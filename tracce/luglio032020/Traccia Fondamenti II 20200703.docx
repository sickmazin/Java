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E89F4B9" w14:textId="77777777" w:rsidR="00883644" w:rsidRPr="00754249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754249">
        <w:rPr>
          <w:rFonts w:asciiTheme="minorHAnsi" w:hAnsiTheme="minorHAnsi" w:cstheme="minorHAnsi"/>
          <w:sz w:val="20"/>
          <w:szCs w:val="22"/>
        </w:rPr>
        <w:t xml:space="preserve">Corso di Laurea in Ingegneria </w:t>
      </w:r>
      <w:r w:rsidR="00D8174C" w:rsidRPr="00754249">
        <w:rPr>
          <w:rFonts w:asciiTheme="minorHAnsi" w:hAnsiTheme="minorHAnsi" w:cstheme="minorHAnsi"/>
          <w:sz w:val="20"/>
          <w:szCs w:val="22"/>
        </w:rPr>
        <w:t>Informatica</w:t>
      </w:r>
    </w:p>
    <w:p w14:paraId="2F6D177C" w14:textId="50CB6F57" w:rsidR="00134D9B" w:rsidRPr="00754249" w:rsidRDefault="00134D9B" w:rsidP="005A41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754249">
        <w:rPr>
          <w:rFonts w:asciiTheme="minorHAnsi" w:hAnsiTheme="minorHAnsi" w:cstheme="minorHAnsi"/>
          <w:sz w:val="20"/>
          <w:szCs w:val="22"/>
        </w:rPr>
        <w:t xml:space="preserve">Prova scritta di </w:t>
      </w:r>
      <w:r w:rsidRPr="00754249">
        <w:rPr>
          <w:rFonts w:asciiTheme="minorHAnsi" w:hAnsiTheme="minorHAnsi" w:cstheme="minorHAnsi"/>
          <w:i/>
          <w:sz w:val="20"/>
          <w:szCs w:val="22"/>
        </w:rPr>
        <w:t xml:space="preserve">Fondamenti di informatica </w:t>
      </w:r>
      <w:r w:rsidR="000F5C7D">
        <w:rPr>
          <w:rFonts w:asciiTheme="minorHAnsi" w:hAnsiTheme="minorHAnsi" w:cstheme="minorHAnsi"/>
          <w:i/>
          <w:sz w:val="20"/>
          <w:szCs w:val="22"/>
        </w:rPr>
        <w:t>II</w:t>
      </w:r>
    </w:p>
    <w:p w14:paraId="0E07198D" w14:textId="02A87A4C" w:rsidR="00883644" w:rsidRPr="00754249" w:rsidRDefault="000F5C7D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3 luglio </w:t>
      </w:r>
      <w:r w:rsidR="00134D9B" w:rsidRPr="00754249">
        <w:rPr>
          <w:rFonts w:asciiTheme="minorHAnsi" w:hAnsiTheme="minorHAnsi" w:cstheme="minorHAnsi"/>
          <w:sz w:val="20"/>
          <w:szCs w:val="22"/>
        </w:rPr>
        <w:t>2020</w:t>
      </w:r>
    </w:p>
    <w:p w14:paraId="416BF9BC" w14:textId="2DEBECA3" w:rsidR="00883644" w:rsidRPr="00754249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87C00">
        <w:rPr>
          <w:rFonts w:asciiTheme="minorHAnsi" w:hAnsiTheme="minorHAnsi" w:cstheme="minorHAnsi"/>
          <w:b/>
          <w:sz w:val="20"/>
          <w:szCs w:val="22"/>
        </w:rPr>
        <w:t xml:space="preserve">Tempo a disposizione: </w:t>
      </w:r>
      <w:r w:rsidR="000F5C7D" w:rsidRPr="00787C00">
        <w:rPr>
          <w:rFonts w:asciiTheme="minorHAnsi" w:hAnsiTheme="minorHAnsi" w:cstheme="minorHAnsi"/>
          <w:b/>
          <w:sz w:val="20"/>
          <w:szCs w:val="22"/>
        </w:rPr>
        <w:t>1</w:t>
      </w:r>
      <w:r w:rsidR="0070662C">
        <w:rPr>
          <w:rFonts w:asciiTheme="minorHAnsi" w:hAnsiTheme="minorHAnsi" w:cstheme="minorHAnsi"/>
          <w:b/>
          <w:sz w:val="20"/>
          <w:szCs w:val="22"/>
        </w:rPr>
        <w:t xml:space="preserve"> ora e</w:t>
      </w:r>
      <w:r w:rsidR="0066692D" w:rsidRPr="00787C00">
        <w:rPr>
          <w:rFonts w:asciiTheme="minorHAnsi" w:hAnsiTheme="minorHAnsi" w:cstheme="minorHAnsi"/>
          <w:b/>
          <w:sz w:val="20"/>
          <w:szCs w:val="22"/>
        </w:rPr>
        <w:t xml:space="preserve"> 10</w:t>
      </w:r>
      <w:r w:rsidR="0070662C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66692D" w:rsidRPr="00787C00">
        <w:rPr>
          <w:rFonts w:asciiTheme="minorHAnsi" w:hAnsiTheme="minorHAnsi" w:cstheme="minorHAnsi"/>
          <w:b/>
          <w:sz w:val="20"/>
          <w:szCs w:val="22"/>
        </w:rPr>
        <w:t>min</w:t>
      </w:r>
      <w:r w:rsidR="0070662C">
        <w:rPr>
          <w:rFonts w:asciiTheme="minorHAnsi" w:hAnsiTheme="minorHAnsi" w:cstheme="minorHAnsi"/>
          <w:b/>
          <w:sz w:val="20"/>
          <w:szCs w:val="22"/>
        </w:rPr>
        <w:t>uti</w:t>
      </w:r>
    </w:p>
    <w:p w14:paraId="66586E05" w14:textId="77777777" w:rsidR="00883644" w:rsidRPr="00754249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A175CE8" w14:textId="77777777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</w:p>
    <w:p w14:paraId="2D53F79D" w14:textId="77777777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D8174C">
        <w:rPr>
          <w:rFonts w:ascii="Calibri" w:hAnsi="Calibri" w:cs="Tahoma"/>
          <w:b/>
          <w:sz w:val="22"/>
          <w:szCs w:val="22"/>
          <w:u w:val="single"/>
        </w:rPr>
        <w:t>Esercizio 1</w:t>
      </w:r>
    </w:p>
    <w:p w14:paraId="094F18E1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006FEA0D" w14:textId="2AC4046C" w:rsidR="00EF7EAC" w:rsidRDefault="000F5C7D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 </w:t>
      </w:r>
      <w:r w:rsidR="00614B47" w:rsidRPr="00614B47">
        <w:rPr>
          <w:rFonts w:asciiTheme="minorHAnsi" w:hAnsiTheme="minorHAnsi" w:cstheme="minorHAnsi"/>
          <w:sz w:val="22"/>
          <w:szCs w:val="22"/>
        </w:rPr>
        <w:t>implementi in Java un</w:t>
      </w:r>
      <w:r>
        <w:rPr>
          <w:rFonts w:asciiTheme="minorHAnsi" w:hAnsiTheme="minorHAnsi" w:cstheme="minorHAnsi"/>
          <w:sz w:val="22"/>
          <w:szCs w:val="22"/>
        </w:rPr>
        <w:t xml:space="preserve">a classe </w:t>
      </w:r>
      <w:r w:rsidRPr="001468BD">
        <w:rPr>
          <w:rFonts w:asciiTheme="minorHAnsi" w:hAnsiTheme="minorHAnsi" w:cstheme="minorHAnsi"/>
          <w:i/>
          <w:sz w:val="22"/>
          <w:szCs w:val="22"/>
        </w:rPr>
        <w:t>Sistema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F7EAC">
        <w:rPr>
          <w:rFonts w:asciiTheme="minorHAnsi" w:hAnsiTheme="minorHAnsi" w:cstheme="minorHAnsi"/>
          <w:sz w:val="22"/>
          <w:szCs w:val="22"/>
        </w:rPr>
        <w:t xml:space="preserve">che fornisca metodi per </w:t>
      </w:r>
      <w:r w:rsidR="00614B47" w:rsidRPr="00614B47">
        <w:rPr>
          <w:rFonts w:asciiTheme="minorHAnsi" w:hAnsiTheme="minorHAnsi" w:cstheme="minorHAnsi"/>
          <w:sz w:val="22"/>
          <w:szCs w:val="22"/>
        </w:rPr>
        <w:t xml:space="preserve">l’analisi dei dati </w:t>
      </w:r>
      <w:r>
        <w:rPr>
          <w:rFonts w:asciiTheme="minorHAnsi" w:hAnsiTheme="minorHAnsi" w:cstheme="minorHAnsi"/>
          <w:sz w:val="22"/>
          <w:szCs w:val="22"/>
        </w:rPr>
        <w:t xml:space="preserve">riguardanti acquisti fatti </w:t>
      </w:r>
      <w:r w:rsidR="00EF7EAC">
        <w:rPr>
          <w:rFonts w:asciiTheme="minorHAnsi" w:hAnsiTheme="minorHAnsi" w:cstheme="minorHAnsi"/>
          <w:sz w:val="22"/>
          <w:szCs w:val="22"/>
        </w:rPr>
        <w:t>presso una catena di negozi.</w:t>
      </w:r>
      <w:r w:rsidR="009016A4">
        <w:rPr>
          <w:rFonts w:asciiTheme="minorHAnsi" w:hAnsiTheme="minorHAnsi" w:cstheme="minorHAnsi"/>
          <w:sz w:val="22"/>
          <w:szCs w:val="22"/>
        </w:rPr>
        <w:t xml:space="preserve"> S</w:t>
      </w:r>
      <w:r w:rsidR="00EF7EAC">
        <w:rPr>
          <w:rFonts w:asciiTheme="minorHAnsi" w:hAnsiTheme="minorHAnsi" w:cstheme="minorHAnsi"/>
          <w:sz w:val="22"/>
          <w:szCs w:val="22"/>
        </w:rPr>
        <w:t xml:space="preserve">i supponga che le classi </w:t>
      </w:r>
      <w:r w:rsidR="00EF7EAC" w:rsidRPr="001468BD">
        <w:rPr>
          <w:rFonts w:asciiTheme="minorHAnsi" w:hAnsiTheme="minorHAnsi" w:cstheme="minorHAnsi"/>
          <w:i/>
          <w:sz w:val="22"/>
          <w:szCs w:val="22"/>
        </w:rPr>
        <w:t>Negozio</w:t>
      </w:r>
      <w:r w:rsidR="00EF7EAC">
        <w:rPr>
          <w:rFonts w:asciiTheme="minorHAnsi" w:hAnsiTheme="minorHAnsi" w:cstheme="minorHAnsi"/>
          <w:sz w:val="22"/>
          <w:szCs w:val="22"/>
        </w:rPr>
        <w:t xml:space="preserve"> e </w:t>
      </w:r>
      <w:r w:rsidR="00EF7EAC" w:rsidRPr="001468BD">
        <w:rPr>
          <w:rFonts w:asciiTheme="minorHAnsi" w:hAnsiTheme="minorHAnsi" w:cstheme="minorHAnsi"/>
          <w:i/>
          <w:sz w:val="22"/>
          <w:szCs w:val="22"/>
        </w:rPr>
        <w:t>Acquisto</w:t>
      </w:r>
      <w:r w:rsidR="00EF7EAC">
        <w:rPr>
          <w:rFonts w:asciiTheme="minorHAnsi" w:hAnsiTheme="minorHAnsi" w:cstheme="minorHAnsi"/>
          <w:sz w:val="22"/>
          <w:szCs w:val="22"/>
        </w:rPr>
        <w:t xml:space="preserve"> siano già disponibili e forniscano i seguenti metodi:</w:t>
      </w:r>
    </w:p>
    <w:p w14:paraId="4FA0CE55" w14:textId="68D739D0" w:rsidR="00EF7EAC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3D1DE12" w14:textId="37503418" w:rsidR="00EF7EAC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Classe </w:t>
      </w:r>
      <w:r w:rsidRPr="001468BD">
        <w:rPr>
          <w:rFonts w:asciiTheme="minorHAnsi" w:hAnsiTheme="minorHAnsi" w:cstheme="minorHAnsi"/>
          <w:i/>
          <w:sz w:val="22"/>
          <w:szCs w:val="22"/>
        </w:rPr>
        <w:t>Negozio</w:t>
      </w:r>
      <w:r w:rsidR="001468BD">
        <w:rPr>
          <w:rFonts w:asciiTheme="minorHAnsi" w:hAnsiTheme="minorHAnsi" w:cstheme="minorHAnsi"/>
          <w:sz w:val="22"/>
          <w:szCs w:val="22"/>
        </w:rPr>
        <w:t>:</w:t>
      </w:r>
    </w:p>
    <w:p w14:paraId="0827A2A5" w14:textId="1065D060" w:rsidR="001468BD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getNome()</w:t>
      </w:r>
      <w:r w:rsidRPr="001468BD">
        <w:rPr>
          <w:rFonts w:asciiTheme="minorHAnsi" w:hAnsiTheme="minorHAnsi" w:cstheme="minorHAnsi"/>
          <w:sz w:val="22"/>
          <w:szCs w:val="22"/>
        </w:rPr>
        <w:t>, che restituisce il nome che identifica il negozio.</w:t>
      </w:r>
    </w:p>
    <w:p w14:paraId="7D565AD0" w14:textId="33852125" w:rsidR="00EF7EAC" w:rsidRPr="001468BD" w:rsidRDefault="00EF7EAC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1468BD" w:rsidRPr="001468BD">
        <w:rPr>
          <w:rFonts w:asciiTheme="minorHAnsi" w:hAnsiTheme="minorHAnsi" w:cstheme="minorHAnsi"/>
          <w:i/>
          <w:sz w:val="22"/>
          <w:szCs w:val="22"/>
        </w:rPr>
        <w:t>String getCitta()</w:t>
      </w:r>
      <w:r w:rsidR="001468BD" w:rsidRPr="001468BD">
        <w:rPr>
          <w:rFonts w:asciiTheme="minorHAnsi" w:hAnsiTheme="minorHAnsi" w:cstheme="minorHAnsi"/>
          <w:sz w:val="22"/>
          <w:szCs w:val="22"/>
        </w:rPr>
        <w:t xml:space="preserve">, che restituisce la città in cui </w:t>
      </w:r>
      <w:r w:rsidR="007E189F">
        <w:rPr>
          <w:rFonts w:asciiTheme="minorHAnsi" w:hAnsiTheme="minorHAnsi" w:cstheme="minorHAnsi"/>
          <w:sz w:val="22"/>
          <w:szCs w:val="22"/>
        </w:rPr>
        <w:t xml:space="preserve">è ubicato </w:t>
      </w:r>
      <w:r w:rsidR="001468BD" w:rsidRPr="001468BD">
        <w:rPr>
          <w:rFonts w:asciiTheme="minorHAnsi" w:hAnsiTheme="minorHAnsi" w:cstheme="minorHAnsi"/>
          <w:sz w:val="22"/>
          <w:szCs w:val="22"/>
        </w:rPr>
        <w:t>il negozio.</w:t>
      </w:r>
    </w:p>
    <w:p w14:paraId="302F1396" w14:textId="55758170" w:rsidR="00EF7EAC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17F37E41" w14:textId="2C981252" w:rsidR="001468BD" w:rsidRPr="001468BD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6103A323" w14:textId="63965D44" w:rsidR="001468BD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8527330" w14:textId="1AEB3C30" w:rsidR="001468BD" w:rsidRDefault="001468BD" w:rsidP="001468B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Classe </w:t>
      </w:r>
      <w:r w:rsidRPr="001468BD">
        <w:rPr>
          <w:rFonts w:asciiTheme="minorHAnsi" w:hAnsiTheme="minorHAnsi" w:cstheme="minorHAnsi"/>
          <w:i/>
          <w:sz w:val="22"/>
          <w:szCs w:val="22"/>
        </w:rPr>
        <w:t>Acquisto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31BF437" w14:textId="5B35BAB8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getNomeNegozio()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il nome del negozio in cui è stato </w:t>
      </w:r>
      <w:r w:rsidR="00652575">
        <w:rPr>
          <w:rFonts w:asciiTheme="minorHAnsi" w:hAnsiTheme="minorHAnsi" w:cstheme="minorHAnsi"/>
          <w:sz w:val="22"/>
          <w:szCs w:val="22"/>
        </w:rPr>
        <w:t xml:space="preserve">effettuato </w:t>
      </w:r>
      <w:r w:rsidRPr="001468BD">
        <w:rPr>
          <w:rFonts w:asciiTheme="minorHAnsi" w:hAnsiTheme="minorHAnsi" w:cstheme="minorHAnsi"/>
          <w:sz w:val="22"/>
          <w:szCs w:val="22"/>
        </w:rPr>
        <w:t>l’acquisto.</w:t>
      </w:r>
    </w:p>
    <w:p w14:paraId="2E19B91A" w14:textId="71F5E287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int getData()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la data (rappresentata per semplicità come intero) in cui è stato </w:t>
      </w:r>
      <w:r w:rsidR="00652575">
        <w:rPr>
          <w:rFonts w:asciiTheme="minorHAnsi" w:hAnsiTheme="minorHAnsi" w:cstheme="minorHAnsi"/>
          <w:sz w:val="22"/>
          <w:szCs w:val="22"/>
        </w:rPr>
        <w:t xml:space="preserve">effettuato </w:t>
      </w:r>
      <w:r w:rsidRPr="001468BD">
        <w:rPr>
          <w:rFonts w:asciiTheme="minorHAnsi" w:hAnsiTheme="minorHAnsi" w:cstheme="minorHAnsi"/>
          <w:sz w:val="22"/>
          <w:szCs w:val="22"/>
        </w:rPr>
        <w:t>l’acquisto.</w:t>
      </w:r>
    </w:p>
    <w:p w14:paraId="0C75D7DA" w14:textId="02D09AB6" w:rsid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getC</w:t>
      </w:r>
      <w:r>
        <w:rPr>
          <w:rFonts w:asciiTheme="minorHAnsi" w:hAnsiTheme="minorHAnsi" w:cstheme="minorHAnsi"/>
          <w:i/>
          <w:sz w:val="22"/>
          <w:szCs w:val="22"/>
        </w:rPr>
        <w:t>F</w:t>
      </w:r>
      <w:r w:rsidRPr="001468BD">
        <w:rPr>
          <w:rFonts w:asciiTheme="minorHAnsi" w:hAnsiTheme="minorHAnsi" w:cstheme="minorHAnsi"/>
          <w:i/>
          <w:sz w:val="22"/>
          <w:szCs w:val="22"/>
        </w:rPr>
        <w:t>Cliente()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</w:t>
      </w:r>
      <w:r>
        <w:rPr>
          <w:rFonts w:asciiTheme="minorHAnsi" w:hAnsiTheme="minorHAnsi" w:cstheme="minorHAnsi"/>
          <w:sz w:val="22"/>
          <w:szCs w:val="22"/>
        </w:rPr>
        <w:t xml:space="preserve">il codice fiscale </w:t>
      </w:r>
      <w:r w:rsidRPr="001468BD">
        <w:rPr>
          <w:rFonts w:asciiTheme="minorHAnsi" w:hAnsiTheme="minorHAnsi" w:cstheme="minorHAnsi"/>
          <w:sz w:val="22"/>
          <w:szCs w:val="22"/>
        </w:rPr>
        <w:t xml:space="preserve">del cliente che ha </w:t>
      </w:r>
      <w:r w:rsidR="00652575">
        <w:rPr>
          <w:rFonts w:asciiTheme="minorHAnsi" w:hAnsiTheme="minorHAnsi" w:cstheme="minorHAnsi"/>
          <w:sz w:val="22"/>
          <w:szCs w:val="22"/>
        </w:rPr>
        <w:t xml:space="preserve">effettuato </w:t>
      </w:r>
      <w:r w:rsidRPr="001468BD">
        <w:rPr>
          <w:rFonts w:asciiTheme="minorHAnsi" w:hAnsiTheme="minorHAnsi" w:cstheme="minorHAnsi"/>
          <w:sz w:val="22"/>
          <w:szCs w:val="22"/>
        </w:rPr>
        <w:t>l’acquisto.</w:t>
      </w:r>
    </w:p>
    <w:p w14:paraId="2BDEEAEB" w14:textId="0659150A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68BD">
        <w:rPr>
          <w:rFonts w:asciiTheme="minorHAnsi" w:hAnsiTheme="minorHAnsi" w:cstheme="minorHAnsi"/>
          <w:i/>
          <w:sz w:val="22"/>
          <w:szCs w:val="22"/>
        </w:rPr>
        <w:t>public String getCittaCliente()</w:t>
      </w:r>
      <w:r w:rsidRPr="001468BD">
        <w:rPr>
          <w:rFonts w:asciiTheme="minorHAnsi" w:hAnsiTheme="minorHAnsi" w:cstheme="minorHAnsi"/>
          <w:sz w:val="22"/>
          <w:szCs w:val="22"/>
        </w:rPr>
        <w:t xml:space="preserve">, che restituisce la città di residenza del cliente che ha </w:t>
      </w:r>
      <w:r w:rsidR="00652575">
        <w:rPr>
          <w:rFonts w:asciiTheme="minorHAnsi" w:hAnsiTheme="minorHAnsi" w:cstheme="minorHAnsi"/>
          <w:sz w:val="22"/>
          <w:szCs w:val="22"/>
        </w:rPr>
        <w:t xml:space="preserve">effettuato </w:t>
      </w:r>
      <w:r w:rsidRPr="001468BD">
        <w:rPr>
          <w:rFonts w:asciiTheme="minorHAnsi" w:hAnsiTheme="minorHAnsi" w:cstheme="minorHAnsi"/>
          <w:sz w:val="22"/>
          <w:szCs w:val="22"/>
        </w:rPr>
        <w:t>l’acquisto.</w:t>
      </w:r>
    </w:p>
    <w:p w14:paraId="21E7165C" w14:textId="77777777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39518ADC" w14:textId="77777777" w:rsidR="001468BD" w:rsidRPr="001468BD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1468BD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1A84D498" w14:textId="77777777" w:rsidR="001468BD" w:rsidRPr="001468BD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DD6678C" w14:textId="672B49B2" w:rsidR="00614B47" w:rsidRPr="00787C00" w:rsidRDefault="00F84521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sz w:val="22"/>
          <w:szCs w:val="22"/>
        </w:rPr>
        <w:t xml:space="preserve">La classe </w:t>
      </w:r>
      <w:r w:rsidRPr="00787C00">
        <w:rPr>
          <w:rFonts w:asciiTheme="minorHAnsi" w:hAnsiTheme="minorHAnsi" w:cstheme="minorHAnsi"/>
          <w:i/>
          <w:sz w:val="22"/>
          <w:szCs w:val="22"/>
        </w:rPr>
        <w:t>Sistema</w:t>
      </w:r>
      <w:r w:rsidRPr="00787C00">
        <w:rPr>
          <w:rFonts w:asciiTheme="minorHAnsi" w:hAnsiTheme="minorHAnsi" w:cstheme="minorHAnsi"/>
          <w:sz w:val="22"/>
          <w:szCs w:val="22"/>
        </w:rPr>
        <w:t xml:space="preserve"> contiene le liste dei negozi e degli acquisti effettuati. </w:t>
      </w:r>
      <w:r w:rsidR="00614B47" w:rsidRPr="00787C00">
        <w:rPr>
          <w:rFonts w:asciiTheme="minorHAnsi" w:hAnsiTheme="minorHAnsi" w:cstheme="minorHAnsi"/>
          <w:sz w:val="22"/>
          <w:szCs w:val="22"/>
        </w:rPr>
        <w:t>Oltre a</w:t>
      </w:r>
      <w:r w:rsidR="00092648" w:rsidRPr="00787C00">
        <w:rPr>
          <w:rFonts w:asciiTheme="minorHAnsi" w:hAnsiTheme="minorHAnsi" w:cstheme="minorHAnsi"/>
          <w:sz w:val="22"/>
          <w:szCs w:val="22"/>
        </w:rPr>
        <w:t xml:space="preserve">d </w:t>
      </w:r>
      <w:r w:rsidR="00614B47" w:rsidRPr="00787C00">
        <w:rPr>
          <w:rFonts w:asciiTheme="minorHAnsi" w:hAnsiTheme="minorHAnsi" w:cstheme="minorHAnsi"/>
          <w:sz w:val="22"/>
          <w:szCs w:val="22"/>
        </w:rPr>
        <w:t>eventuali metodi che si riteng</w:t>
      </w:r>
      <w:r w:rsidR="00092648" w:rsidRPr="00787C00">
        <w:rPr>
          <w:rFonts w:asciiTheme="minorHAnsi" w:hAnsiTheme="minorHAnsi" w:cstheme="minorHAnsi"/>
          <w:sz w:val="22"/>
          <w:szCs w:val="22"/>
        </w:rPr>
        <w:t>a</w:t>
      </w:r>
      <w:r w:rsidR="00614B47" w:rsidRPr="00787C00">
        <w:rPr>
          <w:rFonts w:asciiTheme="minorHAnsi" w:hAnsiTheme="minorHAnsi" w:cstheme="minorHAnsi"/>
          <w:sz w:val="22"/>
          <w:szCs w:val="22"/>
        </w:rPr>
        <w:t xml:space="preserve">no necessari, </w:t>
      </w:r>
      <w:r w:rsidR="009016A4" w:rsidRPr="00787C00">
        <w:rPr>
          <w:rFonts w:asciiTheme="minorHAnsi" w:hAnsiTheme="minorHAnsi" w:cstheme="minorHAnsi"/>
          <w:sz w:val="22"/>
          <w:szCs w:val="22"/>
        </w:rPr>
        <w:t xml:space="preserve">si includano </w:t>
      </w:r>
      <w:r w:rsidR="00614B47" w:rsidRPr="00787C00">
        <w:rPr>
          <w:rFonts w:asciiTheme="minorHAnsi" w:hAnsiTheme="minorHAnsi" w:cstheme="minorHAnsi"/>
          <w:sz w:val="22"/>
          <w:szCs w:val="22"/>
        </w:rPr>
        <w:t>almeno i seguenti metodi nella classe:</w:t>
      </w:r>
    </w:p>
    <w:p w14:paraId="4B2ADB8E" w14:textId="0B4F5B65" w:rsidR="00652575" w:rsidRPr="00787C00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>public ArrayList&lt;String&gt; negoziPreferiti(</w:t>
      </w:r>
      <w:r w:rsidR="001A5B97">
        <w:rPr>
          <w:rFonts w:asciiTheme="minorHAnsi" w:hAnsiTheme="minorHAnsi" w:cstheme="minorHAnsi"/>
          <w:i/>
          <w:sz w:val="22"/>
          <w:szCs w:val="22"/>
        </w:rPr>
        <w:t>int</w:t>
      </w:r>
      <w:bookmarkStart w:id="0" w:name="_GoBack"/>
      <w:bookmarkEnd w:id="0"/>
      <w:r w:rsidRPr="00787C00">
        <w:rPr>
          <w:rFonts w:asciiTheme="minorHAnsi" w:hAnsiTheme="minorHAnsi" w:cstheme="minorHAnsi"/>
          <w:i/>
          <w:sz w:val="22"/>
          <w:szCs w:val="22"/>
        </w:rPr>
        <w:t xml:space="preserve"> data).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dei nomi dei negozi </w:t>
      </w:r>
      <w:r w:rsidR="003A118E" w:rsidRPr="00787C00">
        <w:rPr>
          <w:rFonts w:asciiTheme="minorHAnsi" w:hAnsiTheme="minorHAnsi" w:cstheme="minorHAnsi"/>
          <w:sz w:val="22"/>
          <w:szCs w:val="22"/>
        </w:rPr>
        <w:t>presso i quali</w:t>
      </w:r>
      <w:r w:rsidRPr="00787C00">
        <w:rPr>
          <w:rFonts w:asciiTheme="minorHAnsi" w:hAnsiTheme="minorHAnsi" w:cstheme="minorHAnsi"/>
          <w:sz w:val="22"/>
          <w:szCs w:val="22"/>
        </w:rPr>
        <w:t xml:space="preserve">, </w:t>
      </w:r>
      <w:r w:rsidR="0047527B" w:rsidRPr="00787C00">
        <w:rPr>
          <w:rFonts w:asciiTheme="minorHAnsi" w:hAnsiTheme="minorHAnsi" w:cstheme="minorHAnsi"/>
          <w:sz w:val="22"/>
          <w:szCs w:val="22"/>
        </w:rPr>
        <w:t xml:space="preserve">nel giorno </w:t>
      </w:r>
      <w:r w:rsidR="0047527B" w:rsidRPr="00787C00">
        <w:rPr>
          <w:rFonts w:asciiTheme="minorHAnsi" w:hAnsiTheme="minorHAnsi" w:cstheme="minorHAnsi"/>
          <w:i/>
          <w:sz w:val="22"/>
          <w:szCs w:val="22"/>
        </w:rPr>
        <w:t>data</w:t>
      </w:r>
      <w:r w:rsidRPr="00787C00">
        <w:rPr>
          <w:rFonts w:asciiTheme="minorHAnsi" w:hAnsiTheme="minorHAnsi" w:cstheme="minorHAnsi"/>
          <w:sz w:val="22"/>
          <w:szCs w:val="22"/>
        </w:rPr>
        <w:t xml:space="preserve">, </w:t>
      </w:r>
      <w:r w:rsidR="003A118E" w:rsidRPr="00787C00">
        <w:rPr>
          <w:rFonts w:asciiTheme="minorHAnsi" w:hAnsiTheme="minorHAnsi" w:cstheme="minorHAnsi"/>
          <w:sz w:val="22"/>
          <w:szCs w:val="22"/>
        </w:rPr>
        <w:t>sono stati effettuati il maggior numero di acquisti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0F919A3C" w14:textId="3B855D0B" w:rsidR="00652575" w:rsidRPr="00787C00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 xml:space="preserve">public ArrayList&lt;String&gt; clientiEsterniPeriodo(int dataInizio, int dataFine).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dei codici fiscali dei clienti che, nel periodo compreso tra il giorno </w:t>
      </w:r>
      <w:r w:rsidRPr="00787C00">
        <w:rPr>
          <w:rFonts w:asciiTheme="minorHAnsi" w:hAnsiTheme="minorHAnsi" w:cstheme="minorHAnsi"/>
          <w:i/>
          <w:sz w:val="22"/>
          <w:szCs w:val="22"/>
        </w:rPr>
        <w:t>dataInizio</w:t>
      </w:r>
      <w:r w:rsidRPr="00787C00">
        <w:rPr>
          <w:rFonts w:asciiTheme="minorHAnsi" w:hAnsiTheme="minorHAnsi" w:cstheme="minorHAnsi"/>
          <w:sz w:val="22"/>
          <w:szCs w:val="22"/>
        </w:rPr>
        <w:t xml:space="preserve"> e il giorno </w:t>
      </w:r>
      <w:r w:rsidRPr="00787C00">
        <w:rPr>
          <w:rFonts w:asciiTheme="minorHAnsi" w:hAnsiTheme="minorHAnsi" w:cstheme="minorHAnsi"/>
          <w:i/>
          <w:sz w:val="22"/>
          <w:szCs w:val="22"/>
        </w:rPr>
        <w:t>dataFine</w:t>
      </w:r>
      <w:r w:rsidR="00C8279B" w:rsidRPr="00787C00">
        <w:rPr>
          <w:rFonts w:asciiTheme="minorHAnsi" w:hAnsiTheme="minorHAnsi" w:cstheme="minorHAnsi"/>
          <w:sz w:val="22"/>
          <w:szCs w:val="22"/>
        </w:rPr>
        <w:t xml:space="preserve"> (estremi inclusi),</w:t>
      </w:r>
      <w:r w:rsidRPr="00787C00">
        <w:rPr>
          <w:rFonts w:asciiTheme="minorHAnsi" w:hAnsiTheme="minorHAnsi" w:cstheme="minorHAnsi"/>
          <w:sz w:val="22"/>
          <w:szCs w:val="22"/>
        </w:rPr>
        <w:t xml:space="preserve"> hanno effettuato acquisti solo in negozi ubicati in una città diversa da quella </w:t>
      </w:r>
      <w:r w:rsidR="0047527B" w:rsidRPr="00787C00">
        <w:rPr>
          <w:rFonts w:asciiTheme="minorHAnsi" w:hAnsiTheme="minorHAnsi" w:cstheme="minorHAnsi"/>
          <w:sz w:val="22"/>
          <w:szCs w:val="22"/>
        </w:rPr>
        <w:t>in cui risiedono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054F4BEB" w14:textId="77D57F4C" w:rsidR="00614B47" w:rsidRPr="00787C00" w:rsidRDefault="00614B47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>public ArrayList&lt;String&gt;</w:t>
      </w:r>
      <w:r w:rsidRPr="00787C0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7E189F" w:rsidRPr="00787C00">
        <w:rPr>
          <w:rFonts w:asciiTheme="minorHAnsi" w:hAnsiTheme="minorHAnsi" w:cstheme="minorHAnsi"/>
          <w:i/>
          <w:sz w:val="22"/>
          <w:szCs w:val="22"/>
        </w:rPr>
        <w:t>clientiCittaDiverse</w:t>
      </w:r>
      <w:r w:rsidRPr="00787C00">
        <w:rPr>
          <w:rFonts w:asciiTheme="minorHAnsi" w:hAnsiTheme="minorHAnsi" w:cstheme="minorHAnsi"/>
          <w:i/>
          <w:sz w:val="22"/>
          <w:szCs w:val="22"/>
        </w:rPr>
        <w:t xml:space="preserve">(). </w:t>
      </w:r>
      <w:r w:rsidRPr="00787C00">
        <w:rPr>
          <w:rFonts w:asciiTheme="minorHAnsi" w:hAnsiTheme="minorHAnsi" w:cstheme="minorHAnsi"/>
          <w:sz w:val="22"/>
          <w:szCs w:val="22"/>
        </w:rPr>
        <w:t xml:space="preserve">Il metodo restituisce la lista dei codici fiscali </w:t>
      </w:r>
      <w:r w:rsidR="007E189F" w:rsidRPr="00787C00">
        <w:rPr>
          <w:rFonts w:asciiTheme="minorHAnsi" w:hAnsiTheme="minorHAnsi" w:cstheme="minorHAnsi"/>
          <w:sz w:val="22"/>
          <w:szCs w:val="22"/>
        </w:rPr>
        <w:t xml:space="preserve">dei clienti </w:t>
      </w:r>
      <w:r w:rsidRPr="00787C00">
        <w:rPr>
          <w:rFonts w:asciiTheme="minorHAnsi" w:hAnsiTheme="minorHAnsi" w:cstheme="minorHAnsi"/>
          <w:sz w:val="22"/>
          <w:szCs w:val="22"/>
        </w:rPr>
        <w:t xml:space="preserve">che hanno </w:t>
      </w:r>
      <w:r w:rsidR="000C06C6" w:rsidRPr="00787C00">
        <w:rPr>
          <w:rFonts w:asciiTheme="minorHAnsi" w:hAnsiTheme="minorHAnsi" w:cstheme="minorHAnsi"/>
          <w:sz w:val="22"/>
          <w:szCs w:val="22"/>
        </w:rPr>
        <w:t xml:space="preserve">effettuato acquisti </w:t>
      </w:r>
      <w:r w:rsidR="007E189F" w:rsidRPr="00787C00">
        <w:rPr>
          <w:rFonts w:asciiTheme="minorHAnsi" w:hAnsiTheme="minorHAnsi" w:cstheme="minorHAnsi"/>
          <w:sz w:val="22"/>
          <w:szCs w:val="22"/>
        </w:rPr>
        <w:t>presso almeno 2</w:t>
      </w:r>
      <w:r w:rsidR="00C8279B" w:rsidRPr="00787C00">
        <w:rPr>
          <w:rFonts w:asciiTheme="minorHAnsi" w:hAnsiTheme="minorHAnsi" w:cstheme="minorHAnsi"/>
          <w:sz w:val="22"/>
          <w:szCs w:val="22"/>
        </w:rPr>
        <w:t xml:space="preserve"> città diverse (un acquisto </w:t>
      </w:r>
      <w:r w:rsidR="009F0A0B">
        <w:rPr>
          <w:rFonts w:asciiTheme="minorHAnsi" w:hAnsiTheme="minorHAnsi" w:cstheme="minorHAnsi"/>
          <w:sz w:val="22"/>
          <w:szCs w:val="22"/>
        </w:rPr>
        <w:t xml:space="preserve">si intende </w:t>
      </w:r>
      <w:r w:rsidR="00C8279B" w:rsidRPr="00787C00">
        <w:rPr>
          <w:rFonts w:asciiTheme="minorHAnsi" w:hAnsiTheme="minorHAnsi" w:cstheme="minorHAnsi"/>
          <w:sz w:val="22"/>
          <w:szCs w:val="22"/>
        </w:rPr>
        <w:t>effettuato presso una città se è effettuato presso un negozio di tale città)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64136E2F" w14:textId="0EAF6769" w:rsidR="00DB3EE2" w:rsidRPr="00461842" w:rsidRDefault="00014C07" w:rsidP="003A118E">
      <w:pPr>
        <w:jc w:val="both"/>
        <w:rPr>
          <w:rFonts w:asciiTheme="minorHAnsi" w:hAnsiTheme="minorHAnsi" w:cstheme="minorHAnsi"/>
          <w:sz w:val="22"/>
          <w:szCs w:val="22"/>
        </w:rPr>
      </w:pPr>
      <w:r w:rsidRPr="00841092">
        <w:rPr>
          <w:rFonts w:asciiTheme="minorHAnsi" w:hAnsiTheme="minorHAnsi" w:cstheme="minorHAnsi"/>
          <w:i/>
          <w:sz w:val="22"/>
          <w:szCs w:val="22"/>
        </w:rPr>
        <w:t>Esempio</w:t>
      </w:r>
      <w:r w:rsidR="00841092" w:rsidRPr="00841092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461842" w:rsidRPr="00841092">
        <w:rPr>
          <w:rFonts w:asciiTheme="minorHAnsi" w:hAnsiTheme="minorHAnsi" w:cstheme="minorHAnsi"/>
          <w:sz w:val="22"/>
          <w:szCs w:val="22"/>
        </w:rPr>
        <w:t>Si assuma che i dati a disposizione siano i seguenti:</w:t>
      </w:r>
    </w:p>
    <w:p w14:paraId="359C2E3B" w14:textId="77777777" w:rsidR="00461842" w:rsidRDefault="00461842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Negozi:</w:t>
      </w:r>
    </w:p>
    <w:p w14:paraId="460D4668" w14:textId="789635D5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>{“Negozio A”, “Roma”}</w:t>
      </w:r>
    </w:p>
    <w:p w14:paraId="4D3BF734" w14:textId="37A24259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>{“Negozio B”, “Roma”}</w:t>
      </w:r>
    </w:p>
    <w:p w14:paraId="66D822D3" w14:textId="7705B875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461842">
        <w:rPr>
          <w:rFonts w:asciiTheme="minorHAnsi" w:hAnsiTheme="minorHAnsi" w:cstheme="minorHAnsi"/>
          <w:sz w:val="22"/>
          <w:szCs w:val="22"/>
        </w:rPr>
        <w:t>”, “</w:t>
      </w:r>
      <w:r>
        <w:rPr>
          <w:rFonts w:asciiTheme="minorHAnsi" w:hAnsiTheme="minorHAnsi" w:cstheme="minorHAnsi"/>
          <w:sz w:val="22"/>
          <w:szCs w:val="22"/>
        </w:rPr>
        <w:t>Milano</w:t>
      </w:r>
      <w:r w:rsidRPr="00461842">
        <w:rPr>
          <w:rFonts w:asciiTheme="minorHAnsi" w:hAnsiTheme="minorHAnsi" w:cstheme="minorHAnsi"/>
          <w:sz w:val="22"/>
          <w:szCs w:val="22"/>
        </w:rPr>
        <w:t>”}</w:t>
      </w:r>
    </w:p>
    <w:p w14:paraId="136AD9E0" w14:textId="77777777" w:rsidR="00461842" w:rsidRPr="00461842" w:rsidRDefault="00461842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>Acquisti:</w:t>
      </w:r>
    </w:p>
    <w:p w14:paraId="3182667A" w14:textId="5F46DF8B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A”, </w:t>
      </w:r>
      <w:r>
        <w:rPr>
          <w:rFonts w:asciiTheme="minorHAnsi" w:hAnsiTheme="minorHAnsi" w:cstheme="minorHAnsi"/>
          <w:sz w:val="22"/>
          <w:szCs w:val="22"/>
        </w:rPr>
        <w:t>10, “ABCDEF”, “</w:t>
      </w:r>
      <w:r w:rsidR="00DD3B51">
        <w:rPr>
          <w:rFonts w:asciiTheme="minorHAnsi" w:hAnsiTheme="minorHAnsi" w:cstheme="minorHAnsi"/>
          <w:sz w:val="22"/>
          <w:szCs w:val="22"/>
        </w:rPr>
        <w:t>Roma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4F249BDE" w14:textId="2FDEF84F" w:rsidR="00461842" w:rsidRPr="00DD3B51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A”, </w:t>
      </w:r>
      <w:r>
        <w:rPr>
          <w:rFonts w:asciiTheme="minorHAnsi" w:hAnsiTheme="minorHAnsi" w:cstheme="minorHAnsi"/>
          <w:sz w:val="22"/>
          <w:szCs w:val="22"/>
        </w:rPr>
        <w:t>10, “GHIJKL”, “Napoli”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5014717C" w14:textId="13BADFFF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A”, </w:t>
      </w:r>
      <w:r>
        <w:rPr>
          <w:rFonts w:asciiTheme="minorHAnsi" w:hAnsiTheme="minorHAnsi" w:cstheme="minorHAnsi"/>
          <w:sz w:val="22"/>
          <w:szCs w:val="22"/>
        </w:rPr>
        <w:t>10, “MNOPQR”, “Palermo”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33472E19" w14:textId="77777777" w:rsidR="00841092" w:rsidRPr="00841092" w:rsidRDefault="0084109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461842">
        <w:rPr>
          <w:rFonts w:asciiTheme="minorHAnsi" w:hAnsiTheme="minorHAnsi" w:cstheme="minorHAnsi"/>
          <w:sz w:val="22"/>
          <w:szCs w:val="22"/>
        </w:rPr>
        <w:t xml:space="preserve">”, </w:t>
      </w:r>
      <w:r>
        <w:rPr>
          <w:rFonts w:asciiTheme="minorHAnsi" w:hAnsiTheme="minorHAnsi" w:cstheme="minorHAnsi"/>
          <w:sz w:val="22"/>
          <w:szCs w:val="22"/>
        </w:rPr>
        <w:t>10, “MNOPQR”, “Palermo”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164DF249" w14:textId="1C4F8FAA" w:rsidR="00841092" w:rsidRPr="00841092" w:rsidRDefault="0084109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461842">
        <w:rPr>
          <w:rFonts w:asciiTheme="minorHAnsi" w:hAnsiTheme="minorHAnsi" w:cstheme="minorHAnsi"/>
          <w:sz w:val="22"/>
          <w:szCs w:val="22"/>
        </w:rPr>
        <w:t xml:space="preserve">”, </w:t>
      </w:r>
      <w:r>
        <w:rPr>
          <w:rFonts w:asciiTheme="minorHAnsi" w:hAnsiTheme="minorHAnsi" w:cstheme="minorHAnsi"/>
          <w:sz w:val="22"/>
          <w:szCs w:val="22"/>
        </w:rPr>
        <w:t>20, “GHIJKL”, “Napoli”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565B74AC" w14:textId="6B63D4BF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461842">
        <w:rPr>
          <w:rFonts w:asciiTheme="minorHAnsi" w:hAnsiTheme="minorHAnsi" w:cstheme="minorHAnsi"/>
          <w:sz w:val="22"/>
          <w:szCs w:val="22"/>
        </w:rPr>
        <w:t xml:space="preserve">”, </w:t>
      </w:r>
      <w:r>
        <w:rPr>
          <w:rFonts w:asciiTheme="minorHAnsi" w:hAnsiTheme="minorHAnsi" w:cstheme="minorHAnsi"/>
          <w:sz w:val="22"/>
          <w:szCs w:val="22"/>
        </w:rPr>
        <w:t>20, “MNOPQR”, “Palermo”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349430D5" w14:textId="77867F96" w:rsidR="00461842" w:rsidRPr="00461842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461842">
        <w:rPr>
          <w:rFonts w:asciiTheme="minorHAnsi" w:hAnsiTheme="minorHAnsi" w:cstheme="minorHAnsi"/>
          <w:sz w:val="22"/>
          <w:szCs w:val="22"/>
        </w:rPr>
        <w:t xml:space="preserve">{“Negozio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461842">
        <w:rPr>
          <w:rFonts w:asciiTheme="minorHAnsi" w:hAnsiTheme="minorHAnsi" w:cstheme="minorHAnsi"/>
          <w:sz w:val="22"/>
          <w:szCs w:val="22"/>
        </w:rPr>
        <w:t xml:space="preserve">”, </w:t>
      </w:r>
      <w:r>
        <w:rPr>
          <w:rFonts w:asciiTheme="minorHAnsi" w:hAnsiTheme="minorHAnsi" w:cstheme="minorHAnsi"/>
          <w:sz w:val="22"/>
          <w:szCs w:val="22"/>
        </w:rPr>
        <w:t>20, “ABCDEF”, “</w:t>
      </w:r>
      <w:r w:rsidR="00DD3B51">
        <w:rPr>
          <w:rFonts w:asciiTheme="minorHAnsi" w:hAnsiTheme="minorHAnsi" w:cstheme="minorHAnsi"/>
          <w:sz w:val="22"/>
          <w:szCs w:val="22"/>
        </w:rPr>
        <w:t>Roma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461842">
        <w:rPr>
          <w:rFonts w:asciiTheme="minorHAnsi" w:hAnsiTheme="minorHAnsi" w:cstheme="minorHAnsi"/>
          <w:sz w:val="22"/>
          <w:szCs w:val="22"/>
        </w:rPr>
        <w:t>}</w:t>
      </w:r>
    </w:p>
    <w:p w14:paraId="57062912" w14:textId="6736E031" w:rsidR="00E64875" w:rsidRDefault="00DD3B51" w:rsidP="00E64875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Allora:</w:t>
      </w:r>
    </w:p>
    <w:p w14:paraId="08D0C4F4" w14:textId="4F3855CF" w:rsidR="00DD3B51" w:rsidRPr="00787C00" w:rsidRDefault="00DD3B51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>negoziPreferiti(</w:t>
      </w:r>
      <w:r>
        <w:rPr>
          <w:rFonts w:asciiTheme="minorHAnsi" w:hAnsiTheme="minorHAnsi" w:cstheme="minorHAnsi"/>
          <w:i/>
          <w:sz w:val="22"/>
          <w:szCs w:val="22"/>
        </w:rPr>
        <w:t>10)</w:t>
      </w:r>
      <w:r w:rsidRPr="00787C0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>
        <w:rPr>
          <w:rFonts w:asciiTheme="minorHAnsi" w:hAnsiTheme="minorHAnsi" w:cstheme="minorHAnsi"/>
          <w:sz w:val="22"/>
          <w:szCs w:val="22"/>
        </w:rPr>
        <w:t>[“Negozio A”]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4C2083BB" w14:textId="11A15BFE" w:rsidR="00DD3B51" w:rsidRPr="00787C00" w:rsidRDefault="00DD3B51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t>clientiEsterniPeriodo(</w:t>
      </w:r>
      <w:r>
        <w:rPr>
          <w:rFonts w:asciiTheme="minorHAnsi" w:hAnsiTheme="minorHAnsi" w:cstheme="minorHAnsi"/>
          <w:i/>
          <w:sz w:val="22"/>
          <w:szCs w:val="22"/>
        </w:rPr>
        <w:t>10</w:t>
      </w:r>
      <w:r w:rsidRPr="00787C0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20)</w:t>
      </w:r>
      <w:r w:rsidRPr="00787C0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>
        <w:rPr>
          <w:rFonts w:asciiTheme="minorHAnsi" w:hAnsiTheme="minorHAnsi" w:cstheme="minorHAnsi"/>
          <w:sz w:val="22"/>
          <w:szCs w:val="22"/>
        </w:rPr>
        <w:t>[“</w:t>
      </w:r>
      <w:r w:rsidR="00841092">
        <w:rPr>
          <w:rFonts w:asciiTheme="minorHAnsi" w:hAnsiTheme="minorHAnsi" w:cstheme="minorHAnsi"/>
          <w:sz w:val="22"/>
          <w:szCs w:val="22"/>
        </w:rPr>
        <w:t>GHIJKL</w:t>
      </w:r>
      <w:r>
        <w:rPr>
          <w:rFonts w:asciiTheme="minorHAnsi" w:hAnsiTheme="minorHAnsi" w:cstheme="minorHAnsi"/>
          <w:sz w:val="22"/>
          <w:szCs w:val="22"/>
        </w:rPr>
        <w:t>”</w:t>
      </w:r>
      <w:r w:rsidR="00841092" w:rsidRPr="00841092">
        <w:rPr>
          <w:rFonts w:asciiTheme="minorHAnsi" w:hAnsiTheme="minorHAnsi" w:cstheme="minorHAnsi"/>
          <w:sz w:val="22"/>
          <w:szCs w:val="22"/>
        </w:rPr>
        <w:t xml:space="preserve"> </w:t>
      </w:r>
      <w:r w:rsidR="00841092">
        <w:rPr>
          <w:rFonts w:asciiTheme="minorHAnsi" w:hAnsiTheme="minorHAnsi" w:cstheme="minorHAnsi"/>
          <w:sz w:val="22"/>
          <w:szCs w:val="22"/>
        </w:rPr>
        <w:t>, “MNOPQR”]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166A7487" w14:textId="25C70B8F" w:rsidR="00DD3B51" w:rsidRPr="00787C00" w:rsidRDefault="00DD3B51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87C00">
        <w:rPr>
          <w:rFonts w:asciiTheme="minorHAnsi" w:hAnsiTheme="minorHAnsi" w:cstheme="minorHAnsi"/>
          <w:i/>
          <w:sz w:val="22"/>
          <w:szCs w:val="22"/>
        </w:rPr>
        <w:lastRenderedPageBreak/>
        <w:t>clientiCittaDiverse()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87C00">
        <w:rPr>
          <w:rFonts w:asciiTheme="minorHAnsi" w:hAnsiTheme="minorHAnsi" w:cstheme="minorHAnsi"/>
          <w:sz w:val="22"/>
          <w:szCs w:val="22"/>
        </w:rPr>
        <w:t xml:space="preserve">restituisce la lista </w:t>
      </w:r>
      <w:r>
        <w:rPr>
          <w:rFonts w:asciiTheme="minorHAnsi" w:hAnsiTheme="minorHAnsi" w:cstheme="minorHAnsi"/>
          <w:sz w:val="22"/>
          <w:szCs w:val="22"/>
        </w:rPr>
        <w:t>[“ABCDEF”, “MNOPQR”]</w:t>
      </w:r>
      <w:r w:rsidRPr="00787C00">
        <w:rPr>
          <w:rFonts w:asciiTheme="minorHAnsi" w:hAnsiTheme="minorHAnsi" w:cstheme="minorHAnsi"/>
          <w:sz w:val="22"/>
          <w:szCs w:val="22"/>
        </w:rPr>
        <w:t>.</w:t>
      </w:r>
    </w:p>
    <w:p w14:paraId="3F43A26D" w14:textId="77777777" w:rsidR="00DD3B51" w:rsidRDefault="00DD3B51" w:rsidP="00E64875">
      <w:pPr>
        <w:jc w:val="both"/>
        <w:rPr>
          <w:rFonts w:asciiTheme="minorHAnsi" w:hAnsiTheme="minorHAnsi" w:cstheme="minorHAnsi"/>
          <w:sz w:val="22"/>
        </w:rPr>
      </w:pPr>
    </w:p>
    <w:p w14:paraId="6255A48B" w14:textId="3BD1E730" w:rsidR="008477FF" w:rsidRDefault="008477FF" w:rsidP="00461842">
      <w:pPr>
        <w:suppressAutoHyphens w:val="0"/>
        <w:rPr>
          <w:rFonts w:ascii="Calibri" w:hAnsi="Calibri" w:cs="Tahoma"/>
          <w:b/>
          <w:sz w:val="22"/>
          <w:szCs w:val="22"/>
        </w:rPr>
      </w:pPr>
    </w:p>
    <w:p w14:paraId="70FF89CF" w14:textId="192C9E71" w:rsidR="008477FF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D8174C">
        <w:rPr>
          <w:rFonts w:ascii="Calibri" w:hAnsi="Calibri" w:cs="Tahoma"/>
          <w:b/>
          <w:sz w:val="22"/>
          <w:szCs w:val="22"/>
          <w:u w:val="single"/>
        </w:rPr>
        <w:t>Esercizio</w:t>
      </w:r>
      <w:r>
        <w:rPr>
          <w:rFonts w:ascii="Calibri" w:hAnsi="Calibri" w:cs="Tahoma"/>
          <w:b/>
          <w:sz w:val="22"/>
          <w:szCs w:val="22"/>
          <w:u w:val="single"/>
        </w:rPr>
        <w:t xml:space="preserve"> 2</w:t>
      </w:r>
    </w:p>
    <w:p w14:paraId="569671B7" w14:textId="77777777" w:rsidR="008477FF" w:rsidRDefault="008477FF" w:rsidP="008477FF">
      <w:pPr>
        <w:jc w:val="both"/>
        <w:rPr>
          <w:rFonts w:ascii="Calibri" w:hAnsi="Calibri" w:cs="Tahoma"/>
          <w:sz w:val="22"/>
          <w:szCs w:val="22"/>
        </w:rPr>
      </w:pPr>
    </w:p>
    <w:p w14:paraId="1D1E1144" w14:textId="6FFFED6B" w:rsidR="009E6F76" w:rsidRDefault="00C8279B" w:rsidP="008477FF">
      <w:pPr>
        <w:jc w:val="both"/>
        <w:rPr>
          <w:rFonts w:ascii="Calibri" w:hAnsi="Calibri" w:cs="Tahoma"/>
          <w:sz w:val="22"/>
          <w:szCs w:val="22"/>
        </w:rPr>
      </w:pPr>
      <w:r w:rsidRPr="00B61200">
        <w:rPr>
          <w:rFonts w:ascii="Calibri" w:hAnsi="Calibri" w:cs="Tahoma"/>
          <w:sz w:val="22"/>
          <w:szCs w:val="22"/>
        </w:rPr>
        <w:t xml:space="preserve">Si arricchisca la classe </w:t>
      </w:r>
      <w:r w:rsidRPr="00B61200">
        <w:rPr>
          <w:rFonts w:ascii="Calibri" w:hAnsi="Calibri" w:cs="Tahoma"/>
          <w:i/>
          <w:sz w:val="22"/>
          <w:szCs w:val="22"/>
        </w:rPr>
        <w:t>Lista</w:t>
      </w:r>
      <w:r w:rsidR="00787C00" w:rsidRPr="00B61200">
        <w:rPr>
          <w:rFonts w:ascii="Calibri" w:hAnsi="Calibri" w:cs="Tahoma"/>
          <w:i/>
          <w:sz w:val="22"/>
          <w:szCs w:val="22"/>
        </w:rPr>
        <w:t>Concatenata</w:t>
      </w:r>
      <w:r w:rsidRPr="00B61200">
        <w:rPr>
          <w:rFonts w:ascii="Calibri" w:hAnsi="Calibri" w:cs="Tahoma"/>
          <w:i/>
          <w:sz w:val="22"/>
          <w:szCs w:val="22"/>
        </w:rPr>
        <w:t>Int</w:t>
      </w:r>
      <w:r w:rsidRPr="00B61200">
        <w:rPr>
          <w:rFonts w:ascii="Calibri" w:hAnsi="Calibri" w:cs="Tahoma"/>
          <w:sz w:val="22"/>
          <w:szCs w:val="22"/>
        </w:rPr>
        <w:t xml:space="preserve"> sviluppata durante il corso con un metodo </w:t>
      </w:r>
      <w:r w:rsidRPr="00B61200">
        <w:rPr>
          <w:rFonts w:ascii="Calibri" w:hAnsi="Calibri" w:cs="Tahoma"/>
          <w:i/>
          <w:sz w:val="22"/>
          <w:szCs w:val="22"/>
        </w:rPr>
        <w:t>alternati</w:t>
      </w:r>
      <w:r w:rsidRPr="00B61200">
        <w:rPr>
          <w:rFonts w:ascii="Calibri" w:hAnsi="Calibri" w:cs="Tahoma"/>
          <w:sz w:val="22"/>
          <w:szCs w:val="22"/>
        </w:rPr>
        <w:t xml:space="preserve"> che </w:t>
      </w:r>
      <w:r w:rsidR="00B61200" w:rsidRPr="00B61200">
        <w:rPr>
          <w:rFonts w:ascii="Calibri" w:hAnsi="Calibri" w:cs="Tahoma"/>
          <w:sz w:val="22"/>
          <w:szCs w:val="22"/>
        </w:rPr>
        <w:t xml:space="preserve">restituisca </w:t>
      </w:r>
      <w:r w:rsidR="00B61200" w:rsidRPr="00B61200">
        <w:rPr>
          <w:rFonts w:ascii="Calibri" w:hAnsi="Calibri" w:cs="Tahoma"/>
          <w:i/>
          <w:sz w:val="22"/>
          <w:szCs w:val="22"/>
        </w:rPr>
        <w:t>true</w:t>
      </w:r>
      <w:r w:rsidR="00B61200" w:rsidRPr="00B61200">
        <w:rPr>
          <w:rFonts w:ascii="Calibri" w:hAnsi="Calibri" w:cs="Tahoma"/>
          <w:sz w:val="22"/>
          <w:szCs w:val="22"/>
        </w:rPr>
        <w:t xml:space="preserve"> se e solo se</w:t>
      </w:r>
      <w:r w:rsidRPr="00B61200">
        <w:rPr>
          <w:rFonts w:ascii="Calibri" w:hAnsi="Calibri" w:cs="Tahoma"/>
          <w:sz w:val="22"/>
          <w:szCs w:val="22"/>
        </w:rPr>
        <w:t>, scorrendo la lista dall’inizio alla fine, si incontr</w:t>
      </w:r>
      <w:r w:rsidR="00F11C30">
        <w:rPr>
          <w:rFonts w:ascii="Calibri" w:hAnsi="Calibri" w:cs="Tahoma"/>
          <w:sz w:val="22"/>
          <w:szCs w:val="22"/>
        </w:rPr>
        <w:t>a</w:t>
      </w:r>
      <w:r w:rsidRPr="00B61200">
        <w:rPr>
          <w:rFonts w:ascii="Calibri" w:hAnsi="Calibri" w:cs="Tahoma"/>
          <w:sz w:val="22"/>
          <w:szCs w:val="22"/>
        </w:rPr>
        <w:t xml:space="preserve">no valori alternati positivi e negativi. In altri termini, per ogni nodo deve valere che: se esso contiene un valore positivo, allora il successivo </w:t>
      </w:r>
      <w:r w:rsidR="009E6F76" w:rsidRPr="00B61200">
        <w:rPr>
          <w:rFonts w:ascii="Calibri" w:hAnsi="Calibri" w:cs="Tahoma"/>
          <w:sz w:val="22"/>
          <w:szCs w:val="22"/>
        </w:rPr>
        <w:t xml:space="preserve">(se esiste) </w:t>
      </w:r>
      <w:r w:rsidRPr="00B61200">
        <w:rPr>
          <w:rFonts w:ascii="Calibri" w:hAnsi="Calibri" w:cs="Tahoma"/>
          <w:sz w:val="22"/>
          <w:szCs w:val="22"/>
        </w:rPr>
        <w:t>contiene un valore negativo, e viceversa.</w:t>
      </w:r>
      <w:r w:rsidR="00B61200">
        <w:rPr>
          <w:rFonts w:ascii="Calibri" w:hAnsi="Calibri" w:cs="Tahoma"/>
          <w:sz w:val="22"/>
          <w:szCs w:val="22"/>
        </w:rPr>
        <w:t xml:space="preserve"> </w:t>
      </w:r>
      <w:r w:rsidR="00B61200" w:rsidRPr="00B61200">
        <w:rPr>
          <w:rFonts w:ascii="Calibri" w:hAnsi="Calibri" w:cs="Tahoma"/>
          <w:sz w:val="22"/>
          <w:szCs w:val="22"/>
        </w:rPr>
        <w:t xml:space="preserve">Si assuma </w:t>
      </w:r>
      <w:r w:rsidR="00F11C30">
        <w:rPr>
          <w:rFonts w:ascii="Calibri" w:hAnsi="Calibri" w:cs="Tahoma"/>
          <w:sz w:val="22"/>
          <w:szCs w:val="22"/>
        </w:rPr>
        <w:t xml:space="preserve">inoltre </w:t>
      </w:r>
      <w:r w:rsidR="00B61200" w:rsidRPr="00B61200">
        <w:rPr>
          <w:rFonts w:ascii="Calibri" w:hAnsi="Calibri" w:cs="Tahoma"/>
          <w:sz w:val="22"/>
          <w:szCs w:val="22"/>
        </w:rPr>
        <w:t xml:space="preserve">che una lista vuota soddisfi la proprietà verificata da </w:t>
      </w:r>
      <w:r w:rsidR="00B61200" w:rsidRPr="00B61200">
        <w:rPr>
          <w:rFonts w:ascii="Calibri" w:hAnsi="Calibri" w:cs="Tahoma"/>
          <w:i/>
          <w:sz w:val="22"/>
          <w:szCs w:val="22"/>
        </w:rPr>
        <w:t>alternati</w:t>
      </w:r>
      <w:r w:rsidR="00B61200" w:rsidRPr="00B61200">
        <w:rPr>
          <w:rFonts w:ascii="Calibri" w:hAnsi="Calibri" w:cs="Tahoma"/>
          <w:sz w:val="22"/>
          <w:szCs w:val="22"/>
        </w:rPr>
        <w:t>.</w:t>
      </w:r>
      <w:r w:rsidR="00B61200">
        <w:rPr>
          <w:rFonts w:ascii="Calibri" w:hAnsi="Calibri" w:cs="Tahoma"/>
          <w:sz w:val="22"/>
          <w:szCs w:val="22"/>
        </w:rPr>
        <w:t xml:space="preserve"> </w:t>
      </w:r>
      <w:r w:rsidR="00787C00" w:rsidRPr="00B61200">
        <w:rPr>
          <w:rFonts w:ascii="Calibri" w:hAnsi="Calibri" w:cs="Tahoma"/>
          <w:sz w:val="22"/>
          <w:szCs w:val="22"/>
        </w:rPr>
        <w:t xml:space="preserve">Il metodo </w:t>
      </w:r>
      <w:r w:rsidR="00787C00" w:rsidRPr="00B61200">
        <w:rPr>
          <w:rFonts w:ascii="Calibri" w:hAnsi="Calibri" w:cs="Tahoma"/>
          <w:i/>
          <w:sz w:val="22"/>
          <w:szCs w:val="22"/>
        </w:rPr>
        <w:t>a</w:t>
      </w:r>
      <w:r w:rsidRPr="00B61200">
        <w:rPr>
          <w:rFonts w:ascii="Calibri" w:hAnsi="Calibri" w:cs="Tahoma"/>
          <w:i/>
          <w:sz w:val="22"/>
          <w:szCs w:val="22"/>
        </w:rPr>
        <w:t>lternati</w:t>
      </w:r>
      <w:r w:rsidRPr="00B61200">
        <w:rPr>
          <w:rFonts w:ascii="Calibri" w:hAnsi="Calibri" w:cs="Tahoma"/>
          <w:sz w:val="22"/>
          <w:szCs w:val="22"/>
        </w:rPr>
        <w:t xml:space="preserve"> dovrà essere ricorsivo o invocare un opportuno metodo ricorsivo sulla classe </w:t>
      </w:r>
      <w:r w:rsidRPr="00B61200">
        <w:rPr>
          <w:rFonts w:ascii="Calibri" w:hAnsi="Calibri" w:cs="Tahoma"/>
          <w:i/>
          <w:sz w:val="22"/>
          <w:szCs w:val="22"/>
        </w:rPr>
        <w:t>NodoInt</w:t>
      </w:r>
      <w:r w:rsidRPr="00B61200">
        <w:rPr>
          <w:rFonts w:ascii="Calibri" w:hAnsi="Calibri" w:cs="Tahoma"/>
          <w:sz w:val="22"/>
          <w:szCs w:val="22"/>
        </w:rPr>
        <w:t>.</w:t>
      </w:r>
      <w:r w:rsidR="00B61200">
        <w:rPr>
          <w:rFonts w:ascii="Calibri" w:hAnsi="Calibri" w:cs="Tahoma"/>
          <w:sz w:val="22"/>
          <w:szCs w:val="22"/>
        </w:rPr>
        <w:t xml:space="preserve"> </w:t>
      </w:r>
    </w:p>
    <w:p w14:paraId="18562D03" w14:textId="77777777" w:rsidR="009E6F76" w:rsidRDefault="009E6F76" w:rsidP="008477FF">
      <w:pPr>
        <w:jc w:val="both"/>
        <w:rPr>
          <w:rFonts w:ascii="Calibri" w:hAnsi="Calibri" w:cs="Tahoma"/>
          <w:sz w:val="22"/>
          <w:szCs w:val="22"/>
        </w:rPr>
      </w:pPr>
    </w:p>
    <w:p w14:paraId="1656CF20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7DA5441E" w14:textId="77777777" w:rsidR="008477FF" w:rsidRPr="00754249" w:rsidRDefault="008477FF" w:rsidP="00E64875">
      <w:pPr>
        <w:jc w:val="both"/>
        <w:rPr>
          <w:rFonts w:asciiTheme="minorHAnsi" w:hAnsiTheme="minorHAnsi" w:cstheme="minorHAnsi"/>
          <w:sz w:val="22"/>
        </w:rPr>
      </w:pPr>
    </w:p>
    <w:sectPr w:rsidR="008477FF" w:rsidRPr="00754249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B8C1F" w14:textId="77777777" w:rsidR="008F3DB1" w:rsidRDefault="008F3DB1">
      <w:r>
        <w:separator/>
      </w:r>
    </w:p>
  </w:endnote>
  <w:endnote w:type="continuationSeparator" w:id="0">
    <w:p w14:paraId="5FB2B590" w14:textId="77777777" w:rsidR="008F3DB1" w:rsidRDefault="008F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B32AA" w14:textId="77777777" w:rsidR="00453BC4" w:rsidRDefault="00453B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6346" w14:textId="77777777" w:rsidR="00453BC4" w:rsidRDefault="00453B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474CE" w14:textId="77777777" w:rsidR="008F3DB1" w:rsidRDefault="008F3DB1">
      <w:r>
        <w:separator/>
      </w:r>
    </w:p>
  </w:footnote>
  <w:footnote w:type="continuationSeparator" w:id="0">
    <w:p w14:paraId="2F501A7C" w14:textId="77777777" w:rsidR="008F3DB1" w:rsidRDefault="008F3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2D034" w14:textId="77777777" w:rsidR="00453BC4" w:rsidRDefault="00453BC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0A9E8" w14:textId="77777777" w:rsidR="00453BC4" w:rsidRDefault="00453BC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0899F" w14:textId="77777777" w:rsidR="00453BC4" w:rsidRDefault="00453B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827B7"/>
    <w:multiLevelType w:val="hybridMultilevel"/>
    <w:tmpl w:val="AE72E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845EA7"/>
    <w:multiLevelType w:val="hybridMultilevel"/>
    <w:tmpl w:val="0D5491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276F5"/>
    <w:multiLevelType w:val="hybridMultilevel"/>
    <w:tmpl w:val="A7C4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45701F"/>
    <w:multiLevelType w:val="hybridMultilevel"/>
    <w:tmpl w:val="47F4E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C706E"/>
    <w:multiLevelType w:val="hybridMultilevel"/>
    <w:tmpl w:val="EA00B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A4151"/>
    <w:multiLevelType w:val="hybridMultilevel"/>
    <w:tmpl w:val="273A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301BF"/>
    <w:multiLevelType w:val="hybridMultilevel"/>
    <w:tmpl w:val="5A04E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3D8B"/>
    <w:multiLevelType w:val="hybridMultilevel"/>
    <w:tmpl w:val="76B8F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F90784"/>
    <w:multiLevelType w:val="hybridMultilevel"/>
    <w:tmpl w:val="22627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B6765"/>
    <w:multiLevelType w:val="hybridMultilevel"/>
    <w:tmpl w:val="D8D2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51583"/>
    <w:multiLevelType w:val="hybridMultilevel"/>
    <w:tmpl w:val="0BE0F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3369C"/>
    <w:multiLevelType w:val="hybridMultilevel"/>
    <w:tmpl w:val="8464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E1E3A"/>
    <w:multiLevelType w:val="hybridMultilevel"/>
    <w:tmpl w:val="A1000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1"/>
  </w:num>
  <w:num w:numId="6">
    <w:abstractNumId w:val="10"/>
  </w:num>
  <w:num w:numId="7">
    <w:abstractNumId w:val="14"/>
  </w:num>
  <w:num w:numId="8">
    <w:abstractNumId w:val="18"/>
  </w:num>
  <w:num w:numId="9">
    <w:abstractNumId w:val="0"/>
  </w:num>
  <w:num w:numId="10">
    <w:abstractNumId w:val="21"/>
  </w:num>
  <w:num w:numId="11">
    <w:abstractNumId w:val="9"/>
  </w:num>
  <w:num w:numId="12">
    <w:abstractNumId w:val="32"/>
  </w:num>
  <w:num w:numId="13">
    <w:abstractNumId w:val="24"/>
  </w:num>
  <w:num w:numId="14">
    <w:abstractNumId w:val="27"/>
  </w:num>
  <w:num w:numId="15">
    <w:abstractNumId w:val="5"/>
  </w:num>
  <w:num w:numId="16">
    <w:abstractNumId w:val="34"/>
  </w:num>
  <w:num w:numId="17">
    <w:abstractNumId w:val="12"/>
  </w:num>
  <w:num w:numId="18">
    <w:abstractNumId w:val="28"/>
  </w:num>
  <w:num w:numId="19">
    <w:abstractNumId w:val="25"/>
  </w:num>
  <w:num w:numId="20">
    <w:abstractNumId w:val="33"/>
  </w:num>
  <w:num w:numId="21">
    <w:abstractNumId w:val="7"/>
  </w:num>
  <w:num w:numId="22">
    <w:abstractNumId w:val="20"/>
  </w:num>
  <w:num w:numId="23">
    <w:abstractNumId w:val="13"/>
  </w:num>
  <w:num w:numId="24">
    <w:abstractNumId w:val="6"/>
  </w:num>
  <w:num w:numId="25">
    <w:abstractNumId w:val="8"/>
  </w:num>
  <w:num w:numId="26">
    <w:abstractNumId w:val="11"/>
  </w:num>
  <w:num w:numId="27">
    <w:abstractNumId w:val="30"/>
  </w:num>
  <w:num w:numId="28">
    <w:abstractNumId w:val="15"/>
  </w:num>
  <w:num w:numId="29">
    <w:abstractNumId w:val="19"/>
  </w:num>
  <w:num w:numId="30">
    <w:abstractNumId w:val="29"/>
  </w:num>
  <w:num w:numId="31">
    <w:abstractNumId w:val="26"/>
  </w:num>
  <w:num w:numId="32">
    <w:abstractNumId w:val="16"/>
  </w:num>
  <w:num w:numId="33">
    <w:abstractNumId w:val="23"/>
  </w:num>
  <w:num w:numId="34">
    <w:abstractNumId w:val="1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6"/>
    <w:rsid w:val="0000193F"/>
    <w:rsid w:val="000068DD"/>
    <w:rsid w:val="00007F1D"/>
    <w:rsid w:val="00012138"/>
    <w:rsid w:val="00013715"/>
    <w:rsid w:val="00014C07"/>
    <w:rsid w:val="00015564"/>
    <w:rsid w:val="00021168"/>
    <w:rsid w:val="000216D7"/>
    <w:rsid w:val="000247CB"/>
    <w:rsid w:val="00025773"/>
    <w:rsid w:val="00025DE2"/>
    <w:rsid w:val="00026EFA"/>
    <w:rsid w:val="000316C4"/>
    <w:rsid w:val="00032130"/>
    <w:rsid w:val="00032DE1"/>
    <w:rsid w:val="00034347"/>
    <w:rsid w:val="00041D47"/>
    <w:rsid w:val="00042F39"/>
    <w:rsid w:val="00043E43"/>
    <w:rsid w:val="00050588"/>
    <w:rsid w:val="00050F56"/>
    <w:rsid w:val="00051E5A"/>
    <w:rsid w:val="00053C15"/>
    <w:rsid w:val="00053F59"/>
    <w:rsid w:val="00054569"/>
    <w:rsid w:val="000566B9"/>
    <w:rsid w:val="000602EC"/>
    <w:rsid w:val="000621CF"/>
    <w:rsid w:val="00062CD7"/>
    <w:rsid w:val="000633CF"/>
    <w:rsid w:val="0006443F"/>
    <w:rsid w:val="00066298"/>
    <w:rsid w:val="000674BD"/>
    <w:rsid w:val="00070727"/>
    <w:rsid w:val="0007525E"/>
    <w:rsid w:val="00077901"/>
    <w:rsid w:val="00081FCA"/>
    <w:rsid w:val="00085014"/>
    <w:rsid w:val="00091AD4"/>
    <w:rsid w:val="00092111"/>
    <w:rsid w:val="00092648"/>
    <w:rsid w:val="00092E38"/>
    <w:rsid w:val="00094067"/>
    <w:rsid w:val="000A02EB"/>
    <w:rsid w:val="000A24C1"/>
    <w:rsid w:val="000A277B"/>
    <w:rsid w:val="000A28F0"/>
    <w:rsid w:val="000B0BCC"/>
    <w:rsid w:val="000B1230"/>
    <w:rsid w:val="000B2898"/>
    <w:rsid w:val="000B6FD0"/>
    <w:rsid w:val="000C06C6"/>
    <w:rsid w:val="000C0C44"/>
    <w:rsid w:val="000C2CD4"/>
    <w:rsid w:val="000C7E9B"/>
    <w:rsid w:val="000D351E"/>
    <w:rsid w:val="000D577D"/>
    <w:rsid w:val="000E2898"/>
    <w:rsid w:val="000E4949"/>
    <w:rsid w:val="000E6E66"/>
    <w:rsid w:val="000E7220"/>
    <w:rsid w:val="000F0EFB"/>
    <w:rsid w:val="000F3449"/>
    <w:rsid w:val="000F5C7D"/>
    <w:rsid w:val="000F6A49"/>
    <w:rsid w:val="000F71E5"/>
    <w:rsid w:val="000F733D"/>
    <w:rsid w:val="000F7BBE"/>
    <w:rsid w:val="001024D0"/>
    <w:rsid w:val="001036F1"/>
    <w:rsid w:val="0010753C"/>
    <w:rsid w:val="001128C7"/>
    <w:rsid w:val="0011410E"/>
    <w:rsid w:val="00114C09"/>
    <w:rsid w:val="001171C2"/>
    <w:rsid w:val="00125369"/>
    <w:rsid w:val="00126965"/>
    <w:rsid w:val="00134D9B"/>
    <w:rsid w:val="0013598F"/>
    <w:rsid w:val="00143859"/>
    <w:rsid w:val="001468BD"/>
    <w:rsid w:val="00146C73"/>
    <w:rsid w:val="00146F25"/>
    <w:rsid w:val="00150069"/>
    <w:rsid w:val="001513B1"/>
    <w:rsid w:val="0015238B"/>
    <w:rsid w:val="00161396"/>
    <w:rsid w:val="00162330"/>
    <w:rsid w:val="0016600F"/>
    <w:rsid w:val="00166FD4"/>
    <w:rsid w:val="00167360"/>
    <w:rsid w:val="00172B7A"/>
    <w:rsid w:val="001743E0"/>
    <w:rsid w:val="00175359"/>
    <w:rsid w:val="00175413"/>
    <w:rsid w:val="0017712F"/>
    <w:rsid w:val="00180171"/>
    <w:rsid w:val="001844C6"/>
    <w:rsid w:val="00192758"/>
    <w:rsid w:val="0019375A"/>
    <w:rsid w:val="00195240"/>
    <w:rsid w:val="001967E4"/>
    <w:rsid w:val="001A08FD"/>
    <w:rsid w:val="001A2D27"/>
    <w:rsid w:val="001A5B97"/>
    <w:rsid w:val="001A7284"/>
    <w:rsid w:val="001B01D2"/>
    <w:rsid w:val="001B32D6"/>
    <w:rsid w:val="001B4615"/>
    <w:rsid w:val="001B5958"/>
    <w:rsid w:val="001C79B0"/>
    <w:rsid w:val="001E0631"/>
    <w:rsid w:val="001E138E"/>
    <w:rsid w:val="001E1DA8"/>
    <w:rsid w:val="001E3321"/>
    <w:rsid w:val="001E487C"/>
    <w:rsid w:val="001F2F08"/>
    <w:rsid w:val="001F32E9"/>
    <w:rsid w:val="001F6A08"/>
    <w:rsid w:val="001F6D66"/>
    <w:rsid w:val="00200ED8"/>
    <w:rsid w:val="0021064C"/>
    <w:rsid w:val="00213831"/>
    <w:rsid w:val="00214159"/>
    <w:rsid w:val="002142E1"/>
    <w:rsid w:val="00214446"/>
    <w:rsid w:val="00215EBB"/>
    <w:rsid w:val="002164EE"/>
    <w:rsid w:val="00216CF2"/>
    <w:rsid w:val="00224923"/>
    <w:rsid w:val="00225138"/>
    <w:rsid w:val="00225AFA"/>
    <w:rsid w:val="0022662F"/>
    <w:rsid w:val="002269F5"/>
    <w:rsid w:val="002341FC"/>
    <w:rsid w:val="0023597B"/>
    <w:rsid w:val="002432BD"/>
    <w:rsid w:val="00244232"/>
    <w:rsid w:val="00246561"/>
    <w:rsid w:val="00252724"/>
    <w:rsid w:val="00261C52"/>
    <w:rsid w:val="00265AFC"/>
    <w:rsid w:val="00265BB4"/>
    <w:rsid w:val="00271B3D"/>
    <w:rsid w:val="00275921"/>
    <w:rsid w:val="00277A4B"/>
    <w:rsid w:val="00281758"/>
    <w:rsid w:val="00282002"/>
    <w:rsid w:val="00282453"/>
    <w:rsid w:val="00282FE7"/>
    <w:rsid w:val="00297E94"/>
    <w:rsid w:val="002A41C4"/>
    <w:rsid w:val="002B1F94"/>
    <w:rsid w:val="002B71C9"/>
    <w:rsid w:val="002C0A2A"/>
    <w:rsid w:val="002C131B"/>
    <w:rsid w:val="002C145C"/>
    <w:rsid w:val="002C153C"/>
    <w:rsid w:val="002D04F9"/>
    <w:rsid w:val="002D2436"/>
    <w:rsid w:val="002F0A6D"/>
    <w:rsid w:val="002F0ADD"/>
    <w:rsid w:val="003016FB"/>
    <w:rsid w:val="00311E3F"/>
    <w:rsid w:val="0032004C"/>
    <w:rsid w:val="0032664E"/>
    <w:rsid w:val="0033406C"/>
    <w:rsid w:val="00342C92"/>
    <w:rsid w:val="00345E95"/>
    <w:rsid w:val="00347110"/>
    <w:rsid w:val="00350E08"/>
    <w:rsid w:val="0035167D"/>
    <w:rsid w:val="00352FEF"/>
    <w:rsid w:val="003552E4"/>
    <w:rsid w:val="0035670B"/>
    <w:rsid w:val="00356C6A"/>
    <w:rsid w:val="0036707A"/>
    <w:rsid w:val="00370947"/>
    <w:rsid w:val="00372B83"/>
    <w:rsid w:val="00372D66"/>
    <w:rsid w:val="00377E3D"/>
    <w:rsid w:val="00383C15"/>
    <w:rsid w:val="00384F53"/>
    <w:rsid w:val="00394CE3"/>
    <w:rsid w:val="00395D2D"/>
    <w:rsid w:val="003A0BD8"/>
    <w:rsid w:val="003A118E"/>
    <w:rsid w:val="003A366F"/>
    <w:rsid w:val="003A5B76"/>
    <w:rsid w:val="003A6435"/>
    <w:rsid w:val="003B2DB2"/>
    <w:rsid w:val="003B4D1C"/>
    <w:rsid w:val="003B6497"/>
    <w:rsid w:val="003C242D"/>
    <w:rsid w:val="003C3556"/>
    <w:rsid w:val="003C5FE3"/>
    <w:rsid w:val="003D1B1A"/>
    <w:rsid w:val="003D786C"/>
    <w:rsid w:val="003E4525"/>
    <w:rsid w:val="003E6303"/>
    <w:rsid w:val="003E67D1"/>
    <w:rsid w:val="003F4ED2"/>
    <w:rsid w:val="003F5D98"/>
    <w:rsid w:val="003F5E5D"/>
    <w:rsid w:val="003F6550"/>
    <w:rsid w:val="00401014"/>
    <w:rsid w:val="0041413C"/>
    <w:rsid w:val="004165CA"/>
    <w:rsid w:val="00417F01"/>
    <w:rsid w:val="0042007C"/>
    <w:rsid w:val="004229DE"/>
    <w:rsid w:val="00423330"/>
    <w:rsid w:val="00426711"/>
    <w:rsid w:val="00426B85"/>
    <w:rsid w:val="00430D7B"/>
    <w:rsid w:val="00433473"/>
    <w:rsid w:val="004335CC"/>
    <w:rsid w:val="00435F42"/>
    <w:rsid w:val="00436D75"/>
    <w:rsid w:val="004474FC"/>
    <w:rsid w:val="004522DC"/>
    <w:rsid w:val="00453BC4"/>
    <w:rsid w:val="00456E1C"/>
    <w:rsid w:val="00461842"/>
    <w:rsid w:val="00463282"/>
    <w:rsid w:val="00465A5C"/>
    <w:rsid w:val="0047527B"/>
    <w:rsid w:val="004759BB"/>
    <w:rsid w:val="004762A8"/>
    <w:rsid w:val="00476F44"/>
    <w:rsid w:val="00483DFC"/>
    <w:rsid w:val="00483EAC"/>
    <w:rsid w:val="0048474D"/>
    <w:rsid w:val="00486E84"/>
    <w:rsid w:val="00493008"/>
    <w:rsid w:val="004942D0"/>
    <w:rsid w:val="0049459F"/>
    <w:rsid w:val="004947E7"/>
    <w:rsid w:val="0049767C"/>
    <w:rsid w:val="004A12F0"/>
    <w:rsid w:val="004A1DC3"/>
    <w:rsid w:val="004A2F51"/>
    <w:rsid w:val="004A489C"/>
    <w:rsid w:val="004A688C"/>
    <w:rsid w:val="004A7247"/>
    <w:rsid w:val="004B484E"/>
    <w:rsid w:val="004B4C1F"/>
    <w:rsid w:val="004B6328"/>
    <w:rsid w:val="004B68DC"/>
    <w:rsid w:val="004C5F40"/>
    <w:rsid w:val="004C7CCF"/>
    <w:rsid w:val="004D2004"/>
    <w:rsid w:val="004D321F"/>
    <w:rsid w:val="004D7403"/>
    <w:rsid w:val="004D7646"/>
    <w:rsid w:val="004F0478"/>
    <w:rsid w:val="004F24D8"/>
    <w:rsid w:val="004F5BBE"/>
    <w:rsid w:val="004F64E8"/>
    <w:rsid w:val="00501574"/>
    <w:rsid w:val="005060BE"/>
    <w:rsid w:val="00507136"/>
    <w:rsid w:val="00507CCE"/>
    <w:rsid w:val="00512FB0"/>
    <w:rsid w:val="0051309D"/>
    <w:rsid w:val="00516677"/>
    <w:rsid w:val="00520A72"/>
    <w:rsid w:val="0052103F"/>
    <w:rsid w:val="0052414C"/>
    <w:rsid w:val="00526173"/>
    <w:rsid w:val="00527256"/>
    <w:rsid w:val="00530AB1"/>
    <w:rsid w:val="00531550"/>
    <w:rsid w:val="00534469"/>
    <w:rsid w:val="005353BD"/>
    <w:rsid w:val="00536681"/>
    <w:rsid w:val="0054314F"/>
    <w:rsid w:val="00543D30"/>
    <w:rsid w:val="00550D99"/>
    <w:rsid w:val="00555196"/>
    <w:rsid w:val="00555736"/>
    <w:rsid w:val="00557897"/>
    <w:rsid w:val="00561B2C"/>
    <w:rsid w:val="00565E18"/>
    <w:rsid w:val="00571387"/>
    <w:rsid w:val="00576147"/>
    <w:rsid w:val="00582B43"/>
    <w:rsid w:val="00585B83"/>
    <w:rsid w:val="005866BF"/>
    <w:rsid w:val="005871AF"/>
    <w:rsid w:val="00591F64"/>
    <w:rsid w:val="00593710"/>
    <w:rsid w:val="005A0C35"/>
    <w:rsid w:val="005A1263"/>
    <w:rsid w:val="005A2765"/>
    <w:rsid w:val="005A27F4"/>
    <w:rsid w:val="005A331B"/>
    <w:rsid w:val="005A413B"/>
    <w:rsid w:val="005A4B3B"/>
    <w:rsid w:val="005A5452"/>
    <w:rsid w:val="005B0D13"/>
    <w:rsid w:val="005B14D4"/>
    <w:rsid w:val="005B6452"/>
    <w:rsid w:val="005B6B54"/>
    <w:rsid w:val="005E0B95"/>
    <w:rsid w:val="005E3057"/>
    <w:rsid w:val="005E6A6B"/>
    <w:rsid w:val="005F166E"/>
    <w:rsid w:val="005F1761"/>
    <w:rsid w:val="005F2752"/>
    <w:rsid w:val="005F3117"/>
    <w:rsid w:val="005F594D"/>
    <w:rsid w:val="005F7A98"/>
    <w:rsid w:val="006065D3"/>
    <w:rsid w:val="006079A6"/>
    <w:rsid w:val="006139BD"/>
    <w:rsid w:val="00614B47"/>
    <w:rsid w:val="00617252"/>
    <w:rsid w:val="0062089F"/>
    <w:rsid w:val="00626378"/>
    <w:rsid w:val="00633892"/>
    <w:rsid w:val="00636307"/>
    <w:rsid w:val="00641100"/>
    <w:rsid w:val="00652575"/>
    <w:rsid w:val="00660638"/>
    <w:rsid w:val="00660958"/>
    <w:rsid w:val="00660A22"/>
    <w:rsid w:val="00662DBC"/>
    <w:rsid w:val="0066305C"/>
    <w:rsid w:val="006630AE"/>
    <w:rsid w:val="0066326F"/>
    <w:rsid w:val="0066350A"/>
    <w:rsid w:val="0066692D"/>
    <w:rsid w:val="0067248D"/>
    <w:rsid w:val="00673314"/>
    <w:rsid w:val="00675B22"/>
    <w:rsid w:val="0068167C"/>
    <w:rsid w:val="00686907"/>
    <w:rsid w:val="006900CD"/>
    <w:rsid w:val="006905F6"/>
    <w:rsid w:val="00692F00"/>
    <w:rsid w:val="006939C4"/>
    <w:rsid w:val="00693B12"/>
    <w:rsid w:val="006A0AC3"/>
    <w:rsid w:val="006A3407"/>
    <w:rsid w:val="006A4BCC"/>
    <w:rsid w:val="006B0E5F"/>
    <w:rsid w:val="006B39A7"/>
    <w:rsid w:val="006C2220"/>
    <w:rsid w:val="006C2BD6"/>
    <w:rsid w:val="006C3AB4"/>
    <w:rsid w:val="006C41B7"/>
    <w:rsid w:val="006D18E1"/>
    <w:rsid w:val="006D5B8A"/>
    <w:rsid w:val="006D6B37"/>
    <w:rsid w:val="006D7540"/>
    <w:rsid w:val="006E7112"/>
    <w:rsid w:val="006F02FB"/>
    <w:rsid w:val="006F19E7"/>
    <w:rsid w:val="006F1C3C"/>
    <w:rsid w:val="0070662C"/>
    <w:rsid w:val="007069D3"/>
    <w:rsid w:val="00706D48"/>
    <w:rsid w:val="00707E87"/>
    <w:rsid w:val="0071458A"/>
    <w:rsid w:val="0071485A"/>
    <w:rsid w:val="007155F7"/>
    <w:rsid w:val="00715F5D"/>
    <w:rsid w:val="00717031"/>
    <w:rsid w:val="007170CB"/>
    <w:rsid w:val="00717665"/>
    <w:rsid w:val="00720E95"/>
    <w:rsid w:val="00725330"/>
    <w:rsid w:val="00727FEB"/>
    <w:rsid w:val="00732328"/>
    <w:rsid w:val="00733C6D"/>
    <w:rsid w:val="00735495"/>
    <w:rsid w:val="00735C39"/>
    <w:rsid w:val="00736BAB"/>
    <w:rsid w:val="007413D3"/>
    <w:rsid w:val="00742C48"/>
    <w:rsid w:val="00744CA4"/>
    <w:rsid w:val="00745117"/>
    <w:rsid w:val="007506AA"/>
    <w:rsid w:val="0075394C"/>
    <w:rsid w:val="00754249"/>
    <w:rsid w:val="007545B9"/>
    <w:rsid w:val="007549E5"/>
    <w:rsid w:val="00756DA4"/>
    <w:rsid w:val="00760F10"/>
    <w:rsid w:val="007637FE"/>
    <w:rsid w:val="007670D2"/>
    <w:rsid w:val="007677DF"/>
    <w:rsid w:val="0077015F"/>
    <w:rsid w:val="00770248"/>
    <w:rsid w:val="00772BC0"/>
    <w:rsid w:val="007754E1"/>
    <w:rsid w:val="007761C7"/>
    <w:rsid w:val="00776EE2"/>
    <w:rsid w:val="00777577"/>
    <w:rsid w:val="0077785A"/>
    <w:rsid w:val="00781222"/>
    <w:rsid w:val="00781E6E"/>
    <w:rsid w:val="0078219C"/>
    <w:rsid w:val="007831C2"/>
    <w:rsid w:val="00786125"/>
    <w:rsid w:val="00787024"/>
    <w:rsid w:val="00787C00"/>
    <w:rsid w:val="007931F2"/>
    <w:rsid w:val="0079392D"/>
    <w:rsid w:val="00793F05"/>
    <w:rsid w:val="00797B96"/>
    <w:rsid w:val="007A0261"/>
    <w:rsid w:val="007A42BD"/>
    <w:rsid w:val="007A437B"/>
    <w:rsid w:val="007A6708"/>
    <w:rsid w:val="007B0AB9"/>
    <w:rsid w:val="007B252E"/>
    <w:rsid w:val="007B2B2F"/>
    <w:rsid w:val="007C1DF1"/>
    <w:rsid w:val="007D177B"/>
    <w:rsid w:val="007D36A5"/>
    <w:rsid w:val="007D5B76"/>
    <w:rsid w:val="007E008D"/>
    <w:rsid w:val="007E148E"/>
    <w:rsid w:val="007E189F"/>
    <w:rsid w:val="007E45A8"/>
    <w:rsid w:val="007F50E1"/>
    <w:rsid w:val="00801447"/>
    <w:rsid w:val="00802E87"/>
    <w:rsid w:val="008031A3"/>
    <w:rsid w:val="00803681"/>
    <w:rsid w:val="00805946"/>
    <w:rsid w:val="00806D2F"/>
    <w:rsid w:val="00806FC7"/>
    <w:rsid w:val="008217AD"/>
    <w:rsid w:val="00823657"/>
    <w:rsid w:val="008250D3"/>
    <w:rsid w:val="008254F7"/>
    <w:rsid w:val="00826776"/>
    <w:rsid w:val="00832E52"/>
    <w:rsid w:val="00832F61"/>
    <w:rsid w:val="00835514"/>
    <w:rsid w:val="00841092"/>
    <w:rsid w:val="00841D63"/>
    <w:rsid w:val="00842B62"/>
    <w:rsid w:val="00846660"/>
    <w:rsid w:val="00846F3B"/>
    <w:rsid w:val="008477FF"/>
    <w:rsid w:val="00854861"/>
    <w:rsid w:val="0085551E"/>
    <w:rsid w:val="00855555"/>
    <w:rsid w:val="0085615F"/>
    <w:rsid w:val="00856DF4"/>
    <w:rsid w:val="00862334"/>
    <w:rsid w:val="00862593"/>
    <w:rsid w:val="0086622F"/>
    <w:rsid w:val="00876542"/>
    <w:rsid w:val="00880177"/>
    <w:rsid w:val="00882EC0"/>
    <w:rsid w:val="00883644"/>
    <w:rsid w:val="00885689"/>
    <w:rsid w:val="00885933"/>
    <w:rsid w:val="008863FF"/>
    <w:rsid w:val="00887B0C"/>
    <w:rsid w:val="00893247"/>
    <w:rsid w:val="00894D8D"/>
    <w:rsid w:val="008A4FA0"/>
    <w:rsid w:val="008A5A68"/>
    <w:rsid w:val="008A7007"/>
    <w:rsid w:val="008B2FA6"/>
    <w:rsid w:val="008B703A"/>
    <w:rsid w:val="008D6312"/>
    <w:rsid w:val="008D66A9"/>
    <w:rsid w:val="008F0178"/>
    <w:rsid w:val="008F04C3"/>
    <w:rsid w:val="008F3DB1"/>
    <w:rsid w:val="008F6A01"/>
    <w:rsid w:val="009016A4"/>
    <w:rsid w:val="009035FE"/>
    <w:rsid w:val="009038A4"/>
    <w:rsid w:val="00910672"/>
    <w:rsid w:val="00915ABC"/>
    <w:rsid w:val="009203F5"/>
    <w:rsid w:val="009206B4"/>
    <w:rsid w:val="00922F07"/>
    <w:rsid w:val="0092594B"/>
    <w:rsid w:val="009336D3"/>
    <w:rsid w:val="00940F6D"/>
    <w:rsid w:val="00940FD3"/>
    <w:rsid w:val="00946333"/>
    <w:rsid w:val="0094633E"/>
    <w:rsid w:val="009464C2"/>
    <w:rsid w:val="00951129"/>
    <w:rsid w:val="00951E0F"/>
    <w:rsid w:val="009544E0"/>
    <w:rsid w:val="00960E07"/>
    <w:rsid w:val="00960F40"/>
    <w:rsid w:val="0096231C"/>
    <w:rsid w:val="00967230"/>
    <w:rsid w:val="0097072C"/>
    <w:rsid w:val="0097079E"/>
    <w:rsid w:val="00973ECC"/>
    <w:rsid w:val="00974D04"/>
    <w:rsid w:val="0097599D"/>
    <w:rsid w:val="00976981"/>
    <w:rsid w:val="00980CF4"/>
    <w:rsid w:val="00984352"/>
    <w:rsid w:val="009860E8"/>
    <w:rsid w:val="00986EA8"/>
    <w:rsid w:val="009A4678"/>
    <w:rsid w:val="009B5895"/>
    <w:rsid w:val="009B7885"/>
    <w:rsid w:val="009B798C"/>
    <w:rsid w:val="009C0BAB"/>
    <w:rsid w:val="009C1BA5"/>
    <w:rsid w:val="009D212A"/>
    <w:rsid w:val="009D3D7F"/>
    <w:rsid w:val="009D41EB"/>
    <w:rsid w:val="009D48E0"/>
    <w:rsid w:val="009D4C9D"/>
    <w:rsid w:val="009D537D"/>
    <w:rsid w:val="009D75D9"/>
    <w:rsid w:val="009E13AF"/>
    <w:rsid w:val="009E1581"/>
    <w:rsid w:val="009E1F9D"/>
    <w:rsid w:val="009E6F76"/>
    <w:rsid w:val="009E7E6F"/>
    <w:rsid w:val="009F0A0B"/>
    <w:rsid w:val="009F1FAC"/>
    <w:rsid w:val="00A00289"/>
    <w:rsid w:val="00A0160E"/>
    <w:rsid w:val="00A140BA"/>
    <w:rsid w:val="00A20CB9"/>
    <w:rsid w:val="00A2169B"/>
    <w:rsid w:val="00A216B3"/>
    <w:rsid w:val="00A219FA"/>
    <w:rsid w:val="00A2258E"/>
    <w:rsid w:val="00A23A57"/>
    <w:rsid w:val="00A2569E"/>
    <w:rsid w:val="00A2600A"/>
    <w:rsid w:val="00A26A25"/>
    <w:rsid w:val="00A26DEE"/>
    <w:rsid w:val="00A3441A"/>
    <w:rsid w:val="00A35A07"/>
    <w:rsid w:val="00A36C21"/>
    <w:rsid w:val="00A44741"/>
    <w:rsid w:val="00A46474"/>
    <w:rsid w:val="00A54797"/>
    <w:rsid w:val="00A55ED0"/>
    <w:rsid w:val="00A60C19"/>
    <w:rsid w:val="00A6437C"/>
    <w:rsid w:val="00A65C9C"/>
    <w:rsid w:val="00A67BA9"/>
    <w:rsid w:val="00A7725D"/>
    <w:rsid w:val="00A80349"/>
    <w:rsid w:val="00A84932"/>
    <w:rsid w:val="00A87518"/>
    <w:rsid w:val="00A87897"/>
    <w:rsid w:val="00A87B7F"/>
    <w:rsid w:val="00A9016C"/>
    <w:rsid w:val="00A945E6"/>
    <w:rsid w:val="00A97402"/>
    <w:rsid w:val="00A97644"/>
    <w:rsid w:val="00A97E07"/>
    <w:rsid w:val="00AA0D5A"/>
    <w:rsid w:val="00AA37AB"/>
    <w:rsid w:val="00AA462E"/>
    <w:rsid w:val="00AA505F"/>
    <w:rsid w:val="00AA6AC1"/>
    <w:rsid w:val="00AB05E8"/>
    <w:rsid w:val="00AB1154"/>
    <w:rsid w:val="00AB59D6"/>
    <w:rsid w:val="00AB6A8C"/>
    <w:rsid w:val="00AB7805"/>
    <w:rsid w:val="00AC1FB0"/>
    <w:rsid w:val="00AC6280"/>
    <w:rsid w:val="00AD45B6"/>
    <w:rsid w:val="00AD4F5E"/>
    <w:rsid w:val="00AD72A1"/>
    <w:rsid w:val="00AE2E39"/>
    <w:rsid w:val="00AE63BC"/>
    <w:rsid w:val="00AF6B88"/>
    <w:rsid w:val="00B0065A"/>
    <w:rsid w:val="00B00866"/>
    <w:rsid w:val="00B023E1"/>
    <w:rsid w:val="00B03C47"/>
    <w:rsid w:val="00B05D87"/>
    <w:rsid w:val="00B13135"/>
    <w:rsid w:val="00B149AD"/>
    <w:rsid w:val="00B20CCA"/>
    <w:rsid w:val="00B24FF3"/>
    <w:rsid w:val="00B32796"/>
    <w:rsid w:val="00B40B2B"/>
    <w:rsid w:val="00B42770"/>
    <w:rsid w:val="00B45AD4"/>
    <w:rsid w:val="00B46878"/>
    <w:rsid w:val="00B5248D"/>
    <w:rsid w:val="00B55D2B"/>
    <w:rsid w:val="00B61200"/>
    <w:rsid w:val="00B61449"/>
    <w:rsid w:val="00B6669E"/>
    <w:rsid w:val="00B677EF"/>
    <w:rsid w:val="00B71CD6"/>
    <w:rsid w:val="00B728A7"/>
    <w:rsid w:val="00B75417"/>
    <w:rsid w:val="00B80F50"/>
    <w:rsid w:val="00B8117D"/>
    <w:rsid w:val="00B9273E"/>
    <w:rsid w:val="00B94A1A"/>
    <w:rsid w:val="00B956D6"/>
    <w:rsid w:val="00B95A0F"/>
    <w:rsid w:val="00BA3041"/>
    <w:rsid w:val="00BA3B28"/>
    <w:rsid w:val="00BA591D"/>
    <w:rsid w:val="00BA695B"/>
    <w:rsid w:val="00BA7BBE"/>
    <w:rsid w:val="00BB12F0"/>
    <w:rsid w:val="00BB287D"/>
    <w:rsid w:val="00BB5783"/>
    <w:rsid w:val="00BB761F"/>
    <w:rsid w:val="00BC08E9"/>
    <w:rsid w:val="00BC5653"/>
    <w:rsid w:val="00BD3AFB"/>
    <w:rsid w:val="00BD3FB5"/>
    <w:rsid w:val="00BD636D"/>
    <w:rsid w:val="00BD6B07"/>
    <w:rsid w:val="00BE09B6"/>
    <w:rsid w:val="00BE2214"/>
    <w:rsid w:val="00BE382C"/>
    <w:rsid w:val="00BE4284"/>
    <w:rsid w:val="00BE480A"/>
    <w:rsid w:val="00BE5268"/>
    <w:rsid w:val="00BF3342"/>
    <w:rsid w:val="00C060A2"/>
    <w:rsid w:val="00C071DF"/>
    <w:rsid w:val="00C10AE9"/>
    <w:rsid w:val="00C125BD"/>
    <w:rsid w:val="00C131FA"/>
    <w:rsid w:val="00C136E1"/>
    <w:rsid w:val="00C174AE"/>
    <w:rsid w:val="00C221C3"/>
    <w:rsid w:val="00C2324C"/>
    <w:rsid w:val="00C234F2"/>
    <w:rsid w:val="00C2604D"/>
    <w:rsid w:val="00C31573"/>
    <w:rsid w:val="00C31E8D"/>
    <w:rsid w:val="00C32939"/>
    <w:rsid w:val="00C42017"/>
    <w:rsid w:val="00C42A76"/>
    <w:rsid w:val="00C42D6D"/>
    <w:rsid w:val="00C4353C"/>
    <w:rsid w:val="00C465A6"/>
    <w:rsid w:val="00C470A6"/>
    <w:rsid w:val="00C54D95"/>
    <w:rsid w:val="00C55BB5"/>
    <w:rsid w:val="00C60571"/>
    <w:rsid w:val="00C63A87"/>
    <w:rsid w:val="00C648B9"/>
    <w:rsid w:val="00C669BB"/>
    <w:rsid w:val="00C70E12"/>
    <w:rsid w:val="00C7253C"/>
    <w:rsid w:val="00C77B84"/>
    <w:rsid w:val="00C80D82"/>
    <w:rsid w:val="00C8279B"/>
    <w:rsid w:val="00C83E04"/>
    <w:rsid w:val="00C864DF"/>
    <w:rsid w:val="00C8703E"/>
    <w:rsid w:val="00C900F9"/>
    <w:rsid w:val="00C91C1B"/>
    <w:rsid w:val="00C954FF"/>
    <w:rsid w:val="00CA11BD"/>
    <w:rsid w:val="00CA4856"/>
    <w:rsid w:val="00CB0F9F"/>
    <w:rsid w:val="00CB59CE"/>
    <w:rsid w:val="00CB5D67"/>
    <w:rsid w:val="00CB6AA1"/>
    <w:rsid w:val="00CC1863"/>
    <w:rsid w:val="00CC68B7"/>
    <w:rsid w:val="00CD3AAE"/>
    <w:rsid w:val="00CD49B1"/>
    <w:rsid w:val="00CD4BB9"/>
    <w:rsid w:val="00CD6F57"/>
    <w:rsid w:val="00CE09E0"/>
    <w:rsid w:val="00CE4E75"/>
    <w:rsid w:val="00CE624C"/>
    <w:rsid w:val="00CE7CCB"/>
    <w:rsid w:val="00CF6B44"/>
    <w:rsid w:val="00D10444"/>
    <w:rsid w:val="00D175F0"/>
    <w:rsid w:val="00D2187D"/>
    <w:rsid w:val="00D225E6"/>
    <w:rsid w:val="00D229AE"/>
    <w:rsid w:val="00D2445C"/>
    <w:rsid w:val="00D26B4A"/>
    <w:rsid w:val="00D32232"/>
    <w:rsid w:val="00D37923"/>
    <w:rsid w:val="00D45FB8"/>
    <w:rsid w:val="00D50330"/>
    <w:rsid w:val="00D5120B"/>
    <w:rsid w:val="00D515A8"/>
    <w:rsid w:val="00D60109"/>
    <w:rsid w:val="00D612AD"/>
    <w:rsid w:val="00D61C82"/>
    <w:rsid w:val="00D62B2B"/>
    <w:rsid w:val="00D67618"/>
    <w:rsid w:val="00D70EE7"/>
    <w:rsid w:val="00D7428A"/>
    <w:rsid w:val="00D8174C"/>
    <w:rsid w:val="00D82F3F"/>
    <w:rsid w:val="00D864B3"/>
    <w:rsid w:val="00D8769A"/>
    <w:rsid w:val="00D90D7E"/>
    <w:rsid w:val="00D91826"/>
    <w:rsid w:val="00D936AE"/>
    <w:rsid w:val="00D93D26"/>
    <w:rsid w:val="00D96AFC"/>
    <w:rsid w:val="00DA6B25"/>
    <w:rsid w:val="00DA7A07"/>
    <w:rsid w:val="00DB2C32"/>
    <w:rsid w:val="00DB3EE2"/>
    <w:rsid w:val="00DB4372"/>
    <w:rsid w:val="00DB43A3"/>
    <w:rsid w:val="00DB46C6"/>
    <w:rsid w:val="00DC099F"/>
    <w:rsid w:val="00DC0B66"/>
    <w:rsid w:val="00DC317B"/>
    <w:rsid w:val="00DC5ECC"/>
    <w:rsid w:val="00DD10DD"/>
    <w:rsid w:val="00DD3B51"/>
    <w:rsid w:val="00DD4282"/>
    <w:rsid w:val="00DD4B6D"/>
    <w:rsid w:val="00DD61CE"/>
    <w:rsid w:val="00DD6378"/>
    <w:rsid w:val="00DD7997"/>
    <w:rsid w:val="00DE14A8"/>
    <w:rsid w:val="00DF37D9"/>
    <w:rsid w:val="00DF4B09"/>
    <w:rsid w:val="00DF5F5E"/>
    <w:rsid w:val="00DF6BC5"/>
    <w:rsid w:val="00E0393B"/>
    <w:rsid w:val="00E04129"/>
    <w:rsid w:val="00E05D3B"/>
    <w:rsid w:val="00E10568"/>
    <w:rsid w:val="00E10A0A"/>
    <w:rsid w:val="00E12DA9"/>
    <w:rsid w:val="00E2147D"/>
    <w:rsid w:val="00E22833"/>
    <w:rsid w:val="00E300FF"/>
    <w:rsid w:val="00E30EE3"/>
    <w:rsid w:val="00E33AF7"/>
    <w:rsid w:val="00E347A5"/>
    <w:rsid w:val="00E352B2"/>
    <w:rsid w:val="00E41DF5"/>
    <w:rsid w:val="00E4444F"/>
    <w:rsid w:val="00E44E82"/>
    <w:rsid w:val="00E47938"/>
    <w:rsid w:val="00E510B2"/>
    <w:rsid w:val="00E54C82"/>
    <w:rsid w:val="00E5649E"/>
    <w:rsid w:val="00E572AC"/>
    <w:rsid w:val="00E64875"/>
    <w:rsid w:val="00E65A95"/>
    <w:rsid w:val="00E75942"/>
    <w:rsid w:val="00E823CD"/>
    <w:rsid w:val="00E86518"/>
    <w:rsid w:val="00E93088"/>
    <w:rsid w:val="00E958B4"/>
    <w:rsid w:val="00E977D2"/>
    <w:rsid w:val="00EA0896"/>
    <w:rsid w:val="00EA0F93"/>
    <w:rsid w:val="00EA4008"/>
    <w:rsid w:val="00EA449E"/>
    <w:rsid w:val="00EA5B4A"/>
    <w:rsid w:val="00EA5B7D"/>
    <w:rsid w:val="00EA6F84"/>
    <w:rsid w:val="00EB0437"/>
    <w:rsid w:val="00EB142F"/>
    <w:rsid w:val="00EB1590"/>
    <w:rsid w:val="00EB43EB"/>
    <w:rsid w:val="00EB48ED"/>
    <w:rsid w:val="00EB540E"/>
    <w:rsid w:val="00EB6F18"/>
    <w:rsid w:val="00EC1425"/>
    <w:rsid w:val="00EC1FF3"/>
    <w:rsid w:val="00EC39EB"/>
    <w:rsid w:val="00EC5968"/>
    <w:rsid w:val="00EC6E3D"/>
    <w:rsid w:val="00EC76C1"/>
    <w:rsid w:val="00ED3990"/>
    <w:rsid w:val="00ED56DE"/>
    <w:rsid w:val="00ED6179"/>
    <w:rsid w:val="00ED68C1"/>
    <w:rsid w:val="00ED7621"/>
    <w:rsid w:val="00EE45D0"/>
    <w:rsid w:val="00EE70A4"/>
    <w:rsid w:val="00EF1481"/>
    <w:rsid w:val="00EF2235"/>
    <w:rsid w:val="00EF2635"/>
    <w:rsid w:val="00EF5B02"/>
    <w:rsid w:val="00EF7C73"/>
    <w:rsid w:val="00EF7EAC"/>
    <w:rsid w:val="00F0100B"/>
    <w:rsid w:val="00F023C8"/>
    <w:rsid w:val="00F048BC"/>
    <w:rsid w:val="00F11C30"/>
    <w:rsid w:val="00F135CB"/>
    <w:rsid w:val="00F13EF1"/>
    <w:rsid w:val="00F209FD"/>
    <w:rsid w:val="00F21756"/>
    <w:rsid w:val="00F22F1D"/>
    <w:rsid w:val="00F240B5"/>
    <w:rsid w:val="00F25C40"/>
    <w:rsid w:val="00F266BF"/>
    <w:rsid w:val="00F26BCA"/>
    <w:rsid w:val="00F31CDC"/>
    <w:rsid w:val="00F33CD8"/>
    <w:rsid w:val="00F34FCD"/>
    <w:rsid w:val="00F36382"/>
    <w:rsid w:val="00F3752E"/>
    <w:rsid w:val="00F40DBC"/>
    <w:rsid w:val="00F4215D"/>
    <w:rsid w:val="00F43419"/>
    <w:rsid w:val="00F453AE"/>
    <w:rsid w:val="00F45903"/>
    <w:rsid w:val="00F51CAF"/>
    <w:rsid w:val="00F541EF"/>
    <w:rsid w:val="00F544CF"/>
    <w:rsid w:val="00F54A1C"/>
    <w:rsid w:val="00F60DC3"/>
    <w:rsid w:val="00F6197A"/>
    <w:rsid w:val="00F70404"/>
    <w:rsid w:val="00F730E6"/>
    <w:rsid w:val="00F762D1"/>
    <w:rsid w:val="00F84521"/>
    <w:rsid w:val="00F8477A"/>
    <w:rsid w:val="00F84A3E"/>
    <w:rsid w:val="00F92940"/>
    <w:rsid w:val="00F93157"/>
    <w:rsid w:val="00F95BBC"/>
    <w:rsid w:val="00F95FC0"/>
    <w:rsid w:val="00FA2220"/>
    <w:rsid w:val="00FB0429"/>
    <w:rsid w:val="00FB2B64"/>
    <w:rsid w:val="00FB3E8D"/>
    <w:rsid w:val="00FB4551"/>
    <w:rsid w:val="00FB51E5"/>
    <w:rsid w:val="00FB5CE4"/>
    <w:rsid w:val="00FB6549"/>
    <w:rsid w:val="00FC15D2"/>
    <w:rsid w:val="00FC177F"/>
    <w:rsid w:val="00FC3E8B"/>
    <w:rsid w:val="00FD1B17"/>
    <w:rsid w:val="00FD24F3"/>
    <w:rsid w:val="00FD3EF0"/>
    <w:rsid w:val="00FD560E"/>
    <w:rsid w:val="00FE33AC"/>
    <w:rsid w:val="00FE4C1F"/>
    <w:rsid w:val="00FE67DE"/>
    <w:rsid w:val="00FE763B"/>
    <w:rsid w:val="00FF30DD"/>
    <w:rsid w:val="00FF3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3089A6A7C50C47A9F75076E3787CDF" ma:contentTypeVersion="0" ma:contentTypeDescription="Creare un nuovo documento." ma:contentTypeScope="" ma:versionID="1164bf453bd5744ebf468616b630d1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98f62a6dba1e7fecc80cc26cd65b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384EE-E4B6-4912-972C-E96C15A03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03C67E-0DB3-433B-B755-6CEF8A55FC66}"/>
</file>

<file path=customXml/itemProps3.xml><?xml version="1.0" encoding="utf-8"?>
<ds:datastoreItem xmlns:ds="http://schemas.openxmlformats.org/officeDocument/2006/customXml" ds:itemID="{5C89BFBC-CE0E-4FD8-B163-E8D7D77D4A98}"/>
</file>

<file path=customXml/itemProps4.xml><?xml version="1.0" encoding="utf-8"?>
<ds:datastoreItem xmlns:ds="http://schemas.openxmlformats.org/officeDocument/2006/customXml" ds:itemID="{3D3BF194-4624-41CF-BD88-798E5ED00E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29</cp:revision>
  <cp:lastPrinted>2014-02-24T11:29:00Z</cp:lastPrinted>
  <dcterms:created xsi:type="dcterms:W3CDTF">2020-02-17T17:39:00Z</dcterms:created>
  <dcterms:modified xsi:type="dcterms:W3CDTF">2020-06-29T20:11:00Z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0x010100993089A6A7C50C47A9F75076E3787CDF</vt:lpwstr>
  </property>
</Properties>
</file>