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89F4B9" w14:textId="2294B899" w:rsidR="00883644" w:rsidRDefault="00883644" w:rsidP="008764A2">
      <w:pPr>
        <w:pBdr>
          <w:top w:val="single" w:sz="4" w:space="1" w:color="000000"/>
          <w:left w:val="single" w:sz="4" w:space="4" w:color="000000"/>
          <w:bottom w:val="single" w:sz="4" w:space="1" w:color="000000"/>
          <w:right w:val="single" w:sz="4" w:space="4" w:color="000000"/>
        </w:pBdr>
        <w:ind w:firstLine="2"/>
        <w:rPr>
          <w:rFonts w:ascii="Calibri" w:hAnsi="Calibri" w:cs="Tahoma"/>
          <w:sz w:val="20"/>
          <w:szCs w:val="22"/>
        </w:rPr>
      </w:pPr>
      <w:r>
        <w:rPr>
          <w:rFonts w:ascii="Calibri" w:hAnsi="Calibri" w:cs="Tahoma"/>
          <w:sz w:val="20"/>
          <w:szCs w:val="22"/>
        </w:rPr>
        <w:t xml:space="preserve">Corso di Laurea in Ingegneria </w:t>
      </w:r>
      <w:r w:rsidR="00D8174C">
        <w:rPr>
          <w:rFonts w:ascii="Calibri" w:hAnsi="Calibri" w:cs="Tahoma"/>
          <w:sz w:val="20"/>
          <w:szCs w:val="22"/>
        </w:rPr>
        <w:t>Informatica</w:t>
      </w:r>
    </w:p>
    <w:p w14:paraId="1D7E36C0" w14:textId="145599A3" w:rsidR="00883644" w:rsidRDefault="00885012">
      <w:pPr>
        <w:pBdr>
          <w:top w:val="single" w:sz="4" w:space="1" w:color="000000"/>
          <w:left w:val="single" w:sz="4" w:space="4" w:color="000000"/>
          <w:bottom w:val="single" w:sz="4" w:space="1" w:color="000000"/>
          <w:right w:val="single" w:sz="4" w:space="4" w:color="000000"/>
        </w:pBdr>
        <w:ind w:firstLine="2"/>
        <w:jc w:val="center"/>
        <w:rPr>
          <w:rFonts w:ascii="Calibri" w:hAnsi="Calibri" w:cs="Tahoma"/>
          <w:sz w:val="20"/>
          <w:szCs w:val="22"/>
        </w:rPr>
      </w:pPr>
      <w:r>
        <w:rPr>
          <w:rFonts w:ascii="Calibri" w:hAnsi="Calibri" w:cs="Tahoma"/>
          <w:sz w:val="20"/>
          <w:szCs w:val="22"/>
        </w:rPr>
        <w:t xml:space="preserve">Prova scritta di </w:t>
      </w:r>
      <w:r w:rsidR="00883644">
        <w:rPr>
          <w:rFonts w:ascii="Calibri" w:hAnsi="Calibri" w:cs="Tahoma"/>
          <w:i/>
          <w:sz w:val="20"/>
          <w:szCs w:val="22"/>
        </w:rPr>
        <w:t>Fondamenti di informatica</w:t>
      </w:r>
      <w:r w:rsidR="00D8174C">
        <w:rPr>
          <w:rFonts w:ascii="Calibri" w:hAnsi="Calibri" w:cs="Tahoma"/>
          <w:i/>
          <w:sz w:val="20"/>
          <w:szCs w:val="22"/>
        </w:rPr>
        <w:t xml:space="preserve"> e laboratorio</w:t>
      </w:r>
      <w:r w:rsidRPr="00885012">
        <w:rPr>
          <w:rFonts w:ascii="Calibri" w:hAnsi="Calibri" w:cs="Tahoma"/>
          <w:sz w:val="20"/>
          <w:szCs w:val="22"/>
        </w:rPr>
        <w:t xml:space="preserve"> – Modulo 2</w:t>
      </w:r>
      <w:r w:rsidR="00060B03">
        <w:rPr>
          <w:rFonts w:ascii="Calibri" w:hAnsi="Calibri" w:cs="Tahoma"/>
          <w:sz w:val="20"/>
          <w:szCs w:val="22"/>
        </w:rPr>
        <w:t xml:space="preserve"> – </w:t>
      </w:r>
      <w:r w:rsidR="00060B03" w:rsidRPr="00060B03">
        <w:rPr>
          <w:rFonts w:ascii="Calibri" w:hAnsi="Calibri" w:cs="Tahoma"/>
          <w:b/>
          <w:bCs/>
          <w:sz w:val="20"/>
          <w:szCs w:val="22"/>
        </w:rPr>
        <w:t>Traccia A</w:t>
      </w:r>
    </w:p>
    <w:p w14:paraId="0E07198D" w14:textId="2FF61939" w:rsidR="00883644" w:rsidRDefault="00306557">
      <w:pPr>
        <w:pStyle w:val="Intestazione"/>
        <w:pBdr>
          <w:top w:val="single" w:sz="4" w:space="1" w:color="000000"/>
          <w:left w:val="single" w:sz="4" w:space="4" w:color="000000"/>
          <w:bottom w:val="single" w:sz="4" w:space="1" w:color="000000"/>
          <w:right w:val="single" w:sz="4" w:space="4" w:color="000000"/>
        </w:pBdr>
        <w:tabs>
          <w:tab w:val="clear" w:pos="4819"/>
          <w:tab w:val="clear" w:pos="9638"/>
        </w:tabs>
        <w:jc w:val="center"/>
        <w:rPr>
          <w:rFonts w:ascii="Calibri" w:hAnsi="Calibri" w:cs="Tahoma"/>
          <w:b/>
          <w:sz w:val="20"/>
          <w:szCs w:val="22"/>
        </w:rPr>
      </w:pPr>
      <w:r>
        <w:rPr>
          <w:rFonts w:ascii="Calibri" w:hAnsi="Calibri" w:cs="Tahoma"/>
          <w:sz w:val="20"/>
          <w:szCs w:val="22"/>
        </w:rPr>
        <w:t>25</w:t>
      </w:r>
      <w:r w:rsidR="00244661">
        <w:rPr>
          <w:rFonts w:ascii="Calibri" w:hAnsi="Calibri" w:cs="Tahoma"/>
          <w:sz w:val="20"/>
          <w:szCs w:val="22"/>
        </w:rPr>
        <w:t xml:space="preserve"> </w:t>
      </w:r>
      <w:r>
        <w:rPr>
          <w:rFonts w:ascii="Calibri" w:hAnsi="Calibri" w:cs="Tahoma"/>
          <w:sz w:val="20"/>
          <w:szCs w:val="22"/>
        </w:rPr>
        <w:t>giugno</w:t>
      </w:r>
      <w:r w:rsidR="00885012">
        <w:rPr>
          <w:rFonts w:ascii="Calibri" w:hAnsi="Calibri" w:cs="Tahoma"/>
          <w:sz w:val="20"/>
          <w:szCs w:val="22"/>
        </w:rPr>
        <w:t xml:space="preserve"> </w:t>
      </w:r>
      <w:r w:rsidR="00D8174C">
        <w:rPr>
          <w:rFonts w:ascii="Calibri" w:hAnsi="Calibri" w:cs="Tahoma"/>
          <w:sz w:val="20"/>
          <w:szCs w:val="22"/>
        </w:rPr>
        <w:t>201</w:t>
      </w:r>
      <w:r w:rsidR="0029799B">
        <w:rPr>
          <w:rFonts w:ascii="Calibri" w:hAnsi="Calibri" w:cs="Tahoma"/>
          <w:sz w:val="20"/>
          <w:szCs w:val="22"/>
        </w:rPr>
        <w:t>9</w:t>
      </w:r>
    </w:p>
    <w:p w14:paraId="416BF9BC" w14:textId="5E6AD810" w:rsidR="00883644" w:rsidRDefault="00883644">
      <w:pPr>
        <w:pStyle w:val="Intestazione"/>
        <w:pBdr>
          <w:top w:val="single" w:sz="4" w:space="1" w:color="000000"/>
          <w:left w:val="single" w:sz="4" w:space="4" w:color="000000"/>
          <w:bottom w:val="single" w:sz="4" w:space="1" w:color="000000"/>
          <w:right w:val="single" w:sz="4" w:space="4" w:color="000000"/>
        </w:pBdr>
        <w:tabs>
          <w:tab w:val="clear" w:pos="4819"/>
          <w:tab w:val="clear" w:pos="9638"/>
        </w:tabs>
        <w:jc w:val="center"/>
        <w:rPr>
          <w:rFonts w:ascii="Calibri" w:hAnsi="Calibri" w:cs="Tahoma"/>
          <w:b/>
          <w:sz w:val="22"/>
          <w:szCs w:val="22"/>
        </w:rPr>
      </w:pPr>
      <w:r>
        <w:rPr>
          <w:rFonts w:ascii="Calibri" w:hAnsi="Calibri" w:cs="Tahoma"/>
          <w:b/>
          <w:sz w:val="20"/>
          <w:szCs w:val="22"/>
        </w:rPr>
        <w:t xml:space="preserve">Tempo a disposizione: </w:t>
      </w:r>
      <w:r w:rsidR="00885526">
        <w:rPr>
          <w:rFonts w:ascii="Calibri" w:hAnsi="Calibri" w:cs="Tahoma"/>
          <w:b/>
          <w:sz w:val="20"/>
          <w:szCs w:val="22"/>
        </w:rPr>
        <w:t>2</w:t>
      </w:r>
      <w:r>
        <w:rPr>
          <w:rFonts w:ascii="Calibri" w:hAnsi="Calibri" w:cs="Tahoma"/>
          <w:b/>
          <w:sz w:val="20"/>
          <w:szCs w:val="22"/>
        </w:rPr>
        <w:t xml:space="preserve"> ore</w:t>
      </w:r>
    </w:p>
    <w:p w14:paraId="66586E05" w14:textId="77777777" w:rsidR="00883644" w:rsidRDefault="00883644">
      <w:pPr>
        <w:pStyle w:val="Intestazione"/>
        <w:tabs>
          <w:tab w:val="clear" w:pos="4819"/>
          <w:tab w:val="clear" w:pos="9638"/>
        </w:tabs>
        <w:jc w:val="center"/>
        <w:rPr>
          <w:rFonts w:ascii="Calibri" w:hAnsi="Calibri" w:cs="Tahoma"/>
          <w:b/>
          <w:sz w:val="22"/>
          <w:szCs w:val="22"/>
        </w:rPr>
      </w:pPr>
    </w:p>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4246"/>
        <w:gridCol w:w="1134"/>
        <w:gridCol w:w="1695"/>
        <w:gridCol w:w="736"/>
        <w:gridCol w:w="949"/>
      </w:tblGrid>
      <w:tr w:rsidR="00883644" w:rsidRPr="00C71B27" w14:paraId="69FDBE9A" w14:textId="77777777" w:rsidTr="00D8174C">
        <w:trPr>
          <w:trHeight w:val="460"/>
          <w:jc w:val="center"/>
        </w:trPr>
        <w:tc>
          <w:tcPr>
            <w:tcW w:w="1959" w:type="dxa"/>
            <w:shd w:val="clear" w:color="auto" w:fill="auto"/>
            <w:vAlign w:val="center"/>
          </w:tcPr>
          <w:p w14:paraId="6981B604" w14:textId="77777777" w:rsidR="00883644" w:rsidRPr="00C71B27" w:rsidRDefault="00883644" w:rsidP="00883644">
            <w:pPr>
              <w:pStyle w:val="Pidipagina"/>
              <w:jc w:val="center"/>
              <w:rPr>
                <w:rFonts w:ascii="Calibri" w:hAnsi="Calibri" w:cs="Tahoma"/>
                <w:b/>
                <w:i/>
                <w:sz w:val="20"/>
                <w:szCs w:val="22"/>
                <w:lang w:eastAsia="it-IT"/>
              </w:rPr>
            </w:pPr>
            <w:r w:rsidRPr="00C71B27">
              <w:rPr>
                <w:rFonts w:ascii="Calibri" w:hAnsi="Calibri" w:cs="Tahoma"/>
                <w:b/>
                <w:i/>
                <w:sz w:val="20"/>
                <w:szCs w:val="22"/>
                <w:lang w:eastAsia="it-IT"/>
              </w:rPr>
              <w:t>Cognome e nome:</w:t>
            </w:r>
          </w:p>
        </w:tc>
        <w:tc>
          <w:tcPr>
            <w:tcW w:w="4262" w:type="dxa"/>
            <w:shd w:val="clear" w:color="auto" w:fill="auto"/>
            <w:vAlign w:val="center"/>
          </w:tcPr>
          <w:p w14:paraId="3030AF7D" w14:textId="77777777" w:rsidR="00883644" w:rsidRPr="00C71B27" w:rsidRDefault="00883644" w:rsidP="00883644">
            <w:pPr>
              <w:pStyle w:val="Pidipagina"/>
              <w:jc w:val="center"/>
              <w:rPr>
                <w:rFonts w:ascii="Calibri" w:hAnsi="Calibri" w:cs="Tahoma"/>
                <w:b/>
                <w:i/>
                <w:sz w:val="20"/>
                <w:szCs w:val="22"/>
                <w:lang w:eastAsia="it-IT"/>
              </w:rPr>
            </w:pPr>
          </w:p>
        </w:tc>
        <w:tc>
          <w:tcPr>
            <w:tcW w:w="1134" w:type="dxa"/>
            <w:shd w:val="clear" w:color="auto" w:fill="auto"/>
            <w:vAlign w:val="center"/>
          </w:tcPr>
          <w:p w14:paraId="56C927CC" w14:textId="77777777" w:rsidR="00883644" w:rsidRPr="00C71B27" w:rsidRDefault="00883644" w:rsidP="00883644">
            <w:pPr>
              <w:pStyle w:val="Pidipagina"/>
              <w:jc w:val="center"/>
              <w:rPr>
                <w:rFonts w:ascii="Calibri" w:hAnsi="Calibri" w:cs="Tahoma"/>
                <w:b/>
                <w:i/>
                <w:sz w:val="20"/>
                <w:szCs w:val="22"/>
                <w:lang w:eastAsia="it-IT"/>
              </w:rPr>
            </w:pPr>
            <w:r w:rsidRPr="00C71B27">
              <w:rPr>
                <w:rFonts w:ascii="Calibri" w:hAnsi="Calibri" w:cs="Tahoma"/>
                <w:b/>
                <w:i/>
                <w:sz w:val="20"/>
                <w:szCs w:val="22"/>
                <w:lang w:eastAsia="it-IT"/>
              </w:rPr>
              <w:t>Matricola:</w:t>
            </w:r>
          </w:p>
        </w:tc>
        <w:tc>
          <w:tcPr>
            <w:tcW w:w="1701" w:type="dxa"/>
            <w:shd w:val="clear" w:color="auto" w:fill="auto"/>
            <w:vAlign w:val="center"/>
          </w:tcPr>
          <w:p w14:paraId="7E08B1B2" w14:textId="77777777" w:rsidR="00883644" w:rsidRPr="00C71B27" w:rsidRDefault="00883644" w:rsidP="00883644">
            <w:pPr>
              <w:pStyle w:val="Pidipagina"/>
              <w:jc w:val="center"/>
              <w:rPr>
                <w:rFonts w:ascii="Calibri" w:hAnsi="Calibri" w:cs="Tahoma"/>
                <w:b/>
                <w:i/>
                <w:sz w:val="20"/>
                <w:szCs w:val="22"/>
                <w:lang w:eastAsia="it-IT"/>
              </w:rPr>
            </w:pPr>
          </w:p>
        </w:tc>
        <w:tc>
          <w:tcPr>
            <w:tcW w:w="708" w:type="dxa"/>
            <w:shd w:val="clear" w:color="auto" w:fill="auto"/>
            <w:vAlign w:val="center"/>
          </w:tcPr>
          <w:p w14:paraId="2E95EBC8" w14:textId="77777777" w:rsidR="00883644" w:rsidRPr="007244B9" w:rsidRDefault="00883644" w:rsidP="00883644">
            <w:pPr>
              <w:pStyle w:val="Pidipagina"/>
              <w:jc w:val="center"/>
              <w:rPr>
                <w:rFonts w:ascii="Calibri" w:hAnsi="Calibri" w:cs="Tahoma"/>
                <w:b/>
                <w:i/>
                <w:sz w:val="20"/>
                <w:szCs w:val="22"/>
                <w:lang w:eastAsia="it-IT"/>
              </w:rPr>
            </w:pPr>
            <w:r>
              <w:rPr>
                <w:rFonts w:ascii="Calibri" w:hAnsi="Calibri" w:cs="Tahoma"/>
                <w:b/>
                <w:i/>
                <w:sz w:val="20"/>
                <w:szCs w:val="22"/>
                <w:lang w:eastAsia="it-IT"/>
              </w:rPr>
              <w:t>Corso:</w:t>
            </w:r>
          </w:p>
        </w:tc>
        <w:tc>
          <w:tcPr>
            <w:tcW w:w="951" w:type="dxa"/>
            <w:shd w:val="clear" w:color="auto" w:fill="auto"/>
            <w:vAlign w:val="center"/>
          </w:tcPr>
          <w:p w14:paraId="488323B5" w14:textId="77777777" w:rsidR="00883644" w:rsidRPr="00C71B27" w:rsidRDefault="00D8174C" w:rsidP="00CD4BB9">
            <w:pPr>
              <w:pStyle w:val="Pidipagina"/>
              <w:jc w:val="center"/>
              <w:rPr>
                <w:rFonts w:ascii="Calibri" w:hAnsi="Calibri" w:cs="Tahoma"/>
                <w:b/>
                <w:i/>
                <w:sz w:val="20"/>
                <w:szCs w:val="22"/>
                <w:lang w:eastAsia="it-IT"/>
              </w:rPr>
            </w:pPr>
            <w:r>
              <w:rPr>
                <w:rFonts w:ascii="Calibri" w:hAnsi="Calibri" w:cs="Tahoma"/>
                <w:b/>
                <w:i/>
                <w:sz w:val="20"/>
                <w:szCs w:val="22"/>
                <w:lang w:eastAsia="it-IT"/>
              </w:rPr>
              <w:sym w:font="Symbol" w:char="F0E0"/>
            </w:r>
            <w:r>
              <w:rPr>
                <w:rFonts w:ascii="Calibri" w:hAnsi="Calibri" w:cs="Tahoma"/>
                <w:b/>
                <w:i/>
                <w:sz w:val="20"/>
                <w:szCs w:val="22"/>
                <w:lang w:eastAsia="it-IT"/>
              </w:rPr>
              <w:t xml:space="preserve">  A </w:t>
            </w:r>
            <w:r>
              <w:rPr>
                <w:rFonts w:ascii="Calibri" w:hAnsi="Calibri" w:cs="Tahoma"/>
                <w:b/>
                <w:i/>
                <w:sz w:val="20"/>
                <w:szCs w:val="22"/>
                <w:lang w:eastAsia="it-IT"/>
              </w:rPr>
              <w:br/>
            </w:r>
            <w:r>
              <w:rPr>
                <w:rFonts w:ascii="Calibri" w:hAnsi="Calibri" w:cs="Tahoma"/>
                <w:b/>
                <w:i/>
                <w:sz w:val="20"/>
                <w:szCs w:val="22"/>
                <w:lang w:eastAsia="it-IT"/>
              </w:rPr>
              <w:sym w:font="Symbol" w:char="F0E0"/>
            </w:r>
            <w:r w:rsidR="00CD4BB9">
              <w:rPr>
                <w:rFonts w:ascii="Calibri" w:hAnsi="Calibri" w:cs="Tahoma"/>
                <w:b/>
                <w:i/>
                <w:sz w:val="20"/>
                <w:szCs w:val="22"/>
                <w:lang w:eastAsia="it-IT"/>
              </w:rPr>
              <w:t xml:space="preserve"> </w:t>
            </w:r>
            <w:r w:rsidR="00D70EE7">
              <w:rPr>
                <w:rFonts w:ascii="Calibri" w:hAnsi="Calibri" w:cs="Tahoma"/>
                <w:b/>
                <w:i/>
                <w:sz w:val="20"/>
                <w:szCs w:val="22"/>
                <w:lang w:eastAsia="it-IT"/>
              </w:rPr>
              <w:t xml:space="preserve"> </w:t>
            </w:r>
            <w:r>
              <w:rPr>
                <w:rFonts w:ascii="Calibri" w:hAnsi="Calibri" w:cs="Tahoma"/>
                <w:b/>
                <w:i/>
                <w:sz w:val="20"/>
                <w:szCs w:val="22"/>
                <w:lang w:eastAsia="it-IT"/>
              </w:rPr>
              <w:t>B</w:t>
            </w:r>
          </w:p>
        </w:tc>
      </w:tr>
    </w:tbl>
    <w:p w14:paraId="318C6F89" w14:textId="77777777" w:rsidR="00325C4E" w:rsidRDefault="00325C4E" w:rsidP="0078408A">
      <w:pPr>
        <w:rPr>
          <w:rFonts w:ascii="Calibri" w:hAnsi="Calibri" w:cs="Tahoma"/>
          <w:b/>
          <w:sz w:val="22"/>
          <w:szCs w:val="22"/>
        </w:rPr>
      </w:pPr>
    </w:p>
    <w:p w14:paraId="7836F97A" w14:textId="1560435E" w:rsidR="006852EC" w:rsidRDefault="00885012" w:rsidP="00885012">
      <w:pPr>
        <w:jc w:val="both"/>
        <w:rPr>
          <w:rFonts w:ascii="Calibri" w:hAnsi="Calibri" w:cs="Tahoma"/>
          <w:sz w:val="22"/>
          <w:szCs w:val="22"/>
        </w:rPr>
      </w:pPr>
      <w:r>
        <w:rPr>
          <w:rFonts w:ascii="Calibri" w:hAnsi="Calibri" w:cs="Tahoma"/>
          <w:sz w:val="22"/>
          <w:szCs w:val="22"/>
        </w:rPr>
        <w:t xml:space="preserve">In base </w:t>
      </w:r>
      <w:r w:rsidR="008022D8">
        <w:rPr>
          <w:rFonts w:ascii="Calibri" w:hAnsi="Calibri" w:cs="Tahoma"/>
          <w:sz w:val="22"/>
          <w:szCs w:val="22"/>
        </w:rPr>
        <w:t xml:space="preserve">alle specifiche </w:t>
      </w:r>
      <w:r>
        <w:rPr>
          <w:rFonts w:ascii="Calibri" w:hAnsi="Calibri" w:cs="Tahoma"/>
          <w:sz w:val="22"/>
          <w:szCs w:val="22"/>
        </w:rPr>
        <w:t>riportat</w:t>
      </w:r>
      <w:r w:rsidR="008022D8">
        <w:rPr>
          <w:rFonts w:ascii="Calibri" w:hAnsi="Calibri" w:cs="Tahoma"/>
          <w:sz w:val="22"/>
          <w:szCs w:val="22"/>
        </w:rPr>
        <w:t>e</w:t>
      </w:r>
      <w:r>
        <w:rPr>
          <w:rFonts w:ascii="Calibri" w:hAnsi="Calibri" w:cs="Tahoma"/>
          <w:sz w:val="22"/>
          <w:szCs w:val="22"/>
        </w:rPr>
        <w:t xml:space="preserve"> di seguito, si implementi in Java u</w:t>
      </w:r>
      <w:r w:rsidR="004D5AFE">
        <w:rPr>
          <w:rFonts w:ascii="Calibri" w:hAnsi="Calibri" w:cs="Tahoma"/>
          <w:sz w:val="22"/>
          <w:szCs w:val="22"/>
        </w:rPr>
        <w:t>n</w:t>
      </w:r>
      <w:r>
        <w:rPr>
          <w:rFonts w:ascii="Calibri" w:hAnsi="Calibri" w:cs="Tahoma"/>
          <w:sz w:val="22"/>
          <w:szCs w:val="22"/>
        </w:rPr>
        <w:t xml:space="preserve"> sistema </w:t>
      </w:r>
      <w:r w:rsidR="0009210E">
        <w:rPr>
          <w:rFonts w:ascii="Calibri" w:hAnsi="Calibri" w:cs="Tahoma"/>
          <w:sz w:val="22"/>
          <w:szCs w:val="22"/>
        </w:rPr>
        <w:t>di supporto al</w:t>
      </w:r>
      <w:r w:rsidRPr="00885012">
        <w:rPr>
          <w:rFonts w:ascii="Calibri" w:hAnsi="Calibri" w:cs="Tahoma"/>
          <w:sz w:val="22"/>
          <w:szCs w:val="22"/>
        </w:rPr>
        <w:t xml:space="preserve">la gestione </w:t>
      </w:r>
      <w:r w:rsidR="002B5379">
        <w:rPr>
          <w:rFonts w:ascii="Calibri" w:hAnsi="Calibri" w:cs="Tahoma"/>
          <w:sz w:val="22"/>
          <w:szCs w:val="22"/>
        </w:rPr>
        <w:t>d</w:t>
      </w:r>
      <w:r w:rsidR="007957E7">
        <w:rPr>
          <w:rFonts w:ascii="Calibri" w:hAnsi="Calibri" w:cs="Tahoma"/>
          <w:sz w:val="22"/>
          <w:szCs w:val="22"/>
        </w:rPr>
        <w:t xml:space="preserve">i </w:t>
      </w:r>
      <w:r w:rsidR="009210A2">
        <w:rPr>
          <w:rFonts w:ascii="Calibri" w:hAnsi="Calibri" w:cs="Tahoma"/>
          <w:sz w:val="22"/>
          <w:szCs w:val="22"/>
        </w:rPr>
        <w:t xml:space="preserve">alcune </w:t>
      </w:r>
      <w:r w:rsidR="007957E7">
        <w:rPr>
          <w:rFonts w:ascii="Calibri" w:hAnsi="Calibri" w:cs="Tahoma"/>
          <w:sz w:val="22"/>
          <w:szCs w:val="22"/>
        </w:rPr>
        <w:t>pratiche di contabilità</w:t>
      </w:r>
      <w:r w:rsidR="004D5AFE">
        <w:rPr>
          <w:rFonts w:ascii="Calibri" w:hAnsi="Calibri" w:cs="Tahoma"/>
          <w:sz w:val="22"/>
          <w:szCs w:val="22"/>
        </w:rPr>
        <w:t>.</w:t>
      </w:r>
      <w:r w:rsidR="0009210E">
        <w:rPr>
          <w:rFonts w:ascii="Calibri" w:hAnsi="Calibri" w:cs="Tahoma"/>
          <w:sz w:val="22"/>
          <w:szCs w:val="22"/>
        </w:rPr>
        <w:t xml:space="preserve"> </w:t>
      </w:r>
      <w:proofErr w:type="gramStart"/>
      <w:r w:rsidR="0009210E">
        <w:rPr>
          <w:rFonts w:ascii="Calibri" w:hAnsi="Calibri" w:cs="Tahoma"/>
          <w:sz w:val="22"/>
          <w:szCs w:val="22"/>
        </w:rPr>
        <w:t>In particolare</w:t>
      </w:r>
      <w:proofErr w:type="gramEnd"/>
      <w:r w:rsidR="0009210E">
        <w:rPr>
          <w:rFonts w:ascii="Calibri" w:hAnsi="Calibri" w:cs="Tahoma"/>
          <w:sz w:val="22"/>
          <w:szCs w:val="22"/>
        </w:rPr>
        <w:t xml:space="preserve"> occorre tenere traccia</w:t>
      </w:r>
      <w:r w:rsidR="00DE11A8">
        <w:rPr>
          <w:rFonts w:ascii="Calibri" w:hAnsi="Calibri" w:cs="Tahoma"/>
          <w:sz w:val="22"/>
          <w:szCs w:val="22"/>
        </w:rPr>
        <w:t xml:space="preserve"> </w:t>
      </w:r>
      <w:r w:rsidR="00055E5B">
        <w:rPr>
          <w:rFonts w:ascii="Calibri" w:hAnsi="Calibri" w:cs="Tahoma"/>
          <w:sz w:val="22"/>
          <w:szCs w:val="22"/>
        </w:rPr>
        <w:t xml:space="preserve">nel sistema della </w:t>
      </w:r>
      <w:r w:rsidR="007957E7">
        <w:rPr>
          <w:rFonts w:ascii="Calibri" w:hAnsi="Calibri" w:cs="Tahoma"/>
          <w:sz w:val="22"/>
          <w:szCs w:val="22"/>
        </w:rPr>
        <w:t xml:space="preserve">lista delle pratiche </w:t>
      </w:r>
      <w:r w:rsidR="00055E5B">
        <w:rPr>
          <w:rFonts w:ascii="Calibri" w:hAnsi="Calibri" w:cs="Tahoma"/>
          <w:sz w:val="22"/>
          <w:szCs w:val="22"/>
        </w:rPr>
        <w:t xml:space="preserve">(istanze della classe </w:t>
      </w:r>
      <w:r w:rsidR="007957E7">
        <w:rPr>
          <w:rFonts w:ascii="Calibri" w:hAnsi="Calibri" w:cs="Tahoma"/>
          <w:i/>
          <w:sz w:val="22"/>
          <w:szCs w:val="22"/>
        </w:rPr>
        <w:t>Pratica</w:t>
      </w:r>
      <w:r w:rsidR="00055E5B">
        <w:rPr>
          <w:rFonts w:ascii="Calibri" w:hAnsi="Calibri" w:cs="Tahoma"/>
          <w:sz w:val="22"/>
          <w:szCs w:val="22"/>
        </w:rPr>
        <w:t>)</w:t>
      </w:r>
      <w:r w:rsidR="00826CCF">
        <w:rPr>
          <w:rFonts w:ascii="Calibri" w:hAnsi="Calibri" w:cs="Tahoma"/>
          <w:sz w:val="22"/>
          <w:szCs w:val="22"/>
        </w:rPr>
        <w:t xml:space="preserve"> e </w:t>
      </w:r>
      <w:r w:rsidR="00055E5B">
        <w:rPr>
          <w:rFonts w:ascii="Calibri" w:hAnsi="Calibri" w:cs="Tahoma"/>
          <w:sz w:val="22"/>
          <w:szCs w:val="22"/>
        </w:rPr>
        <w:t xml:space="preserve">della lista </w:t>
      </w:r>
      <w:r w:rsidR="002B5379">
        <w:rPr>
          <w:rFonts w:ascii="Calibri" w:hAnsi="Calibri" w:cs="Tahoma"/>
          <w:sz w:val="22"/>
          <w:szCs w:val="22"/>
        </w:rPr>
        <w:t>de</w:t>
      </w:r>
      <w:r w:rsidR="007957E7">
        <w:rPr>
          <w:rFonts w:ascii="Calibri" w:hAnsi="Calibri" w:cs="Tahoma"/>
          <w:sz w:val="22"/>
          <w:szCs w:val="22"/>
        </w:rPr>
        <w:t xml:space="preserve">gli uffici </w:t>
      </w:r>
      <w:r w:rsidR="002B5379">
        <w:rPr>
          <w:rFonts w:ascii="Calibri" w:hAnsi="Calibri" w:cs="Tahoma"/>
          <w:sz w:val="22"/>
          <w:szCs w:val="22"/>
        </w:rPr>
        <w:t xml:space="preserve">(istanze della classe </w:t>
      </w:r>
      <w:r w:rsidR="007957E7">
        <w:rPr>
          <w:rFonts w:ascii="Calibri" w:hAnsi="Calibri" w:cs="Tahoma"/>
          <w:i/>
          <w:iCs/>
          <w:sz w:val="22"/>
          <w:szCs w:val="22"/>
        </w:rPr>
        <w:t>Ufficio</w:t>
      </w:r>
      <w:r w:rsidR="002B5379">
        <w:rPr>
          <w:rFonts w:ascii="Calibri" w:hAnsi="Calibri" w:cs="Tahoma"/>
          <w:sz w:val="22"/>
          <w:szCs w:val="22"/>
        </w:rPr>
        <w:t>)</w:t>
      </w:r>
      <w:r w:rsidR="00826CCF">
        <w:rPr>
          <w:rFonts w:ascii="Calibri" w:hAnsi="Calibri" w:cs="Tahoma"/>
          <w:sz w:val="22"/>
          <w:szCs w:val="22"/>
        </w:rPr>
        <w:t xml:space="preserve"> a cui tali pratiche sono affidate.</w:t>
      </w:r>
    </w:p>
    <w:p w14:paraId="1834534D" w14:textId="5779C6F1" w:rsidR="007957E7" w:rsidRPr="007957E7" w:rsidRDefault="007957E7" w:rsidP="00885012">
      <w:pPr>
        <w:jc w:val="both"/>
        <w:rPr>
          <w:rFonts w:ascii="Calibri" w:hAnsi="Calibri" w:cs="Tahoma"/>
          <w:sz w:val="22"/>
          <w:szCs w:val="22"/>
        </w:rPr>
      </w:pPr>
      <w:r>
        <w:rPr>
          <w:rFonts w:ascii="Calibri" w:hAnsi="Calibri" w:cs="Tahoma"/>
          <w:sz w:val="22"/>
          <w:szCs w:val="22"/>
        </w:rPr>
        <w:t xml:space="preserve">Ogni </w:t>
      </w:r>
      <w:r>
        <w:rPr>
          <w:rFonts w:ascii="Calibri" w:hAnsi="Calibri" w:cs="Tahoma"/>
          <w:i/>
          <w:iCs/>
          <w:sz w:val="22"/>
          <w:szCs w:val="22"/>
        </w:rPr>
        <w:t>Pratica</w:t>
      </w:r>
      <w:r>
        <w:rPr>
          <w:rFonts w:ascii="Calibri" w:hAnsi="Calibri" w:cs="Tahoma"/>
          <w:sz w:val="22"/>
          <w:szCs w:val="22"/>
        </w:rPr>
        <w:t xml:space="preserve"> </w:t>
      </w:r>
      <w:r w:rsidR="009210A2">
        <w:rPr>
          <w:rFonts w:ascii="Calibri" w:hAnsi="Calibri" w:cs="Tahoma"/>
          <w:sz w:val="22"/>
          <w:szCs w:val="22"/>
        </w:rPr>
        <w:t xml:space="preserve">deve essere assegnata ad un ufficio in grado di gestirla correttamente in base alla propria difficoltà e, quindi, contiene l’informazione sulla qualifica minima del personale che potrà evaderla. Più precisamente, una pratica </w:t>
      </w:r>
      <w:r>
        <w:rPr>
          <w:rFonts w:ascii="Calibri" w:hAnsi="Calibri" w:cs="Tahoma"/>
          <w:sz w:val="22"/>
          <w:szCs w:val="22"/>
        </w:rPr>
        <w:t xml:space="preserve">è identificata da un </w:t>
      </w:r>
      <w:r w:rsidR="009210A2">
        <w:rPr>
          <w:rFonts w:ascii="Calibri" w:hAnsi="Calibri" w:cs="Tahoma"/>
          <w:i/>
          <w:iCs/>
          <w:sz w:val="22"/>
          <w:szCs w:val="22"/>
        </w:rPr>
        <w:t>codice</w:t>
      </w:r>
      <w:r>
        <w:rPr>
          <w:rFonts w:ascii="Calibri" w:hAnsi="Calibri" w:cs="Tahoma"/>
          <w:sz w:val="22"/>
          <w:szCs w:val="22"/>
        </w:rPr>
        <w:t xml:space="preserve"> ed è caratterizzata dall’</w:t>
      </w:r>
      <w:r w:rsidRPr="009210A2">
        <w:rPr>
          <w:rFonts w:ascii="Calibri" w:hAnsi="Calibri" w:cs="Tahoma"/>
          <w:i/>
          <w:iCs/>
          <w:sz w:val="22"/>
          <w:szCs w:val="22"/>
        </w:rPr>
        <w:t>anno</w:t>
      </w:r>
      <w:r>
        <w:rPr>
          <w:rFonts w:ascii="Calibri" w:hAnsi="Calibri" w:cs="Tahoma"/>
          <w:sz w:val="22"/>
          <w:szCs w:val="22"/>
        </w:rPr>
        <w:t xml:space="preserve"> in cui è stata avviata</w:t>
      </w:r>
      <w:r w:rsidR="00B672FF">
        <w:rPr>
          <w:rFonts w:ascii="Calibri" w:hAnsi="Calibri" w:cs="Tahoma"/>
          <w:sz w:val="22"/>
          <w:szCs w:val="22"/>
        </w:rPr>
        <w:t xml:space="preserve">, </w:t>
      </w:r>
      <w:r>
        <w:rPr>
          <w:rFonts w:ascii="Calibri" w:hAnsi="Calibri" w:cs="Tahoma"/>
          <w:sz w:val="22"/>
          <w:szCs w:val="22"/>
        </w:rPr>
        <w:t xml:space="preserve">da una </w:t>
      </w:r>
      <w:r w:rsidRPr="009210A2">
        <w:rPr>
          <w:rFonts w:ascii="Calibri" w:hAnsi="Calibri" w:cs="Tahoma"/>
          <w:i/>
          <w:iCs/>
          <w:sz w:val="22"/>
          <w:szCs w:val="22"/>
        </w:rPr>
        <w:t>descrizione</w:t>
      </w:r>
      <w:r w:rsidR="009210A2">
        <w:rPr>
          <w:rFonts w:ascii="Calibri" w:hAnsi="Calibri" w:cs="Tahoma"/>
          <w:i/>
          <w:iCs/>
          <w:sz w:val="22"/>
          <w:szCs w:val="22"/>
        </w:rPr>
        <w:t xml:space="preserve">, </w:t>
      </w:r>
      <w:r w:rsidR="009210A2">
        <w:rPr>
          <w:rFonts w:ascii="Calibri" w:hAnsi="Calibri" w:cs="Tahoma"/>
          <w:sz w:val="22"/>
          <w:szCs w:val="22"/>
        </w:rPr>
        <w:t xml:space="preserve">dalla </w:t>
      </w:r>
      <w:r w:rsidR="009210A2" w:rsidRPr="009210A2">
        <w:rPr>
          <w:rFonts w:ascii="Calibri" w:hAnsi="Calibri" w:cs="Tahoma"/>
          <w:i/>
          <w:iCs/>
          <w:sz w:val="22"/>
          <w:szCs w:val="22"/>
        </w:rPr>
        <w:t>durata</w:t>
      </w:r>
      <w:r w:rsidR="009210A2">
        <w:rPr>
          <w:rFonts w:ascii="Calibri" w:hAnsi="Calibri" w:cs="Tahoma"/>
          <w:sz w:val="22"/>
          <w:szCs w:val="22"/>
        </w:rPr>
        <w:t xml:space="preserve">, dalla </w:t>
      </w:r>
      <w:r w:rsidR="009210A2" w:rsidRPr="009210A2">
        <w:rPr>
          <w:rFonts w:ascii="Calibri" w:hAnsi="Calibri" w:cs="Tahoma"/>
          <w:i/>
          <w:iCs/>
          <w:sz w:val="22"/>
          <w:szCs w:val="22"/>
        </w:rPr>
        <w:t>qualifica</w:t>
      </w:r>
      <w:r w:rsidR="009210A2">
        <w:rPr>
          <w:rFonts w:ascii="Calibri" w:hAnsi="Calibri" w:cs="Tahoma"/>
          <w:sz w:val="22"/>
          <w:szCs w:val="22"/>
        </w:rPr>
        <w:t xml:space="preserve"> minima richiesta </w:t>
      </w:r>
      <w:r w:rsidR="00B672FF">
        <w:rPr>
          <w:rFonts w:ascii="Calibri" w:hAnsi="Calibri" w:cs="Tahoma"/>
          <w:sz w:val="22"/>
          <w:szCs w:val="22"/>
        </w:rPr>
        <w:t>e dall’</w:t>
      </w:r>
      <w:r w:rsidR="00B672FF" w:rsidRPr="009210A2">
        <w:rPr>
          <w:rFonts w:ascii="Calibri" w:hAnsi="Calibri" w:cs="Tahoma"/>
          <w:i/>
          <w:iCs/>
          <w:sz w:val="22"/>
          <w:szCs w:val="22"/>
        </w:rPr>
        <w:t>ufficio</w:t>
      </w:r>
      <w:r w:rsidR="00B672FF">
        <w:rPr>
          <w:rFonts w:ascii="Calibri" w:hAnsi="Calibri" w:cs="Tahoma"/>
          <w:sz w:val="22"/>
          <w:szCs w:val="22"/>
        </w:rPr>
        <w:t xml:space="preserve"> a cui è stata affidata</w:t>
      </w:r>
      <w:r>
        <w:rPr>
          <w:rFonts w:ascii="Calibri" w:hAnsi="Calibri" w:cs="Tahoma"/>
          <w:sz w:val="22"/>
          <w:szCs w:val="22"/>
        </w:rPr>
        <w:t>.</w:t>
      </w:r>
    </w:p>
    <w:p w14:paraId="75CCD0F5" w14:textId="46CA9D7C" w:rsidR="0017287E" w:rsidRDefault="0017287E" w:rsidP="00885012">
      <w:pPr>
        <w:jc w:val="both"/>
        <w:rPr>
          <w:rFonts w:ascii="Calibri" w:hAnsi="Calibri" w:cs="Tahoma"/>
          <w:sz w:val="22"/>
          <w:szCs w:val="22"/>
        </w:rPr>
      </w:pPr>
      <w:r w:rsidRPr="00586D59">
        <w:rPr>
          <w:rFonts w:ascii="Calibri" w:hAnsi="Calibri" w:cs="Tahoma"/>
          <w:sz w:val="22"/>
          <w:szCs w:val="22"/>
        </w:rPr>
        <w:t xml:space="preserve">Ciascun </w:t>
      </w:r>
      <w:r w:rsidR="007957E7">
        <w:rPr>
          <w:rFonts w:ascii="Calibri" w:hAnsi="Calibri" w:cs="Tahoma"/>
          <w:i/>
          <w:sz w:val="22"/>
          <w:szCs w:val="22"/>
        </w:rPr>
        <w:t xml:space="preserve">Ufficio </w:t>
      </w:r>
      <w:r w:rsidR="0069712A">
        <w:rPr>
          <w:rFonts w:ascii="Calibri" w:hAnsi="Calibri" w:cs="Tahoma"/>
          <w:sz w:val="22"/>
          <w:szCs w:val="22"/>
        </w:rPr>
        <w:t xml:space="preserve">è identificato </w:t>
      </w:r>
      <w:r w:rsidR="007D30A9">
        <w:rPr>
          <w:rFonts w:ascii="Calibri" w:hAnsi="Calibri" w:cs="Tahoma"/>
          <w:sz w:val="22"/>
          <w:szCs w:val="22"/>
        </w:rPr>
        <w:t xml:space="preserve">da un </w:t>
      </w:r>
      <w:r w:rsidR="007D30A9">
        <w:rPr>
          <w:rFonts w:ascii="Calibri" w:hAnsi="Calibri" w:cs="Tahoma"/>
          <w:i/>
          <w:sz w:val="22"/>
          <w:szCs w:val="22"/>
        </w:rPr>
        <w:t xml:space="preserve">nome </w:t>
      </w:r>
      <w:r w:rsidR="0069712A">
        <w:rPr>
          <w:rFonts w:ascii="Calibri" w:hAnsi="Calibri" w:cs="Tahoma"/>
          <w:sz w:val="22"/>
          <w:szCs w:val="22"/>
        </w:rPr>
        <w:t>ed è caratterizzat</w:t>
      </w:r>
      <w:r w:rsidR="007D30A9">
        <w:rPr>
          <w:rFonts w:ascii="Calibri" w:hAnsi="Calibri" w:cs="Tahoma"/>
          <w:sz w:val="22"/>
          <w:szCs w:val="22"/>
        </w:rPr>
        <w:t>o</w:t>
      </w:r>
      <w:r w:rsidR="0069712A">
        <w:rPr>
          <w:rFonts w:ascii="Calibri" w:hAnsi="Calibri" w:cs="Tahoma"/>
          <w:sz w:val="22"/>
          <w:szCs w:val="22"/>
        </w:rPr>
        <w:t xml:space="preserve"> </w:t>
      </w:r>
      <w:r w:rsidR="001862A9">
        <w:rPr>
          <w:rFonts w:ascii="Calibri" w:hAnsi="Calibri" w:cs="Tahoma"/>
          <w:sz w:val="22"/>
          <w:szCs w:val="22"/>
        </w:rPr>
        <w:t xml:space="preserve">dalla </w:t>
      </w:r>
      <w:r w:rsidR="001862A9" w:rsidRPr="009210A2">
        <w:rPr>
          <w:rFonts w:ascii="Calibri" w:hAnsi="Calibri" w:cs="Tahoma"/>
          <w:i/>
          <w:iCs/>
          <w:sz w:val="22"/>
          <w:szCs w:val="22"/>
        </w:rPr>
        <w:t>città</w:t>
      </w:r>
      <w:r w:rsidR="001862A9">
        <w:rPr>
          <w:rFonts w:ascii="Calibri" w:hAnsi="Calibri" w:cs="Tahoma"/>
          <w:sz w:val="22"/>
          <w:szCs w:val="22"/>
        </w:rPr>
        <w:t xml:space="preserve"> </w:t>
      </w:r>
      <w:r w:rsidR="007957E7">
        <w:rPr>
          <w:rFonts w:ascii="Calibri" w:hAnsi="Calibri" w:cs="Tahoma"/>
          <w:sz w:val="22"/>
          <w:szCs w:val="22"/>
        </w:rPr>
        <w:t xml:space="preserve">in cui si trova e dalla lista dei suoi </w:t>
      </w:r>
      <w:r w:rsidR="007957E7" w:rsidRPr="009210A2">
        <w:rPr>
          <w:rFonts w:ascii="Calibri" w:hAnsi="Calibri" w:cs="Tahoma"/>
          <w:i/>
          <w:iCs/>
          <w:sz w:val="22"/>
          <w:szCs w:val="22"/>
        </w:rPr>
        <w:t>dipendenti</w:t>
      </w:r>
      <w:r w:rsidR="007D30A9">
        <w:rPr>
          <w:rFonts w:ascii="Calibri" w:hAnsi="Calibri" w:cs="Tahoma"/>
          <w:sz w:val="22"/>
          <w:szCs w:val="22"/>
        </w:rPr>
        <w:t>.</w:t>
      </w:r>
    </w:p>
    <w:p w14:paraId="66086EBE" w14:textId="13E9009F" w:rsidR="009210A2" w:rsidRDefault="009210A2" w:rsidP="00885012">
      <w:pPr>
        <w:jc w:val="both"/>
        <w:rPr>
          <w:rFonts w:ascii="Calibri" w:hAnsi="Calibri" w:cs="Tahoma"/>
          <w:sz w:val="22"/>
          <w:szCs w:val="22"/>
        </w:rPr>
      </w:pPr>
      <w:r>
        <w:rPr>
          <w:rFonts w:ascii="Calibri" w:hAnsi="Calibri" w:cs="Tahoma"/>
          <w:sz w:val="22"/>
          <w:szCs w:val="22"/>
        </w:rPr>
        <w:t>I dipendenti possono cambiare qualifica negli anni, ma per semplicità assumiamo che la composizione degli uffici resti invece immutata (quindi la lista dei dipendenti non cambia negli anni considerati dall’applicazione in esame).</w:t>
      </w:r>
    </w:p>
    <w:p w14:paraId="1B54DF3A" w14:textId="07DC2C03" w:rsidR="004218DE" w:rsidRPr="009210A2" w:rsidRDefault="009210A2" w:rsidP="00885012">
      <w:pPr>
        <w:jc w:val="both"/>
        <w:rPr>
          <w:rFonts w:ascii="Calibri" w:hAnsi="Calibri" w:cs="Tahoma"/>
          <w:sz w:val="22"/>
          <w:szCs w:val="22"/>
        </w:rPr>
      </w:pPr>
      <w:r>
        <w:rPr>
          <w:rFonts w:ascii="Calibri" w:hAnsi="Calibri" w:cs="Tahoma"/>
          <w:sz w:val="22"/>
          <w:szCs w:val="22"/>
        </w:rPr>
        <w:t>In particolare, o</w:t>
      </w:r>
      <w:r w:rsidR="00F27ACF">
        <w:rPr>
          <w:rFonts w:ascii="Calibri" w:hAnsi="Calibri" w:cs="Tahoma"/>
          <w:sz w:val="22"/>
          <w:szCs w:val="22"/>
        </w:rPr>
        <w:t>gni</w:t>
      </w:r>
      <w:r w:rsidR="00055E5B">
        <w:rPr>
          <w:rFonts w:ascii="Calibri" w:hAnsi="Calibri" w:cs="Tahoma"/>
          <w:sz w:val="22"/>
          <w:szCs w:val="22"/>
        </w:rPr>
        <w:t xml:space="preserve"> </w:t>
      </w:r>
      <w:r w:rsidR="007957E7">
        <w:rPr>
          <w:rFonts w:ascii="Calibri" w:hAnsi="Calibri" w:cs="Tahoma"/>
          <w:i/>
          <w:sz w:val="22"/>
          <w:szCs w:val="22"/>
        </w:rPr>
        <w:t>Dipe</w:t>
      </w:r>
      <w:r w:rsidR="00B672FF">
        <w:rPr>
          <w:rFonts w:ascii="Calibri" w:hAnsi="Calibri" w:cs="Tahoma"/>
          <w:i/>
          <w:sz w:val="22"/>
          <w:szCs w:val="22"/>
        </w:rPr>
        <w:t>n</w:t>
      </w:r>
      <w:r w:rsidR="007957E7">
        <w:rPr>
          <w:rFonts w:ascii="Calibri" w:hAnsi="Calibri" w:cs="Tahoma"/>
          <w:i/>
          <w:sz w:val="22"/>
          <w:szCs w:val="22"/>
        </w:rPr>
        <w:t xml:space="preserve">dente </w:t>
      </w:r>
      <w:r w:rsidR="005B2BD5">
        <w:rPr>
          <w:rFonts w:ascii="Calibri" w:hAnsi="Calibri" w:cs="Tahoma"/>
          <w:sz w:val="22"/>
          <w:szCs w:val="22"/>
        </w:rPr>
        <w:t>è identificat</w:t>
      </w:r>
      <w:r w:rsidR="002B5379">
        <w:rPr>
          <w:rFonts w:ascii="Calibri" w:hAnsi="Calibri" w:cs="Tahoma"/>
          <w:sz w:val="22"/>
          <w:szCs w:val="22"/>
        </w:rPr>
        <w:t>o</w:t>
      </w:r>
      <w:r w:rsidR="005B2BD5">
        <w:rPr>
          <w:rFonts w:ascii="Calibri" w:hAnsi="Calibri" w:cs="Tahoma"/>
          <w:sz w:val="22"/>
          <w:szCs w:val="22"/>
        </w:rPr>
        <w:t xml:space="preserve"> da un </w:t>
      </w:r>
      <w:r w:rsidR="002B5379" w:rsidRPr="009210A2">
        <w:rPr>
          <w:rFonts w:ascii="Calibri" w:hAnsi="Calibri" w:cs="Tahoma"/>
          <w:i/>
          <w:iCs/>
          <w:sz w:val="22"/>
          <w:szCs w:val="22"/>
        </w:rPr>
        <w:t>nome</w:t>
      </w:r>
      <w:r w:rsidR="002B5379">
        <w:rPr>
          <w:rFonts w:ascii="Calibri" w:hAnsi="Calibri" w:cs="Tahoma"/>
          <w:sz w:val="22"/>
          <w:szCs w:val="22"/>
        </w:rPr>
        <w:t xml:space="preserve"> </w:t>
      </w:r>
      <w:r w:rsidR="005B2BD5">
        <w:rPr>
          <w:rFonts w:ascii="Calibri" w:hAnsi="Calibri" w:cs="Tahoma"/>
          <w:sz w:val="22"/>
          <w:szCs w:val="22"/>
        </w:rPr>
        <w:t>e</w:t>
      </w:r>
      <w:r>
        <w:rPr>
          <w:rFonts w:ascii="Calibri" w:hAnsi="Calibri" w:cs="Tahoma"/>
          <w:sz w:val="22"/>
          <w:szCs w:val="22"/>
        </w:rPr>
        <w:t xml:space="preserve"> da una mappa </w:t>
      </w:r>
      <w:r>
        <w:rPr>
          <w:rFonts w:ascii="Calibri" w:hAnsi="Calibri" w:cs="Tahoma"/>
          <w:i/>
          <w:iCs/>
          <w:sz w:val="22"/>
          <w:szCs w:val="22"/>
        </w:rPr>
        <w:t xml:space="preserve">qualifica </w:t>
      </w:r>
      <w:r>
        <w:rPr>
          <w:rFonts w:ascii="Calibri" w:hAnsi="Calibri" w:cs="Tahoma"/>
          <w:sz w:val="22"/>
          <w:szCs w:val="22"/>
        </w:rPr>
        <w:t xml:space="preserve">che per ciascun anno memorizza la qualifica di quel dipendente (dato un anno come chiave, permette </w:t>
      </w:r>
      <w:r w:rsidR="00CC7DF1">
        <w:rPr>
          <w:rFonts w:ascii="Calibri" w:hAnsi="Calibri" w:cs="Tahoma"/>
          <w:sz w:val="22"/>
          <w:szCs w:val="22"/>
        </w:rPr>
        <w:t xml:space="preserve">quindi </w:t>
      </w:r>
      <w:r>
        <w:rPr>
          <w:rFonts w:ascii="Calibri" w:hAnsi="Calibri" w:cs="Tahoma"/>
          <w:sz w:val="22"/>
          <w:szCs w:val="22"/>
        </w:rPr>
        <w:t xml:space="preserve">di conoscere la qualifica del dipendente in quell’anno). </w:t>
      </w:r>
    </w:p>
    <w:p w14:paraId="63DB9870" w14:textId="77777777" w:rsidR="0069712A" w:rsidRDefault="0069712A" w:rsidP="00885012">
      <w:pPr>
        <w:jc w:val="both"/>
        <w:rPr>
          <w:rFonts w:ascii="Calibri" w:hAnsi="Calibri" w:cs="Tahoma"/>
          <w:sz w:val="22"/>
          <w:szCs w:val="22"/>
        </w:rPr>
      </w:pPr>
    </w:p>
    <w:p w14:paraId="11D78C74" w14:textId="505E0BCE" w:rsidR="00885012" w:rsidRDefault="00560106" w:rsidP="00BD61A8">
      <w:pPr>
        <w:jc w:val="both"/>
        <w:rPr>
          <w:rFonts w:ascii="Calibri" w:hAnsi="Calibri" w:cs="Tahoma"/>
          <w:sz w:val="22"/>
          <w:szCs w:val="22"/>
        </w:rPr>
      </w:pPr>
      <w:r>
        <w:rPr>
          <w:rFonts w:ascii="Calibri" w:hAnsi="Calibri" w:cs="Tahoma"/>
          <w:sz w:val="22"/>
          <w:szCs w:val="22"/>
        </w:rPr>
        <w:t xml:space="preserve">Si implementino in Java </w:t>
      </w:r>
      <w:r w:rsidR="00885012" w:rsidRPr="00560106">
        <w:rPr>
          <w:rFonts w:ascii="Calibri" w:hAnsi="Calibri" w:cs="Tahoma"/>
          <w:sz w:val="22"/>
          <w:szCs w:val="22"/>
        </w:rPr>
        <w:t xml:space="preserve">le </w:t>
      </w:r>
      <w:r w:rsidR="00885012" w:rsidRPr="00586D59">
        <w:rPr>
          <w:rFonts w:ascii="Calibri" w:hAnsi="Calibri" w:cs="Tahoma"/>
          <w:sz w:val="22"/>
          <w:szCs w:val="22"/>
        </w:rPr>
        <w:t xml:space="preserve">classi </w:t>
      </w:r>
      <w:r w:rsidR="00B672FF">
        <w:rPr>
          <w:rFonts w:ascii="Calibri" w:hAnsi="Calibri" w:cs="Tahoma"/>
          <w:i/>
          <w:sz w:val="22"/>
          <w:szCs w:val="22"/>
        </w:rPr>
        <w:t>Pratica</w:t>
      </w:r>
      <w:r w:rsidR="0017287E" w:rsidRPr="00586D59">
        <w:rPr>
          <w:rFonts w:ascii="Calibri" w:hAnsi="Calibri" w:cs="Tahoma"/>
          <w:sz w:val="22"/>
          <w:szCs w:val="22"/>
        </w:rPr>
        <w:t>,</w:t>
      </w:r>
      <w:r w:rsidR="0017287E" w:rsidRPr="00586D59">
        <w:rPr>
          <w:rFonts w:ascii="Calibri" w:hAnsi="Calibri" w:cs="Tahoma"/>
          <w:i/>
          <w:sz w:val="22"/>
          <w:szCs w:val="22"/>
        </w:rPr>
        <w:t xml:space="preserve"> </w:t>
      </w:r>
      <w:r w:rsidR="00B672FF">
        <w:rPr>
          <w:rFonts w:ascii="Calibri" w:hAnsi="Calibri" w:cs="Tahoma"/>
          <w:i/>
          <w:sz w:val="22"/>
          <w:szCs w:val="22"/>
        </w:rPr>
        <w:t xml:space="preserve">Ufficio, Dipendente </w:t>
      </w:r>
      <w:r w:rsidR="00885012" w:rsidRPr="00586D59">
        <w:rPr>
          <w:rFonts w:ascii="Calibri" w:hAnsi="Calibri" w:cs="Tahoma"/>
          <w:sz w:val="22"/>
          <w:szCs w:val="22"/>
        </w:rPr>
        <w:t xml:space="preserve">e </w:t>
      </w:r>
      <w:r w:rsidR="007D30A9" w:rsidRPr="007D30A9">
        <w:rPr>
          <w:rFonts w:ascii="Calibri" w:hAnsi="Calibri" w:cs="Tahoma"/>
          <w:i/>
          <w:sz w:val="22"/>
          <w:szCs w:val="22"/>
        </w:rPr>
        <w:t>Sistema</w:t>
      </w:r>
      <w:r w:rsidR="00885012" w:rsidRPr="00586D59">
        <w:rPr>
          <w:rFonts w:ascii="Calibri" w:hAnsi="Calibri" w:cs="Tahoma"/>
          <w:sz w:val="22"/>
          <w:szCs w:val="22"/>
        </w:rPr>
        <w:t>.</w:t>
      </w:r>
      <w:r w:rsidR="007F65EB">
        <w:rPr>
          <w:rFonts w:ascii="Calibri" w:hAnsi="Calibri" w:cs="Tahoma"/>
          <w:sz w:val="22"/>
          <w:szCs w:val="22"/>
        </w:rPr>
        <w:t xml:space="preserve"> </w:t>
      </w:r>
      <w:r>
        <w:rPr>
          <w:rFonts w:ascii="Calibri" w:hAnsi="Calibri" w:cs="Tahoma"/>
          <w:sz w:val="22"/>
          <w:szCs w:val="22"/>
        </w:rPr>
        <w:t>Oltre a</w:t>
      </w:r>
      <w:r w:rsidR="00AD0F3C">
        <w:rPr>
          <w:rFonts w:ascii="Calibri" w:hAnsi="Calibri" w:cs="Tahoma"/>
          <w:sz w:val="22"/>
          <w:szCs w:val="22"/>
        </w:rPr>
        <w:t xml:space="preserve"> scrivere</w:t>
      </w:r>
      <w:r>
        <w:rPr>
          <w:rFonts w:ascii="Calibri" w:hAnsi="Calibri" w:cs="Tahoma"/>
          <w:sz w:val="22"/>
          <w:szCs w:val="22"/>
        </w:rPr>
        <w:t xml:space="preserve"> eventuali metodi che si ritengono necessari</w:t>
      </w:r>
      <w:r w:rsidR="0013564E">
        <w:rPr>
          <w:rFonts w:ascii="Calibri" w:hAnsi="Calibri" w:cs="Tahoma"/>
          <w:sz w:val="22"/>
          <w:szCs w:val="22"/>
        </w:rPr>
        <w:t xml:space="preserve"> per implementare </w:t>
      </w:r>
      <w:r w:rsidR="007D30A9">
        <w:rPr>
          <w:rFonts w:ascii="Calibri" w:hAnsi="Calibri" w:cs="Tahoma"/>
          <w:sz w:val="22"/>
          <w:szCs w:val="22"/>
        </w:rPr>
        <w:t>l’applicazione,</w:t>
      </w:r>
      <w:r w:rsidR="00BD61A8">
        <w:rPr>
          <w:rFonts w:ascii="Calibri" w:hAnsi="Calibri" w:cs="Tahoma"/>
          <w:sz w:val="22"/>
          <w:szCs w:val="22"/>
        </w:rPr>
        <w:t xml:space="preserve"> occorre </w:t>
      </w:r>
      <w:r w:rsidR="002A7D6E">
        <w:rPr>
          <w:rFonts w:ascii="Calibri" w:hAnsi="Calibri" w:cs="Tahoma"/>
          <w:sz w:val="22"/>
          <w:szCs w:val="22"/>
        </w:rPr>
        <w:t>fornire almeno</w:t>
      </w:r>
      <w:r w:rsidR="00885012" w:rsidRPr="001D61BD">
        <w:rPr>
          <w:rFonts w:ascii="Calibri" w:hAnsi="Calibri" w:cs="Tahoma"/>
          <w:sz w:val="22"/>
          <w:szCs w:val="22"/>
        </w:rPr>
        <w:t xml:space="preserve"> i seguenti metodi nella classe </w:t>
      </w:r>
      <w:r w:rsidR="007D30A9">
        <w:rPr>
          <w:rFonts w:ascii="Calibri" w:hAnsi="Calibri" w:cs="Tahoma"/>
          <w:i/>
          <w:sz w:val="22"/>
          <w:szCs w:val="22"/>
        </w:rPr>
        <w:t>Sistema</w:t>
      </w:r>
      <w:r w:rsidR="00885012" w:rsidRPr="001D61BD">
        <w:rPr>
          <w:rFonts w:ascii="Calibri" w:hAnsi="Calibri" w:cs="Tahoma"/>
          <w:sz w:val="22"/>
          <w:szCs w:val="22"/>
        </w:rPr>
        <w:t>:</w:t>
      </w:r>
    </w:p>
    <w:p w14:paraId="54239E55" w14:textId="77777777" w:rsidR="004F4665" w:rsidRPr="001D61BD" w:rsidRDefault="004F4665" w:rsidP="00BD61A8">
      <w:pPr>
        <w:jc w:val="both"/>
        <w:rPr>
          <w:rFonts w:ascii="Calibri" w:hAnsi="Calibri" w:cs="Tahoma"/>
          <w:sz w:val="22"/>
          <w:szCs w:val="22"/>
        </w:rPr>
      </w:pPr>
    </w:p>
    <w:p w14:paraId="5BA73019" w14:textId="0356809B" w:rsidR="00854231" w:rsidRDefault="00F70090" w:rsidP="000D7A42">
      <w:pPr>
        <w:pStyle w:val="Paragrafoelenco"/>
        <w:numPr>
          <w:ilvl w:val="0"/>
          <w:numId w:val="48"/>
        </w:numPr>
        <w:jc w:val="both"/>
        <w:rPr>
          <w:rFonts w:ascii="Calibri" w:hAnsi="Calibri" w:cs="Tahoma"/>
          <w:sz w:val="22"/>
          <w:szCs w:val="22"/>
        </w:rPr>
      </w:pPr>
      <w:r w:rsidRPr="004A46A7">
        <w:rPr>
          <w:rFonts w:ascii="Calibri" w:hAnsi="Calibri" w:cs="Tahoma"/>
          <w:i/>
          <w:sz w:val="22"/>
          <w:szCs w:val="22"/>
          <w:lang w:val="en-US"/>
        </w:rPr>
        <w:t xml:space="preserve">public </w:t>
      </w:r>
      <w:proofErr w:type="spellStart"/>
      <w:r w:rsidR="00874A65">
        <w:rPr>
          <w:rFonts w:ascii="Calibri" w:hAnsi="Calibri" w:cs="Tahoma"/>
          <w:i/>
          <w:sz w:val="22"/>
          <w:szCs w:val="22"/>
          <w:lang w:val="en-US"/>
        </w:rPr>
        <w:t>boolean</w:t>
      </w:r>
      <w:proofErr w:type="spellEnd"/>
      <w:r w:rsidR="00007A4B" w:rsidRPr="004A46A7">
        <w:rPr>
          <w:rFonts w:ascii="Calibri" w:hAnsi="Calibri" w:cs="Tahoma"/>
          <w:i/>
          <w:sz w:val="22"/>
          <w:szCs w:val="22"/>
          <w:lang w:val="en-US"/>
        </w:rPr>
        <w:t xml:space="preserve"> </w:t>
      </w:r>
      <w:proofErr w:type="spellStart"/>
      <w:r w:rsidR="00874A65">
        <w:rPr>
          <w:rFonts w:ascii="Calibri" w:hAnsi="Calibri" w:cs="Tahoma"/>
          <w:b/>
          <w:i/>
          <w:sz w:val="22"/>
          <w:szCs w:val="22"/>
          <w:lang w:val="en-US"/>
        </w:rPr>
        <w:t>insPratica</w:t>
      </w:r>
      <w:proofErr w:type="spellEnd"/>
      <w:r w:rsidR="00874A65">
        <w:rPr>
          <w:rFonts w:ascii="Calibri" w:hAnsi="Calibri" w:cs="Tahoma"/>
          <w:b/>
          <w:i/>
          <w:sz w:val="22"/>
          <w:szCs w:val="22"/>
          <w:lang w:val="en-US"/>
        </w:rPr>
        <w:t xml:space="preserve"> </w:t>
      </w:r>
      <w:r w:rsidR="00007A4B" w:rsidRPr="004A46A7">
        <w:rPr>
          <w:rFonts w:ascii="Calibri" w:hAnsi="Calibri" w:cs="Tahoma"/>
          <w:i/>
          <w:sz w:val="22"/>
          <w:szCs w:val="22"/>
          <w:lang w:val="en-US"/>
        </w:rPr>
        <w:t>(</w:t>
      </w:r>
      <w:r w:rsidR="00874A65">
        <w:rPr>
          <w:rFonts w:ascii="Calibri" w:hAnsi="Calibri" w:cs="Tahoma"/>
          <w:i/>
          <w:sz w:val="22"/>
          <w:szCs w:val="22"/>
          <w:lang w:val="en-US"/>
        </w:rPr>
        <w:t>int cod, int a</w:t>
      </w:r>
      <w:r w:rsidR="00693E74">
        <w:rPr>
          <w:rFonts w:ascii="Calibri" w:hAnsi="Calibri" w:cs="Tahoma"/>
          <w:i/>
          <w:sz w:val="22"/>
          <w:szCs w:val="22"/>
          <w:lang w:val="en-US"/>
        </w:rPr>
        <w:t>nno</w:t>
      </w:r>
      <w:r w:rsidR="00874A65">
        <w:rPr>
          <w:rFonts w:ascii="Calibri" w:hAnsi="Calibri" w:cs="Tahoma"/>
          <w:i/>
          <w:sz w:val="22"/>
          <w:szCs w:val="22"/>
          <w:lang w:val="en-US"/>
        </w:rPr>
        <w:t xml:space="preserve">, String </w:t>
      </w:r>
      <w:proofErr w:type="spellStart"/>
      <w:r w:rsidR="00874A65">
        <w:rPr>
          <w:rFonts w:ascii="Calibri" w:hAnsi="Calibri" w:cs="Tahoma"/>
          <w:i/>
          <w:sz w:val="22"/>
          <w:szCs w:val="22"/>
          <w:lang w:val="en-US"/>
        </w:rPr>
        <w:t>descr</w:t>
      </w:r>
      <w:proofErr w:type="spellEnd"/>
      <w:r w:rsidR="00874A65">
        <w:rPr>
          <w:rFonts w:ascii="Calibri" w:hAnsi="Calibri" w:cs="Tahoma"/>
          <w:i/>
          <w:sz w:val="22"/>
          <w:szCs w:val="22"/>
          <w:lang w:val="en-US"/>
        </w:rPr>
        <w:t>, int d, int q</w:t>
      </w:r>
      <w:r w:rsidR="00007A4B" w:rsidRPr="004A46A7">
        <w:rPr>
          <w:rFonts w:ascii="Calibri" w:hAnsi="Calibri" w:cs="Tahoma"/>
          <w:i/>
          <w:sz w:val="22"/>
          <w:szCs w:val="22"/>
          <w:lang w:val="en-US"/>
        </w:rPr>
        <w:t xml:space="preserve">). </w:t>
      </w:r>
      <w:r w:rsidR="00007A4B">
        <w:rPr>
          <w:rFonts w:ascii="Calibri" w:hAnsi="Calibri" w:cs="Tahoma"/>
          <w:sz w:val="22"/>
          <w:szCs w:val="22"/>
        </w:rPr>
        <w:t>Il</w:t>
      </w:r>
      <w:r w:rsidR="00FA55C8">
        <w:rPr>
          <w:rFonts w:ascii="Calibri" w:hAnsi="Calibri" w:cs="Tahoma"/>
          <w:sz w:val="22"/>
          <w:szCs w:val="22"/>
        </w:rPr>
        <w:t xml:space="preserve"> metodo </w:t>
      </w:r>
      <w:r w:rsidR="00874A65">
        <w:rPr>
          <w:rFonts w:ascii="Calibri" w:hAnsi="Calibri" w:cs="Tahoma"/>
          <w:sz w:val="22"/>
          <w:szCs w:val="22"/>
        </w:rPr>
        <w:t xml:space="preserve">crea una nuova pratica con le informazioni ricevute come parametri e la inserisce nell’elenco, restituendo </w:t>
      </w:r>
      <w:proofErr w:type="spellStart"/>
      <w:r w:rsidR="00874A65">
        <w:rPr>
          <w:rFonts w:ascii="Calibri" w:hAnsi="Calibri" w:cs="Tahoma"/>
          <w:i/>
          <w:iCs/>
          <w:sz w:val="22"/>
          <w:szCs w:val="22"/>
        </w:rPr>
        <w:t>true</w:t>
      </w:r>
      <w:proofErr w:type="spellEnd"/>
      <w:r w:rsidR="00874A65">
        <w:rPr>
          <w:rFonts w:ascii="Calibri" w:hAnsi="Calibri" w:cs="Tahoma"/>
          <w:i/>
          <w:iCs/>
          <w:sz w:val="22"/>
          <w:szCs w:val="22"/>
        </w:rPr>
        <w:t>,</w:t>
      </w:r>
      <w:r w:rsidR="00874A65">
        <w:rPr>
          <w:rFonts w:ascii="Calibri" w:hAnsi="Calibri" w:cs="Tahoma"/>
          <w:sz w:val="22"/>
          <w:szCs w:val="22"/>
        </w:rPr>
        <w:t xml:space="preserve"> se è possibile trovare un ufficio che possa gestirla, altrimenti restituisce </w:t>
      </w:r>
      <w:r w:rsidR="00874A65">
        <w:rPr>
          <w:rFonts w:ascii="Calibri" w:hAnsi="Calibri" w:cs="Tahoma"/>
          <w:i/>
          <w:iCs/>
          <w:sz w:val="22"/>
          <w:szCs w:val="22"/>
        </w:rPr>
        <w:t xml:space="preserve">false. </w:t>
      </w:r>
      <w:r w:rsidR="00874A65">
        <w:rPr>
          <w:rFonts w:ascii="Calibri" w:hAnsi="Calibri" w:cs="Tahoma"/>
          <w:sz w:val="22"/>
          <w:szCs w:val="22"/>
        </w:rPr>
        <w:t xml:space="preserve">Un ufficio può gestire la nuova pratica </w:t>
      </w:r>
      <w:r w:rsidR="00693E74">
        <w:rPr>
          <w:rFonts w:ascii="Calibri" w:hAnsi="Calibri" w:cs="Tahoma"/>
          <w:sz w:val="22"/>
          <w:szCs w:val="22"/>
        </w:rPr>
        <w:t xml:space="preserve">(e in questo caso va indicato nella nuova pratica) se esiste almeno un dipendente che, nell’anno di assegnazione </w:t>
      </w:r>
      <w:r w:rsidR="00693E74">
        <w:rPr>
          <w:rFonts w:ascii="Calibri" w:hAnsi="Calibri" w:cs="Tahoma"/>
          <w:i/>
          <w:iCs/>
          <w:sz w:val="22"/>
          <w:szCs w:val="22"/>
        </w:rPr>
        <w:t xml:space="preserve">anno </w:t>
      </w:r>
      <w:r w:rsidR="00874A65">
        <w:rPr>
          <w:rFonts w:ascii="Calibri" w:hAnsi="Calibri" w:cs="Tahoma"/>
          <w:sz w:val="22"/>
          <w:szCs w:val="22"/>
        </w:rPr>
        <w:t xml:space="preserve">abbia </w:t>
      </w:r>
      <w:r w:rsidR="00693E74">
        <w:rPr>
          <w:rFonts w:ascii="Calibri" w:hAnsi="Calibri" w:cs="Tahoma"/>
          <w:sz w:val="22"/>
          <w:szCs w:val="22"/>
        </w:rPr>
        <w:t xml:space="preserve">una qualifica almeno pari a </w:t>
      </w:r>
      <w:r w:rsidR="00693E74">
        <w:rPr>
          <w:rFonts w:ascii="Calibri" w:hAnsi="Calibri" w:cs="Tahoma"/>
          <w:i/>
          <w:iCs/>
          <w:sz w:val="22"/>
          <w:szCs w:val="22"/>
        </w:rPr>
        <w:t>q.</w:t>
      </w:r>
    </w:p>
    <w:p w14:paraId="440B2F91" w14:textId="4A180F70" w:rsidR="0048001D" w:rsidRDefault="00F42C6B" w:rsidP="000D7A42">
      <w:pPr>
        <w:pStyle w:val="Paragrafoelenco"/>
        <w:numPr>
          <w:ilvl w:val="0"/>
          <w:numId w:val="48"/>
        </w:numPr>
        <w:jc w:val="both"/>
        <w:rPr>
          <w:rFonts w:ascii="Calibri" w:hAnsi="Calibri" w:cs="Tahoma"/>
          <w:sz w:val="22"/>
          <w:szCs w:val="22"/>
        </w:rPr>
      </w:pPr>
      <w:r w:rsidRPr="004A46A7">
        <w:rPr>
          <w:rFonts w:ascii="Calibri" w:hAnsi="Calibri" w:cs="Tahoma"/>
          <w:i/>
          <w:sz w:val="22"/>
          <w:szCs w:val="22"/>
        </w:rPr>
        <w:t xml:space="preserve">public </w:t>
      </w:r>
      <w:proofErr w:type="spellStart"/>
      <w:r w:rsidR="00854231" w:rsidRPr="004A46A7">
        <w:rPr>
          <w:rFonts w:ascii="Calibri" w:hAnsi="Calibri" w:cs="Tahoma"/>
          <w:i/>
          <w:sz w:val="22"/>
          <w:szCs w:val="22"/>
        </w:rPr>
        <w:t>ArrayList</w:t>
      </w:r>
      <w:proofErr w:type="spellEnd"/>
      <w:r w:rsidR="00854231" w:rsidRPr="004A46A7">
        <w:rPr>
          <w:rFonts w:ascii="Calibri" w:hAnsi="Calibri" w:cs="Tahoma"/>
          <w:i/>
          <w:sz w:val="22"/>
          <w:szCs w:val="22"/>
        </w:rPr>
        <w:t>&lt;</w:t>
      </w:r>
      <w:r w:rsidR="00693E74">
        <w:rPr>
          <w:rFonts w:ascii="Calibri" w:hAnsi="Calibri" w:cs="Tahoma"/>
          <w:i/>
          <w:sz w:val="22"/>
          <w:szCs w:val="22"/>
        </w:rPr>
        <w:t>Ufficio</w:t>
      </w:r>
      <w:r w:rsidR="00854231" w:rsidRPr="004A46A7">
        <w:rPr>
          <w:rFonts w:ascii="Calibri" w:hAnsi="Calibri" w:cs="Tahoma"/>
          <w:i/>
          <w:sz w:val="22"/>
          <w:szCs w:val="22"/>
        </w:rPr>
        <w:t xml:space="preserve">&gt; </w:t>
      </w:r>
      <w:r w:rsidR="00693E74">
        <w:rPr>
          <w:rFonts w:ascii="Calibri" w:hAnsi="Calibri" w:cs="Tahoma"/>
          <w:b/>
          <w:i/>
          <w:sz w:val="22"/>
          <w:szCs w:val="22"/>
        </w:rPr>
        <w:t xml:space="preserve">rimuovi </w:t>
      </w:r>
      <w:r w:rsidR="008610C9" w:rsidRPr="004A46A7">
        <w:rPr>
          <w:rFonts w:ascii="Calibri" w:hAnsi="Calibri" w:cs="Tahoma"/>
          <w:i/>
          <w:sz w:val="22"/>
          <w:szCs w:val="22"/>
        </w:rPr>
        <w:t>(</w:t>
      </w:r>
      <w:proofErr w:type="spellStart"/>
      <w:r w:rsidR="008610C9" w:rsidRPr="004A46A7">
        <w:rPr>
          <w:rFonts w:ascii="Calibri" w:hAnsi="Calibri" w:cs="Tahoma"/>
          <w:i/>
          <w:sz w:val="22"/>
          <w:szCs w:val="22"/>
        </w:rPr>
        <w:t>i</w:t>
      </w:r>
      <w:r w:rsidR="00600F89" w:rsidRPr="004A46A7">
        <w:rPr>
          <w:rFonts w:ascii="Calibri" w:hAnsi="Calibri" w:cs="Tahoma"/>
          <w:i/>
          <w:sz w:val="22"/>
          <w:szCs w:val="22"/>
        </w:rPr>
        <w:t>nt</w:t>
      </w:r>
      <w:proofErr w:type="spellEnd"/>
      <w:r w:rsidR="00B672FF" w:rsidRPr="004A46A7">
        <w:rPr>
          <w:rFonts w:ascii="Calibri" w:hAnsi="Calibri" w:cs="Tahoma"/>
          <w:i/>
          <w:sz w:val="22"/>
          <w:szCs w:val="22"/>
        </w:rPr>
        <w:t xml:space="preserve"> </w:t>
      </w:r>
      <w:r w:rsidR="00693E74">
        <w:rPr>
          <w:rFonts w:ascii="Calibri" w:hAnsi="Calibri" w:cs="Tahoma"/>
          <w:i/>
          <w:sz w:val="22"/>
          <w:szCs w:val="22"/>
        </w:rPr>
        <w:t xml:space="preserve">anno, </w:t>
      </w:r>
      <w:proofErr w:type="spellStart"/>
      <w:r w:rsidR="00693E74">
        <w:rPr>
          <w:rFonts w:ascii="Calibri" w:hAnsi="Calibri" w:cs="Tahoma"/>
          <w:i/>
          <w:sz w:val="22"/>
          <w:szCs w:val="22"/>
        </w:rPr>
        <w:t>int</w:t>
      </w:r>
      <w:proofErr w:type="spellEnd"/>
      <w:r w:rsidR="00693E74">
        <w:rPr>
          <w:rFonts w:ascii="Calibri" w:hAnsi="Calibri" w:cs="Tahoma"/>
          <w:i/>
          <w:sz w:val="22"/>
          <w:szCs w:val="22"/>
        </w:rPr>
        <w:t xml:space="preserve"> d</w:t>
      </w:r>
      <w:r w:rsidRPr="004A46A7">
        <w:rPr>
          <w:rFonts w:ascii="Calibri" w:hAnsi="Calibri" w:cs="Tahoma"/>
          <w:i/>
          <w:sz w:val="22"/>
          <w:szCs w:val="22"/>
        </w:rPr>
        <w:t>).</w:t>
      </w:r>
      <w:r w:rsidR="00007A4B" w:rsidRPr="004A46A7">
        <w:rPr>
          <w:rFonts w:ascii="Calibri" w:hAnsi="Calibri" w:cs="Tahoma"/>
          <w:i/>
          <w:sz w:val="22"/>
          <w:szCs w:val="22"/>
        </w:rPr>
        <w:t xml:space="preserve"> </w:t>
      </w:r>
      <w:r w:rsidR="00854231" w:rsidRPr="00854231">
        <w:rPr>
          <w:rFonts w:ascii="Calibri" w:hAnsi="Calibri" w:cs="Tahoma"/>
          <w:sz w:val="22"/>
          <w:szCs w:val="22"/>
        </w:rPr>
        <w:t xml:space="preserve">Il metodo </w:t>
      </w:r>
      <w:r w:rsidR="00693E74">
        <w:rPr>
          <w:rFonts w:ascii="Calibri" w:hAnsi="Calibri" w:cs="Tahoma"/>
          <w:sz w:val="22"/>
          <w:szCs w:val="22"/>
        </w:rPr>
        <w:t xml:space="preserve">rimuove dal sistema (e restituisce nella lista risultato) tutti gli uffici a cui sono state assegnate nel corrente anno </w:t>
      </w:r>
      <w:proofErr w:type="spellStart"/>
      <w:r w:rsidR="00693E74">
        <w:rPr>
          <w:rFonts w:ascii="Calibri" w:hAnsi="Calibri" w:cs="Tahoma"/>
          <w:i/>
          <w:iCs/>
          <w:sz w:val="22"/>
          <w:szCs w:val="22"/>
        </w:rPr>
        <w:t>anno</w:t>
      </w:r>
      <w:proofErr w:type="spellEnd"/>
      <w:r w:rsidR="00693E74">
        <w:rPr>
          <w:rFonts w:ascii="Calibri" w:hAnsi="Calibri" w:cs="Tahoma"/>
          <w:i/>
          <w:iCs/>
          <w:sz w:val="22"/>
          <w:szCs w:val="22"/>
        </w:rPr>
        <w:t xml:space="preserve"> </w:t>
      </w:r>
      <w:r w:rsidR="00693E74">
        <w:rPr>
          <w:rFonts w:ascii="Calibri" w:hAnsi="Calibri" w:cs="Tahoma"/>
          <w:sz w:val="22"/>
          <w:szCs w:val="22"/>
        </w:rPr>
        <w:t xml:space="preserve">solo pratiche di durata inferiore a </w:t>
      </w:r>
      <w:r w:rsidR="00693E74">
        <w:rPr>
          <w:rFonts w:ascii="Calibri" w:hAnsi="Calibri" w:cs="Tahoma"/>
          <w:i/>
          <w:iCs/>
          <w:sz w:val="22"/>
          <w:szCs w:val="22"/>
        </w:rPr>
        <w:t>d</w:t>
      </w:r>
      <w:r w:rsidR="00B672FF">
        <w:rPr>
          <w:rFonts w:ascii="Calibri" w:hAnsi="Calibri" w:cs="Tahoma"/>
          <w:sz w:val="22"/>
          <w:szCs w:val="22"/>
        </w:rPr>
        <w:t>.</w:t>
      </w:r>
    </w:p>
    <w:p w14:paraId="24BA87A9" w14:textId="0B6E67AA" w:rsidR="00F42C6B" w:rsidRPr="0048001D" w:rsidRDefault="0048001D" w:rsidP="000D7A42">
      <w:pPr>
        <w:pStyle w:val="Paragrafoelenco"/>
        <w:numPr>
          <w:ilvl w:val="0"/>
          <w:numId w:val="48"/>
        </w:numPr>
        <w:jc w:val="both"/>
        <w:rPr>
          <w:rFonts w:ascii="Calibri" w:hAnsi="Calibri" w:cs="Tahoma"/>
          <w:sz w:val="22"/>
          <w:szCs w:val="22"/>
        </w:rPr>
      </w:pPr>
      <w:r w:rsidRPr="00D13F7C">
        <w:rPr>
          <w:rFonts w:ascii="Calibri" w:hAnsi="Calibri" w:cs="Tahoma"/>
          <w:i/>
          <w:sz w:val="22"/>
          <w:szCs w:val="22"/>
        </w:rPr>
        <w:t xml:space="preserve">public </w:t>
      </w:r>
      <w:proofErr w:type="spellStart"/>
      <w:r w:rsidRPr="00D13F7C">
        <w:rPr>
          <w:rFonts w:ascii="Calibri" w:hAnsi="Calibri" w:cs="Tahoma"/>
          <w:i/>
          <w:sz w:val="22"/>
          <w:szCs w:val="22"/>
        </w:rPr>
        <w:t>ArrayList</w:t>
      </w:r>
      <w:proofErr w:type="spellEnd"/>
      <w:r w:rsidRPr="00D13F7C">
        <w:rPr>
          <w:rFonts w:ascii="Calibri" w:hAnsi="Calibri" w:cs="Tahoma"/>
          <w:i/>
          <w:sz w:val="22"/>
          <w:szCs w:val="22"/>
        </w:rPr>
        <w:t>&lt;</w:t>
      </w:r>
      <w:r w:rsidR="00826CCF">
        <w:rPr>
          <w:rFonts w:ascii="Calibri" w:hAnsi="Calibri" w:cs="Tahoma"/>
          <w:i/>
          <w:sz w:val="22"/>
          <w:szCs w:val="22"/>
        </w:rPr>
        <w:t>Pratica</w:t>
      </w:r>
      <w:r w:rsidRPr="00D13F7C">
        <w:rPr>
          <w:rFonts w:ascii="Calibri" w:hAnsi="Calibri" w:cs="Tahoma"/>
          <w:i/>
          <w:sz w:val="22"/>
          <w:szCs w:val="22"/>
        </w:rPr>
        <w:t xml:space="preserve">&gt; </w:t>
      </w:r>
      <w:proofErr w:type="spellStart"/>
      <w:r w:rsidR="00693E74">
        <w:rPr>
          <w:rFonts w:ascii="Calibri" w:hAnsi="Calibri" w:cs="Tahoma"/>
          <w:b/>
          <w:i/>
          <w:sz w:val="22"/>
          <w:szCs w:val="22"/>
        </w:rPr>
        <w:t>praticheCittà</w:t>
      </w:r>
      <w:proofErr w:type="spellEnd"/>
      <w:r w:rsidRPr="00D13F7C">
        <w:rPr>
          <w:rFonts w:ascii="Calibri" w:hAnsi="Calibri" w:cs="Tahoma"/>
          <w:i/>
          <w:sz w:val="22"/>
          <w:szCs w:val="22"/>
        </w:rPr>
        <w:t>(</w:t>
      </w:r>
      <w:r w:rsidR="00693E74">
        <w:rPr>
          <w:rFonts w:ascii="Calibri" w:hAnsi="Calibri" w:cs="Tahoma"/>
          <w:i/>
          <w:sz w:val="22"/>
          <w:szCs w:val="22"/>
        </w:rPr>
        <w:t>String c</w:t>
      </w:r>
      <w:r w:rsidR="00826CCF">
        <w:rPr>
          <w:rFonts w:ascii="Calibri" w:hAnsi="Calibri" w:cs="Tahoma"/>
          <w:i/>
          <w:sz w:val="22"/>
          <w:szCs w:val="22"/>
        </w:rPr>
        <w:t>)</w:t>
      </w:r>
      <w:r w:rsidRPr="00D13F7C">
        <w:rPr>
          <w:rFonts w:ascii="Calibri" w:hAnsi="Calibri" w:cs="Tahoma"/>
          <w:i/>
          <w:sz w:val="22"/>
          <w:szCs w:val="22"/>
        </w:rPr>
        <w:t>.</w:t>
      </w:r>
      <w:r w:rsidR="00D13F7C">
        <w:rPr>
          <w:rFonts w:ascii="Calibri" w:hAnsi="Calibri" w:cs="Tahoma"/>
          <w:i/>
          <w:sz w:val="22"/>
          <w:szCs w:val="22"/>
        </w:rPr>
        <w:t xml:space="preserve"> </w:t>
      </w:r>
      <w:r w:rsidRPr="00854231">
        <w:rPr>
          <w:rFonts w:ascii="Calibri" w:hAnsi="Calibri" w:cs="Tahoma"/>
          <w:sz w:val="22"/>
          <w:szCs w:val="22"/>
        </w:rPr>
        <w:t xml:space="preserve">Il metodo restituisce </w:t>
      </w:r>
      <w:r w:rsidR="00D13F7C">
        <w:rPr>
          <w:rFonts w:ascii="Calibri" w:hAnsi="Calibri" w:cs="Tahoma"/>
          <w:sz w:val="22"/>
          <w:szCs w:val="22"/>
        </w:rPr>
        <w:t>la</w:t>
      </w:r>
      <w:r w:rsidRPr="00854231">
        <w:rPr>
          <w:rFonts w:ascii="Calibri" w:hAnsi="Calibri" w:cs="Tahoma"/>
          <w:sz w:val="22"/>
          <w:szCs w:val="22"/>
        </w:rPr>
        <w:t xml:space="preserve"> lista</w:t>
      </w:r>
      <w:r w:rsidR="00654079">
        <w:rPr>
          <w:rFonts w:ascii="Calibri" w:hAnsi="Calibri" w:cs="Tahoma"/>
          <w:sz w:val="22"/>
          <w:szCs w:val="22"/>
        </w:rPr>
        <w:t xml:space="preserve"> delle </w:t>
      </w:r>
      <w:r w:rsidR="00826CCF">
        <w:rPr>
          <w:rFonts w:ascii="Calibri" w:hAnsi="Calibri" w:cs="Tahoma"/>
          <w:sz w:val="22"/>
          <w:szCs w:val="22"/>
        </w:rPr>
        <w:t xml:space="preserve">pratiche </w:t>
      </w:r>
      <w:r w:rsidR="00693E74">
        <w:rPr>
          <w:rFonts w:ascii="Calibri" w:hAnsi="Calibri" w:cs="Tahoma"/>
          <w:sz w:val="22"/>
          <w:szCs w:val="22"/>
        </w:rPr>
        <w:t xml:space="preserve">gestite da uffici siti nella città </w:t>
      </w:r>
      <w:r w:rsidR="00693E74">
        <w:rPr>
          <w:rFonts w:ascii="Calibri" w:hAnsi="Calibri" w:cs="Tahoma"/>
          <w:i/>
          <w:iCs/>
          <w:sz w:val="22"/>
          <w:szCs w:val="22"/>
        </w:rPr>
        <w:t xml:space="preserve">c, </w:t>
      </w:r>
      <w:r w:rsidR="00693E74">
        <w:rPr>
          <w:rFonts w:ascii="Calibri" w:hAnsi="Calibri" w:cs="Tahoma"/>
          <w:sz w:val="22"/>
          <w:szCs w:val="22"/>
        </w:rPr>
        <w:t>ordinate in modo crescente rispetto alla durata</w:t>
      </w:r>
      <w:r w:rsidR="00654079">
        <w:rPr>
          <w:rFonts w:ascii="Calibri" w:hAnsi="Calibri" w:cs="Tahoma"/>
          <w:sz w:val="22"/>
          <w:szCs w:val="22"/>
        </w:rPr>
        <w:t>.</w:t>
      </w:r>
    </w:p>
    <w:p w14:paraId="2687D0CD" w14:textId="67C6BF42" w:rsidR="00FF37B9" w:rsidRDefault="007A1552" w:rsidP="000D7A42">
      <w:pPr>
        <w:pStyle w:val="Paragrafoelenco"/>
        <w:numPr>
          <w:ilvl w:val="0"/>
          <w:numId w:val="48"/>
        </w:numPr>
        <w:jc w:val="both"/>
        <w:rPr>
          <w:rFonts w:ascii="Calibri" w:hAnsi="Calibri" w:cs="Tahoma"/>
          <w:sz w:val="22"/>
          <w:szCs w:val="22"/>
        </w:rPr>
      </w:pPr>
      <w:r w:rsidRPr="004A46A7">
        <w:rPr>
          <w:rFonts w:ascii="Calibri" w:hAnsi="Calibri" w:cs="Tahoma"/>
          <w:i/>
          <w:sz w:val="22"/>
          <w:szCs w:val="22"/>
        </w:rPr>
        <w:t xml:space="preserve">public </w:t>
      </w:r>
      <w:proofErr w:type="spellStart"/>
      <w:r w:rsidRPr="004A46A7">
        <w:rPr>
          <w:rFonts w:ascii="Calibri" w:hAnsi="Calibri" w:cs="Tahoma"/>
          <w:i/>
          <w:sz w:val="22"/>
          <w:szCs w:val="22"/>
        </w:rPr>
        <w:t>HashMap</w:t>
      </w:r>
      <w:proofErr w:type="spellEnd"/>
      <w:r w:rsidRPr="004A46A7">
        <w:rPr>
          <w:rFonts w:ascii="Calibri" w:hAnsi="Calibri" w:cs="Tahoma"/>
          <w:i/>
          <w:sz w:val="22"/>
          <w:szCs w:val="22"/>
        </w:rPr>
        <w:t>&lt;</w:t>
      </w:r>
      <w:r w:rsidR="00D63E3B" w:rsidRPr="004A46A7">
        <w:rPr>
          <w:rFonts w:ascii="Calibri" w:hAnsi="Calibri" w:cs="Tahoma"/>
          <w:i/>
          <w:sz w:val="22"/>
          <w:szCs w:val="22"/>
        </w:rPr>
        <w:t>Ufficio</w:t>
      </w:r>
      <w:r w:rsidRPr="004A46A7">
        <w:rPr>
          <w:rFonts w:ascii="Calibri" w:hAnsi="Calibri" w:cs="Tahoma"/>
          <w:i/>
          <w:sz w:val="22"/>
          <w:szCs w:val="22"/>
        </w:rPr>
        <w:t xml:space="preserve">, </w:t>
      </w:r>
      <w:r w:rsidR="00693E74">
        <w:rPr>
          <w:rFonts w:ascii="Calibri" w:hAnsi="Calibri" w:cs="Tahoma"/>
          <w:i/>
          <w:sz w:val="22"/>
          <w:szCs w:val="22"/>
        </w:rPr>
        <w:t>Double</w:t>
      </w:r>
      <w:r w:rsidRPr="004A46A7">
        <w:rPr>
          <w:rFonts w:ascii="Calibri" w:hAnsi="Calibri" w:cs="Tahoma"/>
          <w:i/>
          <w:sz w:val="22"/>
          <w:szCs w:val="22"/>
        </w:rPr>
        <w:t xml:space="preserve">&gt; </w:t>
      </w:r>
      <w:proofErr w:type="spellStart"/>
      <w:r w:rsidR="00693E74">
        <w:rPr>
          <w:rFonts w:ascii="Calibri" w:hAnsi="Calibri" w:cs="Tahoma"/>
          <w:b/>
          <w:i/>
          <w:sz w:val="22"/>
          <w:szCs w:val="22"/>
        </w:rPr>
        <w:t>mediaLavorazione</w:t>
      </w:r>
      <w:proofErr w:type="spellEnd"/>
      <w:r w:rsidRPr="00600ADC">
        <w:rPr>
          <w:rFonts w:ascii="Calibri" w:hAnsi="Calibri" w:cs="Tahoma"/>
          <w:i/>
          <w:iCs/>
          <w:sz w:val="22"/>
          <w:szCs w:val="22"/>
        </w:rPr>
        <w:t>(</w:t>
      </w:r>
      <w:proofErr w:type="spellStart"/>
      <w:r w:rsidR="00600ADC" w:rsidRPr="00600ADC">
        <w:rPr>
          <w:rFonts w:ascii="Calibri" w:hAnsi="Calibri" w:cs="Tahoma"/>
          <w:i/>
          <w:iCs/>
          <w:sz w:val="22"/>
          <w:szCs w:val="22"/>
        </w:rPr>
        <w:t>int</w:t>
      </w:r>
      <w:proofErr w:type="spellEnd"/>
      <w:r w:rsidR="00600ADC" w:rsidRPr="00600ADC">
        <w:rPr>
          <w:rFonts w:ascii="Calibri" w:hAnsi="Calibri" w:cs="Tahoma"/>
          <w:i/>
          <w:iCs/>
          <w:sz w:val="22"/>
          <w:szCs w:val="22"/>
        </w:rPr>
        <w:t xml:space="preserve"> a</w:t>
      </w:r>
      <w:r w:rsidRPr="00600ADC">
        <w:rPr>
          <w:rFonts w:ascii="Calibri" w:hAnsi="Calibri" w:cs="Tahoma"/>
          <w:i/>
          <w:iCs/>
          <w:sz w:val="22"/>
          <w:szCs w:val="22"/>
        </w:rPr>
        <w:t>)</w:t>
      </w:r>
      <w:r w:rsidR="00B614FF" w:rsidRPr="004A46A7">
        <w:rPr>
          <w:rFonts w:ascii="Calibri" w:hAnsi="Calibri" w:cs="Tahoma"/>
          <w:sz w:val="22"/>
          <w:szCs w:val="22"/>
        </w:rPr>
        <w:t xml:space="preserve">. </w:t>
      </w:r>
      <w:r w:rsidR="00D63E3B">
        <w:rPr>
          <w:rFonts w:ascii="Calibri" w:hAnsi="Calibri" w:cs="Tahoma"/>
          <w:sz w:val="22"/>
          <w:szCs w:val="22"/>
        </w:rPr>
        <w:t xml:space="preserve">Il metodo </w:t>
      </w:r>
      <w:r w:rsidR="0024509F" w:rsidRPr="0024509F">
        <w:rPr>
          <w:rFonts w:ascii="Calibri" w:hAnsi="Calibri" w:cs="Tahoma"/>
          <w:sz w:val="22"/>
          <w:szCs w:val="22"/>
        </w:rPr>
        <w:t>r</w:t>
      </w:r>
      <w:r w:rsidR="00B614FF" w:rsidRPr="00B614FF">
        <w:rPr>
          <w:rFonts w:ascii="Calibri" w:hAnsi="Calibri" w:cs="Tahoma"/>
          <w:sz w:val="22"/>
          <w:szCs w:val="22"/>
        </w:rPr>
        <w:t xml:space="preserve">estituisce una </w:t>
      </w:r>
      <w:proofErr w:type="spellStart"/>
      <w:r w:rsidR="00B614FF" w:rsidRPr="00B614FF">
        <w:rPr>
          <w:rFonts w:ascii="Calibri" w:hAnsi="Calibri" w:cs="Tahoma"/>
          <w:i/>
          <w:sz w:val="22"/>
          <w:szCs w:val="22"/>
        </w:rPr>
        <w:t>HashMap</w:t>
      </w:r>
      <w:proofErr w:type="spellEnd"/>
      <w:r w:rsidR="00854231">
        <w:rPr>
          <w:rFonts w:ascii="Calibri" w:hAnsi="Calibri" w:cs="Tahoma"/>
          <w:sz w:val="22"/>
          <w:szCs w:val="22"/>
        </w:rPr>
        <w:t xml:space="preserve"> in cui, per ogni</w:t>
      </w:r>
      <w:r w:rsidR="009E5F19">
        <w:rPr>
          <w:rFonts w:ascii="Calibri" w:hAnsi="Calibri" w:cs="Tahoma"/>
          <w:sz w:val="22"/>
          <w:szCs w:val="22"/>
        </w:rPr>
        <w:t xml:space="preserve"> </w:t>
      </w:r>
      <w:r w:rsidR="00D63E3B">
        <w:rPr>
          <w:rFonts w:ascii="Calibri" w:hAnsi="Calibri" w:cs="Tahoma"/>
          <w:sz w:val="22"/>
          <w:szCs w:val="22"/>
        </w:rPr>
        <w:t>ufficio</w:t>
      </w:r>
      <w:r w:rsidR="008C3D27">
        <w:rPr>
          <w:rFonts w:ascii="Calibri" w:hAnsi="Calibri" w:cs="Tahoma"/>
          <w:sz w:val="22"/>
          <w:szCs w:val="22"/>
        </w:rPr>
        <w:t>, è riportat</w:t>
      </w:r>
      <w:r w:rsidR="00445A70">
        <w:rPr>
          <w:rFonts w:ascii="Calibri" w:hAnsi="Calibri" w:cs="Tahoma"/>
          <w:sz w:val="22"/>
          <w:szCs w:val="22"/>
        </w:rPr>
        <w:t>a</w:t>
      </w:r>
      <w:r w:rsidR="008C3D27">
        <w:rPr>
          <w:rFonts w:ascii="Calibri" w:hAnsi="Calibri" w:cs="Tahoma"/>
          <w:sz w:val="22"/>
          <w:szCs w:val="22"/>
        </w:rPr>
        <w:t xml:space="preserve"> </w:t>
      </w:r>
      <w:r w:rsidR="00445A70">
        <w:rPr>
          <w:rFonts w:ascii="Calibri" w:hAnsi="Calibri" w:cs="Tahoma"/>
          <w:sz w:val="22"/>
          <w:szCs w:val="22"/>
        </w:rPr>
        <w:t xml:space="preserve">la durata media </w:t>
      </w:r>
      <w:r w:rsidR="00693E74">
        <w:rPr>
          <w:rFonts w:ascii="Calibri" w:hAnsi="Calibri" w:cs="Tahoma"/>
          <w:sz w:val="22"/>
          <w:szCs w:val="22"/>
        </w:rPr>
        <w:t xml:space="preserve">delle pratiche </w:t>
      </w:r>
      <w:r w:rsidR="00600ADC">
        <w:rPr>
          <w:rFonts w:ascii="Calibri" w:hAnsi="Calibri" w:cs="Tahoma"/>
          <w:sz w:val="22"/>
          <w:szCs w:val="22"/>
        </w:rPr>
        <w:t xml:space="preserve">dell’anno </w:t>
      </w:r>
      <w:r w:rsidR="00600ADC">
        <w:rPr>
          <w:rFonts w:ascii="Calibri" w:hAnsi="Calibri" w:cs="Tahoma"/>
          <w:i/>
          <w:iCs/>
          <w:sz w:val="22"/>
          <w:szCs w:val="22"/>
        </w:rPr>
        <w:t xml:space="preserve">a </w:t>
      </w:r>
      <w:r w:rsidR="00693E74">
        <w:rPr>
          <w:rFonts w:ascii="Calibri" w:hAnsi="Calibri" w:cs="Tahoma"/>
          <w:sz w:val="22"/>
          <w:szCs w:val="22"/>
        </w:rPr>
        <w:t>gestite</w:t>
      </w:r>
      <w:r w:rsidR="00600ADC">
        <w:rPr>
          <w:rFonts w:ascii="Calibri" w:hAnsi="Calibri" w:cs="Tahoma"/>
          <w:sz w:val="22"/>
          <w:szCs w:val="22"/>
        </w:rPr>
        <w:t xml:space="preserve"> da quell’ufficio</w:t>
      </w:r>
      <w:r w:rsidR="008C3D27">
        <w:rPr>
          <w:rFonts w:ascii="Calibri" w:hAnsi="Calibri" w:cs="Tahoma"/>
          <w:i/>
          <w:sz w:val="22"/>
          <w:szCs w:val="22"/>
        </w:rPr>
        <w:t>.</w:t>
      </w:r>
      <w:r w:rsidR="008C3D27">
        <w:rPr>
          <w:rFonts w:ascii="Calibri" w:hAnsi="Calibri" w:cs="Tahoma"/>
          <w:sz w:val="22"/>
          <w:szCs w:val="22"/>
        </w:rPr>
        <w:t xml:space="preserve"> </w:t>
      </w:r>
    </w:p>
    <w:p w14:paraId="45DDF89A" w14:textId="5DE9CD61" w:rsidR="00EC0D5F" w:rsidRDefault="00EC0D5F" w:rsidP="000D7A42">
      <w:pPr>
        <w:pStyle w:val="Paragrafoelenco"/>
        <w:numPr>
          <w:ilvl w:val="0"/>
          <w:numId w:val="48"/>
        </w:numPr>
        <w:jc w:val="both"/>
        <w:rPr>
          <w:rFonts w:ascii="Calibri" w:hAnsi="Calibri" w:cs="Tahoma"/>
          <w:sz w:val="22"/>
          <w:szCs w:val="22"/>
        </w:rPr>
      </w:pPr>
      <w:r w:rsidRPr="004A46A7">
        <w:rPr>
          <w:rFonts w:ascii="Calibri" w:hAnsi="Calibri" w:cs="Tahoma"/>
          <w:i/>
          <w:sz w:val="22"/>
          <w:szCs w:val="22"/>
        </w:rPr>
        <w:t xml:space="preserve">public </w:t>
      </w:r>
      <w:r>
        <w:rPr>
          <w:rFonts w:ascii="Calibri" w:hAnsi="Calibri" w:cs="Tahoma"/>
          <w:i/>
          <w:sz w:val="22"/>
          <w:szCs w:val="22"/>
        </w:rPr>
        <w:t>double</w:t>
      </w:r>
      <w:r w:rsidRPr="004A46A7">
        <w:rPr>
          <w:rFonts w:ascii="Calibri" w:hAnsi="Calibri" w:cs="Tahoma"/>
          <w:i/>
          <w:sz w:val="22"/>
          <w:szCs w:val="22"/>
        </w:rPr>
        <w:t xml:space="preserve"> </w:t>
      </w:r>
      <w:proofErr w:type="spellStart"/>
      <w:r>
        <w:rPr>
          <w:rFonts w:ascii="Calibri" w:hAnsi="Calibri" w:cs="Tahoma"/>
          <w:b/>
          <w:bCs/>
          <w:i/>
          <w:sz w:val="22"/>
          <w:szCs w:val="22"/>
        </w:rPr>
        <w:t>max</w:t>
      </w:r>
      <w:r>
        <w:rPr>
          <w:rFonts w:ascii="Calibri" w:hAnsi="Calibri" w:cs="Tahoma"/>
          <w:b/>
          <w:i/>
          <w:sz w:val="22"/>
          <w:szCs w:val="22"/>
        </w:rPr>
        <w:t>MediaLavorazione</w:t>
      </w:r>
      <w:proofErr w:type="spellEnd"/>
      <w:r w:rsidRPr="00600ADC">
        <w:rPr>
          <w:rFonts w:ascii="Calibri" w:hAnsi="Calibri" w:cs="Tahoma"/>
          <w:i/>
          <w:iCs/>
          <w:sz w:val="22"/>
          <w:szCs w:val="22"/>
        </w:rPr>
        <w:t>(</w:t>
      </w:r>
      <w:proofErr w:type="spellStart"/>
      <w:r w:rsidRPr="00600ADC">
        <w:rPr>
          <w:rFonts w:ascii="Calibri" w:hAnsi="Calibri" w:cs="Tahoma"/>
          <w:i/>
          <w:iCs/>
          <w:sz w:val="22"/>
          <w:szCs w:val="22"/>
        </w:rPr>
        <w:t>int</w:t>
      </w:r>
      <w:proofErr w:type="spellEnd"/>
      <w:r w:rsidRPr="00600ADC">
        <w:rPr>
          <w:rFonts w:ascii="Calibri" w:hAnsi="Calibri" w:cs="Tahoma"/>
          <w:i/>
          <w:iCs/>
          <w:sz w:val="22"/>
          <w:szCs w:val="22"/>
        </w:rPr>
        <w:t xml:space="preserve"> a</w:t>
      </w:r>
      <w:r>
        <w:rPr>
          <w:rFonts w:ascii="Calibri" w:hAnsi="Calibri" w:cs="Tahoma"/>
          <w:i/>
          <w:iCs/>
          <w:sz w:val="22"/>
          <w:szCs w:val="22"/>
        </w:rPr>
        <w:t xml:space="preserve">1, </w:t>
      </w:r>
      <w:proofErr w:type="spellStart"/>
      <w:r>
        <w:rPr>
          <w:rFonts w:ascii="Calibri" w:hAnsi="Calibri" w:cs="Tahoma"/>
          <w:i/>
          <w:iCs/>
          <w:sz w:val="22"/>
          <w:szCs w:val="22"/>
        </w:rPr>
        <w:t>int</w:t>
      </w:r>
      <w:proofErr w:type="spellEnd"/>
      <w:r>
        <w:rPr>
          <w:rFonts w:ascii="Calibri" w:hAnsi="Calibri" w:cs="Tahoma"/>
          <w:i/>
          <w:iCs/>
          <w:sz w:val="22"/>
          <w:szCs w:val="22"/>
        </w:rPr>
        <w:t xml:space="preserve"> a2</w:t>
      </w:r>
      <w:r w:rsidRPr="00600ADC">
        <w:rPr>
          <w:rFonts w:ascii="Calibri" w:hAnsi="Calibri" w:cs="Tahoma"/>
          <w:i/>
          <w:iCs/>
          <w:sz w:val="22"/>
          <w:szCs w:val="22"/>
        </w:rPr>
        <w:t>)</w:t>
      </w:r>
      <w:r w:rsidRPr="004A46A7">
        <w:rPr>
          <w:rFonts w:ascii="Calibri" w:hAnsi="Calibri" w:cs="Tahoma"/>
          <w:sz w:val="22"/>
          <w:szCs w:val="22"/>
        </w:rPr>
        <w:t xml:space="preserve">. </w:t>
      </w:r>
      <w:r>
        <w:rPr>
          <w:rFonts w:ascii="Calibri" w:hAnsi="Calibri" w:cs="Tahoma"/>
          <w:sz w:val="22"/>
          <w:szCs w:val="22"/>
        </w:rPr>
        <w:t xml:space="preserve">Il metodo restituisce </w:t>
      </w:r>
      <w:r w:rsidR="00445A70">
        <w:rPr>
          <w:rFonts w:ascii="Calibri" w:hAnsi="Calibri" w:cs="Tahoma"/>
          <w:sz w:val="22"/>
          <w:szCs w:val="22"/>
        </w:rPr>
        <w:t>la</w:t>
      </w:r>
      <w:r>
        <w:rPr>
          <w:rFonts w:ascii="Calibri" w:hAnsi="Calibri" w:cs="Tahoma"/>
          <w:sz w:val="22"/>
          <w:szCs w:val="22"/>
        </w:rPr>
        <w:t xml:space="preserve"> più alt</w:t>
      </w:r>
      <w:r w:rsidR="00445A70">
        <w:rPr>
          <w:rFonts w:ascii="Calibri" w:hAnsi="Calibri" w:cs="Tahoma"/>
          <w:sz w:val="22"/>
          <w:szCs w:val="22"/>
        </w:rPr>
        <w:t>a durata</w:t>
      </w:r>
      <w:r>
        <w:rPr>
          <w:rFonts w:ascii="Calibri" w:hAnsi="Calibri" w:cs="Tahoma"/>
          <w:sz w:val="22"/>
          <w:szCs w:val="22"/>
        </w:rPr>
        <w:t xml:space="preserve"> medi</w:t>
      </w:r>
      <w:r w:rsidR="00445A70">
        <w:rPr>
          <w:rFonts w:ascii="Calibri" w:hAnsi="Calibri" w:cs="Tahoma"/>
          <w:sz w:val="22"/>
          <w:szCs w:val="22"/>
        </w:rPr>
        <w:t>a</w:t>
      </w:r>
      <w:r>
        <w:rPr>
          <w:rFonts w:ascii="Calibri" w:hAnsi="Calibri" w:cs="Tahoma"/>
          <w:sz w:val="22"/>
          <w:szCs w:val="22"/>
        </w:rPr>
        <w:t xml:space="preserve"> delle pratiche </w:t>
      </w:r>
      <w:r w:rsidR="00445A70">
        <w:rPr>
          <w:rFonts w:ascii="Calibri" w:hAnsi="Calibri" w:cs="Tahoma"/>
          <w:sz w:val="22"/>
          <w:szCs w:val="22"/>
        </w:rPr>
        <w:t>che si è ottenuta in qualche ufficio</w:t>
      </w:r>
      <w:r>
        <w:rPr>
          <w:rFonts w:ascii="Calibri" w:hAnsi="Calibri" w:cs="Tahoma"/>
          <w:sz w:val="22"/>
          <w:szCs w:val="22"/>
        </w:rPr>
        <w:t xml:space="preserve"> tra gli anni </w:t>
      </w:r>
      <w:r>
        <w:rPr>
          <w:rFonts w:ascii="Calibri" w:hAnsi="Calibri" w:cs="Tahoma"/>
          <w:i/>
          <w:iCs/>
          <w:sz w:val="22"/>
          <w:szCs w:val="22"/>
        </w:rPr>
        <w:t xml:space="preserve">a1 </w:t>
      </w:r>
      <w:r>
        <w:rPr>
          <w:rFonts w:ascii="Calibri" w:hAnsi="Calibri" w:cs="Tahoma"/>
          <w:sz w:val="22"/>
          <w:szCs w:val="22"/>
        </w:rPr>
        <w:t xml:space="preserve">ed </w:t>
      </w:r>
      <w:r>
        <w:rPr>
          <w:rFonts w:ascii="Calibri" w:hAnsi="Calibri" w:cs="Tahoma"/>
          <w:i/>
          <w:iCs/>
          <w:sz w:val="22"/>
          <w:szCs w:val="22"/>
        </w:rPr>
        <w:t xml:space="preserve">a2 </w:t>
      </w:r>
      <w:r>
        <w:rPr>
          <w:rFonts w:ascii="Calibri" w:hAnsi="Calibri" w:cs="Tahoma"/>
          <w:sz w:val="22"/>
          <w:szCs w:val="22"/>
        </w:rPr>
        <w:t>(estremi inclusi).</w:t>
      </w:r>
    </w:p>
    <w:p w14:paraId="3926CF26" w14:textId="34CBE0D5" w:rsidR="00FF37B9" w:rsidRDefault="00FF37B9" w:rsidP="00FF37B9">
      <w:pPr>
        <w:jc w:val="both"/>
        <w:rPr>
          <w:rFonts w:ascii="Calibri" w:hAnsi="Calibri" w:cs="Tahoma"/>
          <w:sz w:val="22"/>
          <w:szCs w:val="22"/>
        </w:rPr>
      </w:pPr>
    </w:p>
    <w:p w14:paraId="245DE139" w14:textId="49898A86" w:rsidR="0083540D" w:rsidRDefault="000D7A42" w:rsidP="0083540D">
      <w:pPr>
        <w:jc w:val="both"/>
        <w:rPr>
          <w:rFonts w:ascii="Calibri" w:hAnsi="Calibri" w:cs="Tahoma"/>
          <w:sz w:val="22"/>
          <w:szCs w:val="22"/>
        </w:rPr>
      </w:pPr>
      <w:r>
        <w:rPr>
          <w:rFonts w:ascii="Calibri" w:hAnsi="Calibri" w:cs="Tahoma"/>
          <w:sz w:val="22"/>
          <w:szCs w:val="22"/>
        </w:rPr>
        <w:t>Esempio</w:t>
      </w:r>
      <w:r w:rsidR="0083540D">
        <w:rPr>
          <w:rFonts w:ascii="Calibri" w:hAnsi="Calibri" w:cs="Tahoma"/>
          <w:sz w:val="22"/>
          <w:szCs w:val="22"/>
        </w:rPr>
        <w:t xml:space="preserve">: </w:t>
      </w:r>
    </w:p>
    <w:p w14:paraId="40961209" w14:textId="4FCFCB69" w:rsidR="0083540D" w:rsidRDefault="0083540D" w:rsidP="0083540D">
      <w:pPr>
        <w:jc w:val="both"/>
        <w:rPr>
          <w:rFonts w:ascii="Calibri" w:hAnsi="Calibri" w:cs="Tahoma"/>
          <w:sz w:val="22"/>
          <w:szCs w:val="22"/>
        </w:rPr>
      </w:pPr>
      <w:r>
        <w:rPr>
          <w:rFonts w:ascii="Calibri" w:hAnsi="Calibri" w:cs="Tahoma"/>
          <w:sz w:val="22"/>
          <w:szCs w:val="22"/>
        </w:rPr>
        <w:t xml:space="preserve">Si supponga che </w:t>
      </w:r>
      <w:r w:rsidR="002445DF">
        <w:rPr>
          <w:rFonts w:ascii="Calibri" w:hAnsi="Calibri" w:cs="Tahoma"/>
          <w:sz w:val="22"/>
          <w:szCs w:val="22"/>
        </w:rPr>
        <w:t xml:space="preserve">nel sistema siano stati inseriti </w:t>
      </w:r>
      <w:r>
        <w:rPr>
          <w:rFonts w:ascii="Calibri" w:hAnsi="Calibri" w:cs="Tahoma"/>
          <w:sz w:val="22"/>
          <w:szCs w:val="22"/>
        </w:rPr>
        <w:t>i seguenti dipendenti:</w:t>
      </w:r>
    </w:p>
    <w:p w14:paraId="583EC44D" w14:textId="77777777" w:rsidR="0083540D" w:rsidRDefault="0083540D" w:rsidP="0083540D">
      <w:pPr>
        <w:jc w:val="both"/>
        <w:rPr>
          <w:rFonts w:ascii="Calibri" w:hAnsi="Calibri" w:cs="Tahoma"/>
          <w:sz w:val="22"/>
          <w:szCs w:val="22"/>
        </w:rPr>
      </w:pPr>
    </w:p>
    <w:p w14:paraId="7AFDA06D" w14:textId="16D473E4" w:rsidR="0083540D" w:rsidRDefault="0083540D" w:rsidP="0083540D">
      <w:pPr>
        <w:pStyle w:val="Paragrafoelenco"/>
        <w:numPr>
          <w:ilvl w:val="0"/>
          <w:numId w:val="44"/>
        </w:numPr>
        <w:jc w:val="both"/>
        <w:rPr>
          <w:rFonts w:ascii="Calibri" w:hAnsi="Calibri" w:cs="Tahoma"/>
          <w:sz w:val="22"/>
          <w:szCs w:val="22"/>
        </w:rPr>
      </w:pPr>
      <w:r>
        <w:rPr>
          <w:rFonts w:ascii="Calibri" w:hAnsi="Calibri" w:cs="Tahoma"/>
          <w:sz w:val="22"/>
          <w:szCs w:val="22"/>
        </w:rPr>
        <w:t>{ nome=”Pippo”, qualifica={ (2018,</w:t>
      </w:r>
      <w:r w:rsidR="00A61912">
        <w:rPr>
          <w:rFonts w:ascii="Calibri" w:hAnsi="Calibri" w:cs="Tahoma"/>
          <w:sz w:val="22"/>
          <w:szCs w:val="22"/>
        </w:rPr>
        <w:t>2</w:t>
      </w:r>
      <w:r>
        <w:rPr>
          <w:rFonts w:ascii="Calibri" w:hAnsi="Calibri" w:cs="Tahoma"/>
          <w:sz w:val="22"/>
          <w:szCs w:val="22"/>
        </w:rPr>
        <w:t>), (2019,</w:t>
      </w:r>
      <w:r w:rsidR="00A61912">
        <w:rPr>
          <w:rFonts w:ascii="Calibri" w:hAnsi="Calibri" w:cs="Tahoma"/>
          <w:sz w:val="22"/>
          <w:szCs w:val="22"/>
        </w:rPr>
        <w:t>1</w:t>
      </w:r>
      <w:r>
        <w:rPr>
          <w:rFonts w:ascii="Calibri" w:hAnsi="Calibri" w:cs="Tahoma"/>
          <w:sz w:val="22"/>
          <w:szCs w:val="22"/>
        </w:rPr>
        <w:t>) } }</w:t>
      </w:r>
    </w:p>
    <w:p w14:paraId="6F00695C" w14:textId="77777777" w:rsidR="0083540D" w:rsidRDefault="0083540D" w:rsidP="0083540D">
      <w:pPr>
        <w:pStyle w:val="Paragrafoelenco"/>
        <w:numPr>
          <w:ilvl w:val="0"/>
          <w:numId w:val="44"/>
        </w:numPr>
        <w:jc w:val="both"/>
        <w:rPr>
          <w:rFonts w:ascii="Calibri" w:hAnsi="Calibri" w:cs="Tahoma"/>
          <w:sz w:val="22"/>
          <w:szCs w:val="22"/>
        </w:rPr>
      </w:pPr>
      <w:r>
        <w:rPr>
          <w:rFonts w:ascii="Calibri" w:hAnsi="Calibri" w:cs="Tahoma"/>
          <w:sz w:val="22"/>
          <w:szCs w:val="22"/>
        </w:rPr>
        <w:t>{ nome=”Pluto” , qualifica={ (2017,0), (2018,1) } }</w:t>
      </w:r>
    </w:p>
    <w:p w14:paraId="7DD6E0AF" w14:textId="77777777" w:rsidR="0083540D" w:rsidRDefault="0083540D" w:rsidP="0083540D">
      <w:pPr>
        <w:jc w:val="both"/>
        <w:rPr>
          <w:rFonts w:ascii="Calibri" w:hAnsi="Calibri" w:cs="Tahoma"/>
          <w:sz w:val="22"/>
          <w:szCs w:val="22"/>
        </w:rPr>
      </w:pPr>
    </w:p>
    <w:p w14:paraId="377699ED" w14:textId="6AC632ED" w:rsidR="0083540D" w:rsidRDefault="0083540D" w:rsidP="0083540D">
      <w:pPr>
        <w:jc w:val="both"/>
        <w:rPr>
          <w:rFonts w:ascii="Calibri" w:hAnsi="Calibri" w:cs="Tahoma"/>
          <w:sz w:val="22"/>
          <w:szCs w:val="22"/>
        </w:rPr>
      </w:pPr>
      <w:r>
        <w:rPr>
          <w:rFonts w:ascii="Calibri" w:hAnsi="Calibri" w:cs="Tahoma"/>
          <w:sz w:val="22"/>
          <w:szCs w:val="22"/>
        </w:rPr>
        <w:t>i seguenti uffici:</w:t>
      </w:r>
    </w:p>
    <w:p w14:paraId="5BFBF8C8" w14:textId="77777777" w:rsidR="0083540D" w:rsidRDefault="0083540D" w:rsidP="0083540D">
      <w:pPr>
        <w:jc w:val="both"/>
        <w:rPr>
          <w:rFonts w:ascii="Calibri" w:hAnsi="Calibri" w:cs="Tahoma"/>
          <w:sz w:val="22"/>
          <w:szCs w:val="22"/>
        </w:rPr>
      </w:pPr>
    </w:p>
    <w:p w14:paraId="6C83E8C5" w14:textId="77777777" w:rsidR="0083540D" w:rsidRDefault="0083540D" w:rsidP="0083540D">
      <w:pPr>
        <w:pStyle w:val="Paragrafoelenco"/>
        <w:numPr>
          <w:ilvl w:val="0"/>
          <w:numId w:val="45"/>
        </w:numPr>
        <w:jc w:val="both"/>
        <w:rPr>
          <w:rFonts w:ascii="Calibri" w:hAnsi="Calibri" w:cs="Tahoma"/>
          <w:sz w:val="22"/>
          <w:szCs w:val="22"/>
        </w:rPr>
      </w:pPr>
      <w:r>
        <w:rPr>
          <w:rFonts w:ascii="Calibri" w:hAnsi="Calibri" w:cs="Tahoma"/>
          <w:sz w:val="22"/>
          <w:szCs w:val="22"/>
        </w:rPr>
        <w:t>{ nome=”U1”, città=”Cosenza”, dipendenti=[“Pippo”] }</w:t>
      </w:r>
    </w:p>
    <w:p w14:paraId="1B85BEC9" w14:textId="77777777" w:rsidR="0083540D" w:rsidRDefault="0083540D" w:rsidP="0083540D">
      <w:pPr>
        <w:pStyle w:val="Paragrafoelenco"/>
        <w:numPr>
          <w:ilvl w:val="0"/>
          <w:numId w:val="45"/>
        </w:numPr>
        <w:jc w:val="both"/>
        <w:rPr>
          <w:rFonts w:ascii="Calibri" w:hAnsi="Calibri" w:cs="Tahoma"/>
          <w:sz w:val="22"/>
          <w:szCs w:val="22"/>
        </w:rPr>
      </w:pPr>
      <w:r>
        <w:rPr>
          <w:rFonts w:ascii="Calibri" w:hAnsi="Calibri" w:cs="Tahoma"/>
          <w:sz w:val="22"/>
          <w:szCs w:val="22"/>
        </w:rPr>
        <w:t>{ nome=”U2”, città=”Rende”, dipendenti=[“Pluto”] }</w:t>
      </w:r>
    </w:p>
    <w:p w14:paraId="74F4EA2D" w14:textId="77777777" w:rsidR="0083540D" w:rsidRDefault="0083540D" w:rsidP="0083540D">
      <w:pPr>
        <w:jc w:val="both"/>
        <w:rPr>
          <w:rFonts w:ascii="Calibri" w:hAnsi="Calibri" w:cs="Tahoma"/>
          <w:sz w:val="22"/>
          <w:szCs w:val="22"/>
        </w:rPr>
      </w:pPr>
    </w:p>
    <w:p w14:paraId="72C8B349" w14:textId="24003DDC" w:rsidR="0083540D" w:rsidRDefault="0083540D" w:rsidP="0083540D">
      <w:pPr>
        <w:jc w:val="both"/>
        <w:rPr>
          <w:rFonts w:ascii="Calibri" w:hAnsi="Calibri" w:cs="Tahoma"/>
          <w:sz w:val="22"/>
          <w:szCs w:val="22"/>
        </w:rPr>
      </w:pPr>
      <w:r>
        <w:rPr>
          <w:rFonts w:ascii="Calibri" w:hAnsi="Calibri" w:cs="Tahoma"/>
          <w:sz w:val="22"/>
          <w:szCs w:val="22"/>
        </w:rPr>
        <w:t>le seguenti pratiche:</w:t>
      </w:r>
    </w:p>
    <w:p w14:paraId="1892E9F0" w14:textId="77777777" w:rsidR="0083540D" w:rsidRDefault="0083540D" w:rsidP="0083540D">
      <w:pPr>
        <w:jc w:val="both"/>
        <w:rPr>
          <w:rFonts w:ascii="Calibri" w:hAnsi="Calibri" w:cs="Tahoma"/>
          <w:sz w:val="22"/>
          <w:szCs w:val="22"/>
        </w:rPr>
      </w:pPr>
    </w:p>
    <w:p w14:paraId="57255DC0" w14:textId="4FEBE4C0" w:rsidR="0083540D" w:rsidRDefault="0083540D" w:rsidP="0083540D">
      <w:pPr>
        <w:pStyle w:val="Paragrafoelenco"/>
        <w:numPr>
          <w:ilvl w:val="0"/>
          <w:numId w:val="46"/>
        </w:numPr>
        <w:jc w:val="both"/>
        <w:rPr>
          <w:rFonts w:ascii="Calibri" w:hAnsi="Calibri" w:cs="Tahoma"/>
          <w:sz w:val="22"/>
          <w:szCs w:val="22"/>
        </w:rPr>
      </w:pPr>
      <w:r>
        <w:rPr>
          <w:rFonts w:ascii="Calibri" w:hAnsi="Calibri" w:cs="Tahoma"/>
          <w:sz w:val="22"/>
          <w:szCs w:val="22"/>
        </w:rPr>
        <w:t>{ codice= 1, anno=2018, descrizione=”contabilità 2017”, durata=30, qualifica=1, ufficio=”U1” }</w:t>
      </w:r>
    </w:p>
    <w:p w14:paraId="4F8A661E" w14:textId="7B4C010E" w:rsidR="0083540D" w:rsidRDefault="0083540D" w:rsidP="0083540D">
      <w:pPr>
        <w:pStyle w:val="Paragrafoelenco"/>
        <w:numPr>
          <w:ilvl w:val="0"/>
          <w:numId w:val="46"/>
        </w:numPr>
        <w:jc w:val="both"/>
        <w:rPr>
          <w:rFonts w:ascii="Calibri" w:hAnsi="Calibri" w:cs="Tahoma"/>
          <w:sz w:val="22"/>
          <w:szCs w:val="22"/>
        </w:rPr>
      </w:pPr>
      <w:r>
        <w:rPr>
          <w:rFonts w:ascii="Calibri" w:hAnsi="Calibri" w:cs="Tahoma"/>
          <w:sz w:val="22"/>
          <w:szCs w:val="22"/>
        </w:rPr>
        <w:t>{ codice= 2, anno=2017, descrizione=”contabilità 2016”, durata=40, qualifica=0, ufficio=”U2” }</w:t>
      </w:r>
    </w:p>
    <w:p w14:paraId="0B7C5ECC" w14:textId="77777777" w:rsidR="0083540D" w:rsidRDefault="0083540D" w:rsidP="0083540D">
      <w:pPr>
        <w:pStyle w:val="Paragrafoelenco"/>
        <w:jc w:val="both"/>
        <w:rPr>
          <w:rFonts w:ascii="Calibri" w:hAnsi="Calibri" w:cs="Tahoma"/>
          <w:sz w:val="22"/>
          <w:szCs w:val="22"/>
        </w:rPr>
      </w:pPr>
    </w:p>
    <w:p w14:paraId="3D4D800B" w14:textId="77777777" w:rsidR="0083540D" w:rsidRDefault="0083540D" w:rsidP="0083540D">
      <w:pPr>
        <w:jc w:val="both"/>
        <w:rPr>
          <w:rFonts w:ascii="Calibri" w:hAnsi="Calibri" w:cs="Tahoma"/>
          <w:sz w:val="22"/>
          <w:szCs w:val="22"/>
        </w:rPr>
      </w:pPr>
    </w:p>
    <w:p w14:paraId="6135E7DB" w14:textId="77777777" w:rsidR="0083540D" w:rsidRDefault="0083540D" w:rsidP="0083540D">
      <w:pPr>
        <w:jc w:val="both"/>
        <w:rPr>
          <w:rFonts w:ascii="Calibri" w:hAnsi="Calibri" w:cs="Tahoma"/>
          <w:sz w:val="22"/>
          <w:szCs w:val="22"/>
        </w:rPr>
      </w:pPr>
      <w:r>
        <w:rPr>
          <w:rFonts w:ascii="Calibri" w:hAnsi="Calibri" w:cs="Tahoma"/>
          <w:sz w:val="22"/>
          <w:szCs w:val="22"/>
        </w:rPr>
        <w:t>Allora:</w:t>
      </w:r>
    </w:p>
    <w:p w14:paraId="6C0CAFCC" w14:textId="7E319536" w:rsidR="0083540D" w:rsidRDefault="0083540D" w:rsidP="0083540D">
      <w:pPr>
        <w:pStyle w:val="Paragrafoelenco"/>
        <w:numPr>
          <w:ilvl w:val="0"/>
          <w:numId w:val="47"/>
        </w:numPr>
        <w:jc w:val="both"/>
        <w:rPr>
          <w:rFonts w:ascii="Calibri" w:hAnsi="Calibri" w:cs="Tahoma"/>
          <w:sz w:val="22"/>
          <w:szCs w:val="22"/>
        </w:rPr>
      </w:pPr>
      <w:r>
        <w:rPr>
          <w:rFonts w:ascii="Calibri" w:hAnsi="Calibri" w:cs="Tahoma"/>
          <w:sz w:val="22"/>
          <w:szCs w:val="22"/>
        </w:rPr>
        <w:t xml:space="preserve">Se invocato con i parametri </w:t>
      </w:r>
      <w:proofErr w:type="spellStart"/>
      <w:r>
        <w:rPr>
          <w:rFonts w:ascii="Calibri" w:hAnsi="Calibri" w:cs="Tahoma"/>
          <w:i/>
          <w:sz w:val="22"/>
          <w:szCs w:val="22"/>
        </w:rPr>
        <w:t>cod</w:t>
      </w:r>
      <w:proofErr w:type="spellEnd"/>
      <w:r>
        <w:rPr>
          <w:rFonts w:ascii="Calibri" w:hAnsi="Calibri" w:cs="Tahoma"/>
          <w:i/>
          <w:sz w:val="22"/>
          <w:szCs w:val="22"/>
        </w:rPr>
        <w:t>=3, anno=201</w:t>
      </w:r>
      <w:r w:rsidR="00A61912">
        <w:rPr>
          <w:rFonts w:ascii="Calibri" w:hAnsi="Calibri" w:cs="Tahoma"/>
          <w:i/>
          <w:sz w:val="22"/>
          <w:szCs w:val="22"/>
        </w:rPr>
        <w:t>8</w:t>
      </w:r>
      <w:r>
        <w:rPr>
          <w:rFonts w:ascii="Calibri" w:hAnsi="Calibri" w:cs="Tahoma"/>
          <w:i/>
          <w:sz w:val="22"/>
          <w:szCs w:val="22"/>
        </w:rPr>
        <w:t xml:space="preserve">, </w:t>
      </w:r>
      <w:proofErr w:type="spellStart"/>
      <w:r>
        <w:rPr>
          <w:rFonts w:ascii="Calibri" w:hAnsi="Calibri" w:cs="Tahoma"/>
          <w:i/>
          <w:sz w:val="22"/>
          <w:szCs w:val="22"/>
        </w:rPr>
        <w:t>descr</w:t>
      </w:r>
      <w:proofErr w:type="spellEnd"/>
      <w:r>
        <w:rPr>
          <w:rFonts w:ascii="Calibri" w:hAnsi="Calibri" w:cs="Tahoma"/>
          <w:i/>
          <w:sz w:val="22"/>
          <w:szCs w:val="22"/>
        </w:rPr>
        <w:t>=”</w:t>
      </w:r>
      <w:r w:rsidR="00A61912">
        <w:rPr>
          <w:rFonts w:ascii="Calibri" w:hAnsi="Calibri" w:cs="Tahoma"/>
          <w:i/>
          <w:sz w:val="22"/>
          <w:szCs w:val="22"/>
        </w:rPr>
        <w:t>altra pratica 2018</w:t>
      </w:r>
      <w:r>
        <w:rPr>
          <w:rFonts w:ascii="Calibri" w:hAnsi="Calibri" w:cs="Tahoma"/>
          <w:i/>
          <w:sz w:val="22"/>
          <w:szCs w:val="22"/>
        </w:rPr>
        <w:t>”, d=25, q=2</w:t>
      </w:r>
      <w:r>
        <w:rPr>
          <w:rFonts w:ascii="Calibri" w:hAnsi="Calibri" w:cs="Tahoma"/>
          <w:sz w:val="22"/>
          <w:szCs w:val="22"/>
        </w:rPr>
        <w:t xml:space="preserve">, il metodo </w:t>
      </w:r>
      <w:proofErr w:type="spellStart"/>
      <w:r>
        <w:rPr>
          <w:rFonts w:ascii="Calibri" w:hAnsi="Calibri" w:cs="Tahoma"/>
          <w:b/>
          <w:i/>
          <w:sz w:val="22"/>
          <w:szCs w:val="22"/>
        </w:rPr>
        <w:t>insPratica</w:t>
      </w:r>
      <w:proofErr w:type="spellEnd"/>
      <w:r>
        <w:rPr>
          <w:rFonts w:ascii="Calibri" w:hAnsi="Calibri" w:cs="Tahoma"/>
          <w:b/>
          <w:i/>
          <w:sz w:val="22"/>
          <w:szCs w:val="22"/>
        </w:rPr>
        <w:t xml:space="preserve"> </w:t>
      </w:r>
      <w:r>
        <w:rPr>
          <w:rFonts w:ascii="Calibri" w:hAnsi="Calibri" w:cs="Tahoma"/>
          <w:sz w:val="22"/>
          <w:szCs w:val="22"/>
        </w:rPr>
        <w:t>crea la nuova pratica</w:t>
      </w:r>
    </w:p>
    <w:p w14:paraId="3DC10CE3" w14:textId="7C8DDF4F" w:rsidR="0083540D" w:rsidRDefault="0083540D" w:rsidP="0083540D">
      <w:pPr>
        <w:pStyle w:val="Paragrafoelenco"/>
        <w:jc w:val="both"/>
        <w:rPr>
          <w:rFonts w:ascii="Calibri" w:hAnsi="Calibri" w:cs="Tahoma"/>
          <w:sz w:val="22"/>
          <w:szCs w:val="22"/>
        </w:rPr>
      </w:pPr>
      <w:r>
        <w:rPr>
          <w:rFonts w:ascii="Calibri" w:hAnsi="Calibri" w:cs="Tahoma"/>
          <w:sz w:val="22"/>
          <w:szCs w:val="22"/>
        </w:rPr>
        <w:t>{ codice=3, anno=201</w:t>
      </w:r>
      <w:r w:rsidR="00A61912">
        <w:rPr>
          <w:rFonts w:ascii="Calibri" w:hAnsi="Calibri" w:cs="Tahoma"/>
          <w:sz w:val="22"/>
          <w:szCs w:val="22"/>
        </w:rPr>
        <w:t>8</w:t>
      </w:r>
      <w:r>
        <w:rPr>
          <w:rFonts w:ascii="Calibri" w:hAnsi="Calibri" w:cs="Tahoma"/>
          <w:sz w:val="22"/>
          <w:szCs w:val="22"/>
        </w:rPr>
        <w:t>, descrizione=”</w:t>
      </w:r>
      <w:r w:rsidR="00A61912" w:rsidRPr="00A61912">
        <w:rPr>
          <w:rFonts w:ascii="Calibri" w:hAnsi="Calibri" w:cs="Tahoma"/>
          <w:i/>
          <w:sz w:val="22"/>
          <w:szCs w:val="22"/>
        </w:rPr>
        <w:t xml:space="preserve"> </w:t>
      </w:r>
      <w:r w:rsidR="00A61912">
        <w:rPr>
          <w:rFonts w:ascii="Calibri" w:hAnsi="Calibri" w:cs="Tahoma"/>
          <w:i/>
          <w:sz w:val="22"/>
          <w:szCs w:val="22"/>
        </w:rPr>
        <w:t>altra pratica 2018</w:t>
      </w:r>
      <w:r>
        <w:rPr>
          <w:rFonts w:ascii="Calibri" w:hAnsi="Calibri" w:cs="Tahoma"/>
          <w:sz w:val="22"/>
          <w:szCs w:val="22"/>
        </w:rPr>
        <w:t>”, durata=25, qualifica=2, ufficio=”U1” }</w:t>
      </w:r>
    </w:p>
    <w:p w14:paraId="321829F8" w14:textId="0CE0A604" w:rsidR="0083540D" w:rsidRDefault="0083540D" w:rsidP="0083540D">
      <w:pPr>
        <w:pStyle w:val="Paragrafoelenco"/>
        <w:jc w:val="both"/>
        <w:rPr>
          <w:rFonts w:ascii="Calibri" w:hAnsi="Calibri" w:cs="Tahoma"/>
          <w:sz w:val="22"/>
          <w:szCs w:val="22"/>
        </w:rPr>
      </w:pPr>
      <w:r>
        <w:rPr>
          <w:rFonts w:ascii="Calibri" w:hAnsi="Calibri" w:cs="Tahoma"/>
          <w:sz w:val="22"/>
          <w:szCs w:val="22"/>
        </w:rPr>
        <w:t>in quanto esiste l’ufficio U1 con un dipendente avente qualifica pari a 2 nell’anno 201</w:t>
      </w:r>
      <w:r w:rsidR="00A61912">
        <w:rPr>
          <w:rFonts w:ascii="Calibri" w:hAnsi="Calibri" w:cs="Tahoma"/>
          <w:sz w:val="22"/>
          <w:szCs w:val="22"/>
        </w:rPr>
        <w:t>8</w:t>
      </w:r>
      <w:r>
        <w:rPr>
          <w:rFonts w:ascii="Calibri" w:hAnsi="Calibri" w:cs="Tahoma"/>
          <w:sz w:val="22"/>
          <w:szCs w:val="22"/>
        </w:rPr>
        <w:t>.</w:t>
      </w:r>
    </w:p>
    <w:p w14:paraId="640EF033" w14:textId="77777777" w:rsidR="0083540D" w:rsidRDefault="0083540D" w:rsidP="0083540D">
      <w:pPr>
        <w:pStyle w:val="Paragrafoelenco"/>
        <w:jc w:val="both"/>
        <w:rPr>
          <w:rFonts w:ascii="Calibri" w:hAnsi="Calibri" w:cs="Tahoma"/>
          <w:sz w:val="22"/>
          <w:szCs w:val="22"/>
        </w:rPr>
      </w:pPr>
    </w:p>
    <w:p w14:paraId="2C21BDF4" w14:textId="5CA78E25" w:rsidR="0083540D" w:rsidRDefault="0083540D" w:rsidP="0083540D">
      <w:pPr>
        <w:pStyle w:val="Paragrafoelenco"/>
        <w:numPr>
          <w:ilvl w:val="0"/>
          <w:numId w:val="47"/>
        </w:numPr>
        <w:jc w:val="both"/>
        <w:rPr>
          <w:rFonts w:ascii="Calibri" w:hAnsi="Calibri" w:cs="Tahoma"/>
          <w:sz w:val="22"/>
          <w:szCs w:val="22"/>
        </w:rPr>
      </w:pPr>
      <w:r>
        <w:rPr>
          <w:rFonts w:ascii="Calibri" w:hAnsi="Calibri" w:cs="Tahoma"/>
          <w:sz w:val="22"/>
          <w:szCs w:val="22"/>
        </w:rPr>
        <w:t xml:space="preserve">Se invocato con i parametri </w:t>
      </w:r>
      <w:r>
        <w:rPr>
          <w:rFonts w:ascii="Calibri" w:hAnsi="Calibri" w:cs="Tahoma"/>
          <w:i/>
          <w:sz w:val="22"/>
          <w:szCs w:val="22"/>
        </w:rPr>
        <w:t>anno=2018, d=40</w:t>
      </w:r>
      <w:r>
        <w:rPr>
          <w:rFonts w:ascii="Calibri" w:hAnsi="Calibri" w:cs="Tahoma"/>
          <w:sz w:val="22"/>
          <w:szCs w:val="22"/>
        </w:rPr>
        <w:t xml:space="preserve">, il metodo </w:t>
      </w:r>
      <w:r>
        <w:rPr>
          <w:rFonts w:ascii="Calibri" w:hAnsi="Calibri" w:cs="Tahoma"/>
          <w:b/>
          <w:i/>
          <w:sz w:val="22"/>
          <w:szCs w:val="22"/>
        </w:rPr>
        <w:t xml:space="preserve">rimuovi </w:t>
      </w:r>
      <w:r>
        <w:rPr>
          <w:rFonts w:ascii="Calibri" w:hAnsi="Calibri" w:cs="Tahoma"/>
          <w:sz w:val="22"/>
          <w:szCs w:val="22"/>
        </w:rPr>
        <w:t xml:space="preserve">restituisce la lista </w:t>
      </w:r>
      <w:r>
        <w:rPr>
          <w:rFonts w:ascii="Calibri" w:hAnsi="Calibri" w:cs="Tahoma"/>
          <w:i/>
          <w:sz w:val="22"/>
          <w:szCs w:val="22"/>
        </w:rPr>
        <w:t>[U1]</w:t>
      </w:r>
      <w:r>
        <w:rPr>
          <w:rFonts w:ascii="Calibri" w:hAnsi="Calibri" w:cs="Tahoma"/>
          <w:sz w:val="22"/>
          <w:szCs w:val="22"/>
        </w:rPr>
        <w:t xml:space="preserve"> perché all’ufficio U1 </w:t>
      </w:r>
      <w:r w:rsidR="00A61912">
        <w:rPr>
          <w:rFonts w:ascii="Calibri" w:hAnsi="Calibri" w:cs="Tahoma"/>
          <w:sz w:val="22"/>
          <w:szCs w:val="22"/>
        </w:rPr>
        <w:t xml:space="preserve">sono </w:t>
      </w:r>
      <w:r>
        <w:rPr>
          <w:rFonts w:ascii="Calibri" w:hAnsi="Calibri" w:cs="Tahoma"/>
          <w:sz w:val="22"/>
          <w:szCs w:val="22"/>
        </w:rPr>
        <w:t>stat</w:t>
      </w:r>
      <w:r w:rsidR="00A61912">
        <w:rPr>
          <w:rFonts w:ascii="Calibri" w:hAnsi="Calibri" w:cs="Tahoma"/>
          <w:sz w:val="22"/>
          <w:szCs w:val="22"/>
        </w:rPr>
        <w:t>e</w:t>
      </w:r>
      <w:r>
        <w:rPr>
          <w:rFonts w:ascii="Calibri" w:hAnsi="Calibri" w:cs="Tahoma"/>
          <w:sz w:val="22"/>
          <w:szCs w:val="22"/>
        </w:rPr>
        <w:t xml:space="preserve"> assegnat</w:t>
      </w:r>
      <w:r w:rsidR="00A61912">
        <w:rPr>
          <w:rFonts w:ascii="Calibri" w:hAnsi="Calibri" w:cs="Tahoma"/>
          <w:sz w:val="22"/>
          <w:szCs w:val="22"/>
        </w:rPr>
        <w:t>e</w:t>
      </w:r>
      <w:r>
        <w:rPr>
          <w:rFonts w:ascii="Calibri" w:hAnsi="Calibri" w:cs="Tahoma"/>
          <w:sz w:val="22"/>
          <w:szCs w:val="22"/>
        </w:rPr>
        <w:t xml:space="preserve"> nell’anno </w:t>
      </w:r>
      <w:r>
        <w:rPr>
          <w:rFonts w:ascii="Calibri" w:hAnsi="Calibri" w:cs="Tahoma"/>
          <w:i/>
          <w:sz w:val="22"/>
          <w:szCs w:val="22"/>
        </w:rPr>
        <w:t>2018</w:t>
      </w:r>
      <w:r>
        <w:rPr>
          <w:rFonts w:ascii="Calibri" w:hAnsi="Calibri" w:cs="Tahoma"/>
          <w:sz w:val="22"/>
          <w:szCs w:val="22"/>
        </w:rPr>
        <w:t xml:space="preserve"> </w:t>
      </w:r>
      <w:r w:rsidR="00A61912">
        <w:rPr>
          <w:rFonts w:ascii="Calibri" w:hAnsi="Calibri" w:cs="Tahoma"/>
          <w:sz w:val="22"/>
          <w:szCs w:val="22"/>
        </w:rPr>
        <w:t xml:space="preserve">solo pratiche </w:t>
      </w:r>
      <w:r>
        <w:rPr>
          <w:rFonts w:ascii="Calibri" w:hAnsi="Calibri" w:cs="Tahoma"/>
          <w:sz w:val="22"/>
          <w:szCs w:val="22"/>
        </w:rPr>
        <w:t xml:space="preserve">con </w:t>
      </w:r>
      <w:r>
        <w:rPr>
          <w:rFonts w:ascii="Calibri" w:hAnsi="Calibri" w:cs="Tahoma"/>
          <w:i/>
          <w:sz w:val="22"/>
          <w:szCs w:val="22"/>
        </w:rPr>
        <w:t>durata=30 &lt; 40.</w:t>
      </w:r>
    </w:p>
    <w:p w14:paraId="258102EC" w14:textId="77777777" w:rsidR="0083540D" w:rsidRDefault="0083540D" w:rsidP="0083540D">
      <w:pPr>
        <w:jc w:val="both"/>
        <w:rPr>
          <w:rFonts w:ascii="Calibri" w:hAnsi="Calibri" w:cs="Tahoma"/>
          <w:sz w:val="22"/>
          <w:szCs w:val="22"/>
        </w:rPr>
      </w:pPr>
    </w:p>
    <w:p w14:paraId="6159E3EF" w14:textId="2F226360" w:rsidR="0083540D" w:rsidRDefault="0083540D" w:rsidP="0083540D">
      <w:pPr>
        <w:pStyle w:val="Paragrafoelenco"/>
        <w:numPr>
          <w:ilvl w:val="0"/>
          <w:numId w:val="47"/>
        </w:numPr>
        <w:jc w:val="both"/>
        <w:rPr>
          <w:rFonts w:ascii="Calibri" w:hAnsi="Calibri" w:cs="Tahoma"/>
          <w:sz w:val="22"/>
          <w:szCs w:val="22"/>
        </w:rPr>
      </w:pPr>
      <w:r>
        <w:rPr>
          <w:rFonts w:ascii="Calibri" w:hAnsi="Calibri" w:cs="Tahoma"/>
          <w:sz w:val="22"/>
          <w:szCs w:val="22"/>
        </w:rPr>
        <w:t xml:space="preserve">Se invocato con </w:t>
      </w:r>
      <w:r>
        <w:rPr>
          <w:rFonts w:ascii="Calibri" w:hAnsi="Calibri" w:cs="Tahoma"/>
          <w:i/>
          <w:sz w:val="22"/>
          <w:szCs w:val="22"/>
        </w:rPr>
        <w:t xml:space="preserve">c=”Rende”, </w:t>
      </w:r>
      <w:r>
        <w:rPr>
          <w:rFonts w:ascii="Calibri" w:hAnsi="Calibri" w:cs="Tahoma"/>
          <w:sz w:val="22"/>
          <w:szCs w:val="22"/>
        </w:rPr>
        <w:t xml:space="preserve">il metodo </w:t>
      </w:r>
      <w:proofErr w:type="spellStart"/>
      <w:proofErr w:type="gramStart"/>
      <w:r>
        <w:rPr>
          <w:rFonts w:ascii="Calibri" w:hAnsi="Calibri" w:cs="Tahoma"/>
          <w:b/>
          <w:i/>
          <w:sz w:val="22"/>
          <w:szCs w:val="22"/>
        </w:rPr>
        <w:t>praticheCittà</w:t>
      </w:r>
      <w:proofErr w:type="spellEnd"/>
      <w:proofErr w:type="gramEnd"/>
      <w:r>
        <w:rPr>
          <w:rFonts w:ascii="Calibri" w:hAnsi="Calibri" w:cs="Tahoma"/>
          <w:b/>
          <w:i/>
          <w:sz w:val="22"/>
          <w:szCs w:val="22"/>
        </w:rPr>
        <w:t xml:space="preserve"> </w:t>
      </w:r>
      <w:r>
        <w:rPr>
          <w:rFonts w:ascii="Calibri" w:hAnsi="Calibri" w:cs="Tahoma"/>
          <w:sz w:val="22"/>
          <w:szCs w:val="22"/>
        </w:rPr>
        <w:t xml:space="preserve">restituisce la lista </w:t>
      </w:r>
      <w:r>
        <w:rPr>
          <w:rFonts w:ascii="Calibri" w:hAnsi="Calibri" w:cs="Tahoma"/>
          <w:i/>
          <w:sz w:val="22"/>
          <w:szCs w:val="22"/>
        </w:rPr>
        <w:t xml:space="preserve">[P2] </w:t>
      </w:r>
      <w:r>
        <w:rPr>
          <w:rFonts w:ascii="Calibri" w:hAnsi="Calibri" w:cs="Tahoma"/>
          <w:sz w:val="22"/>
          <w:szCs w:val="22"/>
        </w:rPr>
        <w:t xml:space="preserve">perché la pratica </w:t>
      </w:r>
      <w:r>
        <w:rPr>
          <w:rFonts w:ascii="Calibri" w:hAnsi="Calibri" w:cs="Tahoma"/>
          <w:i/>
          <w:sz w:val="22"/>
          <w:szCs w:val="22"/>
        </w:rPr>
        <w:t>P2</w:t>
      </w:r>
      <w:r>
        <w:rPr>
          <w:rFonts w:ascii="Calibri" w:hAnsi="Calibri" w:cs="Tahoma"/>
          <w:sz w:val="22"/>
          <w:szCs w:val="22"/>
        </w:rPr>
        <w:t xml:space="preserve"> è l’unica gestita da un ufficio sito nella città di </w:t>
      </w:r>
      <w:r>
        <w:rPr>
          <w:rFonts w:ascii="Calibri" w:hAnsi="Calibri" w:cs="Tahoma"/>
          <w:i/>
          <w:sz w:val="22"/>
          <w:szCs w:val="22"/>
        </w:rPr>
        <w:t>Rende</w:t>
      </w:r>
      <w:r>
        <w:rPr>
          <w:rFonts w:ascii="Calibri" w:hAnsi="Calibri" w:cs="Tahoma"/>
          <w:sz w:val="22"/>
          <w:szCs w:val="22"/>
        </w:rPr>
        <w:t>.</w:t>
      </w:r>
    </w:p>
    <w:p w14:paraId="508A3D9C" w14:textId="77777777" w:rsidR="0083540D" w:rsidRDefault="0083540D" w:rsidP="0083540D">
      <w:pPr>
        <w:pStyle w:val="Paragrafoelenco"/>
        <w:rPr>
          <w:rFonts w:ascii="Calibri" w:hAnsi="Calibri" w:cs="Tahoma"/>
          <w:sz w:val="22"/>
          <w:szCs w:val="22"/>
        </w:rPr>
      </w:pPr>
    </w:p>
    <w:p w14:paraId="5144C98E" w14:textId="706D7EA6" w:rsidR="00A61912" w:rsidRDefault="00A61912" w:rsidP="00A61912">
      <w:pPr>
        <w:pStyle w:val="Paragrafoelenco"/>
        <w:numPr>
          <w:ilvl w:val="0"/>
          <w:numId w:val="47"/>
        </w:numPr>
        <w:jc w:val="both"/>
        <w:rPr>
          <w:rFonts w:ascii="Calibri" w:hAnsi="Calibri" w:cs="Tahoma"/>
          <w:sz w:val="22"/>
          <w:szCs w:val="22"/>
        </w:rPr>
      </w:pPr>
      <w:r>
        <w:rPr>
          <w:rFonts w:ascii="Calibri" w:hAnsi="Calibri" w:cs="Tahoma"/>
          <w:sz w:val="22"/>
          <w:szCs w:val="22"/>
        </w:rPr>
        <w:t xml:space="preserve">Se assumiamo di aver inserito anche la pratica con codice 3 come sopra indicato ed invochiamo il metodo </w:t>
      </w:r>
      <w:proofErr w:type="spellStart"/>
      <w:proofErr w:type="gramStart"/>
      <w:r w:rsidRPr="00A61912">
        <w:rPr>
          <w:rFonts w:ascii="Calibri" w:hAnsi="Calibri" w:cs="Tahoma"/>
          <w:b/>
          <w:i/>
          <w:sz w:val="22"/>
          <w:szCs w:val="22"/>
        </w:rPr>
        <w:t>MediaLavorazione</w:t>
      </w:r>
      <w:proofErr w:type="spellEnd"/>
      <w:proofErr w:type="gramEnd"/>
      <w:r>
        <w:rPr>
          <w:rFonts w:ascii="Calibri" w:hAnsi="Calibri" w:cs="Tahoma"/>
          <w:b/>
          <w:iCs/>
          <w:sz w:val="22"/>
          <w:szCs w:val="22"/>
        </w:rPr>
        <w:t xml:space="preserve"> </w:t>
      </w:r>
      <w:r w:rsidR="008A2C63">
        <w:rPr>
          <w:rFonts w:ascii="Calibri" w:hAnsi="Calibri" w:cs="Tahoma"/>
          <w:bCs/>
          <w:iCs/>
          <w:sz w:val="22"/>
          <w:szCs w:val="22"/>
        </w:rPr>
        <w:t xml:space="preserve">con </w:t>
      </w:r>
      <w:r>
        <w:rPr>
          <w:rFonts w:ascii="Calibri" w:hAnsi="Calibri" w:cs="Tahoma"/>
          <w:i/>
          <w:sz w:val="22"/>
          <w:szCs w:val="22"/>
        </w:rPr>
        <w:t xml:space="preserve">a=2018, </w:t>
      </w:r>
      <w:r w:rsidR="008A2C63">
        <w:rPr>
          <w:rFonts w:ascii="Calibri" w:hAnsi="Calibri" w:cs="Tahoma"/>
          <w:iCs/>
          <w:sz w:val="22"/>
          <w:szCs w:val="22"/>
        </w:rPr>
        <w:t xml:space="preserve">otteniamo una mappa che associa all’ufficio </w:t>
      </w:r>
      <w:r w:rsidR="008A2C63" w:rsidRPr="008A2C63">
        <w:rPr>
          <w:rFonts w:ascii="Calibri" w:hAnsi="Calibri" w:cs="Tahoma"/>
          <w:i/>
          <w:sz w:val="22"/>
          <w:szCs w:val="22"/>
        </w:rPr>
        <w:t>U1</w:t>
      </w:r>
      <w:r w:rsidR="008A2C63">
        <w:rPr>
          <w:rFonts w:ascii="Calibri" w:hAnsi="Calibri" w:cs="Tahoma"/>
          <w:iCs/>
          <w:sz w:val="22"/>
          <w:szCs w:val="22"/>
        </w:rPr>
        <w:t xml:space="preserve"> il valore 27.5. </w:t>
      </w:r>
      <w:r>
        <w:rPr>
          <w:rFonts w:ascii="Calibri" w:hAnsi="Calibri" w:cs="Tahoma"/>
          <w:sz w:val="22"/>
          <w:szCs w:val="22"/>
        </w:rPr>
        <w:t xml:space="preserve"> </w:t>
      </w:r>
    </w:p>
    <w:p w14:paraId="3E88C566" w14:textId="77777777" w:rsidR="00A61912" w:rsidRPr="00A61912" w:rsidRDefault="00A61912" w:rsidP="00A61912">
      <w:pPr>
        <w:pStyle w:val="Paragrafoelenco"/>
        <w:rPr>
          <w:rFonts w:ascii="Calibri" w:hAnsi="Calibri" w:cs="Tahoma"/>
          <w:sz w:val="22"/>
          <w:szCs w:val="22"/>
        </w:rPr>
      </w:pPr>
    </w:p>
    <w:p w14:paraId="626A7830" w14:textId="5D5D3159" w:rsidR="0083540D" w:rsidRDefault="00A61912" w:rsidP="0083540D">
      <w:pPr>
        <w:pStyle w:val="Paragrafoelenco"/>
        <w:numPr>
          <w:ilvl w:val="0"/>
          <w:numId w:val="47"/>
        </w:numPr>
        <w:jc w:val="both"/>
        <w:rPr>
          <w:rFonts w:ascii="Calibri" w:hAnsi="Calibri" w:cs="Tahoma"/>
          <w:sz w:val="22"/>
          <w:szCs w:val="22"/>
        </w:rPr>
      </w:pPr>
      <w:r>
        <w:rPr>
          <w:rFonts w:ascii="Calibri" w:hAnsi="Calibri" w:cs="Tahoma"/>
          <w:sz w:val="22"/>
          <w:szCs w:val="22"/>
        </w:rPr>
        <w:t>Se invoc</w:t>
      </w:r>
      <w:r w:rsidR="008A2C63">
        <w:rPr>
          <w:rFonts w:ascii="Calibri" w:hAnsi="Calibri" w:cs="Tahoma"/>
          <w:sz w:val="22"/>
          <w:szCs w:val="22"/>
        </w:rPr>
        <w:t>ato con i parametri</w:t>
      </w:r>
      <w:r>
        <w:rPr>
          <w:rFonts w:ascii="Calibri" w:hAnsi="Calibri" w:cs="Tahoma"/>
          <w:sz w:val="22"/>
          <w:szCs w:val="22"/>
        </w:rPr>
        <w:t xml:space="preserve"> </w:t>
      </w:r>
      <w:r w:rsidR="0083540D">
        <w:rPr>
          <w:rFonts w:ascii="Calibri" w:hAnsi="Calibri" w:cs="Tahoma"/>
          <w:i/>
          <w:sz w:val="22"/>
          <w:szCs w:val="22"/>
        </w:rPr>
        <w:t>a1=2017</w:t>
      </w:r>
      <w:r w:rsidR="008A2C63">
        <w:rPr>
          <w:rFonts w:ascii="Calibri" w:hAnsi="Calibri" w:cs="Tahoma"/>
          <w:i/>
          <w:sz w:val="22"/>
          <w:szCs w:val="22"/>
        </w:rPr>
        <w:t xml:space="preserve"> </w:t>
      </w:r>
      <w:r w:rsidR="008A2C63" w:rsidRPr="008A2C63">
        <w:rPr>
          <w:rFonts w:ascii="Calibri" w:hAnsi="Calibri" w:cs="Tahoma"/>
          <w:iCs/>
          <w:sz w:val="22"/>
          <w:szCs w:val="22"/>
        </w:rPr>
        <w:t>e</w:t>
      </w:r>
      <w:r w:rsidR="0083540D">
        <w:rPr>
          <w:rFonts w:ascii="Calibri" w:hAnsi="Calibri" w:cs="Tahoma"/>
          <w:i/>
          <w:sz w:val="22"/>
          <w:szCs w:val="22"/>
        </w:rPr>
        <w:t xml:space="preserve"> a2=2018, </w:t>
      </w:r>
      <w:r w:rsidR="0083540D">
        <w:rPr>
          <w:rFonts w:ascii="Calibri" w:hAnsi="Calibri" w:cs="Tahoma"/>
          <w:sz w:val="22"/>
          <w:szCs w:val="22"/>
        </w:rPr>
        <w:t xml:space="preserve">il metodo </w:t>
      </w:r>
      <w:proofErr w:type="spellStart"/>
      <w:r w:rsidR="0083540D">
        <w:rPr>
          <w:rFonts w:ascii="Calibri" w:hAnsi="Calibri" w:cs="Tahoma"/>
          <w:b/>
          <w:bCs/>
          <w:i/>
          <w:sz w:val="22"/>
          <w:szCs w:val="22"/>
        </w:rPr>
        <w:t>max</w:t>
      </w:r>
      <w:r w:rsidR="0083540D">
        <w:rPr>
          <w:rFonts w:ascii="Calibri" w:hAnsi="Calibri" w:cs="Tahoma"/>
          <w:b/>
          <w:i/>
          <w:sz w:val="22"/>
          <w:szCs w:val="22"/>
        </w:rPr>
        <w:t>MediaLavorazione</w:t>
      </w:r>
      <w:proofErr w:type="spellEnd"/>
      <w:r w:rsidR="0083540D">
        <w:rPr>
          <w:rFonts w:ascii="Calibri" w:hAnsi="Calibri" w:cs="Tahoma"/>
          <w:b/>
          <w:i/>
          <w:sz w:val="22"/>
          <w:szCs w:val="22"/>
        </w:rPr>
        <w:t xml:space="preserve"> </w:t>
      </w:r>
      <w:r w:rsidR="0083540D">
        <w:rPr>
          <w:rFonts w:ascii="Calibri" w:hAnsi="Calibri" w:cs="Tahoma"/>
          <w:sz w:val="22"/>
          <w:szCs w:val="22"/>
        </w:rPr>
        <w:t xml:space="preserve">restituisce </w:t>
      </w:r>
      <w:r w:rsidR="008A2C63">
        <w:rPr>
          <w:rFonts w:ascii="Calibri" w:hAnsi="Calibri" w:cs="Tahoma"/>
          <w:sz w:val="22"/>
          <w:szCs w:val="22"/>
        </w:rPr>
        <w:t xml:space="preserve">40, poiché la durata media di lavorazione nel 2017 per l’ufficio </w:t>
      </w:r>
      <w:r w:rsidR="008A2C63" w:rsidRPr="004E715A">
        <w:rPr>
          <w:rFonts w:ascii="Calibri" w:hAnsi="Calibri" w:cs="Tahoma"/>
          <w:i/>
          <w:iCs/>
          <w:sz w:val="22"/>
          <w:szCs w:val="22"/>
        </w:rPr>
        <w:t>U2</w:t>
      </w:r>
      <w:r w:rsidR="008A2C63">
        <w:rPr>
          <w:rFonts w:ascii="Calibri" w:hAnsi="Calibri" w:cs="Tahoma"/>
          <w:sz w:val="22"/>
          <w:szCs w:val="22"/>
        </w:rPr>
        <w:t xml:space="preserve"> è stata di 40 (vi è stata una sola pratica di quella durata</w:t>
      </w:r>
      <w:r w:rsidR="004E715A">
        <w:rPr>
          <w:rFonts w:ascii="Calibri" w:hAnsi="Calibri" w:cs="Tahoma"/>
          <w:sz w:val="22"/>
          <w:szCs w:val="22"/>
        </w:rPr>
        <w:t xml:space="preserve"> e nel 2018 non ha avuto pratiche</w:t>
      </w:r>
      <w:r w:rsidR="008A2C63">
        <w:rPr>
          <w:rFonts w:ascii="Calibri" w:hAnsi="Calibri" w:cs="Tahoma"/>
          <w:sz w:val="22"/>
          <w:szCs w:val="22"/>
        </w:rPr>
        <w:t>), mentre per l’uffic</w:t>
      </w:r>
      <w:r w:rsidR="004E715A">
        <w:rPr>
          <w:rFonts w:ascii="Calibri" w:hAnsi="Calibri" w:cs="Tahoma"/>
          <w:sz w:val="22"/>
          <w:szCs w:val="22"/>
        </w:rPr>
        <w:t>i</w:t>
      </w:r>
      <w:r w:rsidR="008A2C63">
        <w:rPr>
          <w:rFonts w:ascii="Calibri" w:hAnsi="Calibri" w:cs="Tahoma"/>
          <w:sz w:val="22"/>
          <w:szCs w:val="22"/>
        </w:rPr>
        <w:t>o</w:t>
      </w:r>
      <w:r w:rsidR="004E715A">
        <w:rPr>
          <w:rFonts w:ascii="Calibri" w:hAnsi="Calibri" w:cs="Tahoma"/>
          <w:sz w:val="22"/>
          <w:szCs w:val="22"/>
        </w:rPr>
        <w:t xml:space="preserve"> </w:t>
      </w:r>
      <w:r w:rsidR="004E715A" w:rsidRPr="004E715A">
        <w:rPr>
          <w:rFonts w:ascii="Calibri" w:hAnsi="Calibri" w:cs="Tahoma"/>
          <w:i/>
          <w:iCs/>
          <w:sz w:val="22"/>
          <w:szCs w:val="22"/>
        </w:rPr>
        <w:t>U1</w:t>
      </w:r>
      <w:r w:rsidR="004E715A">
        <w:rPr>
          <w:rFonts w:ascii="Calibri" w:hAnsi="Calibri" w:cs="Tahoma"/>
          <w:sz w:val="22"/>
          <w:szCs w:val="22"/>
        </w:rPr>
        <w:t xml:space="preserve"> la media 2017 è stata 0 e quella 2018 è stata 27.5.</w:t>
      </w:r>
    </w:p>
    <w:p w14:paraId="2991C692" w14:textId="77777777" w:rsidR="0083540D" w:rsidRDefault="0083540D" w:rsidP="0083540D">
      <w:pPr>
        <w:pStyle w:val="Paragrafoelenco"/>
        <w:jc w:val="both"/>
        <w:rPr>
          <w:rFonts w:ascii="Calibri" w:hAnsi="Calibri" w:cs="Tahoma"/>
          <w:sz w:val="22"/>
          <w:szCs w:val="22"/>
        </w:rPr>
      </w:pPr>
    </w:p>
    <w:p w14:paraId="587B8F8D" w14:textId="77777777" w:rsidR="0083540D" w:rsidRDefault="0083540D" w:rsidP="0083540D">
      <w:pPr>
        <w:jc w:val="both"/>
        <w:rPr>
          <w:rFonts w:ascii="Calibri" w:hAnsi="Calibri" w:cs="Tahoma"/>
          <w:sz w:val="22"/>
          <w:szCs w:val="22"/>
        </w:rPr>
      </w:pPr>
    </w:p>
    <w:p w14:paraId="173EFD20" w14:textId="77777777" w:rsidR="0083540D" w:rsidRDefault="0083540D" w:rsidP="0083540D">
      <w:pPr>
        <w:jc w:val="both"/>
        <w:rPr>
          <w:rFonts w:ascii="Calibri" w:hAnsi="Calibri" w:cs="Tahoma"/>
          <w:sz w:val="22"/>
          <w:szCs w:val="22"/>
        </w:rPr>
      </w:pPr>
    </w:p>
    <w:p w14:paraId="0C7D0C92" w14:textId="77777777" w:rsidR="0083540D" w:rsidRDefault="0083540D" w:rsidP="00FF37B9">
      <w:pPr>
        <w:jc w:val="both"/>
        <w:rPr>
          <w:rFonts w:ascii="Calibri" w:hAnsi="Calibri" w:cs="Tahoma"/>
          <w:sz w:val="22"/>
          <w:szCs w:val="22"/>
        </w:rPr>
      </w:pPr>
    </w:p>
    <w:sectPr w:rsidR="0083540D" w:rsidSect="00636307">
      <w:headerReference w:type="even" r:id="rId8"/>
      <w:headerReference w:type="default" r:id="rId9"/>
      <w:footerReference w:type="even" r:id="rId10"/>
      <w:footerReference w:type="default" r:id="rId11"/>
      <w:headerReference w:type="first" r:id="rId12"/>
      <w:footerReference w:type="first" r:id="rId13"/>
      <w:pgSz w:w="11906" w:h="16838"/>
      <w:pgMar w:top="720" w:right="720" w:bottom="7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80376" w14:textId="77777777" w:rsidR="00C34301" w:rsidRDefault="00C34301">
      <w:r>
        <w:separator/>
      </w:r>
    </w:p>
  </w:endnote>
  <w:endnote w:type="continuationSeparator" w:id="0">
    <w:p w14:paraId="7E942FF4" w14:textId="77777777" w:rsidR="00C34301" w:rsidRDefault="00C3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Calibri"/>
    <w:charset w:val="80"/>
    <w:family w:val="auto"/>
    <w:pitch w:val="variable"/>
  </w:font>
  <w:font w:name="FreeSans">
    <w:altName w:val="Times New Roman"/>
    <w:charset w:val="00"/>
    <w:family w:val="auto"/>
    <w:pitch w:val="variable"/>
  </w:font>
  <w:font w:name="Lohit Hindi">
    <w:altName w:val="MS Gothic"/>
    <w:panose1 w:val="00000000000000000000"/>
    <w:charset w:val="80"/>
    <w:family w:val="auto"/>
    <w:notTrueType/>
    <w:pitch w:val="variable"/>
    <w:sig w:usb0="00000000" w:usb1="08070000" w:usb2="00000010" w:usb3="00000000" w:csb0="00020000" w:csb1="00000000"/>
  </w:font>
  <w:font w:name="DejaVu Sans">
    <w:altName w:val="Verdana"/>
    <w:charset w:val="00"/>
    <w:family w:val="swiss"/>
    <w:pitch w:val="variable"/>
    <w:sig w:usb0="E7003EFF" w:usb1="D200FDFF" w:usb2="00042029" w:usb3="00000000" w:csb0="8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798" w14:textId="77777777" w:rsidR="008E3CC9" w:rsidRDefault="008E3CC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49F5" w14:textId="77777777" w:rsidR="00D175F0" w:rsidRDefault="00D175F0">
    <w:pPr>
      <w:pStyle w:val="Pidipagina"/>
      <w:ind w:right="360"/>
    </w:pPr>
    <w:r>
      <w:rPr>
        <w:noProof/>
        <w:lang w:eastAsia="it-IT"/>
      </w:rPr>
      <mc:AlternateContent>
        <mc:Choice Requires="wps">
          <w:drawing>
            <wp:anchor distT="0" distB="0" distL="0" distR="0" simplePos="0" relativeHeight="251657728" behindDoc="0" locked="0" layoutInCell="1" allowOverlap="1" wp14:anchorId="31EBC068" wp14:editId="3C412E7F">
              <wp:simplePos x="0" y="0"/>
              <wp:positionH relativeFrom="page">
                <wp:posOffset>5967730</wp:posOffset>
              </wp:positionH>
              <wp:positionV relativeFrom="paragraph">
                <wp:posOffset>635</wp:posOffset>
              </wp:positionV>
              <wp:extent cx="942975" cy="1739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73990"/>
                      </a:xfrm>
                      <a:prstGeom prst="rect">
                        <a:avLst/>
                      </a:prstGeom>
                      <a:solidFill>
                        <a:srgbClr val="FFFFFF">
                          <a:alpha val="0"/>
                        </a:srgbClr>
                      </a:solidFill>
                      <a:ln>
                        <a:noFill/>
                      </a:ln>
                    </wps:spPr>
                    <wps:txbx>
                      <w:txbxContent>
                        <w:p w14:paraId="2BA19A60" w14:textId="77777777" w:rsidR="00D175F0" w:rsidRDefault="00D175F0">
                          <w:pPr>
                            <w:pStyle w:val="Pidipa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BC068" id="_x0000_t202" coordsize="21600,21600" o:spt="202" path="m,l,21600r21600,l21600,xe">
              <v:stroke joinstyle="miter"/>
              <v:path gradientshapeok="t" o:connecttype="rect"/>
            </v:shapetype>
            <v:shape id="Text Box 1" o:spid="_x0000_s1026" type="#_x0000_t202" style="position:absolute;margin-left:469.9pt;margin-top:.05pt;width:74.25pt;height:13.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" stroked="f">
              <v:fill opacity="0"/>
              <v:textbox inset="0,0,0,0">
                <w:txbxContent>
                  <w:p w14:paraId="2BA19A60" w14:textId="77777777" w:rsidR="00D175F0" w:rsidRDefault="00D175F0">
                    <w:pPr>
                      <w:pStyle w:val="Pidipagina"/>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6AC0" w14:textId="77777777" w:rsidR="008E3CC9" w:rsidRDefault="008E3C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A6E35" w14:textId="77777777" w:rsidR="00C34301" w:rsidRDefault="00C34301">
      <w:r>
        <w:separator/>
      </w:r>
    </w:p>
  </w:footnote>
  <w:footnote w:type="continuationSeparator" w:id="0">
    <w:p w14:paraId="59F2DA45" w14:textId="77777777" w:rsidR="00C34301" w:rsidRDefault="00C34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4618" w14:textId="77777777" w:rsidR="008E3CC9" w:rsidRDefault="008E3CC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C90F" w14:textId="77777777" w:rsidR="008E3CC9" w:rsidRDefault="008E3CC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AC938" w14:textId="77777777" w:rsidR="008E3CC9" w:rsidRDefault="008E3CC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56ECC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2"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Calibri"/>
        <w:color w:val="auto"/>
        <w:sz w:val="20"/>
      </w:rPr>
    </w:lvl>
  </w:abstractNum>
  <w:abstractNum w:abstractNumId="3" w15:restartNumberingAfterBreak="0">
    <w:nsid w:val="00000003"/>
    <w:multiLevelType w:val="singleLevel"/>
    <w:tmpl w:val="00000003"/>
    <w:name w:val="WW8Num4"/>
    <w:lvl w:ilvl="0">
      <w:start w:val="1"/>
      <w:numFmt w:val="decimal"/>
      <w:lvlText w:val="(%1)"/>
      <w:lvlJc w:val="left"/>
      <w:pPr>
        <w:tabs>
          <w:tab w:val="num" w:pos="0"/>
        </w:tabs>
        <w:ind w:left="720" w:hanging="360"/>
      </w:pPr>
      <w:rPr>
        <w:rFonts w:ascii="Symbol" w:hAnsi="Symbol" w:cs="Calibri"/>
      </w:rPr>
    </w:lvl>
  </w:abstractNum>
  <w:abstractNum w:abstractNumId="4"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14575AF"/>
    <w:multiLevelType w:val="hybridMultilevel"/>
    <w:tmpl w:val="3E6ADC0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2C1519F"/>
    <w:multiLevelType w:val="hybridMultilevel"/>
    <w:tmpl w:val="F1F83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66A5200"/>
    <w:multiLevelType w:val="hybridMultilevel"/>
    <w:tmpl w:val="05D4D5A6"/>
    <w:lvl w:ilvl="0" w:tplc="0410000F">
      <w:start w:val="1"/>
      <w:numFmt w:val="decimal"/>
      <w:lvlText w:val="%1."/>
      <w:lvlJc w:val="left"/>
      <w:pPr>
        <w:ind w:left="360" w:hanging="360"/>
      </w:pPr>
    </w:lvl>
    <w:lvl w:ilvl="1" w:tplc="8A28C8B2">
      <w:start w:val="1"/>
      <w:numFmt w:val="lowerLetter"/>
      <w:lvlText w:val="(%2)"/>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09F5382D"/>
    <w:multiLevelType w:val="hybridMultilevel"/>
    <w:tmpl w:val="A9D4A7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0AA8707C"/>
    <w:multiLevelType w:val="hybridMultilevel"/>
    <w:tmpl w:val="FC04E7C2"/>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32B88"/>
    <w:multiLevelType w:val="hybridMultilevel"/>
    <w:tmpl w:val="819EF2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B5A70DF"/>
    <w:multiLevelType w:val="hybridMultilevel"/>
    <w:tmpl w:val="EFC4F7E2"/>
    <w:lvl w:ilvl="0" w:tplc="0410000F">
      <w:start w:val="1"/>
      <w:numFmt w:val="decimal"/>
      <w:lvlText w:val="%1."/>
      <w:lvlJc w:val="left"/>
      <w:pPr>
        <w:ind w:left="643" w:hanging="360"/>
      </w:pPr>
      <w:rPr>
        <w:rFonts w:hint="default"/>
      </w:rPr>
    </w:lvl>
    <w:lvl w:ilvl="1" w:tplc="04100003" w:tentative="1">
      <w:start w:val="1"/>
      <w:numFmt w:val="bullet"/>
      <w:lvlText w:val="o"/>
      <w:lvlJc w:val="left"/>
      <w:pPr>
        <w:ind w:left="643" w:hanging="360"/>
      </w:pPr>
      <w:rPr>
        <w:rFonts w:ascii="Courier New" w:hAnsi="Courier New" w:cs="Courier New" w:hint="default"/>
      </w:rPr>
    </w:lvl>
    <w:lvl w:ilvl="2" w:tplc="04100005" w:tentative="1">
      <w:start w:val="1"/>
      <w:numFmt w:val="bullet"/>
      <w:lvlText w:val=""/>
      <w:lvlJc w:val="left"/>
      <w:pPr>
        <w:ind w:left="1363" w:hanging="360"/>
      </w:pPr>
      <w:rPr>
        <w:rFonts w:ascii="Wingdings" w:hAnsi="Wingdings" w:hint="default"/>
      </w:rPr>
    </w:lvl>
    <w:lvl w:ilvl="3" w:tplc="04100001" w:tentative="1">
      <w:start w:val="1"/>
      <w:numFmt w:val="bullet"/>
      <w:lvlText w:val=""/>
      <w:lvlJc w:val="left"/>
      <w:pPr>
        <w:ind w:left="2083" w:hanging="360"/>
      </w:pPr>
      <w:rPr>
        <w:rFonts w:ascii="Symbol" w:hAnsi="Symbol" w:hint="default"/>
      </w:rPr>
    </w:lvl>
    <w:lvl w:ilvl="4" w:tplc="04100003" w:tentative="1">
      <w:start w:val="1"/>
      <w:numFmt w:val="bullet"/>
      <w:lvlText w:val="o"/>
      <w:lvlJc w:val="left"/>
      <w:pPr>
        <w:ind w:left="2803" w:hanging="360"/>
      </w:pPr>
      <w:rPr>
        <w:rFonts w:ascii="Courier New" w:hAnsi="Courier New" w:cs="Courier New" w:hint="default"/>
      </w:rPr>
    </w:lvl>
    <w:lvl w:ilvl="5" w:tplc="04100005" w:tentative="1">
      <w:start w:val="1"/>
      <w:numFmt w:val="bullet"/>
      <w:lvlText w:val=""/>
      <w:lvlJc w:val="left"/>
      <w:pPr>
        <w:ind w:left="3523" w:hanging="360"/>
      </w:pPr>
      <w:rPr>
        <w:rFonts w:ascii="Wingdings" w:hAnsi="Wingdings" w:hint="default"/>
      </w:rPr>
    </w:lvl>
    <w:lvl w:ilvl="6" w:tplc="04100001" w:tentative="1">
      <w:start w:val="1"/>
      <w:numFmt w:val="bullet"/>
      <w:lvlText w:val=""/>
      <w:lvlJc w:val="left"/>
      <w:pPr>
        <w:ind w:left="4243" w:hanging="360"/>
      </w:pPr>
      <w:rPr>
        <w:rFonts w:ascii="Symbol" w:hAnsi="Symbol" w:hint="default"/>
      </w:rPr>
    </w:lvl>
    <w:lvl w:ilvl="7" w:tplc="04100003" w:tentative="1">
      <w:start w:val="1"/>
      <w:numFmt w:val="bullet"/>
      <w:lvlText w:val="o"/>
      <w:lvlJc w:val="left"/>
      <w:pPr>
        <w:ind w:left="4963" w:hanging="360"/>
      </w:pPr>
      <w:rPr>
        <w:rFonts w:ascii="Courier New" w:hAnsi="Courier New" w:cs="Courier New" w:hint="default"/>
      </w:rPr>
    </w:lvl>
    <w:lvl w:ilvl="8" w:tplc="04100005" w:tentative="1">
      <w:start w:val="1"/>
      <w:numFmt w:val="bullet"/>
      <w:lvlText w:val=""/>
      <w:lvlJc w:val="left"/>
      <w:pPr>
        <w:ind w:left="5683" w:hanging="360"/>
      </w:pPr>
      <w:rPr>
        <w:rFonts w:ascii="Wingdings" w:hAnsi="Wingdings" w:hint="default"/>
      </w:rPr>
    </w:lvl>
  </w:abstractNum>
  <w:abstractNum w:abstractNumId="12" w15:restartNumberingAfterBreak="0">
    <w:nsid w:val="1CB63212"/>
    <w:multiLevelType w:val="hybridMultilevel"/>
    <w:tmpl w:val="9AE6D530"/>
    <w:lvl w:ilvl="0" w:tplc="C58AC7EE">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5E1E7A"/>
    <w:multiLevelType w:val="hybridMultilevel"/>
    <w:tmpl w:val="EFAEA84C"/>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7F7644"/>
    <w:multiLevelType w:val="hybridMultilevel"/>
    <w:tmpl w:val="C6949A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25B26261"/>
    <w:multiLevelType w:val="hybridMultilevel"/>
    <w:tmpl w:val="BB2ACF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172794"/>
    <w:multiLevelType w:val="hybridMultilevel"/>
    <w:tmpl w:val="E438C160"/>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9FE17EE"/>
    <w:multiLevelType w:val="hybridMultilevel"/>
    <w:tmpl w:val="24E82122"/>
    <w:lvl w:ilvl="0" w:tplc="04100019">
      <w:start w:val="1"/>
      <w:numFmt w:val="lowerLetter"/>
      <w:lvlText w:val="%1."/>
      <w:lvlJc w:val="left"/>
      <w:pPr>
        <w:ind w:left="643" w:hanging="360"/>
      </w:pPr>
    </w:lvl>
    <w:lvl w:ilvl="1" w:tplc="04100001">
      <w:start w:val="1"/>
      <w:numFmt w:val="bullet"/>
      <w:lvlText w:val=""/>
      <w:lvlJc w:val="left"/>
      <w:pPr>
        <w:ind w:left="283" w:hanging="360"/>
      </w:pPr>
      <w:rPr>
        <w:rFonts w:ascii="Symbol" w:hAnsi="Symbol" w:hint="default"/>
      </w:rPr>
    </w:lvl>
    <w:lvl w:ilvl="2" w:tplc="0410001B">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18" w15:restartNumberingAfterBreak="0">
    <w:nsid w:val="3C0F4BCA"/>
    <w:multiLevelType w:val="hybridMultilevel"/>
    <w:tmpl w:val="97CE47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3C390763"/>
    <w:multiLevelType w:val="hybridMultilevel"/>
    <w:tmpl w:val="380A4DEE"/>
    <w:lvl w:ilvl="0" w:tplc="04100019">
      <w:start w:val="1"/>
      <w:numFmt w:val="lowerLetter"/>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9962D4"/>
    <w:multiLevelType w:val="hybridMultilevel"/>
    <w:tmpl w:val="6FDCD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4E116E"/>
    <w:multiLevelType w:val="hybridMultilevel"/>
    <w:tmpl w:val="A4F6DB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397467B"/>
    <w:multiLevelType w:val="hybridMultilevel"/>
    <w:tmpl w:val="116CCE24"/>
    <w:lvl w:ilvl="0" w:tplc="04100001">
      <w:start w:val="1"/>
      <w:numFmt w:val="bullet"/>
      <w:lvlText w:val=""/>
      <w:lvlJc w:val="left"/>
      <w:pPr>
        <w:ind w:left="360" w:hanging="360"/>
      </w:pPr>
      <w:rPr>
        <w:rFonts w:ascii="Symbol" w:hAnsi="Symbol" w:hint="default"/>
      </w:rPr>
    </w:lvl>
    <w:lvl w:ilvl="1" w:tplc="0410000F">
      <w:start w:val="1"/>
      <w:numFmt w:val="decimal"/>
      <w:lvlText w:val="%2."/>
      <w:lvlJc w:val="left"/>
      <w:pPr>
        <w:ind w:left="1080" w:hanging="360"/>
      </w:pPr>
      <w:rPr>
        <w:rFonts w:hint="default"/>
      </w:rPr>
    </w:lvl>
    <w:lvl w:ilvl="2" w:tplc="40EAA860">
      <w:start w:val="1"/>
      <w:numFmt w:val="lowerLetter"/>
      <w:lvlText w:val="(%3)"/>
      <w:lvlJc w:val="left"/>
      <w:pPr>
        <w:ind w:left="1800" w:hanging="360"/>
      </w:pPr>
      <w:rPr>
        <w:rFont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45093C92"/>
    <w:multiLevelType w:val="hybridMultilevel"/>
    <w:tmpl w:val="DEC60DAC"/>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24" w15:restartNumberingAfterBreak="0">
    <w:nsid w:val="454D705D"/>
    <w:multiLevelType w:val="hybridMultilevel"/>
    <w:tmpl w:val="355A43D2"/>
    <w:lvl w:ilvl="0" w:tplc="04100019">
      <w:start w:val="1"/>
      <w:numFmt w:val="lowerLetter"/>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96C76B1"/>
    <w:multiLevelType w:val="hybridMultilevel"/>
    <w:tmpl w:val="8452C9EC"/>
    <w:lvl w:ilvl="0" w:tplc="EC8A18B0">
      <w:numFmt w:val="none"/>
      <w:lvlText w:val="0."/>
      <w:lvlJc w:val="left"/>
      <w:pPr>
        <w:ind w:left="720" w:hanging="360"/>
      </w:pPr>
      <w:rPr>
        <w:rFonts w:hint="default"/>
      </w:rPr>
    </w:lvl>
    <w:lvl w:ilvl="1" w:tplc="04100003" w:tentative="1">
      <w:start w:val="1"/>
      <w:numFmt w:val="bullet"/>
      <w:lvlText w:val="o"/>
      <w:lvlJc w:val="left"/>
      <w:pPr>
        <w:ind w:left="271" w:hanging="360"/>
      </w:pPr>
      <w:rPr>
        <w:rFonts w:ascii="Courier New" w:hAnsi="Courier New" w:cs="Courier New" w:hint="default"/>
      </w:rPr>
    </w:lvl>
    <w:lvl w:ilvl="2" w:tplc="04100005" w:tentative="1">
      <w:start w:val="1"/>
      <w:numFmt w:val="bullet"/>
      <w:lvlText w:val=""/>
      <w:lvlJc w:val="left"/>
      <w:pPr>
        <w:ind w:left="991" w:hanging="360"/>
      </w:pPr>
      <w:rPr>
        <w:rFonts w:ascii="Wingdings" w:hAnsi="Wingdings" w:hint="default"/>
      </w:rPr>
    </w:lvl>
    <w:lvl w:ilvl="3" w:tplc="04100001" w:tentative="1">
      <w:start w:val="1"/>
      <w:numFmt w:val="bullet"/>
      <w:lvlText w:val=""/>
      <w:lvlJc w:val="left"/>
      <w:pPr>
        <w:ind w:left="1711" w:hanging="360"/>
      </w:pPr>
      <w:rPr>
        <w:rFonts w:ascii="Symbol" w:hAnsi="Symbol" w:hint="default"/>
      </w:rPr>
    </w:lvl>
    <w:lvl w:ilvl="4" w:tplc="04100003" w:tentative="1">
      <w:start w:val="1"/>
      <w:numFmt w:val="bullet"/>
      <w:lvlText w:val="o"/>
      <w:lvlJc w:val="left"/>
      <w:pPr>
        <w:ind w:left="2431" w:hanging="360"/>
      </w:pPr>
      <w:rPr>
        <w:rFonts w:ascii="Courier New" w:hAnsi="Courier New" w:cs="Courier New" w:hint="default"/>
      </w:rPr>
    </w:lvl>
    <w:lvl w:ilvl="5" w:tplc="04100005" w:tentative="1">
      <w:start w:val="1"/>
      <w:numFmt w:val="bullet"/>
      <w:lvlText w:val=""/>
      <w:lvlJc w:val="left"/>
      <w:pPr>
        <w:ind w:left="3151" w:hanging="360"/>
      </w:pPr>
      <w:rPr>
        <w:rFonts w:ascii="Wingdings" w:hAnsi="Wingdings" w:hint="default"/>
      </w:rPr>
    </w:lvl>
    <w:lvl w:ilvl="6" w:tplc="04100001" w:tentative="1">
      <w:start w:val="1"/>
      <w:numFmt w:val="bullet"/>
      <w:lvlText w:val=""/>
      <w:lvlJc w:val="left"/>
      <w:pPr>
        <w:ind w:left="3871" w:hanging="360"/>
      </w:pPr>
      <w:rPr>
        <w:rFonts w:ascii="Symbol" w:hAnsi="Symbol" w:hint="default"/>
      </w:rPr>
    </w:lvl>
    <w:lvl w:ilvl="7" w:tplc="04100003" w:tentative="1">
      <w:start w:val="1"/>
      <w:numFmt w:val="bullet"/>
      <w:lvlText w:val="o"/>
      <w:lvlJc w:val="left"/>
      <w:pPr>
        <w:ind w:left="4591" w:hanging="360"/>
      </w:pPr>
      <w:rPr>
        <w:rFonts w:ascii="Courier New" w:hAnsi="Courier New" w:cs="Courier New" w:hint="default"/>
      </w:rPr>
    </w:lvl>
    <w:lvl w:ilvl="8" w:tplc="04100005" w:tentative="1">
      <w:start w:val="1"/>
      <w:numFmt w:val="bullet"/>
      <w:lvlText w:val=""/>
      <w:lvlJc w:val="left"/>
      <w:pPr>
        <w:ind w:left="5311" w:hanging="360"/>
      </w:pPr>
      <w:rPr>
        <w:rFonts w:ascii="Wingdings" w:hAnsi="Wingdings" w:hint="default"/>
      </w:rPr>
    </w:lvl>
  </w:abstractNum>
  <w:abstractNum w:abstractNumId="26" w15:restartNumberingAfterBreak="0">
    <w:nsid w:val="49840172"/>
    <w:multiLevelType w:val="hybridMultilevel"/>
    <w:tmpl w:val="8F3A3D6C"/>
    <w:lvl w:ilvl="0" w:tplc="0410000F">
      <w:start w:val="1"/>
      <w:numFmt w:val="decimal"/>
      <w:lvlText w:val="%1."/>
      <w:lvlJc w:val="left"/>
      <w:pPr>
        <w:ind w:left="785"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9A63330"/>
    <w:multiLevelType w:val="hybridMultilevel"/>
    <w:tmpl w:val="DBCA946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4CE93BC3"/>
    <w:multiLevelType w:val="hybridMultilevel"/>
    <w:tmpl w:val="F03A95DE"/>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5077354F"/>
    <w:multiLevelType w:val="hybridMultilevel"/>
    <w:tmpl w:val="C8D08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1986E1D"/>
    <w:multiLevelType w:val="hybridMultilevel"/>
    <w:tmpl w:val="400C6556"/>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E356ED"/>
    <w:multiLevelType w:val="hybridMultilevel"/>
    <w:tmpl w:val="F58E04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7FD52BD"/>
    <w:multiLevelType w:val="hybridMultilevel"/>
    <w:tmpl w:val="C32043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9F72C71"/>
    <w:multiLevelType w:val="hybridMultilevel"/>
    <w:tmpl w:val="4E989140"/>
    <w:lvl w:ilvl="0" w:tplc="0410000F">
      <w:start w:val="1"/>
      <w:numFmt w:val="decimal"/>
      <w:lvlText w:val="%1."/>
      <w:lvlJc w:val="left"/>
      <w:pPr>
        <w:ind w:left="360" w:hanging="360"/>
      </w:pPr>
      <w:rPr>
        <w:rFonts w:hint="default"/>
      </w:rPr>
    </w:lvl>
    <w:lvl w:ilvl="1" w:tplc="0410000F">
      <w:start w:val="1"/>
      <w:numFmt w:val="decimal"/>
      <w:lvlText w:val="%2."/>
      <w:lvlJc w:val="left"/>
      <w:pPr>
        <w:ind w:left="1080" w:hanging="360"/>
      </w:pPr>
      <w:rPr>
        <w:rFonts w:hint="default"/>
      </w:rPr>
    </w:lvl>
    <w:lvl w:ilvl="2" w:tplc="40EAA860">
      <w:start w:val="1"/>
      <w:numFmt w:val="lowerLetter"/>
      <w:lvlText w:val="(%3)"/>
      <w:lvlJc w:val="left"/>
      <w:pPr>
        <w:ind w:left="1800" w:hanging="360"/>
      </w:pPr>
      <w:rPr>
        <w:rFont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5AA82DFD"/>
    <w:multiLevelType w:val="hybridMultilevel"/>
    <w:tmpl w:val="1708ED3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1D32E7F"/>
    <w:multiLevelType w:val="hybridMultilevel"/>
    <w:tmpl w:val="FA50802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E71EFD"/>
    <w:multiLevelType w:val="hybridMultilevel"/>
    <w:tmpl w:val="0C8C932C"/>
    <w:lvl w:ilvl="0" w:tplc="0410000F">
      <w:start w:val="1"/>
      <w:numFmt w:val="decimal"/>
      <w:lvlText w:val="%1."/>
      <w:lvlJc w:val="left"/>
      <w:pPr>
        <w:ind w:left="785"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9F1C4B"/>
    <w:multiLevelType w:val="hybridMultilevel"/>
    <w:tmpl w:val="462C803A"/>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38" w15:restartNumberingAfterBreak="0">
    <w:nsid w:val="67A97F09"/>
    <w:multiLevelType w:val="hybridMultilevel"/>
    <w:tmpl w:val="BA3C2D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E67386E"/>
    <w:multiLevelType w:val="hybridMultilevel"/>
    <w:tmpl w:val="245EA918"/>
    <w:lvl w:ilvl="0" w:tplc="23B0904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0A07EC1"/>
    <w:multiLevelType w:val="hybridMultilevel"/>
    <w:tmpl w:val="B1185398"/>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1" w15:restartNumberingAfterBreak="0">
    <w:nsid w:val="70E37CB7"/>
    <w:multiLevelType w:val="hybridMultilevel"/>
    <w:tmpl w:val="A7C006AA"/>
    <w:lvl w:ilvl="0" w:tplc="0410000F">
      <w:start w:val="1"/>
      <w:numFmt w:val="decimal"/>
      <w:lvlText w:val="%1."/>
      <w:lvlJc w:val="left"/>
      <w:pPr>
        <w:ind w:left="785" w:hanging="360"/>
      </w:pPr>
      <w:rPr>
        <w:rFonts w:hint="default"/>
      </w:rPr>
    </w:lvl>
    <w:lvl w:ilvl="1" w:tplc="04100003" w:tentative="1">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1505" w:hanging="360"/>
      </w:pPr>
      <w:rPr>
        <w:rFonts w:ascii="Wingdings" w:hAnsi="Wingdings" w:hint="default"/>
      </w:rPr>
    </w:lvl>
    <w:lvl w:ilvl="3" w:tplc="04100001" w:tentative="1">
      <w:start w:val="1"/>
      <w:numFmt w:val="bullet"/>
      <w:lvlText w:val=""/>
      <w:lvlJc w:val="left"/>
      <w:pPr>
        <w:ind w:left="2225" w:hanging="360"/>
      </w:pPr>
      <w:rPr>
        <w:rFonts w:ascii="Symbol" w:hAnsi="Symbol" w:hint="default"/>
      </w:rPr>
    </w:lvl>
    <w:lvl w:ilvl="4" w:tplc="04100003" w:tentative="1">
      <w:start w:val="1"/>
      <w:numFmt w:val="bullet"/>
      <w:lvlText w:val="o"/>
      <w:lvlJc w:val="left"/>
      <w:pPr>
        <w:ind w:left="2945" w:hanging="360"/>
      </w:pPr>
      <w:rPr>
        <w:rFonts w:ascii="Courier New" w:hAnsi="Courier New" w:cs="Courier New" w:hint="default"/>
      </w:rPr>
    </w:lvl>
    <w:lvl w:ilvl="5" w:tplc="04100005" w:tentative="1">
      <w:start w:val="1"/>
      <w:numFmt w:val="bullet"/>
      <w:lvlText w:val=""/>
      <w:lvlJc w:val="left"/>
      <w:pPr>
        <w:ind w:left="3665" w:hanging="360"/>
      </w:pPr>
      <w:rPr>
        <w:rFonts w:ascii="Wingdings" w:hAnsi="Wingdings" w:hint="default"/>
      </w:rPr>
    </w:lvl>
    <w:lvl w:ilvl="6" w:tplc="04100001" w:tentative="1">
      <w:start w:val="1"/>
      <w:numFmt w:val="bullet"/>
      <w:lvlText w:val=""/>
      <w:lvlJc w:val="left"/>
      <w:pPr>
        <w:ind w:left="4385" w:hanging="360"/>
      </w:pPr>
      <w:rPr>
        <w:rFonts w:ascii="Symbol" w:hAnsi="Symbol" w:hint="default"/>
      </w:rPr>
    </w:lvl>
    <w:lvl w:ilvl="7" w:tplc="04100003" w:tentative="1">
      <w:start w:val="1"/>
      <w:numFmt w:val="bullet"/>
      <w:lvlText w:val="o"/>
      <w:lvlJc w:val="left"/>
      <w:pPr>
        <w:ind w:left="5105" w:hanging="360"/>
      </w:pPr>
      <w:rPr>
        <w:rFonts w:ascii="Courier New" w:hAnsi="Courier New" w:cs="Courier New" w:hint="default"/>
      </w:rPr>
    </w:lvl>
    <w:lvl w:ilvl="8" w:tplc="04100005" w:tentative="1">
      <w:start w:val="1"/>
      <w:numFmt w:val="bullet"/>
      <w:lvlText w:val=""/>
      <w:lvlJc w:val="left"/>
      <w:pPr>
        <w:ind w:left="5825" w:hanging="360"/>
      </w:pPr>
      <w:rPr>
        <w:rFonts w:ascii="Wingdings" w:hAnsi="Wingdings" w:hint="default"/>
      </w:rPr>
    </w:lvl>
  </w:abstractNum>
  <w:abstractNum w:abstractNumId="42" w15:restartNumberingAfterBreak="0">
    <w:nsid w:val="74C50868"/>
    <w:multiLevelType w:val="hybridMultilevel"/>
    <w:tmpl w:val="FDC65C1C"/>
    <w:lvl w:ilvl="0" w:tplc="B118982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9405A74"/>
    <w:multiLevelType w:val="hybridMultilevel"/>
    <w:tmpl w:val="B1941720"/>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4" w15:restartNumberingAfterBreak="0">
    <w:nsid w:val="79CE389C"/>
    <w:multiLevelType w:val="hybridMultilevel"/>
    <w:tmpl w:val="70E0E060"/>
    <w:lvl w:ilvl="0" w:tplc="0410000F">
      <w:start w:val="1"/>
      <w:numFmt w:val="decimal"/>
      <w:lvlText w:val="%1."/>
      <w:lvlJc w:val="left"/>
      <w:pPr>
        <w:ind w:left="785" w:hanging="360"/>
      </w:pPr>
    </w:lvl>
    <w:lvl w:ilvl="1" w:tplc="7A4063AC">
      <w:start w:val="1"/>
      <w:numFmt w:val="lowerLetter"/>
      <w:lvlText w:val="%2."/>
      <w:lvlJc w:val="left"/>
      <w:pPr>
        <w:ind w:left="1505" w:hanging="360"/>
      </w:pPr>
      <w:rPr>
        <w:b w:val="0"/>
      </w:r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45" w15:restartNumberingAfterBreak="0">
    <w:nsid w:val="7AC536B3"/>
    <w:multiLevelType w:val="hybridMultilevel"/>
    <w:tmpl w:val="4FF27D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6" w15:restartNumberingAfterBreak="0">
    <w:nsid w:val="7CC43718"/>
    <w:multiLevelType w:val="hybridMultilevel"/>
    <w:tmpl w:val="B3F444A0"/>
    <w:lvl w:ilvl="0" w:tplc="0410000F">
      <w:start w:val="1"/>
      <w:numFmt w:val="decimal"/>
      <w:lvlText w:val="%1."/>
      <w:lvlJc w:val="left"/>
      <w:pPr>
        <w:ind w:left="360" w:hanging="360"/>
      </w:pPr>
    </w:lvl>
    <w:lvl w:ilvl="1" w:tplc="8A28C8B2">
      <w:start w:val="1"/>
      <w:numFmt w:val="lowerLetter"/>
      <w:lvlText w:val="(%2)"/>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7" w15:restartNumberingAfterBreak="0">
    <w:nsid w:val="7D945D07"/>
    <w:multiLevelType w:val="hybridMultilevel"/>
    <w:tmpl w:val="56D4565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774520442">
    <w:abstractNumId w:val="1"/>
  </w:num>
  <w:num w:numId="2" w16cid:durableId="1788042439">
    <w:abstractNumId w:val="2"/>
  </w:num>
  <w:num w:numId="3" w16cid:durableId="1085341803">
    <w:abstractNumId w:val="3"/>
  </w:num>
  <w:num w:numId="4" w16cid:durableId="1285766264">
    <w:abstractNumId w:val="4"/>
  </w:num>
  <w:num w:numId="5" w16cid:durableId="1031498358">
    <w:abstractNumId w:val="42"/>
  </w:num>
  <w:num w:numId="6" w16cid:durableId="936404656">
    <w:abstractNumId w:val="9"/>
  </w:num>
  <w:num w:numId="7" w16cid:durableId="720443444">
    <w:abstractNumId w:val="13"/>
  </w:num>
  <w:num w:numId="8" w16cid:durableId="249050759">
    <w:abstractNumId w:val="16"/>
  </w:num>
  <w:num w:numId="9" w16cid:durableId="1560744263">
    <w:abstractNumId w:val="0"/>
  </w:num>
  <w:num w:numId="10" w16cid:durableId="815924040">
    <w:abstractNumId w:val="21"/>
  </w:num>
  <w:num w:numId="11" w16cid:durableId="489104104">
    <w:abstractNumId w:val="8"/>
  </w:num>
  <w:num w:numId="12" w16cid:durableId="2044473461">
    <w:abstractNumId w:val="43"/>
  </w:num>
  <w:num w:numId="13" w16cid:durableId="631715532">
    <w:abstractNumId w:val="27"/>
  </w:num>
  <w:num w:numId="14" w16cid:durableId="1661689698">
    <w:abstractNumId w:val="30"/>
  </w:num>
  <w:num w:numId="15" w16cid:durableId="546723388">
    <w:abstractNumId w:val="5"/>
  </w:num>
  <w:num w:numId="16" w16cid:durableId="1782609017">
    <w:abstractNumId w:val="47"/>
  </w:num>
  <w:num w:numId="17" w16cid:durableId="1797260156">
    <w:abstractNumId w:val="10"/>
  </w:num>
  <w:num w:numId="18" w16cid:durableId="699015896">
    <w:abstractNumId w:val="32"/>
  </w:num>
  <w:num w:numId="19" w16cid:durableId="1079443840">
    <w:abstractNumId w:val="29"/>
  </w:num>
  <w:num w:numId="20" w16cid:durableId="1090585144">
    <w:abstractNumId w:val="46"/>
  </w:num>
  <w:num w:numId="21" w16cid:durableId="1464033778">
    <w:abstractNumId w:val="7"/>
  </w:num>
  <w:num w:numId="22" w16cid:durableId="251476577">
    <w:abstractNumId w:val="20"/>
  </w:num>
  <w:num w:numId="23" w16cid:durableId="2129354370">
    <w:abstractNumId w:val="22"/>
  </w:num>
  <w:num w:numId="24" w16cid:durableId="1550456843">
    <w:abstractNumId w:val="28"/>
  </w:num>
  <w:num w:numId="25" w16cid:durableId="672416486">
    <w:abstractNumId w:val="31"/>
  </w:num>
  <w:num w:numId="26" w16cid:durableId="700278341">
    <w:abstractNumId w:val="6"/>
  </w:num>
  <w:num w:numId="27" w16cid:durableId="782698940">
    <w:abstractNumId w:val="19"/>
  </w:num>
  <w:num w:numId="28" w16cid:durableId="1765802366">
    <w:abstractNumId w:val="11"/>
  </w:num>
  <w:num w:numId="29" w16cid:durableId="1549027969">
    <w:abstractNumId w:val="24"/>
  </w:num>
  <w:num w:numId="30" w16cid:durableId="1616791432">
    <w:abstractNumId w:val="17"/>
  </w:num>
  <w:num w:numId="31" w16cid:durableId="630408064">
    <w:abstractNumId w:val="23"/>
  </w:num>
  <w:num w:numId="32" w16cid:durableId="1034844955">
    <w:abstractNumId w:val="36"/>
  </w:num>
  <w:num w:numId="33" w16cid:durableId="1868592796">
    <w:abstractNumId w:val="41"/>
  </w:num>
  <w:num w:numId="34" w16cid:durableId="850216481">
    <w:abstractNumId w:val="26"/>
  </w:num>
  <w:num w:numId="35" w16cid:durableId="2089302449">
    <w:abstractNumId w:val="25"/>
  </w:num>
  <w:num w:numId="36" w16cid:durableId="1609695477">
    <w:abstractNumId w:val="12"/>
  </w:num>
  <w:num w:numId="37" w16cid:durableId="1114209258">
    <w:abstractNumId w:val="39"/>
  </w:num>
  <w:num w:numId="38" w16cid:durableId="186256830">
    <w:abstractNumId w:val="37"/>
  </w:num>
  <w:num w:numId="39" w16cid:durableId="633146903">
    <w:abstractNumId w:val="38"/>
  </w:num>
  <w:num w:numId="40" w16cid:durableId="416947020">
    <w:abstractNumId w:val="15"/>
  </w:num>
  <w:num w:numId="41" w16cid:durableId="1780906445">
    <w:abstractNumId w:val="35"/>
  </w:num>
  <w:num w:numId="42" w16cid:durableId="1120609706">
    <w:abstractNumId w:val="34"/>
  </w:num>
  <w:num w:numId="43" w16cid:durableId="1864855521">
    <w:abstractNumId w:val="44"/>
  </w:num>
  <w:num w:numId="44" w16cid:durableId="80323166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001451">
    <w:abstractNumId w:val="18"/>
  </w:num>
  <w:num w:numId="46" w16cid:durableId="1425760474">
    <w:abstractNumId w:val="14"/>
  </w:num>
  <w:num w:numId="47" w16cid:durableId="1113549543">
    <w:abstractNumId w:val="45"/>
  </w:num>
  <w:num w:numId="48" w16cid:durableId="12440232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6C6"/>
    <w:rsid w:val="00007A4B"/>
    <w:rsid w:val="00007F1D"/>
    <w:rsid w:val="00015564"/>
    <w:rsid w:val="0001608F"/>
    <w:rsid w:val="0002305E"/>
    <w:rsid w:val="000247CB"/>
    <w:rsid w:val="00024A2C"/>
    <w:rsid w:val="00025DE2"/>
    <w:rsid w:val="00026EFA"/>
    <w:rsid w:val="000316C4"/>
    <w:rsid w:val="00034347"/>
    <w:rsid w:val="000351C0"/>
    <w:rsid w:val="00041D47"/>
    <w:rsid w:val="00043E43"/>
    <w:rsid w:val="00044F46"/>
    <w:rsid w:val="00047CB6"/>
    <w:rsid w:val="00050588"/>
    <w:rsid w:val="00051E65"/>
    <w:rsid w:val="00052C90"/>
    <w:rsid w:val="00053C15"/>
    <w:rsid w:val="00053F59"/>
    <w:rsid w:val="00054569"/>
    <w:rsid w:val="00055E5B"/>
    <w:rsid w:val="000566B9"/>
    <w:rsid w:val="00060B03"/>
    <w:rsid w:val="00061285"/>
    <w:rsid w:val="00062A59"/>
    <w:rsid w:val="000633CF"/>
    <w:rsid w:val="000661D8"/>
    <w:rsid w:val="00070727"/>
    <w:rsid w:val="00073724"/>
    <w:rsid w:val="0007525E"/>
    <w:rsid w:val="00077901"/>
    <w:rsid w:val="00081FCA"/>
    <w:rsid w:val="00091AD4"/>
    <w:rsid w:val="0009210E"/>
    <w:rsid w:val="00092111"/>
    <w:rsid w:val="00092E38"/>
    <w:rsid w:val="000946B8"/>
    <w:rsid w:val="00096632"/>
    <w:rsid w:val="00097F74"/>
    <w:rsid w:val="000A24C1"/>
    <w:rsid w:val="000A277B"/>
    <w:rsid w:val="000A28F0"/>
    <w:rsid w:val="000A3D81"/>
    <w:rsid w:val="000B0BCC"/>
    <w:rsid w:val="000B1230"/>
    <w:rsid w:val="000B2898"/>
    <w:rsid w:val="000B4A0B"/>
    <w:rsid w:val="000B6FD0"/>
    <w:rsid w:val="000C0C44"/>
    <w:rsid w:val="000D42A8"/>
    <w:rsid w:val="000D577D"/>
    <w:rsid w:val="000D78A0"/>
    <w:rsid w:val="000D7A42"/>
    <w:rsid w:val="000E2898"/>
    <w:rsid w:val="000E4949"/>
    <w:rsid w:val="000E6E66"/>
    <w:rsid w:val="000E7220"/>
    <w:rsid w:val="000F3449"/>
    <w:rsid w:val="000F6A49"/>
    <w:rsid w:val="000F71E5"/>
    <w:rsid w:val="000F733D"/>
    <w:rsid w:val="000F7BBE"/>
    <w:rsid w:val="001036F1"/>
    <w:rsid w:val="0010753C"/>
    <w:rsid w:val="00107E0C"/>
    <w:rsid w:val="001128C7"/>
    <w:rsid w:val="0011410E"/>
    <w:rsid w:val="00115531"/>
    <w:rsid w:val="001171C2"/>
    <w:rsid w:val="001206B9"/>
    <w:rsid w:val="00123368"/>
    <w:rsid w:val="00126965"/>
    <w:rsid w:val="0012700D"/>
    <w:rsid w:val="00130931"/>
    <w:rsid w:val="001312E8"/>
    <w:rsid w:val="001350AC"/>
    <w:rsid w:val="0013564E"/>
    <w:rsid w:val="0013598F"/>
    <w:rsid w:val="001362B1"/>
    <w:rsid w:val="00142B96"/>
    <w:rsid w:val="00143859"/>
    <w:rsid w:val="001440D0"/>
    <w:rsid w:val="00150069"/>
    <w:rsid w:val="00162E2C"/>
    <w:rsid w:val="00164CD9"/>
    <w:rsid w:val="0016600F"/>
    <w:rsid w:val="00166FD4"/>
    <w:rsid w:val="00167259"/>
    <w:rsid w:val="00167360"/>
    <w:rsid w:val="0017214F"/>
    <w:rsid w:val="0017287E"/>
    <w:rsid w:val="00172B7A"/>
    <w:rsid w:val="00173148"/>
    <w:rsid w:val="00173C7C"/>
    <w:rsid w:val="00175359"/>
    <w:rsid w:val="00175413"/>
    <w:rsid w:val="0018427E"/>
    <w:rsid w:val="001844C6"/>
    <w:rsid w:val="001862A9"/>
    <w:rsid w:val="00192758"/>
    <w:rsid w:val="00195240"/>
    <w:rsid w:val="001A08FD"/>
    <w:rsid w:val="001A7284"/>
    <w:rsid w:val="001B01D2"/>
    <w:rsid w:val="001B1A88"/>
    <w:rsid w:val="001B32D6"/>
    <w:rsid w:val="001C79B0"/>
    <w:rsid w:val="001D61BD"/>
    <w:rsid w:val="001E1DA8"/>
    <w:rsid w:val="001E3321"/>
    <w:rsid w:val="001E487C"/>
    <w:rsid w:val="001E69E0"/>
    <w:rsid w:val="001F2F08"/>
    <w:rsid w:val="001F32E9"/>
    <w:rsid w:val="001F4DAE"/>
    <w:rsid w:val="001F6D66"/>
    <w:rsid w:val="00200417"/>
    <w:rsid w:val="00201E04"/>
    <w:rsid w:val="0021064C"/>
    <w:rsid w:val="00213831"/>
    <w:rsid w:val="002141AD"/>
    <w:rsid w:val="002142E1"/>
    <w:rsid w:val="00216CF2"/>
    <w:rsid w:val="00224923"/>
    <w:rsid w:val="00225138"/>
    <w:rsid w:val="0022662F"/>
    <w:rsid w:val="002341FC"/>
    <w:rsid w:val="00236DF9"/>
    <w:rsid w:val="002432BD"/>
    <w:rsid w:val="002445DF"/>
    <w:rsid w:val="00244661"/>
    <w:rsid w:val="0024509F"/>
    <w:rsid w:val="00252724"/>
    <w:rsid w:val="00264C8C"/>
    <w:rsid w:val="00265AFC"/>
    <w:rsid w:val="00265BB4"/>
    <w:rsid w:val="00271B3D"/>
    <w:rsid w:val="00277A4B"/>
    <w:rsid w:val="00277D16"/>
    <w:rsid w:val="00281758"/>
    <w:rsid w:val="00283D18"/>
    <w:rsid w:val="002857CC"/>
    <w:rsid w:val="00295BF0"/>
    <w:rsid w:val="0029799B"/>
    <w:rsid w:val="00297E94"/>
    <w:rsid w:val="002A41C4"/>
    <w:rsid w:val="002A7D6E"/>
    <w:rsid w:val="002A7F4D"/>
    <w:rsid w:val="002B0E40"/>
    <w:rsid w:val="002B1F94"/>
    <w:rsid w:val="002B5379"/>
    <w:rsid w:val="002C0A2A"/>
    <w:rsid w:val="002C145C"/>
    <w:rsid w:val="002C38E0"/>
    <w:rsid w:val="002D04F9"/>
    <w:rsid w:val="002E4E5A"/>
    <w:rsid w:val="002E651C"/>
    <w:rsid w:val="002F0A6D"/>
    <w:rsid w:val="002F7D9A"/>
    <w:rsid w:val="00306557"/>
    <w:rsid w:val="0032004C"/>
    <w:rsid w:val="00321491"/>
    <w:rsid w:val="00325C4E"/>
    <w:rsid w:val="00336EE7"/>
    <w:rsid w:val="00342C92"/>
    <w:rsid w:val="00345E95"/>
    <w:rsid w:val="003552E4"/>
    <w:rsid w:val="00370947"/>
    <w:rsid w:val="00372D66"/>
    <w:rsid w:val="00384C75"/>
    <w:rsid w:val="00384F53"/>
    <w:rsid w:val="0039428C"/>
    <w:rsid w:val="00394CE3"/>
    <w:rsid w:val="00397A88"/>
    <w:rsid w:val="003A0542"/>
    <w:rsid w:val="003A39C5"/>
    <w:rsid w:val="003B152E"/>
    <w:rsid w:val="003C0112"/>
    <w:rsid w:val="003C2FEE"/>
    <w:rsid w:val="003C5FE3"/>
    <w:rsid w:val="003D6ABE"/>
    <w:rsid w:val="003E4525"/>
    <w:rsid w:val="003F427B"/>
    <w:rsid w:val="003F4ED2"/>
    <w:rsid w:val="003F5D98"/>
    <w:rsid w:val="003F6550"/>
    <w:rsid w:val="00401014"/>
    <w:rsid w:val="0041413C"/>
    <w:rsid w:val="0041613D"/>
    <w:rsid w:val="004165CA"/>
    <w:rsid w:val="00417156"/>
    <w:rsid w:val="0042007C"/>
    <w:rsid w:val="004218DE"/>
    <w:rsid w:val="00426994"/>
    <w:rsid w:val="00430D7B"/>
    <w:rsid w:val="004310C9"/>
    <w:rsid w:val="00431CEB"/>
    <w:rsid w:val="00433473"/>
    <w:rsid w:val="00435F42"/>
    <w:rsid w:val="00436D75"/>
    <w:rsid w:val="004440A8"/>
    <w:rsid w:val="00445A70"/>
    <w:rsid w:val="00446266"/>
    <w:rsid w:val="004474FC"/>
    <w:rsid w:val="004475BE"/>
    <w:rsid w:val="00456E1C"/>
    <w:rsid w:val="00463282"/>
    <w:rsid w:val="00473058"/>
    <w:rsid w:val="004759BB"/>
    <w:rsid w:val="004762A8"/>
    <w:rsid w:val="00476305"/>
    <w:rsid w:val="00476F44"/>
    <w:rsid w:val="0048001D"/>
    <w:rsid w:val="004820DE"/>
    <w:rsid w:val="00483DFC"/>
    <w:rsid w:val="0048474D"/>
    <w:rsid w:val="00486E84"/>
    <w:rsid w:val="00492565"/>
    <w:rsid w:val="0049514C"/>
    <w:rsid w:val="004A2F51"/>
    <w:rsid w:val="004A307E"/>
    <w:rsid w:val="004A4464"/>
    <w:rsid w:val="004A46A7"/>
    <w:rsid w:val="004A489C"/>
    <w:rsid w:val="004A7247"/>
    <w:rsid w:val="004B6328"/>
    <w:rsid w:val="004B68DC"/>
    <w:rsid w:val="004C64C6"/>
    <w:rsid w:val="004C7CCF"/>
    <w:rsid w:val="004D0667"/>
    <w:rsid w:val="004D2004"/>
    <w:rsid w:val="004D321F"/>
    <w:rsid w:val="004D5AFE"/>
    <w:rsid w:val="004E24F8"/>
    <w:rsid w:val="004E52B9"/>
    <w:rsid w:val="004E715A"/>
    <w:rsid w:val="004F2744"/>
    <w:rsid w:val="004F4665"/>
    <w:rsid w:val="004F5BBE"/>
    <w:rsid w:val="004F64E8"/>
    <w:rsid w:val="004F7309"/>
    <w:rsid w:val="00501574"/>
    <w:rsid w:val="005060BE"/>
    <w:rsid w:val="005064CA"/>
    <w:rsid w:val="00507136"/>
    <w:rsid w:val="00507CCE"/>
    <w:rsid w:val="00512FB0"/>
    <w:rsid w:val="00515F03"/>
    <w:rsid w:val="00516677"/>
    <w:rsid w:val="00516BF5"/>
    <w:rsid w:val="00520A72"/>
    <w:rsid w:val="0052103F"/>
    <w:rsid w:val="00524B5F"/>
    <w:rsid w:val="00525871"/>
    <w:rsid w:val="00526173"/>
    <w:rsid w:val="00530AB1"/>
    <w:rsid w:val="00531550"/>
    <w:rsid w:val="00534469"/>
    <w:rsid w:val="005353BD"/>
    <w:rsid w:val="00536681"/>
    <w:rsid w:val="005409CE"/>
    <w:rsid w:val="005444F5"/>
    <w:rsid w:val="00552827"/>
    <w:rsid w:val="00555196"/>
    <w:rsid w:val="00555736"/>
    <w:rsid w:val="00557897"/>
    <w:rsid w:val="00560106"/>
    <w:rsid w:val="00565E18"/>
    <w:rsid w:val="00575A10"/>
    <w:rsid w:val="00576147"/>
    <w:rsid w:val="00577170"/>
    <w:rsid w:val="00582B43"/>
    <w:rsid w:val="00583DE0"/>
    <w:rsid w:val="00585B83"/>
    <w:rsid w:val="00586D59"/>
    <w:rsid w:val="005871AF"/>
    <w:rsid w:val="00591F64"/>
    <w:rsid w:val="00593710"/>
    <w:rsid w:val="005A1263"/>
    <w:rsid w:val="005A146D"/>
    <w:rsid w:val="005A2765"/>
    <w:rsid w:val="005A331B"/>
    <w:rsid w:val="005A3420"/>
    <w:rsid w:val="005B14D4"/>
    <w:rsid w:val="005B2BD5"/>
    <w:rsid w:val="005B5B34"/>
    <w:rsid w:val="005B6B54"/>
    <w:rsid w:val="005C0AAA"/>
    <w:rsid w:val="005C5798"/>
    <w:rsid w:val="005E3057"/>
    <w:rsid w:val="005E53B6"/>
    <w:rsid w:val="005E6A6B"/>
    <w:rsid w:val="005F166E"/>
    <w:rsid w:val="005F1761"/>
    <w:rsid w:val="005F2752"/>
    <w:rsid w:val="005F3117"/>
    <w:rsid w:val="005F3A6A"/>
    <w:rsid w:val="005F7A98"/>
    <w:rsid w:val="00600ADC"/>
    <w:rsid w:val="00600F89"/>
    <w:rsid w:val="00611BB3"/>
    <w:rsid w:val="0061445C"/>
    <w:rsid w:val="00616C78"/>
    <w:rsid w:val="00617252"/>
    <w:rsid w:val="0062089F"/>
    <w:rsid w:val="00623047"/>
    <w:rsid w:val="00623501"/>
    <w:rsid w:val="00623F5A"/>
    <w:rsid w:val="00626378"/>
    <w:rsid w:val="00633892"/>
    <w:rsid w:val="00636307"/>
    <w:rsid w:val="00641100"/>
    <w:rsid w:val="006433E3"/>
    <w:rsid w:val="00654079"/>
    <w:rsid w:val="00660A22"/>
    <w:rsid w:val="00662DBC"/>
    <w:rsid w:val="0066305C"/>
    <w:rsid w:val="0066326F"/>
    <w:rsid w:val="00665B3D"/>
    <w:rsid w:val="0068167C"/>
    <w:rsid w:val="006852EC"/>
    <w:rsid w:val="00686907"/>
    <w:rsid w:val="00686A3B"/>
    <w:rsid w:val="006900CD"/>
    <w:rsid w:val="006905F6"/>
    <w:rsid w:val="00692F00"/>
    <w:rsid w:val="00693B12"/>
    <w:rsid w:val="00693E74"/>
    <w:rsid w:val="00695580"/>
    <w:rsid w:val="0069712A"/>
    <w:rsid w:val="006A3407"/>
    <w:rsid w:val="006A6519"/>
    <w:rsid w:val="006B0878"/>
    <w:rsid w:val="006B0E5F"/>
    <w:rsid w:val="006B148D"/>
    <w:rsid w:val="006C2BD6"/>
    <w:rsid w:val="006C41B7"/>
    <w:rsid w:val="006D5B8A"/>
    <w:rsid w:val="006D7540"/>
    <w:rsid w:val="006E7112"/>
    <w:rsid w:val="006F1C3C"/>
    <w:rsid w:val="006F57A3"/>
    <w:rsid w:val="0071458A"/>
    <w:rsid w:val="0071485A"/>
    <w:rsid w:val="007155F7"/>
    <w:rsid w:val="00715F5D"/>
    <w:rsid w:val="00717031"/>
    <w:rsid w:val="00717665"/>
    <w:rsid w:val="00720E95"/>
    <w:rsid w:val="00722BD0"/>
    <w:rsid w:val="00727FEB"/>
    <w:rsid w:val="00736BAB"/>
    <w:rsid w:val="00740654"/>
    <w:rsid w:val="00742C48"/>
    <w:rsid w:val="00744CA4"/>
    <w:rsid w:val="007478D2"/>
    <w:rsid w:val="007506AA"/>
    <w:rsid w:val="007507D1"/>
    <w:rsid w:val="0075394C"/>
    <w:rsid w:val="007549E5"/>
    <w:rsid w:val="0075530D"/>
    <w:rsid w:val="00760F10"/>
    <w:rsid w:val="007637FE"/>
    <w:rsid w:val="007670D2"/>
    <w:rsid w:val="007677DF"/>
    <w:rsid w:val="0077015F"/>
    <w:rsid w:val="007761C7"/>
    <w:rsid w:val="00777577"/>
    <w:rsid w:val="007830A5"/>
    <w:rsid w:val="007831C2"/>
    <w:rsid w:val="0078408A"/>
    <w:rsid w:val="00784730"/>
    <w:rsid w:val="00786125"/>
    <w:rsid w:val="00786455"/>
    <w:rsid w:val="007931F2"/>
    <w:rsid w:val="007957E7"/>
    <w:rsid w:val="00797B96"/>
    <w:rsid w:val="007A0261"/>
    <w:rsid w:val="007A1552"/>
    <w:rsid w:val="007A1DFD"/>
    <w:rsid w:val="007A42BD"/>
    <w:rsid w:val="007A437B"/>
    <w:rsid w:val="007A6708"/>
    <w:rsid w:val="007B0AB9"/>
    <w:rsid w:val="007B2B2F"/>
    <w:rsid w:val="007C3CA2"/>
    <w:rsid w:val="007D177B"/>
    <w:rsid w:val="007D30A9"/>
    <w:rsid w:val="007D5B76"/>
    <w:rsid w:val="007E284B"/>
    <w:rsid w:val="007E45A8"/>
    <w:rsid w:val="007E4727"/>
    <w:rsid w:val="007E7430"/>
    <w:rsid w:val="007F50E1"/>
    <w:rsid w:val="007F63AA"/>
    <w:rsid w:val="007F65EB"/>
    <w:rsid w:val="008022D8"/>
    <w:rsid w:val="00805946"/>
    <w:rsid w:val="00805E1B"/>
    <w:rsid w:val="00806D2F"/>
    <w:rsid w:val="00806FC7"/>
    <w:rsid w:val="0080746E"/>
    <w:rsid w:val="00813426"/>
    <w:rsid w:val="00817CAA"/>
    <w:rsid w:val="00817F6B"/>
    <w:rsid w:val="00823657"/>
    <w:rsid w:val="008250D3"/>
    <w:rsid w:val="00826CCF"/>
    <w:rsid w:val="008270EF"/>
    <w:rsid w:val="008326BA"/>
    <w:rsid w:val="00832E52"/>
    <w:rsid w:val="00832F61"/>
    <w:rsid w:val="00834EBD"/>
    <w:rsid w:val="0083540D"/>
    <w:rsid w:val="00835514"/>
    <w:rsid w:val="00841D63"/>
    <w:rsid w:val="00842B62"/>
    <w:rsid w:val="00843C9D"/>
    <w:rsid w:val="00846F3B"/>
    <w:rsid w:val="00847554"/>
    <w:rsid w:val="0085215E"/>
    <w:rsid w:val="00854231"/>
    <w:rsid w:val="00854861"/>
    <w:rsid w:val="0085551E"/>
    <w:rsid w:val="00855555"/>
    <w:rsid w:val="00860FB7"/>
    <w:rsid w:val="008610C9"/>
    <w:rsid w:val="00862334"/>
    <w:rsid w:val="00862593"/>
    <w:rsid w:val="0086622F"/>
    <w:rsid w:val="00866812"/>
    <w:rsid w:val="0087141C"/>
    <w:rsid w:val="00871660"/>
    <w:rsid w:val="00874A65"/>
    <w:rsid w:val="008764A2"/>
    <w:rsid w:val="00876542"/>
    <w:rsid w:val="008802A1"/>
    <w:rsid w:val="00883644"/>
    <w:rsid w:val="00885012"/>
    <w:rsid w:val="00885526"/>
    <w:rsid w:val="00885933"/>
    <w:rsid w:val="008863FF"/>
    <w:rsid w:val="008964D4"/>
    <w:rsid w:val="008A2C63"/>
    <w:rsid w:val="008A4FA0"/>
    <w:rsid w:val="008B2141"/>
    <w:rsid w:val="008C2E5A"/>
    <w:rsid w:val="008C3C7D"/>
    <w:rsid w:val="008C3D27"/>
    <w:rsid w:val="008E3CC9"/>
    <w:rsid w:val="008F0178"/>
    <w:rsid w:val="008F6A01"/>
    <w:rsid w:val="009035FE"/>
    <w:rsid w:val="00915ABC"/>
    <w:rsid w:val="00915B5D"/>
    <w:rsid w:val="009203F5"/>
    <w:rsid w:val="009206B4"/>
    <w:rsid w:val="009210A2"/>
    <w:rsid w:val="00925675"/>
    <w:rsid w:val="0092567D"/>
    <w:rsid w:val="00930412"/>
    <w:rsid w:val="00940FD3"/>
    <w:rsid w:val="009413B5"/>
    <w:rsid w:val="009462F7"/>
    <w:rsid w:val="00946333"/>
    <w:rsid w:val="0094633E"/>
    <w:rsid w:val="009464C2"/>
    <w:rsid w:val="00947A07"/>
    <w:rsid w:val="00951129"/>
    <w:rsid w:val="00951E0F"/>
    <w:rsid w:val="00951EB0"/>
    <w:rsid w:val="009544E0"/>
    <w:rsid w:val="00960B9A"/>
    <w:rsid w:val="00960F40"/>
    <w:rsid w:val="0097072C"/>
    <w:rsid w:val="00973ECC"/>
    <w:rsid w:val="00974D04"/>
    <w:rsid w:val="0097599D"/>
    <w:rsid w:val="009766EE"/>
    <w:rsid w:val="00980321"/>
    <w:rsid w:val="00984352"/>
    <w:rsid w:val="009860E8"/>
    <w:rsid w:val="009862D7"/>
    <w:rsid w:val="00986EA8"/>
    <w:rsid w:val="009A059D"/>
    <w:rsid w:val="009A4678"/>
    <w:rsid w:val="009B5895"/>
    <w:rsid w:val="009B7885"/>
    <w:rsid w:val="009B798C"/>
    <w:rsid w:val="009C0BAB"/>
    <w:rsid w:val="009C1724"/>
    <w:rsid w:val="009C7E1A"/>
    <w:rsid w:val="009D212A"/>
    <w:rsid w:val="009D3D7F"/>
    <w:rsid w:val="009D41EB"/>
    <w:rsid w:val="009D48E0"/>
    <w:rsid w:val="009E13AF"/>
    <w:rsid w:val="009E1F9D"/>
    <w:rsid w:val="009E5DF6"/>
    <w:rsid w:val="009E5F19"/>
    <w:rsid w:val="009F1253"/>
    <w:rsid w:val="00A1321D"/>
    <w:rsid w:val="00A1593F"/>
    <w:rsid w:val="00A20A7D"/>
    <w:rsid w:val="00A20CB9"/>
    <w:rsid w:val="00A213A5"/>
    <w:rsid w:val="00A2169B"/>
    <w:rsid w:val="00A216B3"/>
    <w:rsid w:val="00A219FA"/>
    <w:rsid w:val="00A2258E"/>
    <w:rsid w:val="00A23A57"/>
    <w:rsid w:val="00A2600A"/>
    <w:rsid w:val="00A35A07"/>
    <w:rsid w:val="00A36C21"/>
    <w:rsid w:val="00A41A88"/>
    <w:rsid w:val="00A50DD8"/>
    <w:rsid w:val="00A54797"/>
    <w:rsid w:val="00A55ED0"/>
    <w:rsid w:val="00A56492"/>
    <w:rsid w:val="00A61912"/>
    <w:rsid w:val="00A6437C"/>
    <w:rsid w:val="00A65C9C"/>
    <w:rsid w:val="00A71B0B"/>
    <w:rsid w:val="00A7725D"/>
    <w:rsid w:val="00A80349"/>
    <w:rsid w:val="00A825B2"/>
    <w:rsid w:val="00A82BD1"/>
    <w:rsid w:val="00A87897"/>
    <w:rsid w:val="00A87B7F"/>
    <w:rsid w:val="00A9016C"/>
    <w:rsid w:val="00A945E6"/>
    <w:rsid w:val="00A97644"/>
    <w:rsid w:val="00AA0D5A"/>
    <w:rsid w:val="00AA462E"/>
    <w:rsid w:val="00AA5C90"/>
    <w:rsid w:val="00AA6AC1"/>
    <w:rsid w:val="00AB05E8"/>
    <w:rsid w:val="00AB1154"/>
    <w:rsid w:val="00AB6A8C"/>
    <w:rsid w:val="00AB6ED9"/>
    <w:rsid w:val="00AC1500"/>
    <w:rsid w:val="00AC20A1"/>
    <w:rsid w:val="00AC6280"/>
    <w:rsid w:val="00AD0F3C"/>
    <w:rsid w:val="00AD45B6"/>
    <w:rsid w:val="00AD4F5E"/>
    <w:rsid w:val="00AD72A1"/>
    <w:rsid w:val="00AE245D"/>
    <w:rsid w:val="00AE63BC"/>
    <w:rsid w:val="00AF40A9"/>
    <w:rsid w:val="00AF6B88"/>
    <w:rsid w:val="00AF7BA0"/>
    <w:rsid w:val="00B0065A"/>
    <w:rsid w:val="00B00866"/>
    <w:rsid w:val="00B023E1"/>
    <w:rsid w:val="00B03C47"/>
    <w:rsid w:val="00B149AD"/>
    <w:rsid w:val="00B16AD0"/>
    <w:rsid w:val="00B235DD"/>
    <w:rsid w:val="00B24FF3"/>
    <w:rsid w:val="00B26AA7"/>
    <w:rsid w:val="00B27FEB"/>
    <w:rsid w:val="00B32796"/>
    <w:rsid w:val="00B42770"/>
    <w:rsid w:val="00B44B5E"/>
    <w:rsid w:val="00B46997"/>
    <w:rsid w:val="00B50DAD"/>
    <w:rsid w:val="00B5248D"/>
    <w:rsid w:val="00B55D2B"/>
    <w:rsid w:val="00B61449"/>
    <w:rsid w:val="00B614FF"/>
    <w:rsid w:val="00B62AB0"/>
    <w:rsid w:val="00B6669E"/>
    <w:rsid w:val="00B672FF"/>
    <w:rsid w:val="00B71CD6"/>
    <w:rsid w:val="00B728A7"/>
    <w:rsid w:val="00B8117D"/>
    <w:rsid w:val="00B812FC"/>
    <w:rsid w:val="00B83017"/>
    <w:rsid w:val="00B94A1A"/>
    <w:rsid w:val="00B95A0F"/>
    <w:rsid w:val="00BA2429"/>
    <w:rsid w:val="00BA3041"/>
    <w:rsid w:val="00BA3B28"/>
    <w:rsid w:val="00BA591D"/>
    <w:rsid w:val="00BB287D"/>
    <w:rsid w:val="00BB68A7"/>
    <w:rsid w:val="00BB761F"/>
    <w:rsid w:val="00BC5653"/>
    <w:rsid w:val="00BC5F74"/>
    <w:rsid w:val="00BD3AFB"/>
    <w:rsid w:val="00BD3FB5"/>
    <w:rsid w:val="00BD61A8"/>
    <w:rsid w:val="00BD636D"/>
    <w:rsid w:val="00BD6B07"/>
    <w:rsid w:val="00BD7E09"/>
    <w:rsid w:val="00BE4284"/>
    <w:rsid w:val="00BE5268"/>
    <w:rsid w:val="00C071DF"/>
    <w:rsid w:val="00C1048D"/>
    <w:rsid w:val="00C10AE9"/>
    <w:rsid w:val="00C116E7"/>
    <w:rsid w:val="00C11753"/>
    <w:rsid w:val="00C131FA"/>
    <w:rsid w:val="00C21C84"/>
    <w:rsid w:val="00C2324C"/>
    <w:rsid w:val="00C24B46"/>
    <w:rsid w:val="00C31573"/>
    <w:rsid w:val="00C32939"/>
    <w:rsid w:val="00C34301"/>
    <w:rsid w:val="00C42017"/>
    <w:rsid w:val="00C42A76"/>
    <w:rsid w:val="00C54D95"/>
    <w:rsid w:val="00C63A87"/>
    <w:rsid w:val="00C669BB"/>
    <w:rsid w:val="00C6760F"/>
    <w:rsid w:val="00C70E12"/>
    <w:rsid w:val="00C7253C"/>
    <w:rsid w:val="00C80D82"/>
    <w:rsid w:val="00C864DF"/>
    <w:rsid w:val="00C900F9"/>
    <w:rsid w:val="00C91C1B"/>
    <w:rsid w:val="00C954FF"/>
    <w:rsid w:val="00CA15F8"/>
    <w:rsid w:val="00CA3906"/>
    <w:rsid w:val="00CB59CE"/>
    <w:rsid w:val="00CC46D5"/>
    <w:rsid w:val="00CC68B7"/>
    <w:rsid w:val="00CC7DF1"/>
    <w:rsid w:val="00CD0BEB"/>
    <w:rsid w:val="00CD49B1"/>
    <w:rsid w:val="00CD4BB9"/>
    <w:rsid w:val="00CD5AFF"/>
    <w:rsid w:val="00CD6273"/>
    <w:rsid w:val="00CD6E72"/>
    <w:rsid w:val="00CE00C5"/>
    <w:rsid w:val="00CE09E0"/>
    <w:rsid w:val="00CE4E75"/>
    <w:rsid w:val="00CE7CCB"/>
    <w:rsid w:val="00CF677B"/>
    <w:rsid w:val="00CF6B44"/>
    <w:rsid w:val="00D10444"/>
    <w:rsid w:val="00D1182C"/>
    <w:rsid w:val="00D13F7C"/>
    <w:rsid w:val="00D175F0"/>
    <w:rsid w:val="00D21140"/>
    <w:rsid w:val="00D2187D"/>
    <w:rsid w:val="00D225E6"/>
    <w:rsid w:val="00D2286B"/>
    <w:rsid w:val="00D229AE"/>
    <w:rsid w:val="00D2445C"/>
    <w:rsid w:val="00D32232"/>
    <w:rsid w:val="00D37923"/>
    <w:rsid w:val="00D40835"/>
    <w:rsid w:val="00D41C87"/>
    <w:rsid w:val="00D45626"/>
    <w:rsid w:val="00D515A8"/>
    <w:rsid w:val="00D60109"/>
    <w:rsid w:val="00D612AD"/>
    <w:rsid w:val="00D61C82"/>
    <w:rsid w:val="00D63E3B"/>
    <w:rsid w:val="00D70EE7"/>
    <w:rsid w:val="00D8174C"/>
    <w:rsid w:val="00D84DA5"/>
    <w:rsid w:val="00D860F5"/>
    <w:rsid w:val="00D864B3"/>
    <w:rsid w:val="00D8769A"/>
    <w:rsid w:val="00D94927"/>
    <w:rsid w:val="00D96AFC"/>
    <w:rsid w:val="00DA7A07"/>
    <w:rsid w:val="00DB4372"/>
    <w:rsid w:val="00DB43A3"/>
    <w:rsid w:val="00DB46C6"/>
    <w:rsid w:val="00DC21CA"/>
    <w:rsid w:val="00DC317B"/>
    <w:rsid w:val="00DD1514"/>
    <w:rsid w:val="00DD2426"/>
    <w:rsid w:val="00DD24C1"/>
    <w:rsid w:val="00DD47CD"/>
    <w:rsid w:val="00DD4B6D"/>
    <w:rsid w:val="00DD61CE"/>
    <w:rsid w:val="00DD7997"/>
    <w:rsid w:val="00DE11A8"/>
    <w:rsid w:val="00DE3D82"/>
    <w:rsid w:val="00DE3FDC"/>
    <w:rsid w:val="00DF37D9"/>
    <w:rsid w:val="00DF3B1F"/>
    <w:rsid w:val="00DF6BC5"/>
    <w:rsid w:val="00E023EC"/>
    <w:rsid w:val="00E0393B"/>
    <w:rsid w:val="00E04129"/>
    <w:rsid w:val="00E05D3B"/>
    <w:rsid w:val="00E10568"/>
    <w:rsid w:val="00E10A0A"/>
    <w:rsid w:val="00E12DA9"/>
    <w:rsid w:val="00E2147D"/>
    <w:rsid w:val="00E2151A"/>
    <w:rsid w:val="00E26BB1"/>
    <w:rsid w:val="00E300FF"/>
    <w:rsid w:val="00E30EE3"/>
    <w:rsid w:val="00E33AF7"/>
    <w:rsid w:val="00E347A5"/>
    <w:rsid w:val="00E352B2"/>
    <w:rsid w:val="00E41DF5"/>
    <w:rsid w:val="00E44E82"/>
    <w:rsid w:val="00E47938"/>
    <w:rsid w:val="00E54C82"/>
    <w:rsid w:val="00E5649E"/>
    <w:rsid w:val="00E572AC"/>
    <w:rsid w:val="00E64875"/>
    <w:rsid w:val="00E73632"/>
    <w:rsid w:val="00E737C5"/>
    <w:rsid w:val="00E74BF2"/>
    <w:rsid w:val="00E778C7"/>
    <w:rsid w:val="00E85A43"/>
    <w:rsid w:val="00E86518"/>
    <w:rsid w:val="00E93088"/>
    <w:rsid w:val="00EA449E"/>
    <w:rsid w:val="00EA5B4A"/>
    <w:rsid w:val="00EA5B7D"/>
    <w:rsid w:val="00EA6F84"/>
    <w:rsid w:val="00EB0437"/>
    <w:rsid w:val="00EB1590"/>
    <w:rsid w:val="00EB43EB"/>
    <w:rsid w:val="00EB48ED"/>
    <w:rsid w:val="00EB6F18"/>
    <w:rsid w:val="00EC004B"/>
    <w:rsid w:val="00EC0D5F"/>
    <w:rsid w:val="00EC5968"/>
    <w:rsid w:val="00EC76C1"/>
    <w:rsid w:val="00ED16A8"/>
    <w:rsid w:val="00ED56DE"/>
    <w:rsid w:val="00ED68C1"/>
    <w:rsid w:val="00EE063C"/>
    <w:rsid w:val="00EE45D0"/>
    <w:rsid w:val="00EF2635"/>
    <w:rsid w:val="00EF7C73"/>
    <w:rsid w:val="00F02AC2"/>
    <w:rsid w:val="00F06325"/>
    <w:rsid w:val="00F135CB"/>
    <w:rsid w:val="00F13EF1"/>
    <w:rsid w:val="00F15DF0"/>
    <w:rsid w:val="00F209FD"/>
    <w:rsid w:val="00F22F1D"/>
    <w:rsid w:val="00F241E5"/>
    <w:rsid w:val="00F266BF"/>
    <w:rsid w:val="00F27ACF"/>
    <w:rsid w:val="00F31CDC"/>
    <w:rsid w:val="00F34FCD"/>
    <w:rsid w:val="00F36382"/>
    <w:rsid w:val="00F40DBC"/>
    <w:rsid w:val="00F42C6B"/>
    <w:rsid w:val="00F43419"/>
    <w:rsid w:val="00F45903"/>
    <w:rsid w:val="00F54A1C"/>
    <w:rsid w:val="00F56A06"/>
    <w:rsid w:val="00F60C86"/>
    <w:rsid w:val="00F70090"/>
    <w:rsid w:val="00F70404"/>
    <w:rsid w:val="00F762D1"/>
    <w:rsid w:val="00F80502"/>
    <w:rsid w:val="00F8477A"/>
    <w:rsid w:val="00F84A3E"/>
    <w:rsid w:val="00F92940"/>
    <w:rsid w:val="00F95FC0"/>
    <w:rsid w:val="00FA2220"/>
    <w:rsid w:val="00FA3A64"/>
    <w:rsid w:val="00FA55C8"/>
    <w:rsid w:val="00FA5D67"/>
    <w:rsid w:val="00FB0429"/>
    <w:rsid w:val="00FB3718"/>
    <w:rsid w:val="00FB5CE4"/>
    <w:rsid w:val="00FB6549"/>
    <w:rsid w:val="00FC15D2"/>
    <w:rsid w:val="00FC177F"/>
    <w:rsid w:val="00FC5AEF"/>
    <w:rsid w:val="00FD1B17"/>
    <w:rsid w:val="00FD218F"/>
    <w:rsid w:val="00FD560E"/>
    <w:rsid w:val="00FD77E1"/>
    <w:rsid w:val="00FE33AC"/>
    <w:rsid w:val="00FE4C1F"/>
    <w:rsid w:val="00FE67DE"/>
    <w:rsid w:val="00FF0CC8"/>
    <w:rsid w:val="00FF37B9"/>
    <w:rsid w:val="00FF3CCA"/>
    <w:rsid w:val="00FF59E4"/>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3C4C38F"/>
  <w15:docId w15:val="{D32B4654-E48E-48E8-A7BD-5C162522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6307"/>
    <w:pPr>
      <w:suppressAutoHyphens/>
    </w:pPr>
    <w:rPr>
      <w:sz w:val="24"/>
      <w:szCs w:val="24"/>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636307"/>
    <w:rPr>
      <w:rFonts w:ascii="Symbol" w:hAnsi="Symbol" w:cs="Symbol"/>
    </w:rPr>
  </w:style>
  <w:style w:type="character" w:customStyle="1" w:styleId="WW8Num1z2">
    <w:name w:val="WW8Num1z2"/>
    <w:rsid w:val="00636307"/>
    <w:rPr>
      <w:rFonts w:ascii="Courier New" w:hAnsi="Courier New" w:cs="Courier New"/>
    </w:rPr>
  </w:style>
  <w:style w:type="character" w:customStyle="1" w:styleId="WW8Num1z3">
    <w:name w:val="WW8Num1z3"/>
    <w:rsid w:val="00636307"/>
    <w:rPr>
      <w:rFonts w:ascii="Wingdings" w:hAnsi="Wingdings" w:cs="Wingdings"/>
    </w:rPr>
  </w:style>
  <w:style w:type="character" w:customStyle="1" w:styleId="WW8Num3z0">
    <w:name w:val="WW8Num3z0"/>
    <w:rsid w:val="00636307"/>
    <w:rPr>
      <w:rFonts w:ascii="Symbol" w:hAnsi="Symbol" w:cs="Symbol"/>
      <w:color w:val="auto"/>
      <w:sz w:val="20"/>
    </w:rPr>
  </w:style>
  <w:style w:type="character" w:customStyle="1" w:styleId="WW8Num3z1">
    <w:name w:val="WW8Num3z1"/>
    <w:rsid w:val="00636307"/>
    <w:rPr>
      <w:rFonts w:ascii="Courier New" w:hAnsi="Courier New" w:cs="Courier New"/>
    </w:rPr>
  </w:style>
  <w:style w:type="character" w:customStyle="1" w:styleId="WW8Num3z2">
    <w:name w:val="WW8Num3z2"/>
    <w:rsid w:val="00636307"/>
    <w:rPr>
      <w:rFonts w:ascii="Wingdings" w:hAnsi="Wingdings" w:cs="Wingdings"/>
    </w:rPr>
  </w:style>
  <w:style w:type="character" w:customStyle="1" w:styleId="WW8Num4z0">
    <w:name w:val="WW8Num4z0"/>
    <w:rsid w:val="00636307"/>
    <w:rPr>
      <w:rFonts w:ascii="Symbol" w:hAnsi="Symbol" w:cs="Symbol"/>
    </w:rPr>
  </w:style>
  <w:style w:type="character" w:customStyle="1" w:styleId="WW8Num5z0">
    <w:name w:val="WW8Num5z0"/>
    <w:rsid w:val="00636307"/>
    <w:rPr>
      <w:rFonts w:ascii="Times" w:hAnsi="Times" w:cs="Times"/>
      <w:kern w:val="1"/>
    </w:rPr>
  </w:style>
  <w:style w:type="character" w:customStyle="1" w:styleId="WW8Num5z1">
    <w:name w:val="WW8Num5z1"/>
    <w:rsid w:val="00636307"/>
    <w:rPr>
      <w:rFonts w:ascii="Courier New" w:hAnsi="Courier New" w:cs="Courier New"/>
    </w:rPr>
  </w:style>
  <w:style w:type="character" w:customStyle="1" w:styleId="WW8Num5z2">
    <w:name w:val="WW8Num5z2"/>
    <w:rsid w:val="00636307"/>
    <w:rPr>
      <w:rFonts w:ascii="Wingdings" w:hAnsi="Wingdings" w:cs="Wingdings"/>
    </w:rPr>
  </w:style>
  <w:style w:type="character" w:customStyle="1" w:styleId="WW8Num7z0">
    <w:name w:val="WW8Num7z0"/>
    <w:rsid w:val="00636307"/>
    <w:rPr>
      <w:rFonts w:ascii="Symbol" w:hAnsi="Symbol" w:cs="Symbol"/>
    </w:rPr>
  </w:style>
  <w:style w:type="character" w:customStyle="1" w:styleId="WW8Num7z1">
    <w:name w:val="WW8Num7z1"/>
    <w:rsid w:val="00636307"/>
    <w:rPr>
      <w:rFonts w:ascii="Courier New" w:hAnsi="Courier New" w:cs="Courier New"/>
    </w:rPr>
  </w:style>
  <w:style w:type="character" w:customStyle="1" w:styleId="WW8Num7z2">
    <w:name w:val="WW8Num7z2"/>
    <w:rsid w:val="00636307"/>
    <w:rPr>
      <w:rFonts w:ascii="Wingdings" w:hAnsi="Wingdings" w:cs="Wingdings"/>
    </w:rPr>
  </w:style>
  <w:style w:type="character" w:customStyle="1" w:styleId="Carpredefinitoparagrafo3">
    <w:name w:val="Car. predefinito paragrafo3"/>
    <w:rsid w:val="00636307"/>
  </w:style>
  <w:style w:type="character" w:customStyle="1" w:styleId="WW8Num3z3">
    <w:name w:val="WW8Num3z3"/>
    <w:rsid w:val="00636307"/>
    <w:rPr>
      <w:rFonts w:ascii="Symbol" w:hAnsi="Symbol" w:cs="Symbol"/>
    </w:rPr>
  </w:style>
  <w:style w:type="character" w:customStyle="1" w:styleId="WW8Num4z1">
    <w:name w:val="WW8Num4z1"/>
    <w:rsid w:val="00636307"/>
    <w:rPr>
      <w:rFonts w:ascii="Courier New" w:hAnsi="Courier New" w:cs="Courier New"/>
    </w:rPr>
  </w:style>
  <w:style w:type="character" w:customStyle="1" w:styleId="WW8Num4z2">
    <w:name w:val="WW8Num4z2"/>
    <w:rsid w:val="00636307"/>
    <w:rPr>
      <w:rFonts w:ascii="Bookshelf Symbol 7" w:hAnsi="Bookshelf Symbol 7" w:cs="Bookshelf Symbol 7"/>
    </w:rPr>
  </w:style>
  <w:style w:type="character" w:customStyle="1" w:styleId="WW-Carpredefinitoparagrafo">
    <w:name w:val="WW-Car. predefinito paragrafo"/>
    <w:rsid w:val="00636307"/>
  </w:style>
  <w:style w:type="character" w:customStyle="1" w:styleId="Carpredefinitoparagrafo2">
    <w:name w:val="Car. predefinito paragrafo2"/>
    <w:rsid w:val="00636307"/>
  </w:style>
  <w:style w:type="character" w:customStyle="1" w:styleId="Absatz-Standardschriftart">
    <w:name w:val="Absatz-Standardschriftart"/>
    <w:rsid w:val="00636307"/>
  </w:style>
  <w:style w:type="character" w:customStyle="1" w:styleId="WW8Num2z0">
    <w:name w:val="WW8Num2z0"/>
    <w:rsid w:val="00636307"/>
    <w:rPr>
      <w:rFonts w:ascii="Times" w:hAnsi="Times" w:cs="Times"/>
      <w:kern w:val="1"/>
    </w:rPr>
  </w:style>
  <w:style w:type="character" w:customStyle="1" w:styleId="WW8Num2z1">
    <w:name w:val="WW8Num2z1"/>
    <w:rsid w:val="00636307"/>
    <w:rPr>
      <w:rFonts w:ascii="Courier New" w:hAnsi="Courier New" w:cs="Courier New"/>
    </w:rPr>
  </w:style>
  <w:style w:type="character" w:customStyle="1" w:styleId="WW8Num2z2">
    <w:name w:val="WW8Num2z2"/>
    <w:rsid w:val="00636307"/>
    <w:rPr>
      <w:rFonts w:ascii="Wingdings" w:hAnsi="Wingdings" w:cs="Wingdings"/>
    </w:rPr>
  </w:style>
  <w:style w:type="character" w:customStyle="1" w:styleId="WW8Num2z3">
    <w:name w:val="WW8Num2z3"/>
    <w:rsid w:val="00636307"/>
    <w:rPr>
      <w:rFonts w:ascii="Symbol" w:hAnsi="Symbol" w:cs="Symbol"/>
    </w:rPr>
  </w:style>
  <w:style w:type="character" w:customStyle="1" w:styleId="WW8Num5z3">
    <w:name w:val="WW8Num5z3"/>
    <w:rsid w:val="00636307"/>
    <w:rPr>
      <w:rFonts w:ascii="Symbol" w:hAnsi="Symbol" w:cs="Symbol"/>
    </w:rPr>
  </w:style>
  <w:style w:type="character" w:customStyle="1" w:styleId="WW8Num6z0">
    <w:name w:val="WW8Num6z0"/>
    <w:rsid w:val="00636307"/>
    <w:rPr>
      <w:rFonts w:ascii="Symbol" w:hAnsi="Symbol" w:cs="Symbol"/>
    </w:rPr>
  </w:style>
  <w:style w:type="character" w:customStyle="1" w:styleId="WW8Num6z1">
    <w:name w:val="WW8Num6z1"/>
    <w:rsid w:val="00636307"/>
    <w:rPr>
      <w:rFonts w:ascii="Courier New" w:hAnsi="Courier New" w:cs="Courier New"/>
    </w:rPr>
  </w:style>
  <w:style w:type="character" w:customStyle="1" w:styleId="WW8Num6z2">
    <w:name w:val="WW8Num6z2"/>
    <w:rsid w:val="00636307"/>
    <w:rPr>
      <w:rFonts w:ascii="Wingdings" w:hAnsi="Wingdings" w:cs="Wingdings"/>
    </w:rPr>
  </w:style>
  <w:style w:type="character" w:customStyle="1" w:styleId="WW8Num8z0">
    <w:name w:val="WW8Num8z0"/>
    <w:rsid w:val="00636307"/>
    <w:rPr>
      <w:rFonts w:ascii="Symbol" w:hAnsi="Symbol" w:cs="Symbol"/>
    </w:rPr>
  </w:style>
  <w:style w:type="character" w:customStyle="1" w:styleId="WW8Num8z1">
    <w:name w:val="WW8Num8z1"/>
    <w:rsid w:val="00636307"/>
    <w:rPr>
      <w:rFonts w:ascii="Courier New" w:hAnsi="Courier New" w:cs="Courier New"/>
    </w:rPr>
  </w:style>
  <w:style w:type="character" w:customStyle="1" w:styleId="WW8Num8z2">
    <w:name w:val="WW8Num8z2"/>
    <w:rsid w:val="00636307"/>
    <w:rPr>
      <w:rFonts w:ascii="Wingdings" w:hAnsi="Wingdings" w:cs="Wingdings"/>
    </w:rPr>
  </w:style>
  <w:style w:type="character" w:customStyle="1" w:styleId="WW8Num9z0">
    <w:name w:val="WW8Num9z0"/>
    <w:rsid w:val="00636307"/>
    <w:rPr>
      <w:rFonts w:ascii="Symbol" w:hAnsi="Symbol" w:cs="Symbol"/>
    </w:rPr>
  </w:style>
  <w:style w:type="character" w:customStyle="1" w:styleId="WW8Num9z1">
    <w:name w:val="WW8Num9z1"/>
    <w:rsid w:val="00636307"/>
    <w:rPr>
      <w:rFonts w:ascii="Courier New" w:hAnsi="Courier New" w:cs="Courier New"/>
    </w:rPr>
  </w:style>
  <w:style w:type="character" w:customStyle="1" w:styleId="WW8Num10z1">
    <w:name w:val="WW8Num10z1"/>
    <w:rsid w:val="00636307"/>
    <w:rPr>
      <w:rFonts w:ascii="Courier New" w:hAnsi="Courier New" w:cs="Courier New"/>
    </w:rPr>
  </w:style>
  <w:style w:type="character" w:customStyle="1" w:styleId="WW8Num10z2">
    <w:name w:val="WW8Num10z2"/>
    <w:rsid w:val="00636307"/>
    <w:rPr>
      <w:rFonts w:ascii="Wingdings" w:hAnsi="Wingdings" w:cs="Wingdings"/>
    </w:rPr>
  </w:style>
  <w:style w:type="character" w:customStyle="1" w:styleId="WW8Num10z3">
    <w:name w:val="WW8Num10z3"/>
    <w:rsid w:val="00636307"/>
    <w:rPr>
      <w:rFonts w:ascii="Symbol" w:hAnsi="Symbol" w:cs="Symbol"/>
    </w:rPr>
  </w:style>
  <w:style w:type="character" w:customStyle="1" w:styleId="WW8Num11z1">
    <w:name w:val="WW8Num11z1"/>
    <w:rsid w:val="00636307"/>
    <w:rPr>
      <w:rFonts w:ascii="Symbol" w:hAnsi="Symbol" w:cs="Symbol"/>
    </w:rPr>
  </w:style>
  <w:style w:type="character" w:customStyle="1" w:styleId="WW8Num14z0">
    <w:name w:val="WW8Num14z0"/>
    <w:rsid w:val="00636307"/>
    <w:rPr>
      <w:rFonts w:ascii="Times New Roman" w:eastAsia="Times New Roman" w:hAnsi="Times New Roman" w:cs="Times New Roman"/>
      <w:b/>
    </w:rPr>
  </w:style>
  <w:style w:type="character" w:customStyle="1" w:styleId="WW8Num14z1">
    <w:name w:val="WW8Num14z1"/>
    <w:rsid w:val="00636307"/>
    <w:rPr>
      <w:rFonts w:ascii="Courier New" w:hAnsi="Courier New" w:cs="Courier New"/>
    </w:rPr>
  </w:style>
  <w:style w:type="character" w:customStyle="1" w:styleId="WW8Num14z2">
    <w:name w:val="WW8Num14z2"/>
    <w:rsid w:val="00636307"/>
    <w:rPr>
      <w:rFonts w:ascii="Wingdings" w:hAnsi="Wingdings" w:cs="Wingdings"/>
    </w:rPr>
  </w:style>
  <w:style w:type="character" w:customStyle="1" w:styleId="WW8Num14z3">
    <w:name w:val="WW8Num14z3"/>
    <w:rsid w:val="00636307"/>
    <w:rPr>
      <w:rFonts w:ascii="Symbol" w:hAnsi="Symbol" w:cs="Symbol"/>
    </w:rPr>
  </w:style>
  <w:style w:type="character" w:customStyle="1" w:styleId="WW8Num15z0">
    <w:name w:val="WW8Num15z0"/>
    <w:rsid w:val="00636307"/>
    <w:rPr>
      <w:rFonts w:ascii="Times New Roman" w:eastAsia="Times New Roman" w:hAnsi="Times New Roman" w:cs="Times New Roman"/>
    </w:rPr>
  </w:style>
  <w:style w:type="character" w:customStyle="1" w:styleId="WW8Num15z1">
    <w:name w:val="WW8Num15z1"/>
    <w:rsid w:val="00636307"/>
    <w:rPr>
      <w:rFonts w:ascii="Courier New" w:hAnsi="Courier New" w:cs="Courier New"/>
    </w:rPr>
  </w:style>
  <w:style w:type="character" w:customStyle="1" w:styleId="WW8Num15z2">
    <w:name w:val="WW8Num15z2"/>
    <w:rsid w:val="00636307"/>
    <w:rPr>
      <w:rFonts w:ascii="Wingdings" w:hAnsi="Wingdings" w:cs="Wingdings"/>
    </w:rPr>
  </w:style>
  <w:style w:type="character" w:customStyle="1" w:styleId="WW8Num15z3">
    <w:name w:val="WW8Num15z3"/>
    <w:rsid w:val="00636307"/>
    <w:rPr>
      <w:rFonts w:ascii="Symbol" w:hAnsi="Symbol" w:cs="Symbol"/>
    </w:rPr>
  </w:style>
  <w:style w:type="character" w:customStyle="1" w:styleId="WW8Num17z0">
    <w:name w:val="WW8Num17z0"/>
    <w:rsid w:val="00636307"/>
    <w:rPr>
      <w:rFonts w:ascii="Times" w:hAnsi="Times" w:cs="Times"/>
      <w:kern w:val="1"/>
    </w:rPr>
  </w:style>
  <w:style w:type="character" w:customStyle="1" w:styleId="WW8Num17z1">
    <w:name w:val="WW8Num17z1"/>
    <w:rsid w:val="00636307"/>
    <w:rPr>
      <w:rFonts w:ascii="Courier New" w:hAnsi="Courier New" w:cs="Courier New"/>
    </w:rPr>
  </w:style>
  <w:style w:type="character" w:customStyle="1" w:styleId="WW8Num17z2">
    <w:name w:val="WW8Num17z2"/>
    <w:rsid w:val="00636307"/>
    <w:rPr>
      <w:rFonts w:ascii="Wingdings" w:hAnsi="Wingdings" w:cs="Wingdings"/>
    </w:rPr>
  </w:style>
  <w:style w:type="character" w:customStyle="1" w:styleId="WW8Num17z3">
    <w:name w:val="WW8Num17z3"/>
    <w:rsid w:val="00636307"/>
    <w:rPr>
      <w:rFonts w:ascii="Symbol" w:hAnsi="Symbol" w:cs="Symbol"/>
    </w:rPr>
  </w:style>
  <w:style w:type="character" w:customStyle="1" w:styleId="WW8Num18z1">
    <w:name w:val="WW8Num18z1"/>
    <w:rsid w:val="00636307"/>
    <w:rPr>
      <w:rFonts w:ascii="Courier New" w:hAnsi="Courier New" w:cs="Courier New"/>
    </w:rPr>
  </w:style>
  <w:style w:type="character" w:customStyle="1" w:styleId="WW8Num18z2">
    <w:name w:val="WW8Num18z2"/>
    <w:rsid w:val="00636307"/>
    <w:rPr>
      <w:rFonts w:ascii="Wingdings" w:hAnsi="Wingdings" w:cs="Wingdings"/>
    </w:rPr>
  </w:style>
  <w:style w:type="character" w:customStyle="1" w:styleId="WW8Num18z3">
    <w:name w:val="WW8Num18z3"/>
    <w:rsid w:val="00636307"/>
    <w:rPr>
      <w:rFonts w:ascii="Symbol" w:hAnsi="Symbol" w:cs="Symbol"/>
    </w:rPr>
  </w:style>
  <w:style w:type="character" w:customStyle="1" w:styleId="WW8Num19z0">
    <w:name w:val="WW8Num19z0"/>
    <w:rsid w:val="00636307"/>
    <w:rPr>
      <w:rFonts w:ascii="Times" w:hAnsi="Times" w:cs="Times"/>
      <w:kern w:val="1"/>
    </w:rPr>
  </w:style>
  <w:style w:type="character" w:customStyle="1" w:styleId="WW8Num19z1">
    <w:name w:val="WW8Num19z1"/>
    <w:rsid w:val="00636307"/>
    <w:rPr>
      <w:rFonts w:ascii="Courier New" w:hAnsi="Courier New" w:cs="Courier New"/>
    </w:rPr>
  </w:style>
  <w:style w:type="character" w:customStyle="1" w:styleId="WW8Num19z2">
    <w:name w:val="WW8Num19z2"/>
    <w:rsid w:val="00636307"/>
    <w:rPr>
      <w:rFonts w:ascii="Wingdings" w:hAnsi="Wingdings" w:cs="Wingdings"/>
    </w:rPr>
  </w:style>
  <w:style w:type="character" w:customStyle="1" w:styleId="WW8Num19z3">
    <w:name w:val="WW8Num19z3"/>
    <w:rsid w:val="00636307"/>
    <w:rPr>
      <w:rFonts w:ascii="Symbol" w:hAnsi="Symbol" w:cs="Symbol"/>
    </w:rPr>
  </w:style>
  <w:style w:type="character" w:customStyle="1" w:styleId="WW8Num20z0">
    <w:name w:val="WW8Num20z0"/>
    <w:rsid w:val="00636307"/>
    <w:rPr>
      <w:rFonts w:ascii="Times" w:hAnsi="Times" w:cs="Times"/>
      <w:kern w:val="1"/>
    </w:rPr>
  </w:style>
  <w:style w:type="character" w:customStyle="1" w:styleId="WW8Num20z1">
    <w:name w:val="WW8Num20z1"/>
    <w:rsid w:val="00636307"/>
    <w:rPr>
      <w:rFonts w:ascii="Courier New" w:hAnsi="Courier New" w:cs="Courier New"/>
    </w:rPr>
  </w:style>
  <w:style w:type="character" w:customStyle="1" w:styleId="WW8Num20z2">
    <w:name w:val="WW8Num20z2"/>
    <w:rsid w:val="00636307"/>
    <w:rPr>
      <w:rFonts w:ascii="Wingdings" w:hAnsi="Wingdings" w:cs="Wingdings"/>
    </w:rPr>
  </w:style>
  <w:style w:type="character" w:customStyle="1" w:styleId="WW8Num20z3">
    <w:name w:val="WW8Num20z3"/>
    <w:rsid w:val="00636307"/>
    <w:rPr>
      <w:rFonts w:ascii="Symbol" w:hAnsi="Symbol" w:cs="Symbol"/>
    </w:rPr>
  </w:style>
  <w:style w:type="character" w:customStyle="1" w:styleId="WW8Num21z0">
    <w:name w:val="WW8Num21z0"/>
    <w:rsid w:val="00636307"/>
    <w:rPr>
      <w:rFonts w:ascii="Symbol" w:hAnsi="Symbol" w:cs="Symbol"/>
    </w:rPr>
  </w:style>
  <w:style w:type="character" w:customStyle="1" w:styleId="WW8Num21z1">
    <w:name w:val="WW8Num21z1"/>
    <w:rsid w:val="00636307"/>
    <w:rPr>
      <w:rFonts w:ascii="Courier New" w:hAnsi="Courier New" w:cs="Courier New"/>
    </w:rPr>
  </w:style>
  <w:style w:type="character" w:customStyle="1" w:styleId="WW8Num24z0">
    <w:name w:val="WW8Num24z0"/>
    <w:rsid w:val="00636307"/>
    <w:rPr>
      <w:rFonts w:ascii="Times" w:hAnsi="Times" w:cs="Times"/>
      <w:kern w:val="1"/>
    </w:rPr>
  </w:style>
  <w:style w:type="character" w:customStyle="1" w:styleId="WW8Num24z1">
    <w:name w:val="WW8Num24z1"/>
    <w:rsid w:val="00636307"/>
    <w:rPr>
      <w:rFonts w:ascii="Courier New" w:hAnsi="Courier New" w:cs="Courier New"/>
    </w:rPr>
  </w:style>
  <w:style w:type="character" w:customStyle="1" w:styleId="WW8Num24z2">
    <w:name w:val="WW8Num24z2"/>
    <w:rsid w:val="00636307"/>
    <w:rPr>
      <w:rFonts w:ascii="Wingdings" w:hAnsi="Wingdings" w:cs="Wingdings"/>
    </w:rPr>
  </w:style>
  <w:style w:type="character" w:customStyle="1" w:styleId="WW8Num24z3">
    <w:name w:val="WW8Num24z3"/>
    <w:rsid w:val="00636307"/>
    <w:rPr>
      <w:rFonts w:ascii="Symbol" w:hAnsi="Symbol" w:cs="Symbol"/>
    </w:rPr>
  </w:style>
  <w:style w:type="character" w:customStyle="1" w:styleId="Carpredefinitoparagrafo1">
    <w:name w:val="Car. predefinito paragrafo1"/>
    <w:rsid w:val="00636307"/>
  </w:style>
  <w:style w:type="character" w:customStyle="1" w:styleId="Rimandocommento1">
    <w:name w:val="Rimando commento1"/>
    <w:rsid w:val="00636307"/>
    <w:rPr>
      <w:sz w:val="16"/>
      <w:szCs w:val="16"/>
    </w:rPr>
  </w:style>
  <w:style w:type="character" w:customStyle="1" w:styleId="googqs-tidbit1">
    <w:name w:val="goog_qs-tidbit1"/>
    <w:rsid w:val="00636307"/>
    <w:rPr>
      <w:vanish w:val="0"/>
    </w:rPr>
  </w:style>
  <w:style w:type="character" w:styleId="CodiceHTML">
    <w:name w:val="HTML Code"/>
    <w:rsid w:val="00636307"/>
    <w:rPr>
      <w:rFonts w:ascii="Courier New" w:eastAsia="Times New Roman" w:hAnsi="Courier New" w:cs="Courier New"/>
      <w:sz w:val="20"/>
      <w:szCs w:val="20"/>
    </w:rPr>
  </w:style>
  <w:style w:type="character" w:styleId="Enfasicorsivo">
    <w:name w:val="Emphasis"/>
    <w:qFormat/>
    <w:rsid w:val="00636307"/>
    <w:rPr>
      <w:i/>
      <w:iCs/>
    </w:rPr>
  </w:style>
  <w:style w:type="character" w:styleId="Numeropagina">
    <w:name w:val="page number"/>
    <w:rsid w:val="00636307"/>
  </w:style>
  <w:style w:type="paragraph" w:customStyle="1" w:styleId="Intestazione4">
    <w:name w:val="Intestazione4"/>
    <w:basedOn w:val="Normale"/>
    <w:next w:val="Corpotesto"/>
    <w:rsid w:val="00636307"/>
    <w:pPr>
      <w:keepNext/>
      <w:spacing w:before="240" w:after="120"/>
    </w:pPr>
    <w:rPr>
      <w:rFonts w:ascii="Arial" w:eastAsia="Droid Sans" w:hAnsi="Arial" w:cs="FreeSans"/>
      <w:sz w:val="28"/>
      <w:szCs w:val="28"/>
    </w:rPr>
  </w:style>
  <w:style w:type="paragraph" w:styleId="Corpotesto">
    <w:name w:val="Body Text"/>
    <w:basedOn w:val="Normale"/>
    <w:rsid w:val="00636307"/>
    <w:pPr>
      <w:spacing w:after="120"/>
    </w:pPr>
  </w:style>
  <w:style w:type="paragraph" w:styleId="Elenco">
    <w:name w:val="List"/>
    <w:basedOn w:val="Corpotesto"/>
    <w:rsid w:val="00636307"/>
    <w:rPr>
      <w:rFonts w:cs="Lohit Hindi"/>
    </w:rPr>
  </w:style>
  <w:style w:type="paragraph" w:styleId="Didascalia">
    <w:name w:val="caption"/>
    <w:basedOn w:val="Normale"/>
    <w:qFormat/>
    <w:rsid w:val="00636307"/>
    <w:pPr>
      <w:suppressLineNumbers/>
      <w:spacing w:before="120" w:after="120"/>
    </w:pPr>
    <w:rPr>
      <w:rFonts w:cs="Lohit Hindi"/>
      <w:i/>
      <w:iCs/>
    </w:rPr>
  </w:style>
  <w:style w:type="paragraph" w:customStyle="1" w:styleId="Indice">
    <w:name w:val="Indice"/>
    <w:basedOn w:val="Normale"/>
    <w:rsid w:val="00636307"/>
    <w:pPr>
      <w:suppressLineNumbers/>
    </w:pPr>
    <w:rPr>
      <w:rFonts w:cs="Lohit Hindi"/>
    </w:rPr>
  </w:style>
  <w:style w:type="paragraph" w:customStyle="1" w:styleId="Intestazione3">
    <w:name w:val="Intestazione3"/>
    <w:basedOn w:val="Normale"/>
    <w:next w:val="Corpotesto"/>
    <w:rsid w:val="00636307"/>
    <w:pPr>
      <w:keepNext/>
      <w:spacing w:before="240" w:after="120"/>
    </w:pPr>
    <w:rPr>
      <w:rFonts w:ascii="Arial" w:eastAsia="DejaVu Sans" w:hAnsi="Arial" w:cs="Lohit Hindi"/>
      <w:sz w:val="28"/>
      <w:szCs w:val="28"/>
    </w:rPr>
  </w:style>
  <w:style w:type="paragraph" w:customStyle="1" w:styleId="Intestazione2">
    <w:name w:val="Intestazione2"/>
    <w:basedOn w:val="Normale"/>
    <w:next w:val="Corpotesto"/>
    <w:rsid w:val="00636307"/>
    <w:pPr>
      <w:keepNext/>
      <w:spacing w:before="240" w:after="120"/>
    </w:pPr>
    <w:rPr>
      <w:rFonts w:ascii="Arial" w:eastAsia="Microsoft YaHei" w:hAnsi="Arial" w:cs="Mangal"/>
      <w:sz w:val="28"/>
      <w:szCs w:val="28"/>
    </w:rPr>
  </w:style>
  <w:style w:type="paragraph" w:customStyle="1" w:styleId="Didascalia2">
    <w:name w:val="Didascalia2"/>
    <w:basedOn w:val="Normale"/>
    <w:rsid w:val="00636307"/>
    <w:pPr>
      <w:suppressLineNumbers/>
      <w:spacing w:before="120" w:after="120"/>
    </w:pPr>
    <w:rPr>
      <w:rFonts w:cs="Mangal"/>
      <w:i/>
      <w:iCs/>
    </w:rPr>
  </w:style>
  <w:style w:type="paragraph" w:customStyle="1" w:styleId="Intestazione1">
    <w:name w:val="Intestazione1"/>
    <w:basedOn w:val="Normale"/>
    <w:next w:val="Corpotesto"/>
    <w:rsid w:val="00636307"/>
    <w:pPr>
      <w:tabs>
        <w:tab w:val="left" w:pos="360"/>
        <w:tab w:val="left" w:pos="720"/>
        <w:tab w:val="left" w:pos="1080"/>
        <w:tab w:val="left" w:pos="1440"/>
        <w:tab w:val="left" w:pos="1800"/>
        <w:tab w:val="left" w:pos="2160"/>
        <w:tab w:val="left" w:pos="2520"/>
      </w:tabs>
      <w:jc w:val="center"/>
    </w:pPr>
    <w:rPr>
      <w:b/>
      <w:bCs/>
      <w:i/>
      <w:iCs/>
    </w:rPr>
  </w:style>
  <w:style w:type="paragraph" w:customStyle="1" w:styleId="Didascalia1">
    <w:name w:val="Didascalia1"/>
    <w:basedOn w:val="Normale"/>
    <w:rsid w:val="00636307"/>
    <w:pPr>
      <w:suppressLineNumbers/>
      <w:spacing w:before="120" w:after="120"/>
    </w:pPr>
    <w:rPr>
      <w:rFonts w:cs="Lohit Hindi"/>
      <w:i/>
      <w:iCs/>
    </w:rPr>
  </w:style>
  <w:style w:type="paragraph" w:customStyle="1" w:styleId="Testocommento1">
    <w:name w:val="Testo commento1"/>
    <w:basedOn w:val="Normale"/>
    <w:rsid w:val="00636307"/>
    <w:rPr>
      <w:sz w:val="20"/>
      <w:szCs w:val="20"/>
    </w:rPr>
  </w:style>
  <w:style w:type="paragraph" w:customStyle="1" w:styleId="msocommentsubject0">
    <w:name w:val="msocommentsubject"/>
    <w:basedOn w:val="Testocommento1"/>
    <w:next w:val="Testocommento1"/>
    <w:rsid w:val="00636307"/>
    <w:rPr>
      <w:b/>
      <w:bCs/>
    </w:rPr>
  </w:style>
  <w:style w:type="paragraph" w:customStyle="1" w:styleId="Testonormale1">
    <w:name w:val="Testo normale1"/>
    <w:basedOn w:val="Normale"/>
    <w:rsid w:val="00636307"/>
    <w:rPr>
      <w:rFonts w:ascii="Courier New" w:hAnsi="Courier New" w:cs="Courier New"/>
      <w:sz w:val="20"/>
      <w:szCs w:val="20"/>
    </w:rPr>
  </w:style>
  <w:style w:type="paragraph" w:styleId="Testofumetto">
    <w:name w:val="Balloon Text"/>
    <w:basedOn w:val="Normale"/>
    <w:rsid w:val="00636307"/>
    <w:rPr>
      <w:rFonts w:ascii="Tahoma" w:hAnsi="Tahoma" w:cs="Tahoma"/>
      <w:sz w:val="16"/>
      <w:szCs w:val="16"/>
    </w:rPr>
  </w:style>
  <w:style w:type="paragraph" w:styleId="PreformattatoHTML">
    <w:name w:val="HTML Preformatted"/>
    <w:basedOn w:val="Normale"/>
    <w:rsid w:val="0063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Corpodeltesto31">
    <w:name w:val="Corpo del testo 31"/>
    <w:basedOn w:val="Normale"/>
    <w:next w:val="Normale"/>
    <w:rsid w:val="00636307"/>
    <w:pPr>
      <w:autoSpaceDE w:val="0"/>
    </w:pPr>
    <w:rPr>
      <w:rFonts w:ascii="TimesNewRoman" w:hAnsi="TimesNewRoman" w:cs="TimesNewRoman"/>
    </w:rPr>
  </w:style>
  <w:style w:type="paragraph" w:styleId="Pidipagina">
    <w:name w:val="footer"/>
    <w:basedOn w:val="Normale"/>
    <w:next w:val="Normale"/>
    <w:rsid w:val="00636307"/>
    <w:pPr>
      <w:autoSpaceDE w:val="0"/>
    </w:pPr>
    <w:rPr>
      <w:rFonts w:ascii="TimesNewRoman" w:hAnsi="TimesNewRoman" w:cs="TimesNewRoman"/>
    </w:rPr>
  </w:style>
  <w:style w:type="paragraph" w:styleId="Intestazione">
    <w:name w:val="header"/>
    <w:basedOn w:val="Normale"/>
    <w:rsid w:val="00636307"/>
    <w:pPr>
      <w:tabs>
        <w:tab w:val="center" w:pos="4819"/>
        <w:tab w:val="right" w:pos="9638"/>
      </w:tabs>
    </w:pPr>
    <w:rPr>
      <w:szCs w:val="20"/>
    </w:rPr>
  </w:style>
  <w:style w:type="paragraph" w:styleId="Sottotitolo">
    <w:name w:val="Subtitle"/>
    <w:basedOn w:val="Normale"/>
    <w:next w:val="Corpotesto"/>
    <w:qFormat/>
    <w:rsid w:val="00636307"/>
    <w:pPr>
      <w:tabs>
        <w:tab w:val="left" w:pos="360"/>
        <w:tab w:val="left" w:pos="720"/>
        <w:tab w:val="left" w:pos="1080"/>
        <w:tab w:val="left" w:pos="1440"/>
        <w:tab w:val="left" w:pos="1800"/>
        <w:tab w:val="left" w:pos="2160"/>
        <w:tab w:val="left" w:pos="2520"/>
      </w:tabs>
      <w:jc w:val="center"/>
    </w:pPr>
    <w:rPr>
      <w:b/>
      <w:bCs/>
    </w:rPr>
  </w:style>
  <w:style w:type="paragraph" w:customStyle="1" w:styleId="Contenutocornice">
    <w:name w:val="Contenuto cornice"/>
    <w:basedOn w:val="Corpotesto"/>
    <w:rsid w:val="00636307"/>
  </w:style>
  <w:style w:type="paragraph" w:customStyle="1" w:styleId="Contenutotabella">
    <w:name w:val="Contenuto tabella"/>
    <w:basedOn w:val="Normale"/>
    <w:rsid w:val="00636307"/>
    <w:pPr>
      <w:suppressLineNumbers/>
    </w:pPr>
  </w:style>
  <w:style w:type="paragraph" w:customStyle="1" w:styleId="Intestazionetabella">
    <w:name w:val="Intestazione tabella"/>
    <w:basedOn w:val="Contenutotabella"/>
    <w:rsid w:val="00636307"/>
    <w:pPr>
      <w:jc w:val="center"/>
    </w:pPr>
    <w:rPr>
      <w:b/>
      <w:bCs/>
    </w:rPr>
  </w:style>
  <w:style w:type="table" w:styleId="Grigliatabella">
    <w:name w:val="Table Grid"/>
    <w:basedOn w:val="Tabellanormale"/>
    <w:uiPriority w:val="59"/>
    <w:rsid w:val="00690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77901"/>
    <w:pPr>
      <w:ind w:left="720"/>
      <w:contextualSpacing/>
    </w:pPr>
  </w:style>
  <w:style w:type="character" w:styleId="Testosegnaposto">
    <w:name w:val="Placeholder Text"/>
    <w:basedOn w:val="Carpredefinitoparagrafo"/>
    <w:uiPriority w:val="99"/>
    <w:semiHidden/>
    <w:rsid w:val="00226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2295">
      <w:bodyDiv w:val="1"/>
      <w:marLeft w:val="0"/>
      <w:marRight w:val="0"/>
      <w:marTop w:val="0"/>
      <w:marBottom w:val="0"/>
      <w:divBdr>
        <w:top w:val="none" w:sz="0" w:space="0" w:color="auto"/>
        <w:left w:val="none" w:sz="0" w:space="0" w:color="auto"/>
        <w:bottom w:val="none" w:sz="0" w:space="0" w:color="auto"/>
        <w:right w:val="none" w:sz="0" w:space="0" w:color="auto"/>
      </w:divBdr>
    </w:div>
    <w:div w:id="802425689">
      <w:bodyDiv w:val="1"/>
      <w:marLeft w:val="0"/>
      <w:marRight w:val="0"/>
      <w:marTop w:val="0"/>
      <w:marBottom w:val="0"/>
      <w:divBdr>
        <w:top w:val="none" w:sz="0" w:space="0" w:color="auto"/>
        <w:left w:val="none" w:sz="0" w:space="0" w:color="auto"/>
        <w:bottom w:val="none" w:sz="0" w:space="0" w:color="auto"/>
        <w:right w:val="none" w:sz="0" w:space="0" w:color="auto"/>
      </w:divBdr>
    </w:div>
    <w:div w:id="131074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DD2C2-492B-477E-B01A-EBDEA487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719</Words>
  <Characters>4099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Esame scritto di:</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Esame scritto di:</dc:title>
  <dc:subject/>
  <dc:creator>Francesco Pupo</dc:creator>
  <cp:keywords/>
  <cp:lastModifiedBy>MATTIA CORIGLIANO</cp:lastModifiedBy>
  <cp:revision>11</cp:revision>
  <cp:lastPrinted>2017-04-19T07:52:00Z</cp:lastPrinted>
  <dcterms:created xsi:type="dcterms:W3CDTF">2019-06-25T08:48:00Z</dcterms:created>
  <dcterms:modified xsi:type="dcterms:W3CDTF">2022-05-08T10:22:00Z</dcterms:modified>
</cp:coreProperties>
</file>