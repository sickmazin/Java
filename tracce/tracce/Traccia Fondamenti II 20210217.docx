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E89F4B9" w14:textId="77777777" w:rsidR="00883644" w:rsidRPr="00F83A92" w:rsidRDefault="008836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F83A92">
        <w:rPr>
          <w:rFonts w:asciiTheme="minorHAnsi" w:hAnsiTheme="minorHAnsi" w:cstheme="minorHAnsi"/>
          <w:sz w:val="20"/>
          <w:szCs w:val="22"/>
        </w:rPr>
        <w:t xml:space="preserve">Corso di Laurea in Ingegneria </w:t>
      </w:r>
      <w:r w:rsidR="00D8174C" w:rsidRPr="00F83A92">
        <w:rPr>
          <w:rFonts w:asciiTheme="minorHAnsi" w:hAnsiTheme="minorHAnsi" w:cstheme="minorHAnsi"/>
          <w:sz w:val="20"/>
          <w:szCs w:val="22"/>
        </w:rPr>
        <w:t>Informatica</w:t>
      </w:r>
    </w:p>
    <w:p w14:paraId="2F6D177C" w14:textId="50CB6F57" w:rsidR="00134D9B" w:rsidRPr="00F83A92" w:rsidRDefault="00134D9B" w:rsidP="005A41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F83A92">
        <w:rPr>
          <w:rFonts w:asciiTheme="minorHAnsi" w:hAnsiTheme="minorHAnsi" w:cstheme="minorHAnsi"/>
          <w:sz w:val="20"/>
          <w:szCs w:val="22"/>
        </w:rPr>
        <w:t xml:space="preserve">Prova scritta di </w:t>
      </w:r>
      <w:r w:rsidRPr="00F83A92">
        <w:rPr>
          <w:rFonts w:asciiTheme="minorHAnsi" w:hAnsiTheme="minorHAnsi" w:cstheme="minorHAnsi"/>
          <w:i/>
          <w:sz w:val="20"/>
          <w:szCs w:val="22"/>
        </w:rPr>
        <w:t xml:space="preserve">Fondamenti di informatica </w:t>
      </w:r>
      <w:r w:rsidR="000F5C7D" w:rsidRPr="00F83A92">
        <w:rPr>
          <w:rFonts w:asciiTheme="minorHAnsi" w:hAnsiTheme="minorHAnsi" w:cstheme="minorHAnsi"/>
          <w:i/>
          <w:sz w:val="20"/>
          <w:szCs w:val="22"/>
        </w:rPr>
        <w:t>II</w:t>
      </w:r>
    </w:p>
    <w:p w14:paraId="0E07198D" w14:textId="16775EE4" w:rsidR="00883644" w:rsidRPr="00F83A92" w:rsidRDefault="007067E0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1</w:t>
      </w:r>
      <w:r w:rsidR="00283BCE" w:rsidRPr="00F83A92">
        <w:rPr>
          <w:rFonts w:asciiTheme="minorHAnsi" w:hAnsiTheme="minorHAnsi" w:cstheme="minorHAnsi"/>
          <w:sz w:val="20"/>
          <w:szCs w:val="22"/>
        </w:rPr>
        <w:t xml:space="preserve">7 </w:t>
      </w:r>
      <w:r>
        <w:rPr>
          <w:rFonts w:asciiTheme="minorHAnsi" w:hAnsiTheme="minorHAnsi" w:cstheme="minorHAnsi"/>
          <w:sz w:val="20"/>
          <w:szCs w:val="22"/>
        </w:rPr>
        <w:t>febbraio</w:t>
      </w:r>
      <w:r w:rsidR="00283BCE" w:rsidRPr="00F83A92">
        <w:rPr>
          <w:rFonts w:asciiTheme="minorHAnsi" w:hAnsiTheme="minorHAnsi" w:cstheme="minorHAnsi"/>
          <w:sz w:val="20"/>
          <w:szCs w:val="22"/>
        </w:rPr>
        <w:t xml:space="preserve"> 2021</w:t>
      </w:r>
    </w:p>
    <w:p w14:paraId="416BF9BC" w14:textId="2DEBECA3" w:rsidR="00883644" w:rsidRPr="00F83A92" w:rsidRDefault="0088364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83A92">
        <w:rPr>
          <w:rFonts w:asciiTheme="minorHAnsi" w:hAnsiTheme="minorHAnsi" w:cstheme="minorHAnsi"/>
          <w:b/>
          <w:sz w:val="20"/>
          <w:szCs w:val="22"/>
        </w:rPr>
        <w:t xml:space="preserve">Tempo a disposizione: </w:t>
      </w:r>
      <w:r w:rsidR="000F5C7D" w:rsidRPr="00F83A92">
        <w:rPr>
          <w:rFonts w:asciiTheme="minorHAnsi" w:hAnsiTheme="minorHAnsi" w:cstheme="minorHAnsi"/>
          <w:b/>
          <w:sz w:val="20"/>
          <w:szCs w:val="22"/>
        </w:rPr>
        <w:t>1</w:t>
      </w:r>
      <w:r w:rsidR="0070662C" w:rsidRPr="00F83A92">
        <w:rPr>
          <w:rFonts w:asciiTheme="minorHAnsi" w:hAnsiTheme="minorHAnsi" w:cstheme="minorHAnsi"/>
          <w:b/>
          <w:sz w:val="20"/>
          <w:szCs w:val="22"/>
        </w:rPr>
        <w:t xml:space="preserve"> ora e</w:t>
      </w:r>
      <w:r w:rsidR="0066692D" w:rsidRPr="00F83A92">
        <w:rPr>
          <w:rFonts w:asciiTheme="minorHAnsi" w:hAnsiTheme="minorHAnsi" w:cstheme="minorHAnsi"/>
          <w:b/>
          <w:sz w:val="20"/>
          <w:szCs w:val="22"/>
        </w:rPr>
        <w:t xml:space="preserve"> 10</w:t>
      </w:r>
      <w:r w:rsidR="0070662C" w:rsidRPr="00F83A92">
        <w:rPr>
          <w:rFonts w:asciiTheme="minorHAnsi" w:hAnsiTheme="minorHAnsi" w:cstheme="minorHAnsi"/>
          <w:b/>
          <w:sz w:val="20"/>
          <w:szCs w:val="22"/>
        </w:rPr>
        <w:t xml:space="preserve"> </w:t>
      </w:r>
      <w:r w:rsidR="0066692D" w:rsidRPr="00F83A92">
        <w:rPr>
          <w:rFonts w:asciiTheme="minorHAnsi" w:hAnsiTheme="minorHAnsi" w:cstheme="minorHAnsi"/>
          <w:b/>
          <w:sz w:val="20"/>
          <w:szCs w:val="22"/>
        </w:rPr>
        <w:t>min</w:t>
      </w:r>
      <w:r w:rsidR="0070662C" w:rsidRPr="00F83A92">
        <w:rPr>
          <w:rFonts w:asciiTheme="minorHAnsi" w:hAnsiTheme="minorHAnsi" w:cstheme="minorHAnsi"/>
          <w:b/>
          <w:sz w:val="20"/>
          <w:szCs w:val="22"/>
        </w:rPr>
        <w:t>uti</w:t>
      </w:r>
    </w:p>
    <w:p w14:paraId="66586E05" w14:textId="77777777" w:rsidR="00883644" w:rsidRPr="00F83A92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A175CE8" w14:textId="77777777" w:rsidR="008477FF" w:rsidRPr="00F83A92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</w:p>
    <w:p w14:paraId="2D53F79D" w14:textId="77777777" w:rsidR="008477FF" w:rsidRPr="00F83A92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F83A92">
        <w:rPr>
          <w:rFonts w:ascii="Calibri" w:hAnsi="Calibri" w:cs="Tahoma"/>
          <w:b/>
          <w:sz w:val="22"/>
          <w:szCs w:val="22"/>
          <w:u w:val="single"/>
        </w:rPr>
        <w:t>Esercizio 1</w:t>
      </w:r>
    </w:p>
    <w:p w14:paraId="094F18E1" w14:textId="77777777" w:rsidR="008477FF" w:rsidRPr="00F83A92" w:rsidRDefault="008477FF" w:rsidP="008477FF">
      <w:pPr>
        <w:rPr>
          <w:rFonts w:asciiTheme="minorHAnsi" w:hAnsiTheme="minorHAnsi"/>
          <w:sz w:val="22"/>
          <w:szCs w:val="20"/>
        </w:rPr>
      </w:pPr>
    </w:p>
    <w:p w14:paraId="006FEA0D" w14:textId="72DB240F" w:rsidR="00EF7EAC" w:rsidRPr="00F83A92" w:rsidRDefault="000F5C7D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 xml:space="preserve">Si </w:t>
      </w:r>
      <w:r w:rsidR="00614B47" w:rsidRPr="00F83A92">
        <w:rPr>
          <w:rFonts w:asciiTheme="minorHAnsi" w:hAnsiTheme="minorHAnsi" w:cstheme="minorHAnsi"/>
          <w:sz w:val="22"/>
          <w:szCs w:val="22"/>
        </w:rPr>
        <w:t>implementi in Java un</w:t>
      </w:r>
      <w:r w:rsidRPr="00F83A92">
        <w:rPr>
          <w:rFonts w:asciiTheme="minorHAnsi" w:hAnsiTheme="minorHAnsi" w:cstheme="minorHAnsi"/>
          <w:sz w:val="22"/>
          <w:szCs w:val="22"/>
        </w:rPr>
        <w:t xml:space="preserve">a classe </w:t>
      </w:r>
      <w:r w:rsidRPr="00F83A92">
        <w:rPr>
          <w:rFonts w:asciiTheme="minorHAnsi" w:hAnsiTheme="minorHAnsi" w:cstheme="minorHAnsi"/>
          <w:i/>
          <w:sz w:val="22"/>
          <w:szCs w:val="22"/>
        </w:rPr>
        <w:t>Sistema</w:t>
      </w:r>
      <w:r w:rsidRPr="00F83A92">
        <w:rPr>
          <w:rFonts w:asciiTheme="minorHAnsi" w:hAnsiTheme="minorHAnsi" w:cstheme="minorHAnsi"/>
          <w:sz w:val="22"/>
          <w:szCs w:val="22"/>
        </w:rPr>
        <w:t xml:space="preserve"> </w:t>
      </w:r>
      <w:r w:rsidR="00EF7EAC" w:rsidRPr="00F83A92">
        <w:rPr>
          <w:rFonts w:asciiTheme="minorHAnsi" w:hAnsiTheme="minorHAnsi" w:cstheme="minorHAnsi"/>
          <w:sz w:val="22"/>
          <w:szCs w:val="22"/>
        </w:rPr>
        <w:t xml:space="preserve">che fornisca metodi per </w:t>
      </w:r>
      <w:r w:rsidR="00614B47" w:rsidRPr="00F83A92">
        <w:rPr>
          <w:rFonts w:asciiTheme="minorHAnsi" w:hAnsiTheme="minorHAnsi" w:cstheme="minorHAnsi"/>
          <w:sz w:val="22"/>
          <w:szCs w:val="22"/>
        </w:rPr>
        <w:t xml:space="preserve">l’analisi dei dati </w:t>
      </w:r>
      <w:r w:rsidRPr="00F83A92">
        <w:rPr>
          <w:rFonts w:asciiTheme="minorHAnsi" w:hAnsiTheme="minorHAnsi" w:cstheme="minorHAnsi"/>
          <w:sz w:val="22"/>
          <w:szCs w:val="22"/>
        </w:rPr>
        <w:t xml:space="preserve">riguardanti </w:t>
      </w:r>
      <w:r w:rsidR="00680D0D">
        <w:rPr>
          <w:rFonts w:asciiTheme="minorHAnsi" w:hAnsiTheme="minorHAnsi" w:cstheme="minorHAnsi"/>
          <w:sz w:val="22"/>
          <w:szCs w:val="22"/>
        </w:rPr>
        <w:t xml:space="preserve">articoli </w:t>
      </w:r>
      <w:r w:rsidR="00780996">
        <w:rPr>
          <w:rFonts w:asciiTheme="minorHAnsi" w:hAnsiTheme="minorHAnsi" w:cstheme="minorHAnsi"/>
          <w:sz w:val="22"/>
          <w:szCs w:val="22"/>
        </w:rPr>
        <w:t xml:space="preserve">costruiti </w:t>
      </w:r>
      <w:r w:rsidR="00680D0D">
        <w:rPr>
          <w:rFonts w:asciiTheme="minorHAnsi" w:hAnsiTheme="minorHAnsi" w:cstheme="minorHAnsi"/>
          <w:sz w:val="22"/>
          <w:szCs w:val="22"/>
        </w:rPr>
        <w:t>assemblando componenti</w:t>
      </w:r>
      <w:r w:rsidR="00EF7EAC" w:rsidRPr="00F83A92">
        <w:rPr>
          <w:rFonts w:asciiTheme="minorHAnsi" w:hAnsiTheme="minorHAnsi" w:cstheme="minorHAnsi"/>
          <w:sz w:val="22"/>
          <w:szCs w:val="22"/>
        </w:rPr>
        <w:t>.</w:t>
      </w:r>
      <w:r w:rsidR="009016A4" w:rsidRPr="00F83A92">
        <w:rPr>
          <w:rFonts w:asciiTheme="minorHAnsi" w:hAnsiTheme="minorHAnsi" w:cstheme="minorHAnsi"/>
          <w:sz w:val="22"/>
          <w:szCs w:val="22"/>
        </w:rPr>
        <w:t xml:space="preserve"> S</w:t>
      </w:r>
      <w:r w:rsidR="00EF7EAC" w:rsidRPr="00F83A92">
        <w:rPr>
          <w:rFonts w:asciiTheme="minorHAnsi" w:hAnsiTheme="minorHAnsi" w:cstheme="minorHAnsi"/>
          <w:sz w:val="22"/>
          <w:szCs w:val="22"/>
        </w:rPr>
        <w:t xml:space="preserve">i supponga che le classi </w:t>
      </w:r>
      <w:r w:rsidR="00680D0D">
        <w:rPr>
          <w:rFonts w:asciiTheme="minorHAnsi" w:hAnsiTheme="minorHAnsi" w:cstheme="minorHAnsi"/>
          <w:i/>
          <w:sz w:val="22"/>
          <w:szCs w:val="22"/>
        </w:rPr>
        <w:t>Componente</w:t>
      </w:r>
      <w:r w:rsidR="007A0C40" w:rsidRPr="00F83A92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EF7EAC" w:rsidRPr="00F83A92">
        <w:rPr>
          <w:rFonts w:asciiTheme="minorHAnsi" w:hAnsiTheme="minorHAnsi" w:cstheme="minorHAnsi"/>
          <w:sz w:val="22"/>
          <w:szCs w:val="22"/>
        </w:rPr>
        <w:t xml:space="preserve">e </w:t>
      </w:r>
      <w:r w:rsidR="00680D0D">
        <w:rPr>
          <w:rFonts w:asciiTheme="minorHAnsi" w:hAnsiTheme="minorHAnsi" w:cstheme="minorHAnsi"/>
          <w:i/>
          <w:sz w:val="22"/>
          <w:szCs w:val="22"/>
        </w:rPr>
        <w:t xml:space="preserve">Articolo </w:t>
      </w:r>
      <w:r w:rsidR="00EF7EAC" w:rsidRPr="00F83A92">
        <w:rPr>
          <w:rFonts w:asciiTheme="minorHAnsi" w:hAnsiTheme="minorHAnsi" w:cstheme="minorHAnsi"/>
          <w:sz w:val="22"/>
          <w:szCs w:val="22"/>
        </w:rPr>
        <w:t>siano già disponibili e forniscano i seguenti metodi:</w:t>
      </w:r>
    </w:p>
    <w:p w14:paraId="4FA0CE55" w14:textId="68D739D0" w:rsidR="00EF7EAC" w:rsidRPr="00F83A92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3D1DE12" w14:textId="01D5BAFA" w:rsidR="00EF7EAC" w:rsidRPr="00F83A92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 xml:space="preserve">Classe </w:t>
      </w:r>
      <w:r w:rsidR="005578EA">
        <w:rPr>
          <w:rFonts w:asciiTheme="minorHAnsi" w:hAnsiTheme="minorHAnsi" w:cstheme="minorHAnsi"/>
          <w:i/>
          <w:sz w:val="22"/>
          <w:szCs w:val="22"/>
        </w:rPr>
        <w:t>Componente</w:t>
      </w:r>
      <w:r w:rsidR="001468BD" w:rsidRPr="00F83A92">
        <w:rPr>
          <w:rFonts w:asciiTheme="minorHAnsi" w:hAnsiTheme="minorHAnsi" w:cstheme="minorHAnsi"/>
          <w:sz w:val="22"/>
          <w:szCs w:val="22"/>
        </w:rPr>
        <w:t>:</w:t>
      </w:r>
    </w:p>
    <w:p w14:paraId="0827A2A5" w14:textId="5F8C89E0" w:rsidR="001468BD" w:rsidRPr="00F83A92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>public String get</w:t>
      </w:r>
      <w:r w:rsidR="005578EA">
        <w:rPr>
          <w:rFonts w:asciiTheme="minorHAnsi" w:hAnsiTheme="minorHAnsi" w:cstheme="minorHAnsi"/>
          <w:i/>
          <w:sz w:val="22"/>
          <w:szCs w:val="22"/>
        </w:rPr>
        <w:t>Codice</w:t>
      </w:r>
      <w:r w:rsidRPr="00F83A92">
        <w:rPr>
          <w:rFonts w:asciiTheme="minorHAnsi" w:hAnsiTheme="minorHAnsi" w:cstheme="minorHAnsi"/>
          <w:i/>
          <w:sz w:val="22"/>
          <w:szCs w:val="22"/>
        </w:rPr>
        <w:t>()</w:t>
      </w:r>
      <w:r w:rsidRPr="00F83A92">
        <w:rPr>
          <w:rFonts w:asciiTheme="minorHAnsi" w:hAnsiTheme="minorHAnsi" w:cstheme="minorHAnsi"/>
          <w:sz w:val="22"/>
          <w:szCs w:val="22"/>
        </w:rPr>
        <w:t xml:space="preserve">, che restituisce il </w:t>
      </w:r>
      <w:r w:rsidR="005578EA">
        <w:rPr>
          <w:rFonts w:asciiTheme="minorHAnsi" w:hAnsiTheme="minorHAnsi" w:cstheme="minorHAnsi"/>
          <w:sz w:val="22"/>
          <w:szCs w:val="22"/>
        </w:rPr>
        <w:t xml:space="preserve">codice </w:t>
      </w:r>
      <w:r w:rsidRPr="00F83A92">
        <w:rPr>
          <w:rFonts w:asciiTheme="minorHAnsi" w:hAnsiTheme="minorHAnsi" w:cstheme="minorHAnsi"/>
          <w:sz w:val="22"/>
          <w:szCs w:val="22"/>
        </w:rPr>
        <w:t xml:space="preserve">che identifica il </w:t>
      </w:r>
      <w:r w:rsidR="005578EA">
        <w:rPr>
          <w:rFonts w:asciiTheme="minorHAnsi" w:hAnsiTheme="minorHAnsi" w:cstheme="minorHAnsi"/>
          <w:sz w:val="22"/>
          <w:szCs w:val="22"/>
        </w:rPr>
        <w:t>componente</w:t>
      </w:r>
      <w:r w:rsidRPr="00F83A92">
        <w:rPr>
          <w:rFonts w:asciiTheme="minorHAnsi" w:hAnsiTheme="minorHAnsi" w:cstheme="minorHAnsi"/>
          <w:sz w:val="22"/>
          <w:szCs w:val="22"/>
        </w:rPr>
        <w:t>.</w:t>
      </w:r>
    </w:p>
    <w:p w14:paraId="7D565AD0" w14:textId="5DFB77E3" w:rsidR="00EF7EAC" w:rsidRPr="00F83A92" w:rsidRDefault="00EF7EAC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5578EA">
        <w:rPr>
          <w:rFonts w:asciiTheme="minorHAnsi" w:hAnsiTheme="minorHAnsi" w:cstheme="minorHAnsi"/>
          <w:i/>
          <w:sz w:val="22"/>
          <w:szCs w:val="22"/>
        </w:rPr>
        <w:t>float</w:t>
      </w:r>
      <w:r w:rsidR="001468BD" w:rsidRPr="00F83A92">
        <w:rPr>
          <w:rFonts w:asciiTheme="minorHAnsi" w:hAnsiTheme="minorHAnsi" w:cstheme="minorHAnsi"/>
          <w:i/>
          <w:sz w:val="22"/>
          <w:szCs w:val="22"/>
        </w:rPr>
        <w:t xml:space="preserve"> get</w:t>
      </w:r>
      <w:r w:rsidR="005578EA">
        <w:rPr>
          <w:rFonts w:asciiTheme="minorHAnsi" w:hAnsiTheme="minorHAnsi" w:cstheme="minorHAnsi"/>
          <w:i/>
          <w:sz w:val="22"/>
          <w:szCs w:val="22"/>
        </w:rPr>
        <w:t>Prezzo</w:t>
      </w:r>
      <w:r w:rsidR="001468BD" w:rsidRPr="00F83A92">
        <w:rPr>
          <w:rFonts w:asciiTheme="minorHAnsi" w:hAnsiTheme="minorHAnsi" w:cstheme="minorHAnsi"/>
          <w:i/>
          <w:sz w:val="22"/>
          <w:szCs w:val="22"/>
        </w:rPr>
        <w:t>()</w:t>
      </w:r>
      <w:r w:rsidR="001468BD" w:rsidRPr="00F83A92">
        <w:rPr>
          <w:rFonts w:asciiTheme="minorHAnsi" w:hAnsiTheme="minorHAnsi" w:cstheme="minorHAnsi"/>
          <w:sz w:val="22"/>
          <w:szCs w:val="22"/>
        </w:rPr>
        <w:t xml:space="preserve">, che restituisce </w:t>
      </w:r>
      <w:r w:rsidR="005578EA">
        <w:rPr>
          <w:rFonts w:asciiTheme="minorHAnsi" w:hAnsiTheme="minorHAnsi" w:cstheme="minorHAnsi"/>
          <w:sz w:val="22"/>
          <w:szCs w:val="22"/>
        </w:rPr>
        <w:t xml:space="preserve">il prezzo </w:t>
      </w:r>
      <w:r w:rsidR="00680D0D">
        <w:rPr>
          <w:rFonts w:asciiTheme="minorHAnsi" w:hAnsiTheme="minorHAnsi" w:cstheme="minorHAnsi"/>
          <w:sz w:val="22"/>
          <w:szCs w:val="22"/>
        </w:rPr>
        <w:t xml:space="preserve">di acquisto </w:t>
      </w:r>
      <w:r w:rsidR="005578EA">
        <w:rPr>
          <w:rFonts w:asciiTheme="minorHAnsi" w:hAnsiTheme="minorHAnsi" w:cstheme="minorHAnsi"/>
          <w:sz w:val="22"/>
          <w:szCs w:val="22"/>
        </w:rPr>
        <w:t>del componente</w:t>
      </w:r>
      <w:r w:rsidR="001468BD" w:rsidRPr="00F83A92">
        <w:rPr>
          <w:rFonts w:asciiTheme="minorHAnsi" w:hAnsiTheme="minorHAnsi" w:cstheme="minorHAnsi"/>
          <w:sz w:val="22"/>
          <w:szCs w:val="22"/>
        </w:rPr>
        <w:t>.</w:t>
      </w:r>
    </w:p>
    <w:p w14:paraId="302F1396" w14:textId="55758170" w:rsidR="00EF7EAC" w:rsidRPr="00F83A92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</w:p>
    <w:p w14:paraId="17F37E41" w14:textId="2C981252" w:rsidR="001468BD" w:rsidRPr="00F83A92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</w:p>
    <w:p w14:paraId="6103A323" w14:textId="63965D44" w:rsidR="001468BD" w:rsidRPr="00F83A92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8527330" w14:textId="233D26B7" w:rsidR="001468BD" w:rsidRPr="00F83A92" w:rsidRDefault="001468BD" w:rsidP="001468BD">
      <w:p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 xml:space="preserve">Classe </w:t>
      </w:r>
      <w:r w:rsidR="00680D0D">
        <w:rPr>
          <w:rFonts w:asciiTheme="minorHAnsi" w:hAnsiTheme="minorHAnsi" w:cstheme="minorHAnsi"/>
          <w:i/>
          <w:sz w:val="22"/>
          <w:szCs w:val="22"/>
        </w:rPr>
        <w:t>Articolo</w:t>
      </w:r>
      <w:r w:rsidRPr="00F83A92">
        <w:rPr>
          <w:rFonts w:asciiTheme="minorHAnsi" w:hAnsiTheme="minorHAnsi" w:cstheme="minorHAnsi"/>
          <w:sz w:val="22"/>
          <w:szCs w:val="22"/>
        </w:rPr>
        <w:t>:</w:t>
      </w:r>
    </w:p>
    <w:p w14:paraId="3A9310E2" w14:textId="0BAE60F8" w:rsidR="00283BCE" w:rsidRPr="00F83A92" w:rsidRDefault="00283BCE" w:rsidP="00283BCE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>public String getNome()</w:t>
      </w:r>
      <w:r w:rsidRPr="00F83A92">
        <w:rPr>
          <w:rFonts w:asciiTheme="minorHAnsi" w:hAnsiTheme="minorHAnsi" w:cstheme="minorHAnsi"/>
          <w:sz w:val="22"/>
          <w:szCs w:val="22"/>
        </w:rPr>
        <w:t xml:space="preserve">, che restituisce il nome </w:t>
      </w:r>
      <w:r w:rsidR="00882CD4">
        <w:rPr>
          <w:rFonts w:asciiTheme="minorHAnsi" w:hAnsiTheme="minorHAnsi" w:cstheme="minorHAnsi"/>
          <w:sz w:val="22"/>
          <w:szCs w:val="22"/>
        </w:rPr>
        <w:t xml:space="preserve">che identifica </w:t>
      </w:r>
      <w:r w:rsidR="00215B1C" w:rsidRPr="00F83A92">
        <w:rPr>
          <w:rFonts w:asciiTheme="minorHAnsi" w:hAnsiTheme="minorHAnsi" w:cstheme="minorHAnsi"/>
          <w:sz w:val="22"/>
          <w:szCs w:val="22"/>
        </w:rPr>
        <w:t>l</w:t>
      </w:r>
      <w:r w:rsidR="00680D0D">
        <w:rPr>
          <w:rFonts w:asciiTheme="minorHAnsi" w:hAnsiTheme="minorHAnsi" w:cstheme="minorHAnsi"/>
          <w:sz w:val="22"/>
          <w:szCs w:val="22"/>
        </w:rPr>
        <w:t>’articolo</w:t>
      </w:r>
      <w:r w:rsidRPr="00F83A92">
        <w:rPr>
          <w:rFonts w:asciiTheme="minorHAnsi" w:hAnsiTheme="minorHAnsi" w:cstheme="minorHAnsi"/>
          <w:sz w:val="22"/>
          <w:szCs w:val="22"/>
        </w:rPr>
        <w:t>.</w:t>
      </w:r>
    </w:p>
    <w:p w14:paraId="36FB932E" w14:textId="5CABB0F3" w:rsidR="00283BCE" w:rsidRPr="00F83A92" w:rsidRDefault="00283BCE" w:rsidP="00283BCE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680D0D">
        <w:rPr>
          <w:rFonts w:asciiTheme="minorHAnsi" w:hAnsiTheme="minorHAnsi" w:cstheme="minorHAnsi"/>
          <w:i/>
          <w:sz w:val="22"/>
          <w:szCs w:val="22"/>
        </w:rPr>
        <w:t xml:space="preserve">float </w:t>
      </w:r>
      <w:r w:rsidRPr="00F83A92">
        <w:rPr>
          <w:rFonts w:asciiTheme="minorHAnsi" w:hAnsiTheme="minorHAnsi" w:cstheme="minorHAnsi"/>
          <w:i/>
          <w:sz w:val="22"/>
          <w:szCs w:val="22"/>
        </w:rPr>
        <w:t>get</w:t>
      </w:r>
      <w:r w:rsidR="00680D0D">
        <w:rPr>
          <w:rFonts w:asciiTheme="minorHAnsi" w:hAnsiTheme="minorHAnsi" w:cstheme="minorHAnsi"/>
          <w:i/>
          <w:sz w:val="22"/>
          <w:szCs w:val="22"/>
        </w:rPr>
        <w:t>Prezzo</w:t>
      </w:r>
      <w:r w:rsidRPr="00F83A92">
        <w:rPr>
          <w:rFonts w:asciiTheme="minorHAnsi" w:hAnsiTheme="minorHAnsi" w:cstheme="minorHAnsi"/>
          <w:i/>
          <w:sz w:val="22"/>
          <w:szCs w:val="22"/>
        </w:rPr>
        <w:t>()</w:t>
      </w:r>
      <w:r w:rsidRPr="00F83A92">
        <w:rPr>
          <w:rFonts w:asciiTheme="minorHAnsi" w:hAnsiTheme="minorHAnsi" w:cstheme="minorHAnsi"/>
          <w:sz w:val="22"/>
          <w:szCs w:val="22"/>
        </w:rPr>
        <w:t xml:space="preserve">, che restituisce </w:t>
      </w:r>
      <w:r w:rsidR="00680D0D">
        <w:rPr>
          <w:rFonts w:asciiTheme="minorHAnsi" w:hAnsiTheme="minorHAnsi" w:cstheme="minorHAnsi"/>
          <w:sz w:val="22"/>
          <w:szCs w:val="22"/>
        </w:rPr>
        <w:t>il prezzo di vendita dell’articolo</w:t>
      </w:r>
      <w:r w:rsidRPr="00F83A92">
        <w:rPr>
          <w:rFonts w:asciiTheme="minorHAnsi" w:hAnsiTheme="minorHAnsi" w:cstheme="minorHAnsi"/>
          <w:sz w:val="22"/>
          <w:szCs w:val="22"/>
        </w:rPr>
        <w:t>.</w:t>
      </w:r>
    </w:p>
    <w:p w14:paraId="2E19B91A" w14:textId="223C9CAC" w:rsidR="001468BD" w:rsidRPr="00F83A92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283BCE" w:rsidRPr="00F83A92">
        <w:rPr>
          <w:rFonts w:asciiTheme="minorHAnsi" w:hAnsiTheme="minorHAnsi" w:cstheme="minorHAnsi"/>
          <w:i/>
          <w:sz w:val="22"/>
          <w:szCs w:val="22"/>
        </w:rPr>
        <w:t>LinkedList&lt;</w:t>
      </w:r>
      <w:r w:rsidR="007A0C40" w:rsidRPr="00F83A92">
        <w:rPr>
          <w:rFonts w:asciiTheme="minorHAnsi" w:hAnsiTheme="minorHAnsi" w:cstheme="minorHAnsi"/>
          <w:i/>
          <w:sz w:val="22"/>
          <w:szCs w:val="22"/>
        </w:rPr>
        <w:t>String</w:t>
      </w:r>
      <w:r w:rsidR="00283BCE" w:rsidRPr="00F83A92">
        <w:rPr>
          <w:rFonts w:asciiTheme="minorHAnsi" w:hAnsiTheme="minorHAnsi" w:cstheme="minorHAnsi"/>
          <w:i/>
          <w:sz w:val="22"/>
          <w:szCs w:val="22"/>
        </w:rPr>
        <w:t>&gt; get</w:t>
      </w:r>
      <w:r w:rsidR="00680D0D">
        <w:rPr>
          <w:rFonts w:asciiTheme="minorHAnsi" w:hAnsiTheme="minorHAnsi" w:cstheme="minorHAnsi"/>
          <w:i/>
          <w:sz w:val="22"/>
          <w:szCs w:val="22"/>
        </w:rPr>
        <w:t>Componenti</w:t>
      </w:r>
      <w:r w:rsidRPr="00F83A92">
        <w:rPr>
          <w:rFonts w:asciiTheme="minorHAnsi" w:hAnsiTheme="minorHAnsi" w:cstheme="minorHAnsi"/>
          <w:i/>
          <w:sz w:val="22"/>
          <w:szCs w:val="22"/>
        </w:rPr>
        <w:t>()</w:t>
      </w:r>
      <w:r w:rsidRPr="00F83A92">
        <w:rPr>
          <w:rFonts w:asciiTheme="minorHAnsi" w:hAnsiTheme="minorHAnsi" w:cstheme="minorHAnsi"/>
          <w:sz w:val="22"/>
          <w:szCs w:val="22"/>
        </w:rPr>
        <w:t xml:space="preserve">, che restituisce la </w:t>
      </w:r>
      <w:r w:rsidR="00283BCE" w:rsidRPr="00F83A92">
        <w:rPr>
          <w:rFonts w:asciiTheme="minorHAnsi" w:hAnsiTheme="minorHAnsi" w:cstheme="minorHAnsi"/>
          <w:sz w:val="22"/>
          <w:szCs w:val="22"/>
        </w:rPr>
        <w:t xml:space="preserve">lista dei </w:t>
      </w:r>
      <w:r w:rsidR="00680D0D">
        <w:rPr>
          <w:rFonts w:asciiTheme="minorHAnsi" w:hAnsiTheme="minorHAnsi" w:cstheme="minorHAnsi"/>
          <w:sz w:val="22"/>
          <w:szCs w:val="22"/>
        </w:rPr>
        <w:t xml:space="preserve">codici dei componenti </w:t>
      </w:r>
      <w:r w:rsidR="00780996">
        <w:rPr>
          <w:rFonts w:asciiTheme="minorHAnsi" w:hAnsiTheme="minorHAnsi" w:cstheme="minorHAnsi"/>
          <w:sz w:val="22"/>
          <w:szCs w:val="22"/>
        </w:rPr>
        <w:t xml:space="preserve">utilizzati per la costruzione </w:t>
      </w:r>
      <w:r w:rsidR="00680D0D">
        <w:rPr>
          <w:rFonts w:asciiTheme="minorHAnsi" w:hAnsiTheme="minorHAnsi" w:cstheme="minorHAnsi"/>
          <w:sz w:val="22"/>
          <w:szCs w:val="22"/>
        </w:rPr>
        <w:t>dell’articolo</w:t>
      </w:r>
      <w:r w:rsidRPr="00F83A92">
        <w:rPr>
          <w:rFonts w:asciiTheme="minorHAnsi" w:hAnsiTheme="minorHAnsi" w:cstheme="minorHAnsi"/>
          <w:sz w:val="22"/>
          <w:szCs w:val="22"/>
        </w:rPr>
        <w:t>.</w:t>
      </w:r>
    </w:p>
    <w:p w14:paraId="21E7165C" w14:textId="77777777" w:rsidR="001468BD" w:rsidRPr="00F83A92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</w:p>
    <w:p w14:paraId="39518ADC" w14:textId="77777777" w:rsidR="001468BD" w:rsidRPr="00F83A92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F83A92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</w:p>
    <w:p w14:paraId="1A84D498" w14:textId="77777777" w:rsidR="001468BD" w:rsidRPr="00F83A92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00F14194" w14:textId="74DDD0DF" w:rsidR="00680D0D" w:rsidRDefault="00680D0D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Il </w:t>
      </w:r>
      <w:r w:rsidRPr="00680D0D">
        <w:rPr>
          <w:rFonts w:asciiTheme="minorHAnsi" w:hAnsiTheme="minorHAnsi" w:cstheme="minorHAnsi"/>
          <w:i/>
          <w:sz w:val="22"/>
          <w:szCs w:val="22"/>
        </w:rPr>
        <w:t>profitto</w:t>
      </w:r>
      <w:r>
        <w:rPr>
          <w:rFonts w:asciiTheme="minorHAnsi" w:hAnsiTheme="minorHAnsi" w:cstheme="minorHAnsi"/>
          <w:sz w:val="22"/>
          <w:szCs w:val="22"/>
        </w:rPr>
        <w:t xml:space="preserve"> derivante da un articolo è dato dalla differenza tra il prezzo di vendita dell’articolo stesso e la somma dei prezzi dei suoi componenti.</w:t>
      </w:r>
    </w:p>
    <w:p w14:paraId="7E2EFB14" w14:textId="77777777" w:rsidR="00680D0D" w:rsidRDefault="00680D0D" w:rsidP="00614B4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D6678C" w14:textId="4F7C82BD" w:rsidR="00614B47" w:rsidRPr="0008241F" w:rsidRDefault="00F84521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 w:rsidRPr="00F83A92">
        <w:rPr>
          <w:rFonts w:asciiTheme="minorHAnsi" w:hAnsiTheme="minorHAnsi" w:cstheme="minorHAnsi"/>
          <w:sz w:val="22"/>
          <w:szCs w:val="22"/>
        </w:rPr>
        <w:t xml:space="preserve">La classe </w:t>
      </w:r>
      <w:r w:rsidRPr="00F83A92">
        <w:rPr>
          <w:rFonts w:asciiTheme="minorHAnsi" w:hAnsiTheme="minorHAnsi" w:cstheme="minorHAnsi"/>
          <w:i/>
          <w:sz w:val="22"/>
          <w:szCs w:val="22"/>
        </w:rPr>
        <w:t>Sistema</w:t>
      </w:r>
      <w:r w:rsidRPr="00F83A92">
        <w:rPr>
          <w:rFonts w:asciiTheme="minorHAnsi" w:hAnsiTheme="minorHAnsi" w:cstheme="minorHAnsi"/>
          <w:sz w:val="22"/>
          <w:szCs w:val="22"/>
        </w:rPr>
        <w:t xml:space="preserve"> contiene le liste </w:t>
      </w:r>
      <w:r w:rsidR="00680D0D" w:rsidRPr="0008241F">
        <w:rPr>
          <w:rFonts w:asciiTheme="minorHAnsi" w:hAnsiTheme="minorHAnsi" w:cstheme="minorHAnsi"/>
          <w:sz w:val="22"/>
          <w:szCs w:val="22"/>
        </w:rPr>
        <w:t>dei componenti e degli articoli</w:t>
      </w:r>
      <w:r w:rsidRPr="0008241F">
        <w:rPr>
          <w:rFonts w:asciiTheme="minorHAnsi" w:hAnsiTheme="minorHAnsi" w:cstheme="minorHAnsi"/>
          <w:sz w:val="22"/>
          <w:szCs w:val="22"/>
        </w:rPr>
        <w:t xml:space="preserve">. </w:t>
      </w:r>
      <w:r w:rsidR="00614B47" w:rsidRPr="0008241F">
        <w:rPr>
          <w:rFonts w:asciiTheme="minorHAnsi" w:hAnsiTheme="minorHAnsi" w:cstheme="minorHAnsi"/>
          <w:sz w:val="22"/>
          <w:szCs w:val="22"/>
        </w:rPr>
        <w:t>Oltre a</w:t>
      </w:r>
      <w:r w:rsidR="00092648" w:rsidRPr="0008241F">
        <w:rPr>
          <w:rFonts w:asciiTheme="minorHAnsi" w:hAnsiTheme="minorHAnsi" w:cstheme="minorHAnsi"/>
          <w:sz w:val="22"/>
          <w:szCs w:val="22"/>
        </w:rPr>
        <w:t xml:space="preserve">d </w:t>
      </w:r>
      <w:r w:rsidR="00614B47" w:rsidRPr="0008241F">
        <w:rPr>
          <w:rFonts w:asciiTheme="minorHAnsi" w:hAnsiTheme="minorHAnsi" w:cstheme="minorHAnsi"/>
          <w:sz w:val="22"/>
          <w:szCs w:val="22"/>
        </w:rPr>
        <w:t>eventuali metodi che si riteng</w:t>
      </w:r>
      <w:r w:rsidR="00092648" w:rsidRPr="0008241F">
        <w:rPr>
          <w:rFonts w:asciiTheme="minorHAnsi" w:hAnsiTheme="minorHAnsi" w:cstheme="minorHAnsi"/>
          <w:sz w:val="22"/>
          <w:szCs w:val="22"/>
        </w:rPr>
        <w:t>a</w:t>
      </w:r>
      <w:r w:rsidR="00614B47" w:rsidRPr="0008241F">
        <w:rPr>
          <w:rFonts w:asciiTheme="minorHAnsi" w:hAnsiTheme="minorHAnsi" w:cstheme="minorHAnsi"/>
          <w:sz w:val="22"/>
          <w:szCs w:val="22"/>
        </w:rPr>
        <w:t xml:space="preserve">no necessari, </w:t>
      </w:r>
      <w:r w:rsidR="009016A4" w:rsidRPr="0008241F">
        <w:rPr>
          <w:rFonts w:asciiTheme="minorHAnsi" w:hAnsiTheme="minorHAnsi" w:cstheme="minorHAnsi"/>
          <w:sz w:val="22"/>
          <w:szCs w:val="22"/>
        </w:rPr>
        <w:t xml:space="preserve">si includano </w:t>
      </w:r>
      <w:r w:rsidR="00614B47" w:rsidRPr="0008241F">
        <w:rPr>
          <w:rFonts w:asciiTheme="minorHAnsi" w:hAnsiTheme="minorHAnsi" w:cstheme="minorHAnsi"/>
          <w:sz w:val="22"/>
          <w:szCs w:val="22"/>
        </w:rPr>
        <w:t>almeno i seguenti metodi nella classe:</w:t>
      </w:r>
    </w:p>
    <w:p w14:paraId="4B2ADB8E" w14:textId="286936BA" w:rsidR="00652575" w:rsidRPr="0008241F" w:rsidRDefault="00652575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241F">
        <w:rPr>
          <w:rFonts w:asciiTheme="minorHAnsi" w:hAnsiTheme="minorHAnsi" w:cstheme="minorHAnsi"/>
          <w:i/>
          <w:sz w:val="22"/>
          <w:szCs w:val="22"/>
        </w:rPr>
        <w:t xml:space="preserve">public String </w:t>
      </w:r>
      <w:r w:rsidR="00680D0D" w:rsidRPr="0008241F">
        <w:rPr>
          <w:rFonts w:asciiTheme="minorHAnsi" w:hAnsiTheme="minorHAnsi" w:cstheme="minorHAnsi"/>
          <w:i/>
          <w:sz w:val="22"/>
          <w:szCs w:val="22"/>
        </w:rPr>
        <w:t>articoloTop</w:t>
      </w:r>
      <w:r w:rsidR="00283BCE" w:rsidRPr="0008241F">
        <w:rPr>
          <w:rFonts w:asciiTheme="minorHAnsi" w:hAnsiTheme="minorHAnsi" w:cstheme="minorHAnsi"/>
          <w:i/>
          <w:sz w:val="22"/>
          <w:szCs w:val="22"/>
        </w:rPr>
        <w:t>(</w:t>
      </w:r>
      <w:r w:rsidRPr="0008241F">
        <w:rPr>
          <w:rFonts w:asciiTheme="minorHAnsi" w:hAnsiTheme="minorHAnsi" w:cstheme="minorHAnsi"/>
          <w:i/>
          <w:sz w:val="22"/>
          <w:szCs w:val="22"/>
        </w:rPr>
        <w:t xml:space="preserve">). </w:t>
      </w:r>
      <w:r w:rsidRPr="0008241F">
        <w:rPr>
          <w:rFonts w:asciiTheme="minorHAnsi" w:hAnsiTheme="minorHAnsi" w:cstheme="minorHAnsi"/>
          <w:sz w:val="22"/>
          <w:szCs w:val="22"/>
        </w:rPr>
        <w:t xml:space="preserve">Il metodo restituisce </w:t>
      </w:r>
      <w:r w:rsidR="00680D0D" w:rsidRPr="0008241F">
        <w:rPr>
          <w:rFonts w:asciiTheme="minorHAnsi" w:hAnsiTheme="minorHAnsi" w:cstheme="minorHAnsi"/>
          <w:sz w:val="22"/>
          <w:szCs w:val="22"/>
        </w:rPr>
        <w:t>il nome dell’articolo dal quale deriva il massimo profitto. Qualora la proprietà fosse soddisfatta da più articoli, il metodo restituisce uno qualsiasi di essi</w:t>
      </w:r>
      <w:r w:rsidRPr="0008241F">
        <w:rPr>
          <w:rFonts w:asciiTheme="minorHAnsi" w:hAnsiTheme="minorHAnsi" w:cstheme="minorHAnsi"/>
          <w:sz w:val="22"/>
          <w:szCs w:val="22"/>
        </w:rPr>
        <w:t>.</w:t>
      </w:r>
    </w:p>
    <w:p w14:paraId="0F919A3C" w14:textId="67FDF1C1" w:rsidR="00652575" w:rsidRPr="0008241F" w:rsidRDefault="00652575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241F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AC2067" w:rsidRPr="0008241F">
        <w:rPr>
          <w:rFonts w:asciiTheme="minorHAnsi" w:hAnsiTheme="minorHAnsi" w:cstheme="minorHAnsi"/>
          <w:i/>
          <w:sz w:val="22"/>
          <w:szCs w:val="22"/>
        </w:rPr>
        <w:t>LinkedList</w:t>
      </w:r>
      <w:r w:rsidRPr="0008241F">
        <w:rPr>
          <w:rFonts w:asciiTheme="minorHAnsi" w:hAnsiTheme="minorHAnsi" w:cstheme="minorHAnsi"/>
          <w:i/>
          <w:sz w:val="22"/>
          <w:szCs w:val="22"/>
        </w:rPr>
        <w:t xml:space="preserve">&lt;String&gt; </w:t>
      </w:r>
      <w:r w:rsidR="00780996" w:rsidRPr="0008241F">
        <w:rPr>
          <w:rFonts w:asciiTheme="minorHAnsi" w:hAnsiTheme="minorHAnsi" w:cstheme="minorHAnsi"/>
          <w:i/>
          <w:sz w:val="22"/>
          <w:szCs w:val="22"/>
        </w:rPr>
        <w:t>componentiUniversali</w:t>
      </w:r>
      <w:r w:rsidRPr="0008241F">
        <w:rPr>
          <w:rFonts w:asciiTheme="minorHAnsi" w:hAnsiTheme="minorHAnsi" w:cstheme="minorHAnsi"/>
          <w:i/>
          <w:sz w:val="22"/>
          <w:szCs w:val="22"/>
        </w:rPr>
        <w:t xml:space="preserve">(). </w:t>
      </w:r>
      <w:r w:rsidRPr="0008241F">
        <w:rPr>
          <w:rFonts w:asciiTheme="minorHAnsi" w:hAnsiTheme="minorHAnsi" w:cstheme="minorHAnsi"/>
          <w:sz w:val="22"/>
          <w:szCs w:val="22"/>
        </w:rPr>
        <w:t xml:space="preserve">Il metodo restituisce la lista dei </w:t>
      </w:r>
      <w:r w:rsidR="00780996" w:rsidRPr="0008241F">
        <w:rPr>
          <w:rFonts w:asciiTheme="minorHAnsi" w:hAnsiTheme="minorHAnsi" w:cstheme="minorHAnsi"/>
          <w:sz w:val="22"/>
          <w:szCs w:val="22"/>
        </w:rPr>
        <w:t xml:space="preserve">codici </w:t>
      </w:r>
      <w:r w:rsidR="00B43293" w:rsidRPr="0008241F">
        <w:rPr>
          <w:rFonts w:asciiTheme="minorHAnsi" w:hAnsiTheme="minorHAnsi" w:cstheme="minorHAnsi"/>
          <w:sz w:val="22"/>
          <w:szCs w:val="22"/>
        </w:rPr>
        <w:t>dei</w:t>
      </w:r>
      <w:r w:rsidR="00AC2067" w:rsidRPr="0008241F">
        <w:rPr>
          <w:rFonts w:asciiTheme="minorHAnsi" w:hAnsiTheme="minorHAnsi" w:cstheme="minorHAnsi"/>
          <w:sz w:val="22"/>
          <w:szCs w:val="22"/>
        </w:rPr>
        <w:t xml:space="preserve"> </w:t>
      </w:r>
      <w:r w:rsidR="00780996" w:rsidRPr="0008241F">
        <w:rPr>
          <w:rFonts w:asciiTheme="minorHAnsi" w:hAnsiTheme="minorHAnsi" w:cstheme="minorHAnsi"/>
          <w:sz w:val="22"/>
          <w:szCs w:val="22"/>
        </w:rPr>
        <w:t>componenti ut</w:t>
      </w:r>
      <w:r w:rsidR="006E0814">
        <w:rPr>
          <w:rFonts w:asciiTheme="minorHAnsi" w:hAnsiTheme="minorHAnsi" w:cstheme="minorHAnsi"/>
          <w:sz w:val="22"/>
          <w:szCs w:val="22"/>
        </w:rPr>
        <w:t>i</w:t>
      </w:r>
      <w:bookmarkStart w:id="0" w:name="_GoBack"/>
      <w:bookmarkEnd w:id="0"/>
      <w:r w:rsidR="00780996" w:rsidRPr="0008241F">
        <w:rPr>
          <w:rFonts w:asciiTheme="minorHAnsi" w:hAnsiTheme="minorHAnsi" w:cstheme="minorHAnsi"/>
          <w:sz w:val="22"/>
          <w:szCs w:val="22"/>
        </w:rPr>
        <w:t>lizzati in tutti gli articoli</w:t>
      </w:r>
      <w:r w:rsidRPr="0008241F">
        <w:rPr>
          <w:rFonts w:asciiTheme="minorHAnsi" w:hAnsiTheme="minorHAnsi" w:cstheme="minorHAnsi"/>
          <w:sz w:val="22"/>
          <w:szCs w:val="22"/>
        </w:rPr>
        <w:t>.</w:t>
      </w:r>
    </w:p>
    <w:p w14:paraId="054F4BEB" w14:textId="4081C8DD" w:rsidR="00614B47" w:rsidRPr="0008241F" w:rsidRDefault="00614B47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241F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7A0C40" w:rsidRPr="0008241F">
        <w:rPr>
          <w:rFonts w:asciiTheme="minorHAnsi" w:hAnsiTheme="minorHAnsi" w:cstheme="minorHAnsi"/>
          <w:i/>
          <w:sz w:val="22"/>
          <w:szCs w:val="22"/>
        </w:rPr>
        <w:t>Linked</w:t>
      </w:r>
      <w:r w:rsidRPr="0008241F">
        <w:rPr>
          <w:rFonts w:asciiTheme="minorHAnsi" w:hAnsiTheme="minorHAnsi" w:cstheme="minorHAnsi"/>
          <w:i/>
          <w:sz w:val="22"/>
          <w:szCs w:val="22"/>
        </w:rPr>
        <w:t>List&lt;String&gt;</w:t>
      </w:r>
      <w:r w:rsidRPr="0008241F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780996" w:rsidRPr="0008241F">
        <w:rPr>
          <w:rFonts w:asciiTheme="minorHAnsi" w:hAnsiTheme="minorHAnsi" w:cstheme="minorHAnsi"/>
          <w:i/>
          <w:sz w:val="22"/>
          <w:szCs w:val="22"/>
        </w:rPr>
        <w:t>articoliComponentiCostosi</w:t>
      </w:r>
      <w:r w:rsidRPr="0008241F">
        <w:rPr>
          <w:rFonts w:asciiTheme="minorHAnsi" w:hAnsiTheme="minorHAnsi" w:cstheme="minorHAnsi"/>
          <w:i/>
          <w:sz w:val="22"/>
          <w:szCs w:val="22"/>
        </w:rPr>
        <w:t>(</w:t>
      </w:r>
      <w:r w:rsidR="00780996" w:rsidRPr="0008241F">
        <w:rPr>
          <w:rFonts w:asciiTheme="minorHAnsi" w:hAnsiTheme="minorHAnsi" w:cstheme="minorHAnsi"/>
          <w:i/>
          <w:sz w:val="22"/>
          <w:szCs w:val="22"/>
        </w:rPr>
        <w:t>float p</w:t>
      </w:r>
      <w:r w:rsidRPr="0008241F">
        <w:rPr>
          <w:rFonts w:asciiTheme="minorHAnsi" w:hAnsiTheme="minorHAnsi" w:cstheme="minorHAnsi"/>
          <w:i/>
          <w:sz w:val="22"/>
          <w:szCs w:val="22"/>
        </w:rPr>
        <w:t xml:space="preserve">). </w:t>
      </w:r>
      <w:r w:rsidRPr="0008241F">
        <w:rPr>
          <w:rFonts w:asciiTheme="minorHAnsi" w:hAnsiTheme="minorHAnsi" w:cstheme="minorHAnsi"/>
          <w:sz w:val="22"/>
          <w:szCs w:val="22"/>
        </w:rPr>
        <w:t xml:space="preserve">Il </w:t>
      </w:r>
      <w:r w:rsidR="007A0C40" w:rsidRPr="0008241F">
        <w:rPr>
          <w:rFonts w:asciiTheme="minorHAnsi" w:hAnsiTheme="minorHAnsi" w:cstheme="minorHAnsi"/>
          <w:sz w:val="22"/>
          <w:szCs w:val="22"/>
        </w:rPr>
        <w:t xml:space="preserve">metodo restituisce la lista </w:t>
      </w:r>
      <w:r w:rsidR="00B43293" w:rsidRPr="0008241F">
        <w:rPr>
          <w:rFonts w:asciiTheme="minorHAnsi" w:hAnsiTheme="minorHAnsi" w:cstheme="minorHAnsi"/>
          <w:sz w:val="22"/>
          <w:szCs w:val="22"/>
        </w:rPr>
        <w:t xml:space="preserve">dei nomi </w:t>
      </w:r>
      <w:r w:rsidR="00780996" w:rsidRPr="0008241F">
        <w:rPr>
          <w:rFonts w:asciiTheme="minorHAnsi" w:hAnsiTheme="minorHAnsi" w:cstheme="minorHAnsi"/>
          <w:sz w:val="22"/>
          <w:szCs w:val="22"/>
        </w:rPr>
        <w:t xml:space="preserve">degli articoli tra i cui componenti ne è presente almeno uno con prezzo maggiore di </w:t>
      </w:r>
      <w:r w:rsidR="00780996" w:rsidRPr="0008241F">
        <w:rPr>
          <w:rFonts w:asciiTheme="minorHAnsi" w:hAnsiTheme="minorHAnsi" w:cstheme="minorHAnsi"/>
          <w:i/>
          <w:sz w:val="22"/>
          <w:szCs w:val="22"/>
        </w:rPr>
        <w:t>p</w:t>
      </w:r>
      <w:r w:rsidR="00DE68FA" w:rsidRPr="0008241F">
        <w:rPr>
          <w:rFonts w:asciiTheme="minorHAnsi" w:hAnsiTheme="minorHAnsi" w:cstheme="minorHAnsi"/>
          <w:sz w:val="22"/>
          <w:szCs w:val="22"/>
        </w:rPr>
        <w:t>.</w:t>
      </w:r>
    </w:p>
    <w:p w14:paraId="64136E2F" w14:textId="0EAF6769" w:rsidR="00DB3EE2" w:rsidRPr="0008241F" w:rsidRDefault="00014C07" w:rsidP="003A118E">
      <w:pPr>
        <w:jc w:val="both"/>
        <w:rPr>
          <w:rFonts w:asciiTheme="minorHAnsi" w:hAnsiTheme="minorHAnsi" w:cstheme="minorHAnsi"/>
          <w:sz w:val="22"/>
          <w:szCs w:val="22"/>
        </w:rPr>
      </w:pPr>
      <w:r w:rsidRPr="0008241F">
        <w:rPr>
          <w:rFonts w:asciiTheme="minorHAnsi" w:hAnsiTheme="minorHAnsi" w:cstheme="minorHAnsi"/>
          <w:i/>
          <w:sz w:val="22"/>
          <w:szCs w:val="22"/>
        </w:rPr>
        <w:t>Esempio</w:t>
      </w:r>
      <w:r w:rsidR="00841092" w:rsidRPr="0008241F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="00461842" w:rsidRPr="0008241F">
        <w:rPr>
          <w:rFonts w:asciiTheme="minorHAnsi" w:hAnsiTheme="minorHAnsi" w:cstheme="minorHAnsi"/>
          <w:sz w:val="22"/>
          <w:szCs w:val="22"/>
        </w:rPr>
        <w:t>Si assuma che i dati a disposizione siano i seguenti:</w:t>
      </w:r>
    </w:p>
    <w:p w14:paraId="359C2E3B" w14:textId="7E1C4C60" w:rsidR="00461842" w:rsidRPr="0008241F" w:rsidRDefault="00FF27D9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8241F">
        <w:rPr>
          <w:rFonts w:asciiTheme="minorHAnsi" w:hAnsiTheme="minorHAnsi" w:cstheme="minorHAnsi"/>
          <w:sz w:val="22"/>
          <w:szCs w:val="22"/>
        </w:rPr>
        <w:t>Componenti</w:t>
      </w:r>
      <w:r w:rsidR="00461842" w:rsidRPr="0008241F">
        <w:rPr>
          <w:rFonts w:asciiTheme="minorHAnsi" w:hAnsiTheme="minorHAnsi" w:cstheme="minorHAnsi"/>
          <w:sz w:val="22"/>
          <w:szCs w:val="22"/>
        </w:rPr>
        <w:t>:</w:t>
      </w:r>
    </w:p>
    <w:p w14:paraId="460D4668" w14:textId="5A7FE940" w:rsidR="00461842" w:rsidRPr="0008241F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8241F">
        <w:rPr>
          <w:rFonts w:asciiTheme="minorHAnsi" w:hAnsiTheme="minorHAnsi" w:cstheme="minorHAnsi"/>
          <w:sz w:val="22"/>
          <w:szCs w:val="22"/>
        </w:rPr>
        <w:t>{“</w:t>
      </w:r>
      <w:r w:rsidR="00FF27D9" w:rsidRPr="0008241F">
        <w:rPr>
          <w:rFonts w:asciiTheme="minorHAnsi" w:hAnsiTheme="minorHAnsi" w:cstheme="minorHAnsi"/>
          <w:sz w:val="22"/>
          <w:szCs w:val="22"/>
        </w:rPr>
        <w:t>C</w:t>
      </w:r>
      <w:r w:rsidR="007A0C40" w:rsidRPr="0008241F">
        <w:rPr>
          <w:rFonts w:asciiTheme="minorHAnsi" w:hAnsiTheme="minorHAnsi" w:cstheme="minorHAnsi"/>
          <w:sz w:val="22"/>
          <w:szCs w:val="22"/>
        </w:rPr>
        <w:t>1</w:t>
      </w:r>
      <w:r w:rsidRPr="0008241F">
        <w:rPr>
          <w:rFonts w:asciiTheme="minorHAnsi" w:hAnsiTheme="minorHAnsi" w:cstheme="minorHAnsi"/>
          <w:sz w:val="22"/>
          <w:szCs w:val="22"/>
        </w:rPr>
        <w:t xml:space="preserve">”, </w:t>
      </w:r>
      <w:r w:rsidR="00FF27D9" w:rsidRPr="0008241F">
        <w:rPr>
          <w:rFonts w:asciiTheme="minorHAnsi" w:hAnsiTheme="minorHAnsi" w:cstheme="minorHAnsi"/>
          <w:sz w:val="22"/>
          <w:szCs w:val="22"/>
        </w:rPr>
        <w:t>100.0</w:t>
      </w:r>
      <w:r w:rsidRPr="0008241F">
        <w:rPr>
          <w:rFonts w:asciiTheme="minorHAnsi" w:hAnsiTheme="minorHAnsi" w:cstheme="minorHAnsi"/>
          <w:sz w:val="22"/>
          <w:szCs w:val="22"/>
        </w:rPr>
        <w:t>}</w:t>
      </w:r>
    </w:p>
    <w:p w14:paraId="4D3BF734" w14:textId="16CC6A74" w:rsidR="00461842" w:rsidRPr="0008241F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8241F">
        <w:rPr>
          <w:rFonts w:asciiTheme="minorHAnsi" w:hAnsiTheme="minorHAnsi" w:cstheme="minorHAnsi"/>
          <w:sz w:val="22"/>
          <w:szCs w:val="22"/>
        </w:rPr>
        <w:t>{“</w:t>
      </w:r>
      <w:r w:rsidR="00FF27D9" w:rsidRPr="0008241F">
        <w:rPr>
          <w:rFonts w:asciiTheme="minorHAnsi" w:hAnsiTheme="minorHAnsi" w:cstheme="minorHAnsi"/>
          <w:sz w:val="22"/>
          <w:szCs w:val="22"/>
        </w:rPr>
        <w:t>C</w:t>
      </w:r>
      <w:r w:rsidR="007A0C40" w:rsidRPr="0008241F">
        <w:rPr>
          <w:rFonts w:asciiTheme="minorHAnsi" w:hAnsiTheme="minorHAnsi" w:cstheme="minorHAnsi"/>
          <w:sz w:val="22"/>
          <w:szCs w:val="22"/>
        </w:rPr>
        <w:t>2</w:t>
      </w:r>
      <w:r w:rsidRPr="0008241F">
        <w:rPr>
          <w:rFonts w:asciiTheme="minorHAnsi" w:hAnsiTheme="minorHAnsi" w:cstheme="minorHAnsi"/>
          <w:sz w:val="22"/>
          <w:szCs w:val="22"/>
        </w:rPr>
        <w:t xml:space="preserve">”, </w:t>
      </w:r>
      <w:r w:rsidR="00FF27D9" w:rsidRPr="0008241F">
        <w:rPr>
          <w:rFonts w:asciiTheme="minorHAnsi" w:hAnsiTheme="minorHAnsi" w:cstheme="minorHAnsi"/>
          <w:sz w:val="22"/>
          <w:szCs w:val="22"/>
        </w:rPr>
        <w:t>200.0</w:t>
      </w:r>
      <w:r w:rsidRPr="0008241F">
        <w:rPr>
          <w:rFonts w:asciiTheme="minorHAnsi" w:hAnsiTheme="minorHAnsi" w:cstheme="minorHAnsi"/>
          <w:sz w:val="22"/>
          <w:szCs w:val="22"/>
        </w:rPr>
        <w:t>}</w:t>
      </w:r>
    </w:p>
    <w:p w14:paraId="66D822D3" w14:textId="7F8E4F72" w:rsidR="00461842" w:rsidRPr="0008241F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8241F">
        <w:rPr>
          <w:rFonts w:asciiTheme="minorHAnsi" w:hAnsiTheme="minorHAnsi" w:cstheme="minorHAnsi"/>
          <w:sz w:val="22"/>
          <w:szCs w:val="22"/>
        </w:rPr>
        <w:t>{“</w:t>
      </w:r>
      <w:r w:rsidR="00FF27D9" w:rsidRPr="0008241F">
        <w:rPr>
          <w:rFonts w:asciiTheme="minorHAnsi" w:hAnsiTheme="minorHAnsi" w:cstheme="minorHAnsi"/>
          <w:sz w:val="22"/>
          <w:szCs w:val="22"/>
        </w:rPr>
        <w:t>C</w:t>
      </w:r>
      <w:r w:rsidR="007A0C40" w:rsidRPr="0008241F">
        <w:rPr>
          <w:rFonts w:asciiTheme="minorHAnsi" w:hAnsiTheme="minorHAnsi" w:cstheme="minorHAnsi"/>
          <w:sz w:val="22"/>
          <w:szCs w:val="22"/>
        </w:rPr>
        <w:t>3</w:t>
      </w:r>
      <w:r w:rsidRPr="0008241F">
        <w:rPr>
          <w:rFonts w:asciiTheme="minorHAnsi" w:hAnsiTheme="minorHAnsi" w:cstheme="minorHAnsi"/>
          <w:sz w:val="22"/>
          <w:szCs w:val="22"/>
        </w:rPr>
        <w:t xml:space="preserve">”, </w:t>
      </w:r>
      <w:r w:rsidR="00FF27D9" w:rsidRPr="0008241F">
        <w:rPr>
          <w:rFonts w:asciiTheme="minorHAnsi" w:hAnsiTheme="minorHAnsi" w:cstheme="minorHAnsi"/>
          <w:sz w:val="22"/>
          <w:szCs w:val="22"/>
        </w:rPr>
        <w:t>50.0</w:t>
      </w:r>
      <w:r w:rsidRPr="0008241F">
        <w:rPr>
          <w:rFonts w:asciiTheme="minorHAnsi" w:hAnsiTheme="minorHAnsi" w:cstheme="minorHAnsi"/>
          <w:sz w:val="22"/>
          <w:szCs w:val="22"/>
        </w:rPr>
        <w:t>}</w:t>
      </w:r>
    </w:p>
    <w:p w14:paraId="4C528CFB" w14:textId="64600B9F" w:rsidR="0026338D" w:rsidRPr="0008241F" w:rsidRDefault="0026338D" w:rsidP="0026338D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8241F">
        <w:rPr>
          <w:rFonts w:asciiTheme="minorHAnsi" w:hAnsiTheme="minorHAnsi" w:cstheme="minorHAnsi"/>
          <w:sz w:val="22"/>
          <w:szCs w:val="22"/>
        </w:rPr>
        <w:t>{“</w:t>
      </w:r>
      <w:r w:rsidR="00FF27D9" w:rsidRPr="0008241F">
        <w:rPr>
          <w:rFonts w:asciiTheme="minorHAnsi" w:hAnsiTheme="minorHAnsi" w:cstheme="minorHAnsi"/>
          <w:sz w:val="22"/>
          <w:szCs w:val="22"/>
        </w:rPr>
        <w:t>C</w:t>
      </w:r>
      <w:r w:rsidRPr="0008241F">
        <w:rPr>
          <w:rFonts w:asciiTheme="minorHAnsi" w:hAnsiTheme="minorHAnsi" w:cstheme="minorHAnsi"/>
          <w:sz w:val="22"/>
          <w:szCs w:val="22"/>
        </w:rPr>
        <w:t xml:space="preserve">4”, </w:t>
      </w:r>
      <w:r w:rsidR="00FF27D9" w:rsidRPr="0008241F">
        <w:rPr>
          <w:rFonts w:asciiTheme="minorHAnsi" w:hAnsiTheme="minorHAnsi" w:cstheme="minorHAnsi"/>
          <w:sz w:val="22"/>
          <w:szCs w:val="22"/>
        </w:rPr>
        <w:t>100.0</w:t>
      </w:r>
      <w:r w:rsidRPr="0008241F">
        <w:rPr>
          <w:rFonts w:asciiTheme="minorHAnsi" w:hAnsiTheme="minorHAnsi" w:cstheme="minorHAnsi"/>
          <w:sz w:val="22"/>
          <w:szCs w:val="22"/>
        </w:rPr>
        <w:t>}</w:t>
      </w:r>
    </w:p>
    <w:p w14:paraId="5289783D" w14:textId="77777777" w:rsidR="0026338D" w:rsidRPr="0008241F" w:rsidRDefault="0026338D" w:rsidP="0026338D">
      <w:pPr>
        <w:pStyle w:val="Paragrafoelenco"/>
        <w:ind w:left="1440"/>
        <w:jc w:val="both"/>
        <w:rPr>
          <w:rFonts w:asciiTheme="minorHAnsi" w:hAnsiTheme="minorHAnsi" w:cstheme="minorHAnsi"/>
          <w:sz w:val="22"/>
        </w:rPr>
      </w:pPr>
    </w:p>
    <w:p w14:paraId="136AD9E0" w14:textId="75CBF22D" w:rsidR="00461842" w:rsidRPr="0008241F" w:rsidRDefault="0008241F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8241F">
        <w:rPr>
          <w:rFonts w:asciiTheme="minorHAnsi" w:hAnsiTheme="minorHAnsi" w:cstheme="minorHAnsi"/>
          <w:sz w:val="22"/>
          <w:szCs w:val="22"/>
        </w:rPr>
        <w:t>Articoli</w:t>
      </w:r>
      <w:r w:rsidR="00461842" w:rsidRPr="0008241F">
        <w:rPr>
          <w:rFonts w:asciiTheme="minorHAnsi" w:hAnsiTheme="minorHAnsi" w:cstheme="minorHAnsi"/>
          <w:sz w:val="22"/>
          <w:szCs w:val="22"/>
        </w:rPr>
        <w:t>:</w:t>
      </w:r>
    </w:p>
    <w:p w14:paraId="3182667A" w14:textId="6C0C6CC0" w:rsidR="00461842" w:rsidRPr="0008241F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8241F">
        <w:rPr>
          <w:rFonts w:asciiTheme="minorHAnsi" w:hAnsiTheme="minorHAnsi" w:cstheme="minorHAnsi"/>
          <w:sz w:val="22"/>
          <w:szCs w:val="22"/>
        </w:rPr>
        <w:t>{</w:t>
      </w:r>
      <w:r w:rsidR="007A0C40" w:rsidRPr="0008241F">
        <w:rPr>
          <w:rFonts w:asciiTheme="minorHAnsi" w:hAnsiTheme="minorHAnsi" w:cstheme="minorHAnsi"/>
          <w:sz w:val="22"/>
          <w:szCs w:val="22"/>
        </w:rPr>
        <w:t>“</w:t>
      </w:r>
      <w:r w:rsidR="0008241F" w:rsidRPr="0008241F">
        <w:rPr>
          <w:rFonts w:asciiTheme="minorHAnsi" w:hAnsiTheme="minorHAnsi" w:cstheme="minorHAnsi"/>
          <w:sz w:val="22"/>
          <w:szCs w:val="22"/>
        </w:rPr>
        <w:t>Articolo A</w:t>
      </w:r>
      <w:r w:rsidR="007A0C40" w:rsidRPr="0008241F">
        <w:rPr>
          <w:rFonts w:asciiTheme="minorHAnsi" w:hAnsiTheme="minorHAnsi" w:cstheme="minorHAnsi"/>
          <w:sz w:val="22"/>
          <w:szCs w:val="22"/>
        </w:rPr>
        <w:t xml:space="preserve">”, </w:t>
      </w:r>
      <w:r w:rsidR="0008241F" w:rsidRPr="0008241F">
        <w:rPr>
          <w:rFonts w:asciiTheme="minorHAnsi" w:hAnsiTheme="minorHAnsi" w:cstheme="minorHAnsi"/>
          <w:sz w:val="22"/>
          <w:szCs w:val="22"/>
        </w:rPr>
        <w:t>210.0</w:t>
      </w:r>
      <w:r w:rsidR="007A0C40" w:rsidRPr="0008241F">
        <w:rPr>
          <w:rFonts w:asciiTheme="minorHAnsi" w:hAnsiTheme="minorHAnsi" w:cstheme="minorHAnsi"/>
          <w:sz w:val="22"/>
          <w:szCs w:val="22"/>
        </w:rPr>
        <w:t>, [</w:t>
      </w:r>
      <w:r w:rsidRPr="0008241F">
        <w:rPr>
          <w:rFonts w:asciiTheme="minorHAnsi" w:hAnsiTheme="minorHAnsi" w:cstheme="minorHAnsi"/>
          <w:sz w:val="22"/>
          <w:szCs w:val="22"/>
        </w:rPr>
        <w:t>“</w:t>
      </w:r>
      <w:r w:rsidR="0008241F" w:rsidRPr="0008241F">
        <w:rPr>
          <w:rFonts w:asciiTheme="minorHAnsi" w:hAnsiTheme="minorHAnsi" w:cstheme="minorHAnsi"/>
          <w:sz w:val="22"/>
          <w:szCs w:val="22"/>
        </w:rPr>
        <w:t>C</w:t>
      </w:r>
      <w:r w:rsidR="007A0C40" w:rsidRPr="0008241F">
        <w:rPr>
          <w:rFonts w:asciiTheme="minorHAnsi" w:hAnsiTheme="minorHAnsi" w:cstheme="minorHAnsi"/>
          <w:sz w:val="22"/>
          <w:szCs w:val="22"/>
        </w:rPr>
        <w:t>1</w:t>
      </w:r>
      <w:r w:rsidRPr="0008241F">
        <w:rPr>
          <w:rFonts w:asciiTheme="minorHAnsi" w:hAnsiTheme="minorHAnsi" w:cstheme="minorHAnsi"/>
          <w:sz w:val="22"/>
          <w:szCs w:val="22"/>
        </w:rPr>
        <w:t>”</w:t>
      </w:r>
      <w:r w:rsidR="0026338D" w:rsidRPr="0008241F">
        <w:rPr>
          <w:rFonts w:asciiTheme="minorHAnsi" w:hAnsiTheme="minorHAnsi" w:cstheme="minorHAnsi"/>
          <w:sz w:val="22"/>
          <w:szCs w:val="22"/>
        </w:rPr>
        <w:t>, “</w:t>
      </w:r>
      <w:r w:rsidR="0008241F" w:rsidRPr="0008241F">
        <w:rPr>
          <w:rFonts w:asciiTheme="minorHAnsi" w:hAnsiTheme="minorHAnsi" w:cstheme="minorHAnsi"/>
          <w:sz w:val="22"/>
          <w:szCs w:val="22"/>
        </w:rPr>
        <w:t>C</w:t>
      </w:r>
      <w:r w:rsidR="0026338D" w:rsidRPr="0008241F">
        <w:rPr>
          <w:rFonts w:asciiTheme="minorHAnsi" w:hAnsiTheme="minorHAnsi" w:cstheme="minorHAnsi"/>
          <w:sz w:val="22"/>
          <w:szCs w:val="22"/>
        </w:rPr>
        <w:t>4”</w:t>
      </w:r>
      <w:r w:rsidR="007A0C40" w:rsidRPr="0008241F">
        <w:rPr>
          <w:rFonts w:asciiTheme="minorHAnsi" w:hAnsiTheme="minorHAnsi" w:cstheme="minorHAnsi"/>
          <w:sz w:val="22"/>
          <w:szCs w:val="22"/>
        </w:rPr>
        <w:t xml:space="preserve">] </w:t>
      </w:r>
      <w:r w:rsidRPr="0008241F">
        <w:rPr>
          <w:rFonts w:asciiTheme="minorHAnsi" w:hAnsiTheme="minorHAnsi" w:cstheme="minorHAnsi"/>
          <w:sz w:val="22"/>
          <w:szCs w:val="22"/>
        </w:rPr>
        <w:t>}</w:t>
      </w:r>
    </w:p>
    <w:p w14:paraId="5BD58198" w14:textId="4430C116" w:rsidR="007A0C40" w:rsidRPr="0008241F" w:rsidRDefault="007A0C40" w:rsidP="007A0C40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8241F">
        <w:rPr>
          <w:rFonts w:asciiTheme="minorHAnsi" w:hAnsiTheme="minorHAnsi" w:cstheme="minorHAnsi"/>
          <w:sz w:val="22"/>
          <w:szCs w:val="22"/>
        </w:rPr>
        <w:t>{“</w:t>
      </w:r>
      <w:r w:rsidR="0008241F" w:rsidRPr="0008241F">
        <w:rPr>
          <w:rFonts w:asciiTheme="minorHAnsi" w:hAnsiTheme="minorHAnsi" w:cstheme="minorHAnsi"/>
          <w:sz w:val="22"/>
          <w:szCs w:val="22"/>
        </w:rPr>
        <w:t>Articolo B</w:t>
      </w:r>
      <w:r w:rsidRPr="0008241F">
        <w:rPr>
          <w:rFonts w:asciiTheme="minorHAnsi" w:hAnsiTheme="minorHAnsi" w:cstheme="minorHAnsi"/>
          <w:sz w:val="22"/>
          <w:szCs w:val="22"/>
        </w:rPr>
        <w:t xml:space="preserve">”, </w:t>
      </w:r>
      <w:r w:rsidR="0008241F" w:rsidRPr="0008241F">
        <w:rPr>
          <w:rFonts w:asciiTheme="minorHAnsi" w:hAnsiTheme="minorHAnsi" w:cstheme="minorHAnsi"/>
          <w:sz w:val="22"/>
          <w:szCs w:val="22"/>
        </w:rPr>
        <w:t>400.0</w:t>
      </w:r>
      <w:r w:rsidRPr="0008241F">
        <w:rPr>
          <w:rFonts w:asciiTheme="minorHAnsi" w:hAnsiTheme="minorHAnsi" w:cstheme="minorHAnsi"/>
          <w:sz w:val="22"/>
          <w:szCs w:val="22"/>
        </w:rPr>
        <w:t>, [“</w:t>
      </w:r>
      <w:r w:rsidR="0008241F" w:rsidRPr="0008241F">
        <w:rPr>
          <w:rFonts w:asciiTheme="minorHAnsi" w:hAnsiTheme="minorHAnsi" w:cstheme="minorHAnsi"/>
          <w:sz w:val="22"/>
          <w:szCs w:val="22"/>
        </w:rPr>
        <w:t>C</w:t>
      </w:r>
      <w:r w:rsidRPr="0008241F">
        <w:rPr>
          <w:rFonts w:asciiTheme="minorHAnsi" w:hAnsiTheme="minorHAnsi" w:cstheme="minorHAnsi"/>
          <w:sz w:val="22"/>
          <w:szCs w:val="22"/>
        </w:rPr>
        <w:t>1”, “</w:t>
      </w:r>
      <w:r w:rsidR="0008241F" w:rsidRPr="0008241F">
        <w:rPr>
          <w:rFonts w:asciiTheme="minorHAnsi" w:hAnsiTheme="minorHAnsi" w:cstheme="minorHAnsi"/>
          <w:sz w:val="22"/>
          <w:szCs w:val="22"/>
        </w:rPr>
        <w:t>C</w:t>
      </w:r>
      <w:r w:rsidRPr="0008241F">
        <w:rPr>
          <w:rFonts w:asciiTheme="minorHAnsi" w:hAnsiTheme="minorHAnsi" w:cstheme="minorHAnsi"/>
          <w:sz w:val="22"/>
          <w:szCs w:val="22"/>
        </w:rPr>
        <w:t>2”, “</w:t>
      </w:r>
      <w:r w:rsidR="0008241F" w:rsidRPr="0008241F">
        <w:rPr>
          <w:rFonts w:asciiTheme="minorHAnsi" w:hAnsiTheme="minorHAnsi" w:cstheme="minorHAnsi"/>
          <w:sz w:val="22"/>
          <w:szCs w:val="22"/>
        </w:rPr>
        <w:t>C</w:t>
      </w:r>
      <w:r w:rsidRPr="0008241F">
        <w:rPr>
          <w:rFonts w:asciiTheme="minorHAnsi" w:hAnsiTheme="minorHAnsi" w:cstheme="minorHAnsi"/>
          <w:sz w:val="22"/>
          <w:szCs w:val="22"/>
        </w:rPr>
        <w:t>3”] }</w:t>
      </w:r>
    </w:p>
    <w:p w14:paraId="032EC301" w14:textId="4E3F34DA" w:rsidR="007A0C40" w:rsidRPr="0008241F" w:rsidRDefault="007A0C40" w:rsidP="00DE68FA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8241F">
        <w:rPr>
          <w:rFonts w:asciiTheme="minorHAnsi" w:hAnsiTheme="minorHAnsi" w:cstheme="minorHAnsi"/>
          <w:sz w:val="22"/>
          <w:szCs w:val="22"/>
        </w:rPr>
        <w:t>{“</w:t>
      </w:r>
      <w:r w:rsidR="0008241F" w:rsidRPr="0008241F">
        <w:rPr>
          <w:rFonts w:asciiTheme="minorHAnsi" w:hAnsiTheme="minorHAnsi" w:cstheme="minorHAnsi"/>
          <w:sz w:val="22"/>
          <w:szCs w:val="22"/>
        </w:rPr>
        <w:t>Articolo C</w:t>
      </w:r>
      <w:r w:rsidRPr="0008241F">
        <w:rPr>
          <w:rFonts w:asciiTheme="minorHAnsi" w:hAnsiTheme="minorHAnsi" w:cstheme="minorHAnsi"/>
          <w:sz w:val="22"/>
          <w:szCs w:val="22"/>
        </w:rPr>
        <w:t xml:space="preserve">”, </w:t>
      </w:r>
      <w:r w:rsidR="00D7166B">
        <w:rPr>
          <w:rFonts w:asciiTheme="minorHAnsi" w:hAnsiTheme="minorHAnsi" w:cstheme="minorHAnsi"/>
          <w:sz w:val="22"/>
          <w:szCs w:val="22"/>
        </w:rPr>
        <w:t>3</w:t>
      </w:r>
      <w:r w:rsidR="0008241F" w:rsidRPr="0008241F">
        <w:rPr>
          <w:rFonts w:asciiTheme="minorHAnsi" w:hAnsiTheme="minorHAnsi" w:cstheme="minorHAnsi"/>
          <w:sz w:val="22"/>
          <w:szCs w:val="22"/>
        </w:rPr>
        <w:t>70.0</w:t>
      </w:r>
      <w:r w:rsidRPr="0008241F">
        <w:rPr>
          <w:rFonts w:asciiTheme="minorHAnsi" w:hAnsiTheme="minorHAnsi" w:cstheme="minorHAnsi"/>
          <w:sz w:val="22"/>
          <w:szCs w:val="22"/>
        </w:rPr>
        <w:t>, [</w:t>
      </w:r>
      <w:r w:rsidR="00D7166B">
        <w:rPr>
          <w:rFonts w:asciiTheme="minorHAnsi" w:hAnsiTheme="minorHAnsi" w:cstheme="minorHAnsi"/>
          <w:sz w:val="22"/>
          <w:szCs w:val="22"/>
        </w:rPr>
        <w:t xml:space="preserve">“C1, </w:t>
      </w:r>
      <w:r w:rsidR="0008241F" w:rsidRPr="0008241F">
        <w:rPr>
          <w:rFonts w:asciiTheme="minorHAnsi" w:hAnsiTheme="minorHAnsi" w:cstheme="minorHAnsi"/>
          <w:sz w:val="22"/>
          <w:szCs w:val="22"/>
        </w:rPr>
        <w:t>“C2”,</w:t>
      </w:r>
      <w:r w:rsidRPr="0008241F">
        <w:rPr>
          <w:rFonts w:asciiTheme="minorHAnsi" w:hAnsiTheme="minorHAnsi" w:cstheme="minorHAnsi"/>
          <w:sz w:val="22"/>
          <w:szCs w:val="22"/>
        </w:rPr>
        <w:t>“</w:t>
      </w:r>
      <w:r w:rsidR="0008241F" w:rsidRPr="0008241F">
        <w:rPr>
          <w:rFonts w:asciiTheme="minorHAnsi" w:hAnsiTheme="minorHAnsi" w:cstheme="minorHAnsi"/>
          <w:sz w:val="22"/>
          <w:szCs w:val="22"/>
        </w:rPr>
        <w:t>C</w:t>
      </w:r>
      <w:r w:rsidRPr="0008241F">
        <w:rPr>
          <w:rFonts w:asciiTheme="minorHAnsi" w:hAnsiTheme="minorHAnsi" w:cstheme="minorHAnsi"/>
          <w:sz w:val="22"/>
          <w:szCs w:val="22"/>
        </w:rPr>
        <w:t>3”] }</w:t>
      </w:r>
    </w:p>
    <w:p w14:paraId="57062912" w14:textId="6736E031" w:rsidR="00E64875" w:rsidRPr="0008241F" w:rsidRDefault="00DD3B51" w:rsidP="00E64875">
      <w:pPr>
        <w:jc w:val="both"/>
        <w:rPr>
          <w:rFonts w:asciiTheme="minorHAnsi" w:hAnsiTheme="minorHAnsi" w:cstheme="minorHAnsi"/>
          <w:sz w:val="22"/>
        </w:rPr>
      </w:pPr>
      <w:r w:rsidRPr="0008241F">
        <w:rPr>
          <w:rFonts w:asciiTheme="minorHAnsi" w:hAnsiTheme="minorHAnsi" w:cstheme="minorHAnsi"/>
          <w:sz w:val="22"/>
        </w:rPr>
        <w:t>Allora:</w:t>
      </w:r>
    </w:p>
    <w:p w14:paraId="08D0C4F4" w14:textId="6DCE3830" w:rsidR="00DD3B51" w:rsidRPr="0008241F" w:rsidRDefault="00D766C2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articoloTop()</w:t>
      </w:r>
      <w:r w:rsidR="00DD3B51" w:rsidRPr="0008241F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D3B51" w:rsidRPr="0008241F">
        <w:rPr>
          <w:rFonts w:asciiTheme="minorHAnsi" w:hAnsiTheme="minorHAnsi" w:cstheme="minorHAnsi"/>
          <w:sz w:val="22"/>
          <w:szCs w:val="22"/>
        </w:rPr>
        <w:t xml:space="preserve">restituisce </w:t>
      </w:r>
      <w:r>
        <w:rPr>
          <w:rFonts w:asciiTheme="minorHAnsi" w:hAnsiTheme="minorHAnsi" w:cstheme="minorHAnsi"/>
          <w:sz w:val="22"/>
          <w:szCs w:val="22"/>
        </w:rPr>
        <w:t>“Articolo B” perchè da tale articolo deriva il massimo profitto (50.0)</w:t>
      </w:r>
      <w:r w:rsidR="00DD3B51" w:rsidRPr="0008241F">
        <w:rPr>
          <w:rFonts w:asciiTheme="minorHAnsi" w:hAnsiTheme="minorHAnsi" w:cstheme="minorHAnsi"/>
          <w:sz w:val="22"/>
          <w:szCs w:val="22"/>
        </w:rPr>
        <w:t>.</w:t>
      </w:r>
    </w:p>
    <w:p w14:paraId="4C2083BB" w14:textId="38748E1D" w:rsidR="00DD3B51" w:rsidRPr="0008241F" w:rsidRDefault="00D766C2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componentiUniversali</w:t>
      </w:r>
      <w:r w:rsidR="007A0C40" w:rsidRPr="0008241F">
        <w:rPr>
          <w:rFonts w:asciiTheme="minorHAnsi" w:hAnsiTheme="minorHAnsi" w:cstheme="minorHAnsi"/>
          <w:i/>
          <w:sz w:val="22"/>
          <w:szCs w:val="22"/>
        </w:rPr>
        <w:t>()</w:t>
      </w:r>
      <w:r w:rsidR="00DD3B51" w:rsidRPr="0008241F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D3B51" w:rsidRPr="0008241F">
        <w:rPr>
          <w:rFonts w:asciiTheme="minorHAnsi" w:hAnsiTheme="minorHAnsi" w:cstheme="minorHAnsi"/>
          <w:sz w:val="22"/>
          <w:szCs w:val="22"/>
        </w:rPr>
        <w:t xml:space="preserve">restituisce la lista </w:t>
      </w:r>
      <w:r w:rsidR="007A0C40" w:rsidRPr="0008241F">
        <w:rPr>
          <w:rFonts w:asciiTheme="minorHAnsi" w:hAnsiTheme="minorHAnsi" w:cstheme="minorHAnsi"/>
          <w:sz w:val="22"/>
          <w:szCs w:val="22"/>
        </w:rPr>
        <w:t>[“</w:t>
      </w:r>
      <w:r>
        <w:rPr>
          <w:rFonts w:asciiTheme="minorHAnsi" w:hAnsiTheme="minorHAnsi" w:cstheme="minorHAnsi"/>
          <w:sz w:val="22"/>
          <w:szCs w:val="22"/>
        </w:rPr>
        <w:t>C</w:t>
      </w:r>
      <w:r w:rsidR="007A0C40" w:rsidRPr="0008241F">
        <w:rPr>
          <w:rFonts w:asciiTheme="minorHAnsi" w:hAnsiTheme="minorHAnsi" w:cstheme="minorHAnsi"/>
          <w:sz w:val="22"/>
          <w:szCs w:val="22"/>
        </w:rPr>
        <w:t xml:space="preserve">1”] </w:t>
      </w:r>
      <w:r>
        <w:rPr>
          <w:rFonts w:asciiTheme="minorHAnsi" w:hAnsiTheme="minorHAnsi" w:cstheme="minorHAnsi"/>
          <w:sz w:val="22"/>
          <w:szCs w:val="22"/>
        </w:rPr>
        <w:t xml:space="preserve">perché il </w:t>
      </w:r>
      <w:r w:rsidR="004A1559">
        <w:rPr>
          <w:rFonts w:asciiTheme="minorHAnsi" w:hAnsiTheme="minorHAnsi" w:cstheme="minorHAnsi"/>
          <w:sz w:val="22"/>
          <w:szCs w:val="22"/>
        </w:rPr>
        <w:t xml:space="preserve">solo </w:t>
      </w:r>
      <w:r>
        <w:rPr>
          <w:rFonts w:asciiTheme="minorHAnsi" w:hAnsiTheme="minorHAnsi" w:cstheme="minorHAnsi"/>
          <w:sz w:val="22"/>
          <w:szCs w:val="22"/>
        </w:rPr>
        <w:t xml:space="preserve">componente </w:t>
      </w:r>
      <w:r w:rsidR="004A1559">
        <w:rPr>
          <w:rFonts w:asciiTheme="minorHAnsi" w:hAnsiTheme="minorHAnsi" w:cstheme="minorHAnsi"/>
          <w:sz w:val="22"/>
          <w:szCs w:val="22"/>
        </w:rPr>
        <w:t>“</w:t>
      </w:r>
      <w:r>
        <w:rPr>
          <w:rFonts w:asciiTheme="minorHAnsi" w:hAnsiTheme="minorHAnsi" w:cstheme="minorHAnsi"/>
          <w:sz w:val="22"/>
          <w:szCs w:val="22"/>
        </w:rPr>
        <w:t>C1</w:t>
      </w:r>
      <w:r w:rsidR="004A1559">
        <w:rPr>
          <w:rFonts w:asciiTheme="minorHAnsi" w:hAnsiTheme="minorHAnsi" w:cstheme="minorHAnsi"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è utilizzato in tutti gli articoli</w:t>
      </w:r>
      <w:r w:rsidR="00DD3B51" w:rsidRPr="0008241F">
        <w:rPr>
          <w:rFonts w:asciiTheme="minorHAnsi" w:hAnsiTheme="minorHAnsi" w:cstheme="minorHAnsi"/>
          <w:sz w:val="22"/>
          <w:szCs w:val="22"/>
        </w:rPr>
        <w:t>.</w:t>
      </w:r>
    </w:p>
    <w:p w14:paraId="166A7487" w14:textId="6A7CD21D" w:rsidR="00DD3B51" w:rsidRPr="0008241F" w:rsidRDefault="00D766C2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241F">
        <w:rPr>
          <w:rFonts w:asciiTheme="minorHAnsi" w:hAnsiTheme="minorHAnsi" w:cstheme="minorHAnsi"/>
          <w:i/>
          <w:sz w:val="22"/>
          <w:szCs w:val="22"/>
        </w:rPr>
        <w:lastRenderedPageBreak/>
        <w:t>articoliComponentiCostosi(</w:t>
      </w:r>
      <w:r w:rsidR="004A1559">
        <w:rPr>
          <w:rFonts w:asciiTheme="minorHAnsi" w:hAnsiTheme="minorHAnsi" w:cstheme="minorHAnsi"/>
          <w:i/>
          <w:sz w:val="22"/>
          <w:szCs w:val="22"/>
        </w:rPr>
        <w:t>150.0</w:t>
      </w:r>
      <w:r w:rsidRPr="0008241F">
        <w:rPr>
          <w:rFonts w:asciiTheme="minorHAnsi" w:hAnsiTheme="minorHAnsi" w:cstheme="minorHAnsi"/>
          <w:i/>
          <w:sz w:val="22"/>
          <w:szCs w:val="22"/>
        </w:rPr>
        <w:t>)</w:t>
      </w:r>
      <w:r w:rsidR="0070285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D3B51" w:rsidRPr="0008241F">
        <w:rPr>
          <w:rFonts w:asciiTheme="minorHAnsi" w:hAnsiTheme="minorHAnsi" w:cstheme="minorHAnsi"/>
          <w:sz w:val="22"/>
          <w:szCs w:val="22"/>
        </w:rPr>
        <w:t>restituisce la lista [“</w:t>
      </w:r>
      <w:r w:rsidR="004A1559">
        <w:rPr>
          <w:rFonts w:asciiTheme="minorHAnsi" w:hAnsiTheme="minorHAnsi" w:cstheme="minorHAnsi"/>
          <w:sz w:val="22"/>
          <w:szCs w:val="22"/>
        </w:rPr>
        <w:t>Articolo B</w:t>
      </w:r>
      <w:r w:rsidR="00DD3B51" w:rsidRPr="0008241F">
        <w:rPr>
          <w:rFonts w:asciiTheme="minorHAnsi" w:hAnsiTheme="minorHAnsi" w:cstheme="minorHAnsi"/>
          <w:sz w:val="22"/>
          <w:szCs w:val="22"/>
        </w:rPr>
        <w:t>”</w:t>
      </w:r>
      <w:r w:rsidR="004A1559">
        <w:rPr>
          <w:rFonts w:asciiTheme="minorHAnsi" w:hAnsiTheme="minorHAnsi" w:cstheme="minorHAnsi"/>
          <w:sz w:val="22"/>
          <w:szCs w:val="22"/>
        </w:rPr>
        <w:t>, “Articolo C”</w:t>
      </w:r>
      <w:r w:rsidR="00DD3B51" w:rsidRPr="0008241F">
        <w:rPr>
          <w:rFonts w:asciiTheme="minorHAnsi" w:hAnsiTheme="minorHAnsi" w:cstheme="minorHAnsi"/>
          <w:sz w:val="22"/>
          <w:szCs w:val="22"/>
        </w:rPr>
        <w:t>]</w:t>
      </w:r>
      <w:r w:rsidR="0026338D" w:rsidRPr="0008241F">
        <w:rPr>
          <w:rFonts w:asciiTheme="minorHAnsi" w:hAnsiTheme="minorHAnsi" w:cstheme="minorHAnsi"/>
          <w:sz w:val="22"/>
          <w:szCs w:val="22"/>
        </w:rPr>
        <w:t xml:space="preserve">  </w:t>
      </w:r>
      <w:r w:rsidR="004A1559">
        <w:rPr>
          <w:rFonts w:asciiTheme="minorHAnsi" w:hAnsiTheme="minorHAnsi" w:cstheme="minorHAnsi"/>
          <w:sz w:val="22"/>
          <w:szCs w:val="22"/>
        </w:rPr>
        <w:t>perché tra i componenti di tali articoli è presente “C2”, il cui prezzo è maggiore di 150</w:t>
      </w:r>
      <w:r w:rsidR="00DD3B51" w:rsidRPr="0008241F">
        <w:rPr>
          <w:rFonts w:asciiTheme="minorHAnsi" w:hAnsiTheme="minorHAnsi" w:cstheme="minorHAnsi"/>
          <w:sz w:val="22"/>
          <w:szCs w:val="22"/>
        </w:rPr>
        <w:t>.</w:t>
      </w:r>
    </w:p>
    <w:p w14:paraId="3F43A26D" w14:textId="77777777" w:rsidR="00DD3B51" w:rsidRPr="00F83A92" w:rsidRDefault="00DD3B51" w:rsidP="00E64875">
      <w:pPr>
        <w:jc w:val="both"/>
        <w:rPr>
          <w:rFonts w:asciiTheme="minorHAnsi" w:hAnsiTheme="minorHAnsi" w:cstheme="minorHAnsi"/>
          <w:sz w:val="22"/>
        </w:rPr>
      </w:pPr>
    </w:p>
    <w:p w14:paraId="6255A48B" w14:textId="3BD1E730" w:rsidR="008477FF" w:rsidRPr="00F83A92" w:rsidRDefault="008477FF" w:rsidP="00461842">
      <w:pPr>
        <w:suppressAutoHyphens w:val="0"/>
        <w:rPr>
          <w:rFonts w:ascii="Calibri" w:hAnsi="Calibri" w:cs="Tahoma"/>
          <w:b/>
          <w:sz w:val="22"/>
          <w:szCs w:val="22"/>
        </w:rPr>
      </w:pPr>
    </w:p>
    <w:p w14:paraId="70FF89CF" w14:textId="192C9E71" w:rsidR="008477FF" w:rsidRPr="00F83A92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F83A92">
        <w:rPr>
          <w:rFonts w:ascii="Calibri" w:hAnsi="Calibri" w:cs="Tahoma"/>
          <w:b/>
          <w:sz w:val="22"/>
          <w:szCs w:val="22"/>
          <w:u w:val="single"/>
        </w:rPr>
        <w:t>Esercizio 2</w:t>
      </w:r>
    </w:p>
    <w:p w14:paraId="569671B7" w14:textId="77777777" w:rsidR="008477FF" w:rsidRPr="00F83A92" w:rsidRDefault="008477FF" w:rsidP="008477FF">
      <w:pPr>
        <w:jc w:val="both"/>
        <w:rPr>
          <w:rFonts w:ascii="Calibri" w:hAnsi="Calibri" w:cs="Tahoma"/>
          <w:sz w:val="22"/>
          <w:szCs w:val="22"/>
        </w:rPr>
      </w:pPr>
    </w:p>
    <w:p w14:paraId="1D1E1144" w14:textId="030E6F26" w:rsidR="009E6F76" w:rsidRDefault="00C8279B" w:rsidP="008477FF">
      <w:pPr>
        <w:jc w:val="both"/>
        <w:rPr>
          <w:rFonts w:ascii="Calibri" w:hAnsi="Calibri" w:cs="Tahoma"/>
          <w:sz w:val="22"/>
          <w:szCs w:val="22"/>
        </w:rPr>
      </w:pPr>
      <w:r w:rsidRPr="00F83A92">
        <w:rPr>
          <w:rFonts w:ascii="Calibri" w:hAnsi="Calibri" w:cs="Tahoma"/>
          <w:sz w:val="22"/>
          <w:szCs w:val="22"/>
        </w:rPr>
        <w:t xml:space="preserve">Si arricchisca la classe </w:t>
      </w:r>
      <w:r w:rsidRPr="00F83A92">
        <w:rPr>
          <w:rFonts w:ascii="Calibri" w:hAnsi="Calibri" w:cs="Tahoma"/>
          <w:i/>
          <w:sz w:val="22"/>
          <w:szCs w:val="22"/>
        </w:rPr>
        <w:t>Lista</w:t>
      </w:r>
      <w:r w:rsidR="00787C00" w:rsidRPr="00F83A92">
        <w:rPr>
          <w:rFonts w:ascii="Calibri" w:hAnsi="Calibri" w:cs="Tahoma"/>
          <w:i/>
          <w:sz w:val="22"/>
          <w:szCs w:val="22"/>
        </w:rPr>
        <w:t>Concatenata</w:t>
      </w:r>
      <w:r w:rsidRPr="00F83A92">
        <w:rPr>
          <w:rFonts w:ascii="Calibri" w:hAnsi="Calibri" w:cs="Tahoma"/>
          <w:i/>
          <w:sz w:val="22"/>
          <w:szCs w:val="22"/>
        </w:rPr>
        <w:t>Int</w:t>
      </w:r>
      <w:r w:rsidRPr="00F83A92">
        <w:rPr>
          <w:rFonts w:ascii="Calibri" w:hAnsi="Calibri" w:cs="Tahoma"/>
          <w:sz w:val="22"/>
          <w:szCs w:val="22"/>
        </w:rPr>
        <w:t xml:space="preserve"> sviluppata durante il corso con un metodo </w:t>
      </w:r>
      <w:r w:rsidR="005578EA">
        <w:rPr>
          <w:rFonts w:ascii="Calibri" w:hAnsi="Calibri" w:cs="Tahoma"/>
          <w:i/>
          <w:sz w:val="22"/>
          <w:szCs w:val="22"/>
        </w:rPr>
        <w:t>verificaUgualiConsecutivi(int x)</w:t>
      </w:r>
      <w:r w:rsidRPr="00F83A92">
        <w:rPr>
          <w:rFonts w:ascii="Calibri" w:hAnsi="Calibri" w:cs="Tahoma"/>
          <w:sz w:val="22"/>
          <w:szCs w:val="22"/>
        </w:rPr>
        <w:t xml:space="preserve"> che </w:t>
      </w:r>
      <w:r w:rsidR="00B61200" w:rsidRPr="00F83A92">
        <w:rPr>
          <w:rFonts w:ascii="Calibri" w:hAnsi="Calibri" w:cs="Tahoma"/>
          <w:sz w:val="22"/>
          <w:szCs w:val="22"/>
        </w:rPr>
        <w:t xml:space="preserve">restituisca </w:t>
      </w:r>
      <w:r w:rsidR="00B61200" w:rsidRPr="00F83A92">
        <w:rPr>
          <w:rFonts w:ascii="Calibri" w:hAnsi="Calibri" w:cs="Tahoma"/>
          <w:i/>
          <w:sz w:val="22"/>
          <w:szCs w:val="22"/>
        </w:rPr>
        <w:t>true</w:t>
      </w:r>
      <w:r w:rsidR="00B61200" w:rsidRPr="00F83A92">
        <w:rPr>
          <w:rFonts w:ascii="Calibri" w:hAnsi="Calibri" w:cs="Tahoma"/>
          <w:sz w:val="22"/>
          <w:szCs w:val="22"/>
        </w:rPr>
        <w:t xml:space="preserve"> se e solo se</w:t>
      </w:r>
      <w:r w:rsidR="00D61D77" w:rsidRPr="00F83A92">
        <w:rPr>
          <w:rFonts w:ascii="Calibri" w:hAnsi="Calibri" w:cs="Tahoma"/>
          <w:sz w:val="22"/>
          <w:szCs w:val="22"/>
        </w:rPr>
        <w:t xml:space="preserve"> lista </w:t>
      </w:r>
      <w:r w:rsidR="005578EA">
        <w:rPr>
          <w:rFonts w:ascii="Calibri" w:hAnsi="Calibri" w:cs="Tahoma"/>
          <w:sz w:val="22"/>
          <w:szCs w:val="22"/>
        </w:rPr>
        <w:t xml:space="preserve">contiene almeno </w:t>
      </w:r>
      <w:r w:rsidR="005578EA" w:rsidRPr="005578EA">
        <w:rPr>
          <w:rFonts w:ascii="Calibri" w:hAnsi="Calibri" w:cs="Tahoma"/>
          <w:i/>
          <w:sz w:val="22"/>
          <w:szCs w:val="22"/>
        </w:rPr>
        <w:t>x</w:t>
      </w:r>
      <w:r w:rsidR="005578EA">
        <w:rPr>
          <w:rFonts w:ascii="Calibri" w:hAnsi="Calibri" w:cs="Tahoma"/>
          <w:sz w:val="22"/>
          <w:szCs w:val="22"/>
        </w:rPr>
        <w:t xml:space="preserve"> volte 2 elementi uguali consecutivi. Si assuma che la lista non </w:t>
      </w:r>
      <w:r w:rsidR="001010AE">
        <w:rPr>
          <w:rFonts w:ascii="Calibri" w:hAnsi="Calibri" w:cs="Tahoma"/>
          <w:sz w:val="22"/>
          <w:szCs w:val="22"/>
        </w:rPr>
        <w:t>contenga</w:t>
      </w:r>
      <w:r w:rsidR="005578EA">
        <w:rPr>
          <w:rFonts w:ascii="Calibri" w:hAnsi="Calibri" w:cs="Tahoma"/>
          <w:sz w:val="22"/>
          <w:szCs w:val="22"/>
        </w:rPr>
        <w:t xml:space="preserve"> 3 elementi uguali consecutivi.</w:t>
      </w:r>
      <w:r w:rsidR="00B61200" w:rsidRPr="00F83A92">
        <w:rPr>
          <w:rFonts w:ascii="Calibri" w:hAnsi="Calibri" w:cs="Tahoma"/>
          <w:sz w:val="22"/>
          <w:szCs w:val="22"/>
        </w:rPr>
        <w:t xml:space="preserve"> </w:t>
      </w:r>
      <w:r w:rsidR="00787C00" w:rsidRPr="00F83A92">
        <w:rPr>
          <w:rFonts w:ascii="Calibri" w:hAnsi="Calibri" w:cs="Tahoma"/>
          <w:sz w:val="22"/>
          <w:szCs w:val="22"/>
        </w:rPr>
        <w:t xml:space="preserve">Il metodo </w:t>
      </w:r>
      <w:r w:rsidR="004869E8" w:rsidRPr="004869E8">
        <w:rPr>
          <w:rFonts w:ascii="Calibri" w:hAnsi="Calibri" w:cs="Tahoma"/>
          <w:i/>
          <w:sz w:val="22"/>
          <w:szCs w:val="22"/>
        </w:rPr>
        <w:t>verifica</w:t>
      </w:r>
      <w:r w:rsidR="004869E8">
        <w:rPr>
          <w:rFonts w:ascii="Calibri" w:hAnsi="Calibri" w:cs="Tahoma"/>
          <w:i/>
          <w:sz w:val="22"/>
          <w:szCs w:val="22"/>
        </w:rPr>
        <w:t>U</w:t>
      </w:r>
      <w:r w:rsidR="005578EA">
        <w:rPr>
          <w:rFonts w:ascii="Calibri" w:hAnsi="Calibri" w:cs="Tahoma"/>
          <w:i/>
          <w:sz w:val="22"/>
          <w:szCs w:val="22"/>
        </w:rPr>
        <w:t>gualiConsecutivi</w:t>
      </w:r>
      <w:r w:rsidR="00D61D77" w:rsidRPr="00F83A92">
        <w:rPr>
          <w:rFonts w:ascii="Calibri" w:hAnsi="Calibri" w:cs="Tahoma"/>
          <w:i/>
          <w:sz w:val="22"/>
          <w:szCs w:val="22"/>
        </w:rPr>
        <w:t xml:space="preserve"> </w:t>
      </w:r>
      <w:r w:rsidRPr="00F83A92">
        <w:rPr>
          <w:rFonts w:ascii="Calibri" w:hAnsi="Calibri" w:cs="Tahoma"/>
          <w:sz w:val="22"/>
          <w:szCs w:val="22"/>
        </w:rPr>
        <w:t xml:space="preserve">dovrà essere ricorsivo o invocare un opportuno metodo ricorsivo sulla classe </w:t>
      </w:r>
      <w:r w:rsidRPr="00F83A92">
        <w:rPr>
          <w:rFonts w:ascii="Calibri" w:hAnsi="Calibri" w:cs="Tahoma"/>
          <w:i/>
          <w:sz w:val="22"/>
          <w:szCs w:val="22"/>
        </w:rPr>
        <w:t>NodoInt</w:t>
      </w:r>
      <w:r w:rsidRPr="00F83A92">
        <w:rPr>
          <w:rFonts w:ascii="Calibri" w:hAnsi="Calibri" w:cs="Tahoma"/>
          <w:sz w:val="22"/>
          <w:szCs w:val="22"/>
        </w:rPr>
        <w:t>.</w:t>
      </w:r>
      <w:r w:rsidR="00B61200">
        <w:rPr>
          <w:rFonts w:ascii="Calibri" w:hAnsi="Calibri" w:cs="Tahoma"/>
          <w:sz w:val="22"/>
          <w:szCs w:val="22"/>
        </w:rPr>
        <w:t xml:space="preserve"> </w:t>
      </w:r>
    </w:p>
    <w:p w14:paraId="18562D03" w14:textId="77777777" w:rsidR="009E6F76" w:rsidRDefault="009E6F76" w:rsidP="008477FF">
      <w:pPr>
        <w:jc w:val="both"/>
        <w:rPr>
          <w:rFonts w:ascii="Calibri" w:hAnsi="Calibri" w:cs="Tahoma"/>
          <w:sz w:val="22"/>
          <w:szCs w:val="22"/>
        </w:rPr>
      </w:pPr>
    </w:p>
    <w:p w14:paraId="1656CF20" w14:textId="77777777" w:rsidR="008477FF" w:rsidRDefault="008477FF" w:rsidP="008477FF">
      <w:pPr>
        <w:rPr>
          <w:rFonts w:asciiTheme="minorHAnsi" w:hAnsiTheme="minorHAnsi"/>
          <w:sz w:val="22"/>
          <w:szCs w:val="20"/>
        </w:rPr>
      </w:pPr>
    </w:p>
    <w:p w14:paraId="7DA5441E" w14:textId="77777777" w:rsidR="008477FF" w:rsidRPr="00754249" w:rsidRDefault="008477FF" w:rsidP="00E64875">
      <w:pPr>
        <w:jc w:val="both"/>
        <w:rPr>
          <w:rFonts w:asciiTheme="minorHAnsi" w:hAnsiTheme="minorHAnsi" w:cstheme="minorHAnsi"/>
          <w:sz w:val="22"/>
        </w:rPr>
      </w:pPr>
    </w:p>
    <w:sectPr w:rsidR="008477FF" w:rsidRPr="00754249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5A43D" w14:textId="77777777" w:rsidR="001D005C" w:rsidRDefault="001D005C">
      <w:r>
        <w:separator/>
      </w:r>
    </w:p>
  </w:endnote>
  <w:endnote w:type="continuationSeparator" w:id="0">
    <w:p w14:paraId="0A118279" w14:textId="77777777" w:rsidR="001D005C" w:rsidRDefault="001D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Arial"/>
    <w:charset w:val="00"/>
    <w:family w:val="swiss"/>
    <w:pitch w:val="variable"/>
    <w:sig w:usb0="E7003EFF" w:usb1="D200FDFF" w:usb2="00042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B32AA" w14:textId="77777777" w:rsidR="00453BC4" w:rsidRDefault="00453BC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849F5" w14:textId="77777777" w:rsidR="00D175F0" w:rsidRDefault="00D175F0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D175F0" w:rsidRDefault="00D175F0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06346" w14:textId="77777777" w:rsidR="00453BC4" w:rsidRDefault="00453BC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7BDBA" w14:textId="77777777" w:rsidR="001D005C" w:rsidRDefault="001D005C">
      <w:r>
        <w:separator/>
      </w:r>
    </w:p>
  </w:footnote>
  <w:footnote w:type="continuationSeparator" w:id="0">
    <w:p w14:paraId="52358C10" w14:textId="77777777" w:rsidR="001D005C" w:rsidRDefault="001D0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2D034" w14:textId="77777777" w:rsidR="00453BC4" w:rsidRDefault="00453BC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0A9E8" w14:textId="77777777" w:rsidR="00453BC4" w:rsidRDefault="00453BC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0899F" w14:textId="77777777" w:rsidR="00453BC4" w:rsidRDefault="00453B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E827B7"/>
    <w:multiLevelType w:val="hybridMultilevel"/>
    <w:tmpl w:val="AE72E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845EA7"/>
    <w:multiLevelType w:val="hybridMultilevel"/>
    <w:tmpl w:val="0D5491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276F5"/>
    <w:multiLevelType w:val="hybridMultilevel"/>
    <w:tmpl w:val="A7C4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45701F"/>
    <w:multiLevelType w:val="hybridMultilevel"/>
    <w:tmpl w:val="47F4E2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C706E"/>
    <w:multiLevelType w:val="hybridMultilevel"/>
    <w:tmpl w:val="EA00B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A4151"/>
    <w:multiLevelType w:val="hybridMultilevel"/>
    <w:tmpl w:val="273A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301BF"/>
    <w:multiLevelType w:val="hybridMultilevel"/>
    <w:tmpl w:val="5A04E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C3D8B"/>
    <w:multiLevelType w:val="hybridMultilevel"/>
    <w:tmpl w:val="76B8F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F90784"/>
    <w:multiLevelType w:val="hybridMultilevel"/>
    <w:tmpl w:val="22627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B6765"/>
    <w:multiLevelType w:val="hybridMultilevel"/>
    <w:tmpl w:val="D8D28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51583"/>
    <w:multiLevelType w:val="hybridMultilevel"/>
    <w:tmpl w:val="0BE0F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3369C"/>
    <w:multiLevelType w:val="hybridMultilevel"/>
    <w:tmpl w:val="8464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E1E3A"/>
    <w:multiLevelType w:val="hybridMultilevel"/>
    <w:tmpl w:val="A1000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1"/>
  </w:num>
  <w:num w:numId="6">
    <w:abstractNumId w:val="10"/>
  </w:num>
  <w:num w:numId="7">
    <w:abstractNumId w:val="14"/>
  </w:num>
  <w:num w:numId="8">
    <w:abstractNumId w:val="18"/>
  </w:num>
  <w:num w:numId="9">
    <w:abstractNumId w:val="0"/>
  </w:num>
  <w:num w:numId="10">
    <w:abstractNumId w:val="21"/>
  </w:num>
  <w:num w:numId="11">
    <w:abstractNumId w:val="9"/>
  </w:num>
  <w:num w:numId="12">
    <w:abstractNumId w:val="32"/>
  </w:num>
  <w:num w:numId="13">
    <w:abstractNumId w:val="24"/>
  </w:num>
  <w:num w:numId="14">
    <w:abstractNumId w:val="27"/>
  </w:num>
  <w:num w:numId="15">
    <w:abstractNumId w:val="5"/>
  </w:num>
  <w:num w:numId="16">
    <w:abstractNumId w:val="34"/>
  </w:num>
  <w:num w:numId="17">
    <w:abstractNumId w:val="12"/>
  </w:num>
  <w:num w:numId="18">
    <w:abstractNumId w:val="28"/>
  </w:num>
  <w:num w:numId="19">
    <w:abstractNumId w:val="25"/>
  </w:num>
  <w:num w:numId="20">
    <w:abstractNumId w:val="33"/>
  </w:num>
  <w:num w:numId="21">
    <w:abstractNumId w:val="7"/>
  </w:num>
  <w:num w:numId="22">
    <w:abstractNumId w:val="20"/>
  </w:num>
  <w:num w:numId="23">
    <w:abstractNumId w:val="13"/>
  </w:num>
  <w:num w:numId="24">
    <w:abstractNumId w:val="6"/>
  </w:num>
  <w:num w:numId="25">
    <w:abstractNumId w:val="8"/>
  </w:num>
  <w:num w:numId="26">
    <w:abstractNumId w:val="11"/>
  </w:num>
  <w:num w:numId="27">
    <w:abstractNumId w:val="30"/>
  </w:num>
  <w:num w:numId="28">
    <w:abstractNumId w:val="15"/>
  </w:num>
  <w:num w:numId="29">
    <w:abstractNumId w:val="19"/>
  </w:num>
  <w:num w:numId="30">
    <w:abstractNumId w:val="29"/>
  </w:num>
  <w:num w:numId="31">
    <w:abstractNumId w:val="26"/>
  </w:num>
  <w:num w:numId="32">
    <w:abstractNumId w:val="16"/>
  </w:num>
  <w:num w:numId="33">
    <w:abstractNumId w:val="23"/>
  </w:num>
  <w:num w:numId="34">
    <w:abstractNumId w:val="1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C6"/>
    <w:rsid w:val="0000193F"/>
    <w:rsid w:val="000068DD"/>
    <w:rsid w:val="00007F1D"/>
    <w:rsid w:val="00012138"/>
    <w:rsid w:val="00013715"/>
    <w:rsid w:val="00014C07"/>
    <w:rsid w:val="00015564"/>
    <w:rsid w:val="00021168"/>
    <w:rsid w:val="000216D7"/>
    <w:rsid w:val="000247CB"/>
    <w:rsid w:val="00025773"/>
    <w:rsid w:val="00025DE2"/>
    <w:rsid w:val="00026EFA"/>
    <w:rsid w:val="000316C4"/>
    <w:rsid w:val="00032130"/>
    <w:rsid w:val="00032DE1"/>
    <w:rsid w:val="00034347"/>
    <w:rsid w:val="00041D47"/>
    <w:rsid w:val="00042F39"/>
    <w:rsid w:val="00043E43"/>
    <w:rsid w:val="00050588"/>
    <w:rsid w:val="00050F56"/>
    <w:rsid w:val="00051E5A"/>
    <w:rsid w:val="00053C15"/>
    <w:rsid w:val="00053F59"/>
    <w:rsid w:val="00054569"/>
    <w:rsid w:val="000566B9"/>
    <w:rsid w:val="000602EC"/>
    <w:rsid w:val="000621CF"/>
    <w:rsid w:val="00062CD7"/>
    <w:rsid w:val="000633CF"/>
    <w:rsid w:val="0006443F"/>
    <w:rsid w:val="00066298"/>
    <w:rsid w:val="000674BD"/>
    <w:rsid w:val="00070727"/>
    <w:rsid w:val="0007525E"/>
    <w:rsid w:val="00077901"/>
    <w:rsid w:val="00081FCA"/>
    <w:rsid w:val="0008241F"/>
    <w:rsid w:val="00085014"/>
    <w:rsid w:val="00091AD4"/>
    <w:rsid w:val="00092111"/>
    <w:rsid w:val="00092648"/>
    <w:rsid w:val="00092E38"/>
    <w:rsid w:val="00094067"/>
    <w:rsid w:val="000A02EB"/>
    <w:rsid w:val="000A24C1"/>
    <w:rsid w:val="000A277B"/>
    <w:rsid w:val="000A28F0"/>
    <w:rsid w:val="000B0BCC"/>
    <w:rsid w:val="000B1230"/>
    <w:rsid w:val="000B2898"/>
    <w:rsid w:val="000B6FD0"/>
    <w:rsid w:val="000C06C6"/>
    <w:rsid w:val="000C0C44"/>
    <w:rsid w:val="000C2CD4"/>
    <w:rsid w:val="000C7E9B"/>
    <w:rsid w:val="000D351E"/>
    <w:rsid w:val="000D577D"/>
    <w:rsid w:val="000E2898"/>
    <w:rsid w:val="000E4949"/>
    <w:rsid w:val="000E6E66"/>
    <w:rsid w:val="000E7220"/>
    <w:rsid w:val="000F0EFB"/>
    <w:rsid w:val="000F3449"/>
    <w:rsid w:val="000F5C7D"/>
    <w:rsid w:val="000F6A49"/>
    <w:rsid w:val="000F71E5"/>
    <w:rsid w:val="000F733D"/>
    <w:rsid w:val="000F7BBE"/>
    <w:rsid w:val="001010AE"/>
    <w:rsid w:val="001024D0"/>
    <w:rsid w:val="001036F1"/>
    <w:rsid w:val="0010753C"/>
    <w:rsid w:val="001128C7"/>
    <w:rsid w:val="0011410E"/>
    <w:rsid w:val="00114C09"/>
    <w:rsid w:val="001171C2"/>
    <w:rsid w:val="00125369"/>
    <w:rsid w:val="00126965"/>
    <w:rsid w:val="00134D9B"/>
    <w:rsid w:val="0013598F"/>
    <w:rsid w:val="00143859"/>
    <w:rsid w:val="001468BD"/>
    <w:rsid w:val="00146C73"/>
    <w:rsid w:val="00146F25"/>
    <w:rsid w:val="00150069"/>
    <w:rsid w:val="001513B1"/>
    <w:rsid w:val="0015238B"/>
    <w:rsid w:val="00161396"/>
    <w:rsid w:val="00162330"/>
    <w:rsid w:val="0016600F"/>
    <w:rsid w:val="00166FD4"/>
    <w:rsid w:val="00167360"/>
    <w:rsid w:val="00172B7A"/>
    <w:rsid w:val="001743E0"/>
    <w:rsid w:val="00175359"/>
    <w:rsid w:val="00175413"/>
    <w:rsid w:val="0017712F"/>
    <w:rsid w:val="00180171"/>
    <w:rsid w:val="001844C6"/>
    <w:rsid w:val="00192758"/>
    <w:rsid w:val="0019375A"/>
    <w:rsid w:val="00195240"/>
    <w:rsid w:val="001967E4"/>
    <w:rsid w:val="001A08FD"/>
    <w:rsid w:val="001A2D27"/>
    <w:rsid w:val="001A7284"/>
    <w:rsid w:val="001B01D2"/>
    <w:rsid w:val="001B32D6"/>
    <w:rsid w:val="001B4615"/>
    <w:rsid w:val="001B5958"/>
    <w:rsid w:val="001C79B0"/>
    <w:rsid w:val="001D005C"/>
    <w:rsid w:val="001E0631"/>
    <w:rsid w:val="001E138E"/>
    <w:rsid w:val="001E1DA8"/>
    <w:rsid w:val="001E3321"/>
    <w:rsid w:val="001E487C"/>
    <w:rsid w:val="001F2F08"/>
    <w:rsid w:val="001F32E9"/>
    <w:rsid w:val="001F6A08"/>
    <w:rsid w:val="001F6D66"/>
    <w:rsid w:val="00200ED8"/>
    <w:rsid w:val="0021064C"/>
    <w:rsid w:val="00213831"/>
    <w:rsid w:val="00214159"/>
    <w:rsid w:val="002142E1"/>
    <w:rsid w:val="00214446"/>
    <w:rsid w:val="00215B1C"/>
    <w:rsid w:val="00215EBB"/>
    <w:rsid w:val="002164EE"/>
    <w:rsid w:val="00216CF2"/>
    <w:rsid w:val="00224923"/>
    <w:rsid w:val="00225138"/>
    <w:rsid w:val="00225AFA"/>
    <w:rsid w:val="0022662F"/>
    <w:rsid w:val="002269F5"/>
    <w:rsid w:val="002341FC"/>
    <w:rsid w:val="0023597B"/>
    <w:rsid w:val="002432BD"/>
    <w:rsid w:val="00244232"/>
    <w:rsid w:val="00246561"/>
    <w:rsid w:val="00252724"/>
    <w:rsid w:val="00255778"/>
    <w:rsid w:val="00261C52"/>
    <w:rsid w:val="0026338D"/>
    <w:rsid w:val="00265AFC"/>
    <w:rsid w:val="00265BB4"/>
    <w:rsid w:val="00271928"/>
    <w:rsid w:val="00271B3D"/>
    <w:rsid w:val="00275921"/>
    <w:rsid w:val="00277A4B"/>
    <w:rsid w:val="00281758"/>
    <w:rsid w:val="00282002"/>
    <w:rsid w:val="00282453"/>
    <w:rsid w:val="00282FE7"/>
    <w:rsid w:val="00283BCE"/>
    <w:rsid w:val="00297E94"/>
    <w:rsid w:val="002A41C4"/>
    <w:rsid w:val="002B1F94"/>
    <w:rsid w:val="002B71C9"/>
    <w:rsid w:val="002C0A2A"/>
    <w:rsid w:val="002C131B"/>
    <w:rsid w:val="002C145C"/>
    <w:rsid w:val="002C153C"/>
    <w:rsid w:val="002D04F9"/>
    <w:rsid w:val="002D2436"/>
    <w:rsid w:val="002D5EB0"/>
    <w:rsid w:val="002F0A6D"/>
    <w:rsid w:val="002F0ADD"/>
    <w:rsid w:val="003016FB"/>
    <w:rsid w:val="00311E3F"/>
    <w:rsid w:val="0032004C"/>
    <w:rsid w:val="0032664E"/>
    <w:rsid w:val="0033406C"/>
    <w:rsid w:val="00342C92"/>
    <w:rsid w:val="00345E95"/>
    <w:rsid w:val="00347110"/>
    <w:rsid w:val="00350E08"/>
    <w:rsid w:val="0035167D"/>
    <w:rsid w:val="00352FEF"/>
    <w:rsid w:val="003552E4"/>
    <w:rsid w:val="0035670B"/>
    <w:rsid w:val="00356C6A"/>
    <w:rsid w:val="0036707A"/>
    <w:rsid w:val="00370947"/>
    <w:rsid w:val="00372B83"/>
    <w:rsid w:val="00372D66"/>
    <w:rsid w:val="00377E3D"/>
    <w:rsid w:val="00383C15"/>
    <w:rsid w:val="00384F53"/>
    <w:rsid w:val="00394CE3"/>
    <w:rsid w:val="00395D2D"/>
    <w:rsid w:val="003A0BD8"/>
    <w:rsid w:val="003A118E"/>
    <w:rsid w:val="003A366F"/>
    <w:rsid w:val="003A5B76"/>
    <w:rsid w:val="003A6435"/>
    <w:rsid w:val="003A6BC6"/>
    <w:rsid w:val="003B2DB2"/>
    <w:rsid w:val="003B4D1C"/>
    <w:rsid w:val="003B6497"/>
    <w:rsid w:val="003C242D"/>
    <w:rsid w:val="003C3556"/>
    <w:rsid w:val="003C5FE3"/>
    <w:rsid w:val="003D1B1A"/>
    <w:rsid w:val="003D786C"/>
    <w:rsid w:val="003E4525"/>
    <w:rsid w:val="003E6303"/>
    <w:rsid w:val="003E67D1"/>
    <w:rsid w:val="003F4ED2"/>
    <w:rsid w:val="003F5D98"/>
    <w:rsid w:val="003F5E5D"/>
    <w:rsid w:val="003F6550"/>
    <w:rsid w:val="00401014"/>
    <w:rsid w:val="0041413C"/>
    <w:rsid w:val="004165CA"/>
    <w:rsid w:val="00417F01"/>
    <w:rsid w:val="0042007C"/>
    <w:rsid w:val="004229DE"/>
    <w:rsid w:val="00423330"/>
    <w:rsid w:val="00426711"/>
    <w:rsid w:val="00426B85"/>
    <w:rsid w:val="00430D7B"/>
    <w:rsid w:val="00433473"/>
    <w:rsid w:val="004335CC"/>
    <w:rsid w:val="00435F42"/>
    <w:rsid w:val="00436D75"/>
    <w:rsid w:val="004474FC"/>
    <w:rsid w:val="004522DC"/>
    <w:rsid w:val="00453BC4"/>
    <w:rsid w:val="00456E1C"/>
    <w:rsid w:val="00461842"/>
    <w:rsid w:val="00463282"/>
    <w:rsid w:val="00465A5C"/>
    <w:rsid w:val="00471E99"/>
    <w:rsid w:val="0047527B"/>
    <w:rsid w:val="004759BB"/>
    <w:rsid w:val="004762A8"/>
    <w:rsid w:val="00476F44"/>
    <w:rsid w:val="00483DFC"/>
    <w:rsid w:val="00483EAC"/>
    <w:rsid w:val="0048474D"/>
    <w:rsid w:val="004869E8"/>
    <w:rsid w:val="00486E84"/>
    <w:rsid w:val="00493008"/>
    <w:rsid w:val="004942D0"/>
    <w:rsid w:val="0049459F"/>
    <w:rsid w:val="004947E7"/>
    <w:rsid w:val="004964C8"/>
    <w:rsid w:val="0049767C"/>
    <w:rsid w:val="004A12F0"/>
    <w:rsid w:val="004A1559"/>
    <w:rsid w:val="004A1DC3"/>
    <w:rsid w:val="004A2F51"/>
    <w:rsid w:val="004A489C"/>
    <w:rsid w:val="004A688C"/>
    <w:rsid w:val="004A7247"/>
    <w:rsid w:val="004B484E"/>
    <w:rsid w:val="004B4C1F"/>
    <w:rsid w:val="004B6328"/>
    <w:rsid w:val="004B68DC"/>
    <w:rsid w:val="004C5F40"/>
    <w:rsid w:val="004C7CCF"/>
    <w:rsid w:val="004D2004"/>
    <w:rsid w:val="004D321F"/>
    <w:rsid w:val="004D7403"/>
    <w:rsid w:val="004D7646"/>
    <w:rsid w:val="004F0478"/>
    <w:rsid w:val="004F24D8"/>
    <w:rsid w:val="004F5BBE"/>
    <w:rsid w:val="004F64E8"/>
    <w:rsid w:val="00501574"/>
    <w:rsid w:val="005060BE"/>
    <w:rsid w:val="00507136"/>
    <w:rsid w:val="00507CCE"/>
    <w:rsid w:val="00512FB0"/>
    <w:rsid w:val="0051309D"/>
    <w:rsid w:val="00516677"/>
    <w:rsid w:val="00520A72"/>
    <w:rsid w:val="0052103F"/>
    <w:rsid w:val="0052414C"/>
    <w:rsid w:val="00526173"/>
    <w:rsid w:val="00527256"/>
    <w:rsid w:val="00530AB1"/>
    <w:rsid w:val="00531550"/>
    <w:rsid w:val="00534469"/>
    <w:rsid w:val="005353BD"/>
    <w:rsid w:val="00536681"/>
    <w:rsid w:val="00542AFF"/>
    <w:rsid w:val="0054314F"/>
    <w:rsid w:val="00543D30"/>
    <w:rsid w:val="00545205"/>
    <w:rsid w:val="00550D99"/>
    <w:rsid w:val="00555196"/>
    <w:rsid w:val="00555736"/>
    <w:rsid w:val="00557897"/>
    <w:rsid w:val="005578EA"/>
    <w:rsid w:val="00561B2C"/>
    <w:rsid w:val="00565E18"/>
    <w:rsid w:val="00571387"/>
    <w:rsid w:val="00576147"/>
    <w:rsid w:val="00582B43"/>
    <w:rsid w:val="00585B83"/>
    <w:rsid w:val="005866BF"/>
    <w:rsid w:val="005871AF"/>
    <w:rsid w:val="00591F64"/>
    <w:rsid w:val="00593710"/>
    <w:rsid w:val="005A0C35"/>
    <w:rsid w:val="005A1263"/>
    <w:rsid w:val="005A2765"/>
    <w:rsid w:val="005A27F4"/>
    <w:rsid w:val="005A331B"/>
    <w:rsid w:val="005A413B"/>
    <w:rsid w:val="005A4B3B"/>
    <w:rsid w:val="005A5452"/>
    <w:rsid w:val="005B0D13"/>
    <w:rsid w:val="005B14D4"/>
    <w:rsid w:val="005B6452"/>
    <w:rsid w:val="005B6B54"/>
    <w:rsid w:val="005E0B95"/>
    <w:rsid w:val="005E3057"/>
    <w:rsid w:val="005E6A6B"/>
    <w:rsid w:val="005F166E"/>
    <w:rsid w:val="005F1761"/>
    <w:rsid w:val="005F2752"/>
    <w:rsid w:val="005F3117"/>
    <w:rsid w:val="005F594D"/>
    <w:rsid w:val="005F7A98"/>
    <w:rsid w:val="006065D3"/>
    <w:rsid w:val="006079A6"/>
    <w:rsid w:val="006139BD"/>
    <w:rsid w:val="00614B47"/>
    <w:rsid w:val="00617252"/>
    <w:rsid w:val="0062089F"/>
    <w:rsid w:val="00626378"/>
    <w:rsid w:val="00633892"/>
    <w:rsid w:val="00636307"/>
    <w:rsid w:val="00641100"/>
    <w:rsid w:val="00652575"/>
    <w:rsid w:val="00660638"/>
    <w:rsid w:val="00660958"/>
    <w:rsid w:val="00660A22"/>
    <w:rsid w:val="00662DBC"/>
    <w:rsid w:val="0066305C"/>
    <w:rsid w:val="006630AE"/>
    <w:rsid w:val="0066326F"/>
    <w:rsid w:val="0066350A"/>
    <w:rsid w:val="0066692D"/>
    <w:rsid w:val="0067248D"/>
    <w:rsid w:val="00673314"/>
    <w:rsid w:val="00675B22"/>
    <w:rsid w:val="00680D0D"/>
    <w:rsid w:val="0068167C"/>
    <w:rsid w:val="00686907"/>
    <w:rsid w:val="006900CD"/>
    <w:rsid w:val="006905F6"/>
    <w:rsid w:val="00692F00"/>
    <w:rsid w:val="006939C4"/>
    <w:rsid w:val="00693B12"/>
    <w:rsid w:val="006A0AC3"/>
    <w:rsid w:val="006A3407"/>
    <w:rsid w:val="006A4BCC"/>
    <w:rsid w:val="006B0E5F"/>
    <w:rsid w:val="006B39A7"/>
    <w:rsid w:val="006C2220"/>
    <w:rsid w:val="006C2BD6"/>
    <w:rsid w:val="006C3AB4"/>
    <w:rsid w:val="006C41B7"/>
    <w:rsid w:val="006D18E1"/>
    <w:rsid w:val="006D5B8A"/>
    <w:rsid w:val="006D6B37"/>
    <w:rsid w:val="006D7540"/>
    <w:rsid w:val="006E0814"/>
    <w:rsid w:val="006E7112"/>
    <w:rsid w:val="006F02FB"/>
    <w:rsid w:val="006F19E7"/>
    <w:rsid w:val="006F1C3C"/>
    <w:rsid w:val="00702856"/>
    <w:rsid w:val="0070662C"/>
    <w:rsid w:val="007067E0"/>
    <w:rsid w:val="007069D3"/>
    <w:rsid w:val="00706D48"/>
    <w:rsid w:val="00707E87"/>
    <w:rsid w:val="0071458A"/>
    <w:rsid w:val="0071485A"/>
    <w:rsid w:val="007155F7"/>
    <w:rsid w:val="00715F5D"/>
    <w:rsid w:val="00717031"/>
    <w:rsid w:val="007170CB"/>
    <w:rsid w:val="00717665"/>
    <w:rsid w:val="00720E95"/>
    <w:rsid w:val="00725330"/>
    <w:rsid w:val="00727FEB"/>
    <w:rsid w:val="00732328"/>
    <w:rsid w:val="00733C6D"/>
    <w:rsid w:val="00735495"/>
    <w:rsid w:val="00735C39"/>
    <w:rsid w:val="00736BAB"/>
    <w:rsid w:val="007413D3"/>
    <w:rsid w:val="00742C48"/>
    <w:rsid w:val="00744CA4"/>
    <w:rsid w:val="00745117"/>
    <w:rsid w:val="007506AA"/>
    <w:rsid w:val="0075394C"/>
    <w:rsid w:val="00754249"/>
    <w:rsid w:val="007545B9"/>
    <w:rsid w:val="007549E5"/>
    <w:rsid w:val="00756DA4"/>
    <w:rsid w:val="00760F10"/>
    <w:rsid w:val="007637FE"/>
    <w:rsid w:val="007670D2"/>
    <w:rsid w:val="007677DF"/>
    <w:rsid w:val="0077015F"/>
    <w:rsid w:val="00770248"/>
    <w:rsid w:val="00772BC0"/>
    <w:rsid w:val="007754E1"/>
    <w:rsid w:val="007761C7"/>
    <w:rsid w:val="00776EE2"/>
    <w:rsid w:val="00777577"/>
    <w:rsid w:val="0077785A"/>
    <w:rsid w:val="00780996"/>
    <w:rsid w:val="00781222"/>
    <w:rsid w:val="00781E6E"/>
    <w:rsid w:val="0078219C"/>
    <w:rsid w:val="007831C2"/>
    <w:rsid w:val="00786125"/>
    <w:rsid w:val="00787024"/>
    <w:rsid w:val="00787C00"/>
    <w:rsid w:val="007931F2"/>
    <w:rsid w:val="0079392D"/>
    <w:rsid w:val="00793F05"/>
    <w:rsid w:val="00797B96"/>
    <w:rsid w:val="007A0261"/>
    <w:rsid w:val="007A0C40"/>
    <w:rsid w:val="007A42BD"/>
    <w:rsid w:val="007A437B"/>
    <w:rsid w:val="007A6708"/>
    <w:rsid w:val="007B0AB9"/>
    <w:rsid w:val="007B252E"/>
    <w:rsid w:val="007B2B2F"/>
    <w:rsid w:val="007C1DF1"/>
    <w:rsid w:val="007D177B"/>
    <w:rsid w:val="007D36A5"/>
    <w:rsid w:val="007D5B76"/>
    <w:rsid w:val="007E008D"/>
    <w:rsid w:val="007E148E"/>
    <w:rsid w:val="007E189F"/>
    <w:rsid w:val="007E45A8"/>
    <w:rsid w:val="007F50E1"/>
    <w:rsid w:val="00801447"/>
    <w:rsid w:val="00802E87"/>
    <w:rsid w:val="008031A3"/>
    <w:rsid w:val="00803681"/>
    <w:rsid w:val="00805946"/>
    <w:rsid w:val="00806D2F"/>
    <w:rsid w:val="00806FC7"/>
    <w:rsid w:val="008217AD"/>
    <w:rsid w:val="00823657"/>
    <w:rsid w:val="008250D3"/>
    <w:rsid w:val="008254F7"/>
    <w:rsid w:val="00826776"/>
    <w:rsid w:val="00832E52"/>
    <w:rsid w:val="00832F61"/>
    <w:rsid w:val="00835514"/>
    <w:rsid w:val="00841092"/>
    <w:rsid w:val="00841D63"/>
    <w:rsid w:val="00842B62"/>
    <w:rsid w:val="00846660"/>
    <w:rsid w:val="00846F3B"/>
    <w:rsid w:val="008477FF"/>
    <w:rsid w:val="00854861"/>
    <w:rsid w:val="0085551E"/>
    <w:rsid w:val="00855555"/>
    <w:rsid w:val="0085615F"/>
    <w:rsid w:val="00856DF4"/>
    <w:rsid w:val="00862334"/>
    <w:rsid w:val="00862593"/>
    <w:rsid w:val="0086622F"/>
    <w:rsid w:val="00876542"/>
    <w:rsid w:val="00880177"/>
    <w:rsid w:val="00882CD4"/>
    <w:rsid w:val="00882EC0"/>
    <w:rsid w:val="00883644"/>
    <w:rsid w:val="00885689"/>
    <w:rsid w:val="00885933"/>
    <w:rsid w:val="008863FF"/>
    <w:rsid w:val="00887B0C"/>
    <w:rsid w:val="00893247"/>
    <w:rsid w:val="00894D8D"/>
    <w:rsid w:val="008A4FA0"/>
    <w:rsid w:val="008A5A68"/>
    <w:rsid w:val="008A7007"/>
    <w:rsid w:val="008B2FA6"/>
    <w:rsid w:val="008B703A"/>
    <w:rsid w:val="008D6312"/>
    <w:rsid w:val="008D66A9"/>
    <w:rsid w:val="008F0178"/>
    <w:rsid w:val="008F04C3"/>
    <w:rsid w:val="008F6A01"/>
    <w:rsid w:val="009016A4"/>
    <w:rsid w:val="009035FE"/>
    <w:rsid w:val="009038A4"/>
    <w:rsid w:val="00910672"/>
    <w:rsid w:val="00915ABC"/>
    <w:rsid w:val="009203F5"/>
    <w:rsid w:val="009206B4"/>
    <w:rsid w:val="00922F07"/>
    <w:rsid w:val="0092594B"/>
    <w:rsid w:val="009336D3"/>
    <w:rsid w:val="00940F6D"/>
    <w:rsid w:val="00940FD3"/>
    <w:rsid w:val="00946333"/>
    <w:rsid w:val="0094633E"/>
    <w:rsid w:val="009464C2"/>
    <w:rsid w:val="00951129"/>
    <w:rsid w:val="00951E0F"/>
    <w:rsid w:val="009544E0"/>
    <w:rsid w:val="00960E07"/>
    <w:rsid w:val="00960F40"/>
    <w:rsid w:val="0096231C"/>
    <w:rsid w:val="00967230"/>
    <w:rsid w:val="0097072C"/>
    <w:rsid w:val="0097079E"/>
    <w:rsid w:val="00973ECC"/>
    <w:rsid w:val="00974D04"/>
    <w:rsid w:val="0097599D"/>
    <w:rsid w:val="00976981"/>
    <w:rsid w:val="00980CF4"/>
    <w:rsid w:val="00984352"/>
    <w:rsid w:val="009860E8"/>
    <w:rsid w:val="00986EA8"/>
    <w:rsid w:val="009A4678"/>
    <w:rsid w:val="009B5895"/>
    <w:rsid w:val="009B7885"/>
    <w:rsid w:val="009B798C"/>
    <w:rsid w:val="009C0BAB"/>
    <w:rsid w:val="009C1BA5"/>
    <w:rsid w:val="009D212A"/>
    <w:rsid w:val="009D3D7F"/>
    <w:rsid w:val="009D41EB"/>
    <w:rsid w:val="009D48E0"/>
    <w:rsid w:val="009D4C9D"/>
    <w:rsid w:val="009D537D"/>
    <w:rsid w:val="009D75D9"/>
    <w:rsid w:val="009E13AF"/>
    <w:rsid w:val="009E1581"/>
    <w:rsid w:val="009E1F9D"/>
    <w:rsid w:val="009E6F76"/>
    <w:rsid w:val="009E7E6F"/>
    <w:rsid w:val="009F0A0B"/>
    <w:rsid w:val="009F1FAC"/>
    <w:rsid w:val="00A00289"/>
    <w:rsid w:val="00A0160E"/>
    <w:rsid w:val="00A03F23"/>
    <w:rsid w:val="00A140BA"/>
    <w:rsid w:val="00A20CB9"/>
    <w:rsid w:val="00A2169B"/>
    <w:rsid w:val="00A216B3"/>
    <w:rsid w:val="00A219FA"/>
    <w:rsid w:val="00A2258E"/>
    <w:rsid w:val="00A23A57"/>
    <w:rsid w:val="00A2569E"/>
    <w:rsid w:val="00A2600A"/>
    <w:rsid w:val="00A26A25"/>
    <w:rsid w:val="00A26DEE"/>
    <w:rsid w:val="00A3441A"/>
    <w:rsid w:val="00A35A07"/>
    <w:rsid w:val="00A36C21"/>
    <w:rsid w:val="00A44741"/>
    <w:rsid w:val="00A46474"/>
    <w:rsid w:val="00A54797"/>
    <w:rsid w:val="00A55ED0"/>
    <w:rsid w:val="00A60C19"/>
    <w:rsid w:val="00A6437C"/>
    <w:rsid w:val="00A65C9C"/>
    <w:rsid w:val="00A67BA9"/>
    <w:rsid w:val="00A7725D"/>
    <w:rsid w:val="00A80349"/>
    <w:rsid w:val="00A84932"/>
    <w:rsid w:val="00A87518"/>
    <w:rsid w:val="00A87897"/>
    <w:rsid w:val="00A87B7F"/>
    <w:rsid w:val="00A9016C"/>
    <w:rsid w:val="00A945E6"/>
    <w:rsid w:val="00A97402"/>
    <w:rsid w:val="00A97644"/>
    <w:rsid w:val="00A97E07"/>
    <w:rsid w:val="00AA0D5A"/>
    <w:rsid w:val="00AA37AB"/>
    <w:rsid w:val="00AA462E"/>
    <w:rsid w:val="00AA505F"/>
    <w:rsid w:val="00AA6AC1"/>
    <w:rsid w:val="00AB05E8"/>
    <w:rsid w:val="00AB1154"/>
    <w:rsid w:val="00AB59D6"/>
    <w:rsid w:val="00AB6A8C"/>
    <w:rsid w:val="00AB7805"/>
    <w:rsid w:val="00AC1FB0"/>
    <w:rsid w:val="00AC2067"/>
    <w:rsid w:val="00AC6280"/>
    <w:rsid w:val="00AD45B6"/>
    <w:rsid w:val="00AD4F5E"/>
    <w:rsid w:val="00AD72A1"/>
    <w:rsid w:val="00AE2E39"/>
    <w:rsid w:val="00AE63BC"/>
    <w:rsid w:val="00AF6B88"/>
    <w:rsid w:val="00B0065A"/>
    <w:rsid w:val="00B00866"/>
    <w:rsid w:val="00B023E1"/>
    <w:rsid w:val="00B03C47"/>
    <w:rsid w:val="00B05D87"/>
    <w:rsid w:val="00B13135"/>
    <w:rsid w:val="00B149AD"/>
    <w:rsid w:val="00B20CCA"/>
    <w:rsid w:val="00B21112"/>
    <w:rsid w:val="00B24FF3"/>
    <w:rsid w:val="00B32796"/>
    <w:rsid w:val="00B40B2B"/>
    <w:rsid w:val="00B42770"/>
    <w:rsid w:val="00B43293"/>
    <w:rsid w:val="00B45AD4"/>
    <w:rsid w:val="00B46878"/>
    <w:rsid w:val="00B5248D"/>
    <w:rsid w:val="00B55D2B"/>
    <w:rsid w:val="00B61200"/>
    <w:rsid w:val="00B61449"/>
    <w:rsid w:val="00B6669E"/>
    <w:rsid w:val="00B677EF"/>
    <w:rsid w:val="00B71CD6"/>
    <w:rsid w:val="00B728A7"/>
    <w:rsid w:val="00B75417"/>
    <w:rsid w:val="00B80F50"/>
    <w:rsid w:val="00B8117D"/>
    <w:rsid w:val="00B9273E"/>
    <w:rsid w:val="00B94A1A"/>
    <w:rsid w:val="00B956D6"/>
    <w:rsid w:val="00B95A0F"/>
    <w:rsid w:val="00BA3041"/>
    <w:rsid w:val="00BA3B28"/>
    <w:rsid w:val="00BA591D"/>
    <w:rsid w:val="00BA695B"/>
    <w:rsid w:val="00BA7BBE"/>
    <w:rsid w:val="00BB12F0"/>
    <w:rsid w:val="00BB287D"/>
    <w:rsid w:val="00BB5783"/>
    <w:rsid w:val="00BB761F"/>
    <w:rsid w:val="00BC08E9"/>
    <w:rsid w:val="00BC5653"/>
    <w:rsid w:val="00BD3AFB"/>
    <w:rsid w:val="00BD3FB5"/>
    <w:rsid w:val="00BD636D"/>
    <w:rsid w:val="00BD6B07"/>
    <w:rsid w:val="00BE09B6"/>
    <w:rsid w:val="00BE2214"/>
    <w:rsid w:val="00BE382C"/>
    <w:rsid w:val="00BE4284"/>
    <w:rsid w:val="00BE480A"/>
    <w:rsid w:val="00BE5268"/>
    <w:rsid w:val="00BF3342"/>
    <w:rsid w:val="00C060A2"/>
    <w:rsid w:val="00C071DF"/>
    <w:rsid w:val="00C10AE9"/>
    <w:rsid w:val="00C125BD"/>
    <w:rsid w:val="00C131FA"/>
    <w:rsid w:val="00C136E1"/>
    <w:rsid w:val="00C174AE"/>
    <w:rsid w:val="00C221C3"/>
    <w:rsid w:val="00C2324C"/>
    <w:rsid w:val="00C234F2"/>
    <w:rsid w:val="00C2604D"/>
    <w:rsid w:val="00C31573"/>
    <w:rsid w:val="00C31E8D"/>
    <w:rsid w:val="00C32939"/>
    <w:rsid w:val="00C42017"/>
    <w:rsid w:val="00C42A76"/>
    <w:rsid w:val="00C42D6D"/>
    <w:rsid w:val="00C4353C"/>
    <w:rsid w:val="00C465A6"/>
    <w:rsid w:val="00C470A6"/>
    <w:rsid w:val="00C54D95"/>
    <w:rsid w:val="00C55BB5"/>
    <w:rsid w:val="00C60571"/>
    <w:rsid w:val="00C63A87"/>
    <w:rsid w:val="00C648B9"/>
    <w:rsid w:val="00C669BB"/>
    <w:rsid w:val="00C70E12"/>
    <w:rsid w:val="00C7253C"/>
    <w:rsid w:val="00C77B84"/>
    <w:rsid w:val="00C80D82"/>
    <w:rsid w:val="00C8279B"/>
    <w:rsid w:val="00C83E04"/>
    <w:rsid w:val="00C864DF"/>
    <w:rsid w:val="00C8703E"/>
    <w:rsid w:val="00C900F9"/>
    <w:rsid w:val="00C91C1B"/>
    <w:rsid w:val="00C954FF"/>
    <w:rsid w:val="00CA11BD"/>
    <w:rsid w:val="00CA4856"/>
    <w:rsid w:val="00CB0F9F"/>
    <w:rsid w:val="00CB59CE"/>
    <w:rsid w:val="00CB5D67"/>
    <w:rsid w:val="00CB6AA1"/>
    <w:rsid w:val="00CC1863"/>
    <w:rsid w:val="00CC68B7"/>
    <w:rsid w:val="00CD3AAE"/>
    <w:rsid w:val="00CD49B1"/>
    <w:rsid w:val="00CD4BB9"/>
    <w:rsid w:val="00CD6F57"/>
    <w:rsid w:val="00CE09E0"/>
    <w:rsid w:val="00CE4E75"/>
    <w:rsid w:val="00CE624C"/>
    <w:rsid w:val="00CE7CCB"/>
    <w:rsid w:val="00CF6B44"/>
    <w:rsid w:val="00D10444"/>
    <w:rsid w:val="00D175F0"/>
    <w:rsid w:val="00D2187D"/>
    <w:rsid w:val="00D225E6"/>
    <w:rsid w:val="00D229AE"/>
    <w:rsid w:val="00D2445C"/>
    <w:rsid w:val="00D26B4A"/>
    <w:rsid w:val="00D30393"/>
    <w:rsid w:val="00D32232"/>
    <w:rsid w:val="00D37923"/>
    <w:rsid w:val="00D45FB8"/>
    <w:rsid w:val="00D50330"/>
    <w:rsid w:val="00D5120B"/>
    <w:rsid w:val="00D515A8"/>
    <w:rsid w:val="00D60109"/>
    <w:rsid w:val="00D612AD"/>
    <w:rsid w:val="00D61C82"/>
    <w:rsid w:val="00D61D77"/>
    <w:rsid w:val="00D62B2B"/>
    <w:rsid w:val="00D67618"/>
    <w:rsid w:val="00D70EE7"/>
    <w:rsid w:val="00D7166B"/>
    <w:rsid w:val="00D7428A"/>
    <w:rsid w:val="00D766C2"/>
    <w:rsid w:val="00D8174C"/>
    <w:rsid w:val="00D82F3F"/>
    <w:rsid w:val="00D864B3"/>
    <w:rsid w:val="00D8769A"/>
    <w:rsid w:val="00D90D7E"/>
    <w:rsid w:val="00D91826"/>
    <w:rsid w:val="00D936AE"/>
    <w:rsid w:val="00D93D26"/>
    <w:rsid w:val="00D96AFC"/>
    <w:rsid w:val="00DA6B25"/>
    <w:rsid w:val="00DA7A07"/>
    <w:rsid w:val="00DB2C32"/>
    <w:rsid w:val="00DB3EE2"/>
    <w:rsid w:val="00DB4372"/>
    <w:rsid w:val="00DB43A3"/>
    <w:rsid w:val="00DB46C6"/>
    <w:rsid w:val="00DC099F"/>
    <w:rsid w:val="00DC0B66"/>
    <w:rsid w:val="00DC317B"/>
    <w:rsid w:val="00DC5ECC"/>
    <w:rsid w:val="00DD10DD"/>
    <w:rsid w:val="00DD3B51"/>
    <w:rsid w:val="00DD4282"/>
    <w:rsid w:val="00DD4B6D"/>
    <w:rsid w:val="00DD61CE"/>
    <w:rsid w:val="00DD6378"/>
    <w:rsid w:val="00DD7997"/>
    <w:rsid w:val="00DE14A8"/>
    <w:rsid w:val="00DE1B53"/>
    <w:rsid w:val="00DE68FA"/>
    <w:rsid w:val="00DF37D9"/>
    <w:rsid w:val="00DF4B09"/>
    <w:rsid w:val="00DF5F5E"/>
    <w:rsid w:val="00DF6BC5"/>
    <w:rsid w:val="00E0393B"/>
    <w:rsid w:val="00E04129"/>
    <w:rsid w:val="00E05D3B"/>
    <w:rsid w:val="00E10568"/>
    <w:rsid w:val="00E10A0A"/>
    <w:rsid w:val="00E12DA9"/>
    <w:rsid w:val="00E2147D"/>
    <w:rsid w:val="00E22833"/>
    <w:rsid w:val="00E300FF"/>
    <w:rsid w:val="00E30EE3"/>
    <w:rsid w:val="00E33AF7"/>
    <w:rsid w:val="00E347A5"/>
    <w:rsid w:val="00E352B2"/>
    <w:rsid w:val="00E41DF5"/>
    <w:rsid w:val="00E4444F"/>
    <w:rsid w:val="00E44E82"/>
    <w:rsid w:val="00E47938"/>
    <w:rsid w:val="00E510B2"/>
    <w:rsid w:val="00E54C82"/>
    <w:rsid w:val="00E5649E"/>
    <w:rsid w:val="00E572AC"/>
    <w:rsid w:val="00E64875"/>
    <w:rsid w:val="00E65A95"/>
    <w:rsid w:val="00E75942"/>
    <w:rsid w:val="00E823CD"/>
    <w:rsid w:val="00E86518"/>
    <w:rsid w:val="00E93088"/>
    <w:rsid w:val="00E958B4"/>
    <w:rsid w:val="00E977D2"/>
    <w:rsid w:val="00EA0896"/>
    <w:rsid w:val="00EA0F93"/>
    <w:rsid w:val="00EA4008"/>
    <w:rsid w:val="00EA449E"/>
    <w:rsid w:val="00EA5B4A"/>
    <w:rsid w:val="00EA5B7D"/>
    <w:rsid w:val="00EA6F84"/>
    <w:rsid w:val="00EB0437"/>
    <w:rsid w:val="00EB142F"/>
    <w:rsid w:val="00EB1590"/>
    <w:rsid w:val="00EB43EB"/>
    <w:rsid w:val="00EB48ED"/>
    <w:rsid w:val="00EB540E"/>
    <w:rsid w:val="00EB6F18"/>
    <w:rsid w:val="00EC1425"/>
    <w:rsid w:val="00EC1FF3"/>
    <w:rsid w:val="00EC39EB"/>
    <w:rsid w:val="00EC5968"/>
    <w:rsid w:val="00EC6E3D"/>
    <w:rsid w:val="00EC76C1"/>
    <w:rsid w:val="00ED3990"/>
    <w:rsid w:val="00ED56DE"/>
    <w:rsid w:val="00ED6179"/>
    <w:rsid w:val="00ED68C1"/>
    <w:rsid w:val="00ED7621"/>
    <w:rsid w:val="00EE45D0"/>
    <w:rsid w:val="00EE70A4"/>
    <w:rsid w:val="00EF1481"/>
    <w:rsid w:val="00EF2235"/>
    <w:rsid w:val="00EF2635"/>
    <w:rsid w:val="00EF5B02"/>
    <w:rsid w:val="00EF7C73"/>
    <w:rsid w:val="00EF7EAC"/>
    <w:rsid w:val="00F0100B"/>
    <w:rsid w:val="00F023C8"/>
    <w:rsid w:val="00F048BC"/>
    <w:rsid w:val="00F11C30"/>
    <w:rsid w:val="00F135CB"/>
    <w:rsid w:val="00F13EF1"/>
    <w:rsid w:val="00F209FD"/>
    <w:rsid w:val="00F21756"/>
    <w:rsid w:val="00F22F1D"/>
    <w:rsid w:val="00F240B5"/>
    <w:rsid w:val="00F25C40"/>
    <w:rsid w:val="00F266BF"/>
    <w:rsid w:val="00F26BCA"/>
    <w:rsid w:val="00F31CDC"/>
    <w:rsid w:val="00F33CD8"/>
    <w:rsid w:val="00F34FCD"/>
    <w:rsid w:val="00F36382"/>
    <w:rsid w:val="00F3752E"/>
    <w:rsid w:val="00F40DBC"/>
    <w:rsid w:val="00F4215D"/>
    <w:rsid w:val="00F43419"/>
    <w:rsid w:val="00F453AE"/>
    <w:rsid w:val="00F45903"/>
    <w:rsid w:val="00F51CAF"/>
    <w:rsid w:val="00F541EF"/>
    <w:rsid w:val="00F544CF"/>
    <w:rsid w:val="00F54A1C"/>
    <w:rsid w:val="00F60DC3"/>
    <w:rsid w:val="00F6197A"/>
    <w:rsid w:val="00F70404"/>
    <w:rsid w:val="00F730E6"/>
    <w:rsid w:val="00F762D1"/>
    <w:rsid w:val="00F83A92"/>
    <w:rsid w:val="00F84521"/>
    <w:rsid w:val="00F8477A"/>
    <w:rsid w:val="00F84A3E"/>
    <w:rsid w:val="00F905FA"/>
    <w:rsid w:val="00F92940"/>
    <w:rsid w:val="00F93157"/>
    <w:rsid w:val="00F95BBC"/>
    <w:rsid w:val="00F95FC0"/>
    <w:rsid w:val="00FA2220"/>
    <w:rsid w:val="00FB0429"/>
    <w:rsid w:val="00FB2B64"/>
    <w:rsid w:val="00FB3E8D"/>
    <w:rsid w:val="00FB4551"/>
    <w:rsid w:val="00FB51E5"/>
    <w:rsid w:val="00FB5CE4"/>
    <w:rsid w:val="00FB6549"/>
    <w:rsid w:val="00FC15D2"/>
    <w:rsid w:val="00FC177F"/>
    <w:rsid w:val="00FC3E8B"/>
    <w:rsid w:val="00FD1B17"/>
    <w:rsid w:val="00FD24F3"/>
    <w:rsid w:val="00FD3EF0"/>
    <w:rsid w:val="00FD560E"/>
    <w:rsid w:val="00FE33AC"/>
    <w:rsid w:val="00FE4C1F"/>
    <w:rsid w:val="00FE67DE"/>
    <w:rsid w:val="00FE763B"/>
    <w:rsid w:val="00FF27D9"/>
    <w:rsid w:val="00FF30DD"/>
    <w:rsid w:val="00FF3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A476-7B5E-49D8-980D-A8180275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Andrea Pugliese</cp:lastModifiedBy>
  <cp:revision>49</cp:revision>
  <cp:lastPrinted>2014-02-24T11:29:00Z</cp:lastPrinted>
  <dcterms:created xsi:type="dcterms:W3CDTF">2020-02-17T17:39:00Z</dcterms:created>
  <dcterms:modified xsi:type="dcterms:W3CDTF">2021-04-30T09:47:00Z</dcterms:modified>
</cp:coreProperties>
</file>