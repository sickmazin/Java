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E89F4B9" w14:textId="2294B899" w:rsidR="00883644" w:rsidRDefault="0088364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2"/>
        <w:jc w:val="center"/>
        <w:rPr>
          <w:rFonts w:ascii="Calibri" w:hAnsi="Calibri" w:cs="Tahoma"/>
          <w:sz w:val="20"/>
          <w:szCs w:val="22"/>
        </w:rPr>
      </w:pPr>
      <w:r>
        <w:rPr>
          <w:rFonts w:ascii="Calibri" w:hAnsi="Calibri" w:cs="Tahoma"/>
          <w:sz w:val="20"/>
          <w:szCs w:val="22"/>
        </w:rPr>
        <w:t xml:space="preserve">Corso di Laurea in Ingegneria </w:t>
      </w:r>
      <w:r w:rsidR="00D8174C">
        <w:rPr>
          <w:rFonts w:ascii="Calibri" w:hAnsi="Calibri" w:cs="Tahoma"/>
          <w:sz w:val="20"/>
          <w:szCs w:val="22"/>
        </w:rPr>
        <w:t>Informatica</w:t>
      </w:r>
    </w:p>
    <w:p w14:paraId="1D7E36C0" w14:textId="2038DD0B" w:rsidR="00883644" w:rsidRDefault="0088501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2"/>
        <w:jc w:val="center"/>
        <w:rPr>
          <w:rFonts w:ascii="Calibri" w:hAnsi="Calibri" w:cs="Tahoma"/>
          <w:sz w:val="20"/>
          <w:szCs w:val="22"/>
        </w:rPr>
      </w:pPr>
      <w:r>
        <w:rPr>
          <w:rFonts w:ascii="Calibri" w:hAnsi="Calibri" w:cs="Tahoma"/>
          <w:sz w:val="20"/>
          <w:szCs w:val="22"/>
        </w:rPr>
        <w:t xml:space="preserve">Prova scritta di </w:t>
      </w:r>
      <w:r w:rsidR="00883644">
        <w:rPr>
          <w:rFonts w:ascii="Calibri" w:hAnsi="Calibri" w:cs="Tahoma"/>
          <w:i/>
          <w:sz w:val="20"/>
          <w:szCs w:val="22"/>
        </w:rPr>
        <w:t>Fondamenti di informatica</w:t>
      </w:r>
      <w:r w:rsidR="00D8174C">
        <w:rPr>
          <w:rFonts w:ascii="Calibri" w:hAnsi="Calibri" w:cs="Tahoma"/>
          <w:i/>
          <w:sz w:val="20"/>
          <w:szCs w:val="22"/>
        </w:rPr>
        <w:t xml:space="preserve"> e laboratorio</w:t>
      </w:r>
      <w:r w:rsidRPr="00885012">
        <w:rPr>
          <w:rFonts w:ascii="Calibri" w:hAnsi="Calibri" w:cs="Tahoma"/>
          <w:sz w:val="20"/>
          <w:szCs w:val="22"/>
        </w:rPr>
        <w:t xml:space="preserve"> – Modulo 2</w:t>
      </w:r>
    </w:p>
    <w:p w14:paraId="0E07198D" w14:textId="75346CE0" w:rsidR="00883644" w:rsidRDefault="00A70FE1">
      <w:pPr>
        <w:pStyle w:val="Intestazion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4819"/>
          <w:tab w:val="clear" w:pos="9638"/>
        </w:tabs>
        <w:jc w:val="center"/>
        <w:rPr>
          <w:rFonts w:ascii="Calibri" w:hAnsi="Calibri" w:cs="Tahoma"/>
          <w:b/>
          <w:sz w:val="20"/>
          <w:szCs w:val="22"/>
        </w:rPr>
      </w:pPr>
      <w:r>
        <w:rPr>
          <w:rFonts w:ascii="Calibri" w:hAnsi="Calibri" w:cs="Tahoma"/>
          <w:sz w:val="20"/>
          <w:szCs w:val="22"/>
        </w:rPr>
        <w:t>22</w:t>
      </w:r>
      <w:r w:rsidR="00244661">
        <w:rPr>
          <w:rFonts w:ascii="Calibri" w:hAnsi="Calibri" w:cs="Tahoma"/>
          <w:sz w:val="20"/>
          <w:szCs w:val="22"/>
        </w:rPr>
        <w:t xml:space="preserve"> </w:t>
      </w:r>
      <w:r>
        <w:rPr>
          <w:rFonts w:ascii="Calibri" w:hAnsi="Calibri" w:cs="Tahoma"/>
          <w:sz w:val="20"/>
          <w:szCs w:val="22"/>
        </w:rPr>
        <w:t>luglio</w:t>
      </w:r>
      <w:r w:rsidR="00885012">
        <w:rPr>
          <w:rFonts w:ascii="Calibri" w:hAnsi="Calibri" w:cs="Tahoma"/>
          <w:sz w:val="20"/>
          <w:szCs w:val="22"/>
        </w:rPr>
        <w:t xml:space="preserve"> </w:t>
      </w:r>
      <w:r w:rsidR="00D8174C">
        <w:rPr>
          <w:rFonts w:ascii="Calibri" w:hAnsi="Calibri" w:cs="Tahoma"/>
          <w:sz w:val="20"/>
          <w:szCs w:val="22"/>
        </w:rPr>
        <w:t>201</w:t>
      </w:r>
      <w:r w:rsidR="0029799B">
        <w:rPr>
          <w:rFonts w:ascii="Calibri" w:hAnsi="Calibri" w:cs="Tahoma"/>
          <w:sz w:val="20"/>
          <w:szCs w:val="22"/>
        </w:rPr>
        <w:t>9</w:t>
      </w:r>
    </w:p>
    <w:p w14:paraId="416BF9BC" w14:textId="5E6AD810" w:rsidR="00883644" w:rsidRDefault="00883644">
      <w:pPr>
        <w:pStyle w:val="Intestazion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4819"/>
          <w:tab w:val="clear" w:pos="9638"/>
        </w:tabs>
        <w:jc w:val="center"/>
        <w:rPr>
          <w:rFonts w:ascii="Calibri" w:hAnsi="Calibri" w:cs="Tahoma"/>
          <w:b/>
          <w:sz w:val="22"/>
          <w:szCs w:val="22"/>
        </w:rPr>
      </w:pPr>
      <w:r>
        <w:rPr>
          <w:rFonts w:ascii="Calibri" w:hAnsi="Calibri" w:cs="Tahoma"/>
          <w:b/>
          <w:sz w:val="20"/>
          <w:szCs w:val="22"/>
        </w:rPr>
        <w:t xml:space="preserve">Tempo a disposizione: </w:t>
      </w:r>
      <w:r w:rsidR="00885526">
        <w:rPr>
          <w:rFonts w:ascii="Calibri" w:hAnsi="Calibri" w:cs="Tahoma"/>
          <w:b/>
          <w:sz w:val="20"/>
          <w:szCs w:val="22"/>
        </w:rPr>
        <w:t>2</w:t>
      </w:r>
      <w:r>
        <w:rPr>
          <w:rFonts w:ascii="Calibri" w:hAnsi="Calibri" w:cs="Tahoma"/>
          <w:b/>
          <w:sz w:val="20"/>
          <w:szCs w:val="22"/>
        </w:rPr>
        <w:t xml:space="preserve"> ore</w:t>
      </w:r>
    </w:p>
    <w:p w14:paraId="66586E05" w14:textId="77777777" w:rsidR="00883644" w:rsidRDefault="00883644">
      <w:pPr>
        <w:pStyle w:val="Intestazione"/>
        <w:tabs>
          <w:tab w:val="clear" w:pos="4819"/>
          <w:tab w:val="clear" w:pos="9638"/>
        </w:tabs>
        <w:jc w:val="center"/>
        <w:rPr>
          <w:rFonts w:ascii="Calibri" w:hAnsi="Calibri" w:cs="Tahoma"/>
          <w:b/>
          <w:sz w:val="22"/>
          <w:szCs w:val="22"/>
        </w:rPr>
      </w:pPr>
    </w:p>
    <w:tbl>
      <w:tblPr>
        <w:tblW w:w="10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5"/>
        <w:gridCol w:w="4246"/>
        <w:gridCol w:w="1134"/>
        <w:gridCol w:w="1695"/>
        <w:gridCol w:w="736"/>
        <w:gridCol w:w="949"/>
      </w:tblGrid>
      <w:tr w:rsidR="00883644" w:rsidRPr="00C71B27" w14:paraId="69FDBE9A" w14:textId="77777777" w:rsidTr="00D8174C">
        <w:trPr>
          <w:trHeight w:val="460"/>
          <w:jc w:val="center"/>
        </w:trPr>
        <w:tc>
          <w:tcPr>
            <w:tcW w:w="1959" w:type="dxa"/>
            <w:shd w:val="clear" w:color="auto" w:fill="auto"/>
            <w:vAlign w:val="center"/>
          </w:tcPr>
          <w:p w14:paraId="6981B604" w14:textId="77777777" w:rsidR="00883644" w:rsidRPr="00C71B27" w:rsidRDefault="00883644" w:rsidP="00883644">
            <w:pPr>
              <w:pStyle w:val="Pidipagina"/>
              <w:jc w:val="center"/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</w:pPr>
            <w:r w:rsidRPr="00C71B27"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  <w:t>Cognome e nome:</w:t>
            </w:r>
          </w:p>
        </w:tc>
        <w:tc>
          <w:tcPr>
            <w:tcW w:w="4262" w:type="dxa"/>
            <w:shd w:val="clear" w:color="auto" w:fill="auto"/>
            <w:vAlign w:val="center"/>
          </w:tcPr>
          <w:p w14:paraId="3030AF7D" w14:textId="77777777" w:rsidR="00883644" w:rsidRPr="00C71B27" w:rsidRDefault="00883644" w:rsidP="00883644">
            <w:pPr>
              <w:pStyle w:val="Pidipagina"/>
              <w:jc w:val="center"/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6C927CC" w14:textId="77777777" w:rsidR="00883644" w:rsidRPr="00C71B27" w:rsidRDefault="00883644" w:rsidP="00883644">
            <w:pPr>
              <w:pStyle w:val="Pidipagina"/>
              <w:jc w:val="center"/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</w:pPr>
            <w:r w:rsidRPr="00C71B27"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  <w:t>Matricola: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E08B1B2" w14:textId="77777777" w:rsidR="00883644" w:rsidRPr="00C71B27" w:rsidRDefault="00883644" w:rsidP="00883644">
            <w:pPr>
              <w:pStyle w:val="Pidipagina"/>
              <w:jc w:val="center"/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E95EBC8" w14:textId="77777777" w:rsidR="00883644" w:rsidRPr="007244B9" w:rsidRDefault="00883644" w:rsidP="00883644">
            <w:pPr>
              <w:pStyle w:val="Pidipagina"/>
              <w:jc w:val="center"/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</w:pPr>
            <w:r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  <w:t>Corso:</w:t>
            </w:r>
          </w:p>
        </w:tc>
        <w:tc>
          <w:tcPr>
            <w:tcW w:w="951" w:type="dxa"/>
            <w:shd w:val="clear" w:color="auto" w:fill="auto"/>
            <w:vAlign w:val="center"/>
          </w:tcPr>
          <w:p w14:paraId="488323B5" w14:textId="77777777" w:rsidR="00883644" w:rsidRPr="00C71B27" w:rsidRDefault="00D8174C" w:rsidP="00CD4BB9">
            <w:pPr>
              <w:pStyle w:val="Pidipagina"/>
              <w:jc w:val="center"/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</w:pPr>
            <w:r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  <w:sym w:font="Symbol" w:char="F0E0"/>
            </w:r>
            <w:r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  <w:t xml:space="preserve">  A </w:t>
            </w:r>
            <w:r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  <w:br/>
            </w:r>
            <w:r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  <w:sym w:font="Symbol" w:char="F0E0"/>
            </w:r>
            <w:r w:rsidR="00CD4BB9"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  <w:t xml:space="preserve"> </w:t>
            </w:r>
            <w:r w:rsidR="00D70EE7"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  <w:t xml:space="preserve"> </w:t>
            </w:r>
            <w:r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  <w:t>B</w:t>
            </w:r>
          </w:p>
        </w:tc>
      </w:tr>
    </w:tbl>
    <w:p w14:paraId="318C6F89" w14:textId="77777777" w:rsidR="00325C4E" w:rsidRDefault="00325C4E" w:rsidP="0078408A">
      <w:pPr>
        <w:rPr>
          <w:rFonts w:ascii="Calibri" w:hAnsi="Calibri" w:cs="Tahoma"/>
          <w:b/>
          <w:sz w:val="22"/>
          <w:szCs w:val="22"/>
        </w:rPr>
      </w:pPr>
    </w:p>
    <w:p w14:paraId="7836F97A" w14:textId="12422757" w:rsidR="006852EC" w:rsidRDefault="00BB7CFA" w:rsidP="00885012">
      <w:p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Si vuole</w:t>
      </w:r>
      <w:r w:rsidR="00885012">
        <w:rPr>
          <w:rFonts w:ascii="Calibri" w:hAnsi="Calibri" w:cs="Tahoma"/>
          <w:sz w:val="22"/>
          <w:szCs w:val="22"/>
        </w:rPr>
        <w:t xml:space="preserve"> implement</w:t>
      </w:r>
      <w:r>
        <w:rPr>
          <w:rFonts w:ascii="Calibri" w:hAnsi="Calibri" w:cs="Tahoma"/>
          <w:sz w:val="22"/>
          <w:szCs w:val="22"/>
        </w:rPr>
        <w:t>are</w:t>
      </w:r>
      <w:r w:rsidR="00885012">
        <w:rPr>
          <w:rFonts w:ascii="Calibri" w:hAnsi="Calibri" w:cs="Tahoma"/>
          <w:sz w:val="22"/>
          <w:szCs w:val="22"/>
        </w:rPr>
        <w:t xml:space="preserve"> in Java u</w:t>
      </w:r>
      <w:r w:rsidR="004D5AFE">
        <w:rPr>
          <w:rFonts w:ascii="Calibri" w:hAnsi="Calibri" w:cs="Tahoma"/>
          <w:sz w:val="22"/>
          <w:szCs w:val="22"/>
        </w:rPr>
        <w:t>n</w:t>
      </w:r>
      <w:r w:rsidR="00885012">
        <w:rPr>
          <w:rFonts w:ascii="Calibri" w:hAnsi="Calibri" w:cs="Tahoma"/>
          <w:sz w:val="22"/>
          <w:szCs w:val="22"/>
        </w:rPr>
        <w:t xml:space="preserve"> sistema </w:t>
      </w:r>
      <w:r w:rsidR="0021612E">
        <w:rPr>
          <w:rFonts w:ascii="Calibri" w:hAnsi="Calibri" w:cs="Tahoma"/>
          <w:sz w:val="22"/>
          <w:szCs w:val="22"/>
        </w:rPr>
        <w:t xml:space="preserve">che supporti la Pubblica Amministrazione nella </w:t>
      </w:r>
      <w:r w:rsidR="00885012" w:rsidRPr="00885012">
        <w:rPr>
          <w:rFonts w:ascii="Calibri" w:hAnsi="Calibri" w:cs="Tahoma"/>
          <w:sz w:val="22"/>
          <w:szCs w:val="22"/>
        </w:rPr>
        <w:t xml:space="preserve">gestione </w:t>
      </w:r>
      <w:r>
        <w:rPr>
          <w:rFonts w:ascii="Calibri" w:hAnsi="Calibri" w:cs="Tahoma"/>
          <w:sz w:val="22"/>
          <w:szCs w:val="22"/>
        </w:rPr>
        <w:t>di</w:t>
      </w:r>
      <w:r w:rsidR="0021612E">
        <w:rPr>
          <w:rFonts w:ascii="Calibri" w:hAnsi="Calibri" w:cs="Tahoma"/>
          <w:sz w:val="22"/>
          <w:szCs w:val="22"/>
        </w:rPr>
        <w:t xml:space="preserve"> proprietà immobiliari, ad esempio per il calcolo di alcune tasse</w:t>
      </w:r>
      <w:r w:rsidR="004D5AFE">
        <w:rPr>
          <w:rFonts w:ascii="Calibri" w:hAnsi="Calibri" w:cs="Tahoma"/>
          <w:sz w:val="22"/>
          <w:szCs w:val="22"/>
        </w:rPr>
        <w:t>.</w:t>
      </w:r>
      <w:r w:rsidR="0009210E">
        <w:rPr>
          <w:rFonts w:ascii="Calibri" w:hAnsi="Calibri" w:cs="Tahoma"/>
          <w:sz w:val="22"/>
          <w:szCs w:val="22"/>
        </w:rPr>
        <w:t xml:space="preserve"> </w:t>
      </w:r>
      <w:r w:rsidR="0021612E">
        <w:rPr>
          <w:rFonts w:ascii="Calibri" w:hAnsi="Calibri" w:cs="Tahoma"/>
          <w:sz w:val="22"/>
          <w:szCs w:val="22"/>
        </w:rPr>
        <w:t>Il sistema gestisce informazioni su</w:t>
      </w:r>
      <w:r>
        <w:rPr>
          <w:rFonts w:ascii="Calibri" w:hAnsi="Calibri" w:cs="Tahoma"/>
          <w:sz w:val="22"/>
          <w:szCs w:val="22"/>
        </w:rPr>
        <w:t xml:space="preserve"> immobili </w:t>
      </w:r>
      <w:r w:rsidR="00055E5B">
        <w:rPr>
          <w:rFonts w:ascii="Calibri" w:hAnsi="Calibri" w:cs="Tahoma"/>
          <w:sz w:val="22"/>
          <w:szCs w:val="22"/>
        </w:rPr>
        <w:t xml:space="preserve">(istanze della classe </w:t>
      </w:r>
      <w:r>
        <w:rPr>
          <w:rFonts w:ascii="Calibri" w:hAnsi="Calibri" w:cs="Tahoma"/>
          <w:i/>
          <w:sz w:val="22"/>
          <w:szCs w:val="22"/>
        </w:rPr>
        <w:t>Immobile</w:t>
      </w:r>
      <w:r w:rsidR="00055E5B">
        <w:rPr>
          <w:rFonts w:ascii="Calibri" w:hAnsi="Calibri" w:cs="Tahoma"/>
          <w:sz w:val="22"/>
          <w:szCs w:val="22"/>
        </w:rPr>
        <w:t>)</w:t>
      </w:r>
      <w:r>
        <w:rPr>
          <w:rFonts w:ascii="Calibri" w:hAnsi="Calibri" w:cs="Tahoma"/>
          <w:sz w:val="22"/>
          <w:szCs w:val="22"/>
        </w:rPr>
        <w:t xml:space="preserve">, </w:t>
      </w:r>
      <w:r w:rsidR="0021612E">
        <w:rPr>
          <w:rFonts w:ascii="Calibri" w:hAnsi="Calibri" w:cs="Tahoma"/>
          <w:sz w:val="22"/>
          <w:szCs w:val="22"/>
        </w:rPr>
        <w:t>su</w:t>
      </w:r>
      <w:r>
        <w:rPr>
          <w:rFonts w:ascii="Calibri" w:hAnsi="Calibri" w:cs="Tahoma"/>
          <w:sz w:val="22"/>
          <w:szCs w:val="22"/>
        </w:rPr>
        <w:t xml:space="preserve"> persone (istanze della classe </w:t>
      </w:r>
      <w:r>
        <w:rPr>
          <w:rFonts w:ascii="Calibri" w:hAnsi="Calibri" w:cs="Tahoma"/>
          <w:i/>
          <w:iCs/>
          <w:sz w:val="22"/>
          <w:szCs w:val="22"/>
        </w:rPr>
        <w:t>Persona)</w:t>
      </w:r>
      <w:r>
        <w:rPr>
          <w:rFonts w:ascii="Calibri" w:hAnsi="Calibri" w:cs="Tahoma"/>
          <w:sz w:val="22"/>
          <w:szCs w:val="22"/>
        </w:rPr>
        <w:t xml:space="preserve"> e </w:t>
      </w:r>
      <w:r w:rsidR="0021612E">
        <w:rPr>
          <w:rFonts w:ascii="Calibri" w:hAnsi="Calibri" w:cs="Tahoma"/>
          <w:sz w:val="22"/>
          <w:szCs w:val="22"/>
        </w:rPr>
        <w:t>su</w:t>
      </w:r>
      <w:r>
        <w:rPr>
          <w:rFonts w:ascii="Calibri" w:hAnsi="Calibri" w:cs="Tahoma"/>
          <w:sz w:val="22"/>
          <w:szCs w:val="22"/>
        </w:rPr>
        <w:t xml:space="preserve"> proprietà (istanze della classe </w:t>
      </w:r>
      <w:r>
        <w:rPr>
          <w:rFonts w:ascii="Calibri" w:hAnsi="Calibri" w:cs="Tahoma"/>
          <w:i/>
          <w:iCs/>
          <w:sz w:val="22"/>
          <w:szCs w:val="22"/>
        </w:rPr>
        <w:t>Proprietà</w:t>
      </w:r>
      <w:r>
        <w:rPr>
          <w:rFonts w:ascii="Calibri" w:hAnsi="Calibri" w:cs="Tahoma"/>
          <w:sz w:val="22"/>
          <w:szCs w:val="22"/>
        </w:rPr>
        <w:t>)</w:t>
      </w:r>
      <w:r w:rsidR="0021612E">
        <w:rPr>
          <w:rFonts w:ascii="Calibri" w:hAnsi="Calibri" w:cs="Tahoma"/>
          <w:sz w:val="22"/>
          <w:szCs w:val="22"/>
        </w:rPr>
        <w:t>, che collegano le persone agli immobili da esse possedute, con una certa quota percentuale di proprietà.</w:t>
      </w:r>
    </w:p>
    <w:p w14:paraId="5449B336" w14:textId="71FF8782" w:rsidR="0021612E" w:rsidRDefault="0021612E" w:rsidP="00885012">
      <w:p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Ogni </w:t>
      </w:r>
      <w:r w:rsidRPr="00C81158">
        <w:rPr>
          <w:rFonts w:ascii="Calibri" w:hAnsi="Calibri" w:cs="Tahoma"/>
          <w:i/>
          <w:iCs/>
          <w:sz w:val="22"/>
          <w:szCs w:val="22"/>
        </w:rPr>
        <w:t>Persona</w:t>
      </w:r>
      <w:r>
        <w:rPr>
          <w:rFonts w:ascii="Calibri" w:hAnsi="Calibri" w:cs="Tahoma"/>
          <w:sz w:val="22"/>
          <w:szCs w:val="22"/>
        </w:rPr>
        <w:t xml:space="preserve"> è identificata da un </w:t>
      </w:r>
      <w:r w:rsidRPr="00E864B6">
        <w:rPr>
          <w:rFonts w:ascii="Calibri" w:hAnsi="Calibri" w:cs="Tahoma"/>
          <w:i/>
          <w:iCs/>
          <w:sz w:val="22"/>
          <w:szCs w:val="22"/>
        </w:rPr>
        <w:t>codice</w:t>
      </w:r>
      <w:r>
        <w:rPr>
          <w:rFonts w:ascii="Calibri" w:hAnsi="Calibri" w:cs="Tahoma"/>
          <w:sz w:val="22"/>
          <w:szCs w:val="22"/>
        </w:rPr>
        <w:t xml:space="preserve"> </w:t>
      </w:r>
      <w:r w:rsidRPr="00E864B6">
        <w:rPr>
          <w:rFonts w:ascii="Calibri" w:hAnsi="Calibri" w:cs="Tahoma"/>
          <w:i/>
          <w:iCs/>
          <w:sz w:val="22"/>
          <w:szCs w:val="22"/>
        </w:rPr>
        <w:t>fiscale</w:t>
      </w:r>
      <w:r>
        <w:rPr>
          <w:rFonts w:ascii="Calibri" w:hAnsi="Calibri" w:cs="Tahoma"/>
          <w:sz w:val="22"/>
          <w:szCs w:val="22"/>
        </w:rPr>
        <w:t xml:space="preserve"> ed è caratterizzata dall’indirizzo di residenza, costituito dalla </w:t>
      </w:r>
      <w:r w:rsidRPr="00E864B6">
        <w:rPr>
          <w:rFonts w:ascii="Calibri" w:hAnsi="Calibri" w:cs="Tahoma"/>
          <w:i/>
          <w:iCs/>
          <w:sz w:val="22"/>
          <w:szCs w:val="22"/>
        </w:rPr>
        <w:t>via</w:t>
      </w:r>
      <w:r>
        <w:rPr>
          <w:rFonts w:ascii="Calibri" w:hAnsi="Calibri" w:cs="Tahoma"/>
          <w:sz w:val="22"/>
          <w:szCs w:val="22"/>
        </w:rPr>
        <w:t xml:space="preserve"> e dalla </w:t>
      </w:r>
      <w:r>
        <w:rPr>
          <w:rFonts w:ascii="Calibri" w:hAnsi="Calibri" w:cs="Tahoma"/>
          <w:i/>
          <w:iCs/>
          <w:sz w:val="22"/>
          <w:szCs w:val="22"/>
        </w:rPr>
        <w:t xml:space="preserve">città </w:t>
      </w:r>
      <w:r>
        <w:rPr>
          <w:rFonts w:ascii="Calibri" w:hAnsi="Calibri" w:cs="Tahoma"/>
          <w:sz w:val="22"/>
          <w:szCs w:val="22"/>
        </w:rPr>
        <w:t>in cui quella persona risiede.</w:t>
      </w:r>
    </w:p>
    <w:p w14:paraId="4944AD9C" w14:textId="153FA9B4" w:rsidR="00BB7CFA" w:rsidRDefault="00BB7CFA" w:rsidP="00885012">
      <w:p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Un </w:t>
      </w:r>
      <w:r w:rsidRPr="00BB7CFA">
        <w:rPr>
          <w:rFonts w:ascii="Calibri" w:hAnsi="Calibri" w:cs="Tahoma"/>
          <w:i/>
          <w:iCs/>
          <w:sz w:val="22"/>
          <w:szCs w:val="22"/>
        </w:rPr>
        <w:t>Immobile</w:t>
      </w:r>
      <w:r>
        <w:rPr>
          <w:rFonts w:ascii="Calibri" w:hAnsi="Calibri" w:cs="Tahoma"/>
          <w:sz w:val="22"/>
          <w:szCs w:val="22"/>
        </w:rPr>
        <w:t xml:space="preserve"> è identificato</w:t>
      </w:r>
      <w:r w:rsidR="007957E7">
        <w:rPr>
          <w:rFonts w:ascii="Calibri" w:hAnsi="Calibri" w:cs="Tahoma"/>
          <w:sz w:val="22"/>
          <w:szCs w:val="22"/>
        </w:rPr>
        <w:t xml:space="preserve"> da un </w:t>
      </w:r>
      <w:r w:rsidR="009210A2">
        <w:rPr>
          <w:rFonts w:ascii="Calibri" w:hAnsi="Calibri" w:cs="Tahoma"/>
          <w:i/>
          <w:iCs/>
          <w:sz w:val="22"/>
          <w:szCs w:val="22"/>
        </w:rPr>
        <w:t>codice</w:t>
      </w:r>
      <w:r w:rsidR="007957E7">
        <w:rPr>
          <w:rFonts w:ascii="Calibri" w:hAnsi="Calibri" w:cs="Tahoma"/>
          <w:sz w:val="22"/>
          <w:szCs w:val="22"/>
        </w:rPr>
        <w:t xml:space="preserve"> </w:t>
      </w:r>
      <w:r w:rsidR="00C81158">
        <w:rPr>
          <w:rFonts w:ascii="Calibri" w:hAnsi="Calibri" w:cs="Tahoma"/>
          <w:sz w:val="22"/>
          <w:szCs w:val="22"/>
        </w:rPr>
        <w:t xml:space="preserve">catastale </w:t>
      </w:r>
      <w:r w:rsidR="007957E7">
        <w:rPr>
          <w:rFonts w:ascii="Calibri" w:hAnsi="Calibri" w:cs="Tahoma"/>
          <w:sz w:val="22"/>
          <w:szCs w:val="22"/>
        </w:rPr>
        <w:t>ed è caratterizzat</w:t>
      </w:r>
      <w:r>
        <w:rPr>
          <w:rFonts w:ascii="Calibri" w:hAnsi="Calibri" w:cs="Tahoma"/>
          <w:sz w:val="22"/>
          <w:szCs w:val="22"/>
        </w:rPr>
        <w:t>o</w:t>
      </w:r>
      <w:r w:rsidR="007957E7">
        <w:rPr>
          <w:rFonts w:ascii="Calibri" w:hAnsi="Calibri" w:cs="Tahoma"/>
          <w:sz w:val="22"/>
          <w:szCs w:val="22"/>
        </w:rPr>
        <w:t xml:space="preserve"> </w:t>
      </w:r>
      <w:r w:rsidR="00E864B6">
        <w:rPr>
          <w:rFonts w:ascii="Calibri" w:hAnsi="Calibri" w:cs="Tahoma"/>
          <w:sz w:val="22"/>
          <w:szCs w:val="22"/>
        </w:rPr>
        <w:t xml:space="preserve">dall’indirizzo, costituito </w:t>
      </w:r>
      <w:r w:rsidR="007957E7">
        <w:rPr>
          <w:rFonts w:ascii="Calibri" w:hAnsi="Calibri" w:cs="Tahoma"/>
          <w:sz w:val="22"/>
          <w:szCs w:val="22"/>
        </w:rPr>
        <w:t>dall</w:t>
      </w:r>
      <w:r>
        <w:rPr>
          <w:rFonts w:ascii="Calibri" w:hAnsi="Calibri" w:cs="Tahoma"/>
          <w:sz w:val="22"/>
          <w:szCs w:val="22"/>
        </w:rPr>
        <w:t xml:space="preserve">a </w:t>
      </w:r>
      <w:r w:rsidRPr="00E864B6">
        <w:rPr>
          <w:rFonts w:ascii="Calibri" w:hAnsi="Calibri" w:cs="Tahoma"/>
          <w:i/>
          <w:iCs/>
          <w:sz w:val="22"/>
          <w:szCs w:val="22"/>
        </w:rPr>
        <w:t>via</w:t>
      </w:r>
      <w:r>
        <w:rPr>
          <w:rFonts w:ascii="Calibri" w:hAnsi="Calibri" w:cs="Tahoma"/>
          <w:sz w:val="22"/>
          <w:szCs w:val="22"/>
        </w:rPr>
        <w:t xml:space="preserve"> </w:t>
      </w:r>
      <w:r w:rsidR="00E864B6">
        <w:rPr>
          <w:rFonts w:ascii="Calibri" w:hAnsi="Calibri" w:cs="Tahoma"/>
          <w:sz w:val="22"/>
          <w:szCs w:val="22"/>
        </w:rPr>
        <w:t xml:space="preserve">e dalla </w:t>
      </w:r>
      <w:r w:rsidR="00E864B6">
        <w:rPr>
          <w:rFonts w:ascii="Calibri" w:hAnsi="Calibri" w:cs="Tahoma"/>
          <w:i/>
          <w:iCs/>
          <w:sz w:val="22"/>
          <w:szCs w:val="22"/>
        </w:rPr>
        <w:t xml:space="preserve">città </w:t>
      </w:r>
      <w:r>
        <w:rPr>
          <w:rFonts w:ascii="Calibri" w:hAnsi="Calibri" w:cs="Tahoma"/>
          <w:sz w:val="22"/>
          <w:szCs w:val="22"/>
        </w:rPr>
        <w:t xml:space="preserve">in cui è ubicato, </w:t>
      </w:r>
      <w:r w:rsidR="00E864B6">
        <w:rPr>
          <w:rFonts w:ascii="Calibri" w:hAnsi="Calibri" w:cs="Tahoma"/>
          <w:sz w:val="22"/>
          <w:szCs w:val="22"/>
        </w:rPr>
        <w:t xml:space="preserve">dalla </w:t>
      </w:r>
      <w:r w:rsidR="00E864B6" w:rsidRPr="00E864B6">
        <w:rPr>
          <w:rFonts w:ascii="Calibri" w:hAnsi="Calibri" w:cs="Tahoma"/>
          <w:i/>
          <w:iCs/>
          <w:sz w:val="22"/>
          <w:szCs w:val="22"/>
        </w:rPr>
        <w:t>dimensione</w:t>
      </w:r>
      <w:r w:rsidR="00E864B6">
        <w:rPr>
          <w:rFonts w:ascii="Calibri" w:hAnsi="Calibri" w:cs="Tahoma"/>
          <w:sz w:val="22"/>
          <w:szCs w:val="22"/>
        </w:rPr>
        <w:t xml:space="preserve"> in metri quadrati</w:t>
      </w:r>
      <w:r w:rsidR="0021612E">
        <w:rPr>
          <w:rFonts w:ascii="Calibri" w:hAnsi="Calibri" w:cs="Tahoma"/>
          <w:sz w:val="22"/>
          <w:szCs w:val="22"/>
        </w:rPr>
        <w:t>,</w:t>
      </w:r>
      <w:r w:rsidR="00C81158">
        <w:rPr>
          <w:rFonts w:ascii="Calibri" w:hAnsi="Calibri" w:cs="Tahoma"/>
          <w:sz w:val="22"/>
          <w:szCs w:val="22"/>
        </w:rPr>
        <w:t xml:space="preserve"> </w:t>
      </w:r>
      <w:r w:rsidR="0021612E">
        <w:rPr>
          <w:rFonts w:ascii="Calibri" w:hAnsi="Calibri" w:cs="Tahoma"/>
          <w:sz w:val="22"/>
          <w:szCs w:val="22"/>
        </w:rPr>
        <w:t>dal</w:t>
      </w:r>
      <w:r>
        <w:rPr>
          <w:rFonts w:ascii="Calibri" w:hAnsi="Calibri" w:cs="Tahoma"/>
          <w:sz w:val="22"/>
          <w:szCs w:val="22"/>
        </w:rPr>
        <w:t xml:space="preserve"> </w:t>
      </w:r>
      <w:r w:rsidRPr="00E864B6">
        <w:rPr>
          <w:rFonts w:ascii="Calibri" w:hAnsi="Calibri" w:cs="Tahoma"/>
          <w:i/>
          <w:iCs/>
          <w:sz w:val="22"/>
          <w:szCs w:val="22"/>
        </w:rPr>
        <w:t>valore</w:t>
      </w:r>
      <w:r w:rsidR="00E864B6">
        <w:rPr>
          <w:rFonts w:ascii="Calibri" w:hAnsi="Calibri" w:cs="Tahoma"/>
          <w:sz w:val="22"/>
          <w:szCs w:val="22"/>
        </w:rPr>
        <w:t xml:space="preserve"> catastale</w:t>
      </w:r>
      <w:r w:rsidR="0021612E">
        <w:rPr>
          <w:rFonts w:ascii="Calibri" w:hAnsi="Calibri" w:cs="Tahoma"/>
          <w:sz w:val="22"/>
          <w:szCs w:val="22"/>
        </w:rPr>
        <w:t xml:space="preserve"> e da una lista di proprietà</w:t>
      </w:r>
      <w:r w:rsidR="00053381">
        <w:rPr>
          <w:rFonts w:ascii="Calibri" w:hAnsi="Calibri" w:cs="Tahoma"/>
          <w:sz w:val="22"/>
          <w:szCs w:val="22"/>
        </w:rPr>
        <w:t>, che specifica i proprietari di quell’immobile.</w:t>
      </w:r>
    </w:p>
    <w:p w14:paraId="75CCD0F5" w14:textId="49D1B448" w:rsidR="0017287E" w:rsidRDefault="0017287E" w:rsidP="00885012">
      <w:pPr>
        <w:jc w:val="both"/>
        <w:rPr>
          <w:rFonts w:ascii="Calibri" w:hAnsi="Calibri" w:cs="Tahoma"/>
          <w:sz w:val="22"/>
          <w:szCs w:val="22"/>
        </w:rPr>
      </w:pPr>
      <w:r w:rsidRPr="00586D59">
        <w:rPr>
          <w:rFonts w:ascii="Calibri" w:hAnsi="Calibri" w:cs="Tahoma"/>
          <w:sz w:val="22"/>
          <w:szCs w:val="22"/>
        </w:rPr>
        <w:t>Ciascun</w:t>
      </w:r>
      <w:r w:rsidR="00C81158">
        <w:rPr>
          <w:rFonts w:ascii="Calibri" w:hAnsi="Calibri" w:cs="Tahoma"/>
          <w:sz w:val="22"/>
          <w:szCs w:val="22"/>
        </w:rPr>
        <w:t xml:space="preserve"> oggetto della classe</w:t>
      </w:r>
      <w:r w:rsidRPr="00586D59">
        <w:rPr>
          <w:rFonts w:ascii="Calibri" w:hAnsi="Calibri" w:cs="Tahoma"/>
          <w:sz w:val="22"/>
          <w:szCs w:val="22"/>
        </w:rPr>
        <w:t xml:space="preserve"> </w:t>
      </w:r>
      <w:r w:rsidR="00BB7CFA">
        <w:rPr>
          <w:rFonts w:ascii="Calibri" w:hAnsi="Calibri" w:cs="Tahoma"/>
          <w:i/>
          <w:sz w:val="22"/>
          <w:szCs w:val="22"/>
        </w:rPr>
        <w:t>Pro</w:t>
      </w:r>
      <w:r w:rsidR="00C81158">
        <w:rPr>
          <w:rFonts w:ascii="Calibri" w:hAnsi="Calibri" w:cs="Tahoma"/>
          <w:i/>
          <w:sz w:val="22"/>
          <w:szCs w:val="22"/>
        </w:rPr>
        <w:t>p</w:t>
      </w:r>
      <w:r w:rsidR="00BB7CFA">
        <w:rPr>
          <w:rFonts w:ascii="Calibri" w:hAnsi="Calibri" w:cs="Tahoma"/>
          <w:i/>
          <w:sz w:val="22"/>
          <w:szCs w:val="22"/>
        </w:rPr>
        <w:t>rietà</w:t>
      </w:r>
      <w:r w:rsidR="007957E7">
        <w:rPr>
          <w:rFonts w:ascii="Calibri" w:hAnsi="Calibri" w:cs="Tahoma"/>
          <w:i/>
          <w:sz w:val="22"/>
          <w:szCs w:val="22"/>
        </w:rPr>
        <w:t xml:space="preserve"> </w:t>
      </w:r>
      <w:r w:rsidR="0069712A">
        <w:rPr>
          <w:rFonts w:ascii="Calibri" w:hAnsi="Calibri" w:cs="Tahoma"/>
          <w:sz w:val="22"/>
          <w:szCs w:val="22"/>
        </w:rPr>
        <w:t>è identificat</w:t>
      </w:r>
      <w:r w:rsidR="00C81158">
        <w:rPr>
          <w:rFonts w:ascii="Calibri" w:hAnsi="Calibri" w:cs="Tahoma"/>
          <w:sz w:val="22"/>
          <w:szCs w:val="22"/>
        </w:rPr>
        <w:t xml:space="preserve">o </w:t>
      </w:r>
      <w:r w:rsidR="00BB7CFA">
        <w:rPr>
          <w:rFonts w:ascii="Calibri" w:hAnsi="Calibri" w:cs="Tahoma"/>
          <w:sz w:val="22"/>
          <w:szCs w:val="22"/>
        </w:rPr>
        <w:t>dal codic</w:t>
      </w:r>
      <w:r w:rsidR="00C81158">
        <w:rPr>
          <w:rFonts w:ascii="Calibri" w:hAnsi="Calibri" w:cs="Tahoma"/>
          <w:sz w:val="22"/>
          <w:szCs w:val="22"/>
        </w:rPr>
        <w:t>e fiscale del</w:t>
      </w:r>
      <w:r w:rsidR="005D134B">
        <w:rPr>
          <w:rFonts w:ascii="Calibri" w:hAnsi="Calibri" w:cs="Tahoma"/>
          <w:sz w:val="22"/>
          <w:szCs w:val="22"/>
        </w:rPr>
        <w:t xml:space="preserve"> proprietario </w:t>
      </w:r>
      <w:r w:rsidR="00053381">
        <w:rPr>
          <w:rFonts w:ascii="Calibri" w:hAnsi="Calibri" w:cs="Tahoma"/>
          <w:sz w:val="22"/>
          <w:szCs w:val="22"/>
        </w:rPr>
        <w:t xml:space="preserve">ed </w:t>
      </w:r>
      <w:r w:rsidR="0069712A">
        <w:rPr>
          <w:rFonts w:ascii="Calibri" w:hAnsi="Calibri" w:cs="Tahoma"/>
          <w:sz w:val="22"/>
          <w:szCs w:val="22"/>
        </w:rPr>
        <w:t>è caratterizzat</w:t>
      </w:r>
      <w:r w:rsidR="007D30A9">
        <w:rPr>
          <w:rFonts w:ascii="Calibri" w:hAnsi="Calibri" w:cs="Tahoma"/>
          <w:sz w:val="22"/>
          <w:szCs w:val="22"/>
        </w:rPr>
        <w:t>o</w:t>
      </w:r>
      <w:r w:rsidR="0069712A">
        <w:rPr>
          <w:rFonts w:ascii="Calibri" w:hAnsi="Calibri" w:cs="Tahoma"/>
          <w:sz w:val="22"/>
          <w:szCs w:val="22"/>
        </w:rPr>
        <w:t xml:space="preserve"> </w:t>
      </w:r>
      <w:r w:rsidR="00D3259F">
        <w:rPr>
          <w:rFonts w:ascii="Calibri" w:hAnsi="Calibri" w:cs="Tahoma"/>
          <w:sz w:val="22"/>
          <w:szCs w:val="22"/>
        </w:rPr>
        <w:t>dal codice catastale d</w:t>
      </w:r>
      <w:r w:rsidR="005D134B">
        <w:rPr>
          <w:rFonts w:ascii="Calibri" w:hAnsi="Calibri" w:cs="Tahoma"/>
          <w:sz w:val="22"/>
          <w:szCs w:val="22"/>
        </w:rPr>
        <w:t>ell’</w:t>
      </w:r>
      <w:r w:rsidR="00D3259F">
        <w:rPr>
          <w:rFonts w:ascii="Calibri" w:hAnsi="Calibri" w:cs="Tahoma"/>
          <w:sz w:val="22"/>
          <w:szCs w:val="22"/>
        </w:rPr>
        <w:t xml:space="preserve">immobile e </w:t>
      </w:r>
      <w:r w:rsidR="001862A9">
        <w:rPr>
          <w:rFonts w:ascii="Calibri" w:hAnsi="Calibri" w:cs="Tahoma"/>
          <w:sz w:val="22"/>
          <w:szCs w:val="22"/>
        </w:rPr>
        <w:t>da</w:t>
      </w:r>
      <w:r w:rsidR="00C81158">
        <w:rPr>
          <w:rFonts w:ascii="Calibri" w:hAnsi="Calibri" w:cs="Tahoma"/>
          <w:sz w:val="22"/>
          <w:szCs w:val="22"/>
        </w:rPr>
        <w:t>lla percentuale di possesso</w:t>
      </w:r>
      <w:r w:rsidR="005D134B">
        <w:rPr>
          <w:rFonts w:ascii="Calibri" w:hAnsi="Calibri" w:cs="Tahoma"/>
          <w:sz w:val="22"/>
          <w:szCs w:val="22"/>
        </w:rPr>
        <w:t xml:space="preserve"> (espressa come valore compreso tra 0 ed 1)</w:t>
      </w:r>
      <w:r w:rsidR="00C81158">
        <w:rPr>
          <w:rFonts w:ascii="Calibri" w:hAnsi="Calibri" w:cs="Tahoma"/>
          <w:sz w:val="22"/>
          <w:szCs w:val="22"/>
        </w:rPr>
        <w:t>.</w:t>
      </w:r>
    </w:p>
    <w:p w14:paraId="63DB9870" w14:textId="77777777" w:rsidR="0069712A" w:rsidRDefault="0069712A" w:rsidP="00885012">
      <w:pPr>
        <w:jc w:val="both"/>
        <w:rPr>
          <w:rFonts w:ascii="Calibri" w:hAnsi="Calibri" w:cs="Tahoma"/>
          <w:sz w:val="22"/>
          <w:szCs w:val="22"/>
        </w:rPr>
      </w:pPr>
    </w:p>
    <w:p w14:paraId="7F254C07" w14:textId="06DF3FE5" w:rsidR="00053381" w:rsidRDefault="00560106" w:rsidP="00BD61A8">
      <w:p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Si implementino in Java </w:t>
      </w:r>
      <w:r w:rsidR="00885012" w:rsidRPr="00560106">
        <w:rPr>
          <w:rFonts w:ascii="Calibri" w:hAnsi="Calibri" w:cs="Tahoma"/>
          <w:sz w:val="22"/>
          <w:szCs w:val="22"/>
        </w:rPr>
        <w:t xml:space="preserve">le </w:t>
      </w:r>
      <w:r w:rsidR="00885012" w:rsidRPr="00586D59">
        <w:rPr>
          <w:rFonts w:ascii="Calibri" w:hAnsi="Calibri" w:cs="Tahoma"/>
          <w:sz w:val="22"/>
          <w:szCs w:val="22"/>
        </w:rPr>
        <w:t xml:space="preserve">classi </w:t>
      </w:r>
      <w:r w:rsidR="00C81158">
        <w:rPr>
          <w:rFonts w:ascii="Calibri" w:hAnsi="Calibri" w:cs="Tahoma"/>
          <w:i/>
          <w:sz w:val="22"/>
          <w:szCs w:val="22"/>
        </w:rPr>
        <w:t>Immobile</w:t>
      </w:r>
      <w:r w:rsidR="0017287E" w:rsidRPr="00586D59">
        <w:rPr>
          <w:rFonts w:ascii="Calibri" w:hAnsi="Calibri" w:cs="Tahoma"/>
          <w:sz w:val="22"/>
          <w:szCs w:val="22"/>
        </w:rPr>
        <w:t>,</w:t>
      </w:r>
      <w:r w:rsidR="0017287E" w:rsidRPr="00586D59">
        <w:rPr>
          <w:rFonts w:ascii="Calibri" w:hAnsi="Calibri" w:cs="Tahoma"/>
          <w:i/>
          <w:sz w:val="22"/>
          <w:szCs w:val="22"/>
        </w:rPr>
        <w:t xml:space="preserve"> </w:t>
      </w:r>
      <w:r w:rsidR="00C81158">
        <w:rPr>
          <w:rFonts w:ascii="Calibri" w:hAnsi="Calibri" w:cs="Tahoma"/>
          <w:i/>
          <w:sz w:val="22"/>
          <w:szCs w:val="22"/>
        </w:rPr>
        <w:t>Persona</w:t>
      </w:r>
      <w:r w:rsidR="00053381" w:rsidRPr="00053381">
        <w:rPr>
          <w:rFonts w:ascii="Calibri" w:hAnsi="Calibri" w:cs="Tahoma"/>
          <w:iCs/>
          <w:sz w:val="22"/>
          <w:szCs w:val="22"/>
        </w:rPr>
        <w:t xml:space="preserve"> e</w:t>
      </w:r>
      <w:r w:rsidR="00B672FF">
        <w:rPr>
          <w:rFonts w:ascii="Calibri" w:hAnsi="Calibri" w:cs="Tahoma"/>
          <w:i/>
          <w:sz w:val="22"/>
          <w:szCs w:val="22"/>
        </w:rPr>
        <w:t xml:space="preserve"> </w:t>
      </w:r>
      <w:r w:rsidR="00C81158">
        <w:rPr>
          <w:rFonts w:ascii="Calibri" w:hAnsi="Calibri" w:cs="Tahoma"/>
          <w:i/>
          <w:sz w:val="22"/>
          <w:szCs w:val="22"/>
        </w:rPr>
        <w:t>Proprietà</w:t>
      </w:r>
      <w:r w:rsidR="00885012" w:rsidRPr="00586D59">
        <w:rPr>
          <w:rFonts w:ascii="Calibri" w:hAnsi="Calibri" w:cs="Tahoma"/>
          <w:sz w:val="22"/>
          <w:szCs w:val="22"/>
        </w:rPr>
        <w:t>.</w:t>
      </w:r>
      <w:r w:rsidR="007F65EB">
        <w:rPr>
          <w:rFonts w:ascii="Calibri" w:hAnsi="Calibri" w:cs="Tahoma"/>
          <w:sz w:val="22"/>
          <w:szCs w:val="22"/>
        </w:rPr>
        <w:t xml:space="preserve"> </w:t>
      </w:r>
      <w:r w:rsidR="00053381">
        <w:rPr>
          <w:rFonts w:ascii="Calibri" w:hAnsi="Calibri" w:cs="Tahoma"/>
          <w:sz w:val="22"/>
          <w:szCs w:val="22"/>
        </w:rPr>
        <w:t xml:space="preserve">Si implementi inoltre la classe </w:t>
      </w:r>
      <w:r w:rsidR="00053381">
        <w:rPr>
          <w:rFonts w:ascii="Calibri" w:hAnsi="Calibri" w:cs="Tahoma"/>
          <w:i/>
          <w:iCs/>
          <w:sz w:val="22"/>
          <w:szCs w:val="22"/>
        </w:rPr>
        <w:t xml:space="preserve">Sistema, </w:t>
      </w:r>
      <w:r w:rsidR="00053381">
        <w:rPr>
          <w:rFonts w:ascii="Calibri" w:hAnsi="Calibri" w:cs="Tahoma"/>
          <w:sz w:val="22"/>
          <w:szCs w:val="22"/>
        </w:rPr>
        <w:t xml:space="preserve">scegliendo opportunamente le classi Java più adeguate per gestire le informazioni sulle varie persone e sugli immobili. </w:t>
      </w:r>
    </w:p>
    <w:p w14:paraId="11D78C74" w14:textId="3F5A1D5D" w:rsidR="00885012" w:rsidRDefault="00560106" w:rsidP="00BD61A8">
      <w:p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Oltre a</w:t>
      </w:r>
      <w:r w:rsidR="00AD0F3C">
        <w:rPr>
          <w:rFonts w:ascii="Calibri" w:hAnsi="Calibri" w:cs="Tahoma"/>
          <w:sz w:val="22"/>
          <w:szCs w:val="22"/>
        </w:rPr>
        <w:t xml:space="preserve"> scrivere</w:t>
      </w:r>
      <w:r>
        <w:rPr>
          <w:rFonts w:ascii="Calibri" w:hAnsi="Calibri" w:cs="Tahoma"/>
          <w:sz w:val="22"/>
          <w:szCs w:val="22"/>
        </w:rPr>
        <w:t xml:space="preserve"> eventuali metodi che si ritengono necessari</w:t>
      </w:r>
      <w:r w:rsidR="0013564E">
        <w:rPr>
          <w:rFonts w:ascii="Calibri" w:hAnsi="Calibri" w:cs="Tahoma"/>
          <w:sz w:val="22"/>
          <w:szCs w:val="22"/>
        </w:rPr>
        <w:t xml:space="preserve"> per implementare </w:t>
      </w:r>
      <w:r w:rsidR="007D30A9">
        <w:rPr>
          <w:rFonts w:ascii="Calibri" w:hAnsi="Calibri" w:cs="Tahoma"/>
          <w:sz w:val="22"/>
          <w:szCs w:val="22"/>
        </w:rPr>
        <w:t>l’applicazione,</w:t>
      </w:r>
      <w:r w:rsidR="00BD61A8">
        <w:rPr>
          <w:rFonts w:ascii="Calibri" w:hAnsi="Calibri" w:cs="Tahoma"/>
          <w:sz w:val="22"/>
          <w:szCs w:val="22"/>
        </w:rPr>
        <w:t xml:space="preserve"> occorre </w:t>
      </w:r>
      <w:r w:rsidR="002A7D6E">
        <w:rPr>
          <w:rFonts w:ascii="Calibri" w:hAnsi="Calibri" w:cs="Tahoma"/>
          <w:sz w:val="22"/>
          <w:szCs w:val="22"/>
        </w:rPr>
        <w:t>fornire almeno</w:t>
      </w:r>
      <w:r w:rsidR="00885012" w:rsidRPr="001D61BD">
        <w:rPr>
          <w:rFonts w:ascii="Calibri" w:hAnsi="Calibri" w:cs="Tahoma"/>
          <w:sz w:val="22"/>
          <w:szCs w:val="22"/>
        </w:rPr>
        <w:t xml:space="preserve"> i seguenti metodi nella classe </w:t>
      </w:r>
      <w:r w:rsidR="007D30A9">
        <w:rPr>
          <w:rFonts w:ascii="Calibri" w:hAnsi="Calibri" w:cs="Tahoma"/>
          <w:i/>
          <w:sz w:val="22"/>
          <w:szCs w:val="22"/>
        </w:rPr>
        <w:t>Sistema</w:t>
      </w:r>
      <w:r w:rsidR="00885012" w:rsidRPr="001D61BD">
        <w:rPr>
          <w:rFonts w:ascii="Calibri" w:hAnsi="Calibri" w:cs="Tahoma"/>
          <w:sz w:val="22"/>
          <w:szCs w:val="22"/>
        </w:rPr>
        <w:t>:</w:t>
      </w:r>
    </w:p>
    <w:p w14:paraId="54239E55" w14:textId="77777777" w:rsidR="004F4665" w:rsidRPr="001D61BD" w:rsidRDefault="004F4665" w:rsidP="00BD61A8">
      <w:pPr>
        <w:jc w:val="both"/>
        <w:rPr>
          <w:rFonts w:ascii="Calibri" w:hAnsi="Calibri" w:cs="Tahoma"/>
          <w:sz w:val="22"/>
          <w:szCs w:val="22"/>
        </w:rPr>
      </w:pPr>
    </w:p>
    <w:p w14:paraId="440B2F91" w14:textId="3668BCBD" w:rsidR="0048001D" w:rsidRDefault="00F42C6B" w:rsidP="005D134B">
      <w:pPr>
        <w:pStyle w:val="Paragrafoelenco"/>
        <w:numPr>
          <w:ilvl w:val="1"/>
          <w:numId w:val="23"/>
        </w:numPr>
        <w:ind w:left="360"/>
        <w:jc w:val="both"/>
        <w:rPr>
          <w:rFonts w:ascii="Calibri" w:hAnsi="Calibri" w:cs="Tahoma"/>
          <w:sz w:val="22"/>
          <w:szCs w:val="22"/>
        </w:rPr>
      </w:pPr>
      <w:r w:rsidRPr="00D45F7E">
        <w:rPr>
          <w:rFonts w:ascii="Calibri" w:hAnsi="Calibri" w:cs="Tahoma"/>
          <w:i/>
          <w:sz w:val="22"/>
          <w:szCs w:val="22"/>
        </w:rPr>
        <w:t xml:space="preserve">public </w:t>
      </w:r>
      <w:r w:rsidR="00854231" w:rsidRPr="00D45F7E">
        <w:rPr>
          <w:rFonts w:ascii="Calibri" w:hAnsi="Calibri" w:cs="Tahoma"/>
          <w:i/>
          <w:sz w:val="22"/>
          <w:szCs w:val="22"/>
        </w:rPr>
        <w:t>ArrayList&lt;</w:t>
      </w:r>
      <w:r w:rsidR="00D45F7E">
        <w:rPr>
          <w:rFonts w:ascii="Calibri" w:hAnsi="Calibri" w:cs="Tahoma"/>
          <w:i/>
          <w:sz w:val="22"/>
          <w:szCs w:val="22"/>
        </w:rPr>
        <w:t>Persona</w:t>
      </w:r>
      <w:r w:rsidR="00854231" w:rsidRPr="00D45F7E">
        <w:rPr>
          <w:rFonts w:ascii="Calibri" w:hAnsi="Calibri" w:cs="Tahoma"/>
          <w:i/>
          <w:sz w:val="22"/>
          <w:szCs w:val="22"/>
        </w:rPr>
        <w:t xml:space="preserve">&gt; </w:t>
      </w:r>
      <w:r w:rsidR="00D45F7E" w:rsidRPr="00D45F7E">
        <w:rPr>
          <w:rFonts w:ascii="Calibri" w:hAnsi="Calibri" w:cs="Tahoma"/>
          <w:b/>
          <w:i/>
          <w:sz w:val="22"/>
          <w:szCs w:val="22"/>
        </w:rPr>
        <w:t>contribuenti</w:t>
      </w:r>
      <w:r w:rsidR="00693E74" w:rsidRPr="00D45F7E">
        <w:rPr>
          <w:rFonts w:ascii="Calibri" w:hAnsi="Calibri" w:cs="Tahoma"/>
          <w:b/>
          <w:i/>
          <w:sz w:val="22"/>
          <w:szCs w:val="22"/>
        </w:rPr>
        <w:t xml:space="preserve"> </w:t>
      </w:r>
      <w:r w:rsidR="008610C9" w:rsidRPr="00D45F7E">
        <w:rPr>
          <w:rFonts w:ascii="Calibri" w:hAnsi="Calibri" w:cs="Tahoma"/>
          <w:i/>
          <w:sz w:val="22"/>
          <w:szCs w:val="22"/>
        </w:rPr>
        <w:t>(</w:t>
      </w:r>
      <w:r w:rsidR="00D45F7E" w:rsidRPr="00D45F7E">
        <w:rPr>
          <w:rFonts w:ascii="Calibri" w:hAnsi="Calibri" w:cs="Tahoma"/>
          <w:i/>
          <w:sz w:val="22"/>
          <w:szCs w:val="22"/>
        </w:rPr>
        <w:t>String c</w:t>
      </w:r>
      <w:r w:rsidRPr="00D45F7E">
        <w:rPr>
          <w:rFonts w:ascii="Calibri" w:hAnsi="Calibri" w:cs="Tahoma"/>
          <w:i/>
          <w:sz w:val="22"/>
          <w:szCs w:val="22"/>
        </w:rPr>
        <w:t>).</w:t>
      </w:r>
      <w:r w:rsidR="00007A4B" w:rsidRPr="00D45F7E">
        <w:rPr>
          <w:rFonts w:ascii="Calibri" w:hAnsi="Calibri" w:cs="Tahoma"/>
          <w:i/>
          <w:sz w:val="22"/>
          <w:szCs w:val="22"/>
        </w:rPr>
        <w:t xml:space="preserve"> </w:t>
      </w:r>
      <w:r w:rsidR="00854231" w:rsidRPr="00854231">
        <w:rPr>
          <w:rFonts w:ascii="Calibri" w:hAnsi="Calibri" w:cs="Tahoma"/>
          <w:sz w:val="22"/>
          <w:szCs w:val="22"/>
        </w:rPr>
        <w:t xml:space="preserve">Il metodo </w:t>
      </w:r>
      <w:r w:rsidR="00400625">
        <w:rPr>
          <w:rFonts w:ascii="Calibri" w:hAnsi="Calibri" w:cs="Tahoma"/>
          <w:sz w:val="22"/>
          <w:szCs w:val="22"/>
        </w:rPr>
        <w:t>restituisce l’elenco di tutt</w:t>
      </w:r>
      <w:r w:rsidR="00D45F7E">
        <w:rPr>
          <w:rFonts w:ascii="Calibri" w:hAnsi="Calibri" w:cs="Tahoma"/>
          <w:sz w:val="22"/>
          <w:szCs w:val="22"/>
        </w:rPr>
        <w:t xml:space="preserve">e le persone che possiedono </w:t>
      </w:r>
      <w:r w:rsidR="00400625">
        <w:rPr>
          <w:rFonts w:ascii="Calibri" w:hAnsi="Calibri" w:cs="Tahoma"/>
          <w:sz w:val="22"/>
          <w:szCs w:val="22"/>
        </w:rPr>
        <w:t>immobili</w:t>
      </w:r>
      <w:r w:rsidR="00693E74">
        <w:rPr>
          <w:rFonts w:ascii="Calibri" w:hAnsi="Calibri" w:cs="Tahoma"/>
          <w:sz w:val="22"/>
          <w:szCs w:val="22"/>
        </w:rPr>
        <w:t xml:space="preserve"> </w:t>
      </w:r>
      <w:r w:rsidR="00D45F7E">
        <w:rPr>
          <w:rFonts w:ascii="Calibri" w:hAnsi="Calibri" w:cs="Tahoma"/>
          <w:sz w:val="22"/>
          <w:szCs w:val="22"/>
        </w:rPr>
        <w:t xml:space="preserve">ubicati nella città </w:t>
      </w:r>
      <w:r w:rsidR="00D45F7E">
        <w:rPr>
          <w:rFonts w:ascii="Calibri" w:hAnsi="Calibri" w:cs="Tahoma"/>
          <w:i/>
          <w:iCs/>
          <w:sz w:val="22"/>
          <w:szCs w:val="22"/>
        </w:rPr>
        <w:t>c</w:t>
      </w:r>
      <w:r w:rsidR="00B10CF4">
        <w:rPr>
          <w:rFonts w:ascii="Calibri" w:hAnsi="Calibri" w:cs="Tahoma"/>
          <w:sz w:val="22"/>
          <w:szCs w:val="22"/>
        </w:rPr>
        <w:t>.</w:t>
      </w:r>
    </w:p>
    <w:p w14:paraId="6B1D72A7" w14:textId="461ACE67" w:rsidR="000A6E84" w:rsidRPr="000A6E84" w:rsidRDefault="000A6E84" w:rsidP="005D134B">
      <w:pPr>
        <w:pStyle w:val="Paragrafoelenco"/>
        <w:numPr>
          <w:ilvl w:val="1"/>
          <w:numId w:val="23"/>
        </w:numPr>
        <w:ind w:left="360"/>
        <w:jc w:val="both"/>
        <w:rPr>
          <w:rFonts w:ascii="Calibri" w:hAnsi="Calibri" w:cs="Tahoma"/>
          <w:sz w:val="22"/>
          <w:szCs w:val="22"/>
        </w:rPr>
      </w:pPr>
      <w:r w:rsidRPr="000A6E84">
        <w:rPr>
          <w:rFonts w:ascii="Calibri" w:hAnsi="Calibri" w:cs="Tahoma"/>
          <w:i/>
          <w:sz w:val="22"/>
          <w:szCs w:val="22"/>
        </w:rPr>
        <w:t xml:space="preserve">public ArrayList&lt;Immobile&gt; </w:t>
      </w:r>
      <w:r w:rsidRPr="000A6E84">
        <w:rPr>
          <w:rFonts w:ascii="Calibri" w:hAnsi="Calibri" w:cs="Tahoma"/>
          <w:b/>
          <w:i/>
          <w:sz w:val="22"/>
          <w:szCs w:val="22"/>
        </w:rPr>
        <w:t>pi</w:t>
      </w:r>
      <w:r w:rsidR="005D134B">
        <w:rPr>
          <w:rFonts w:ascii="Calibri" w:hAnsi="Calibri" w:cs="Tahoma"/>
          <w:b/>
          <w:i/>
          <w:sz w:val="22"/>
          <w:szCs w:val="22"/>
        </w:rPr>
        <w:t>uProprietari</w:t>
      </w:r>
      <w:r w:rsidRPr="000A6E84">
        <w:rPr>
          <w:rFonts w:ascii="Calibri" w:hAnsi="Calibri" w:cs="Tahoma"/>
          <w:i/>
          <w:sz w:val="22"/>
          <w:szCs w:val="22"/>
        </w:rPr>
        <w:t xml:space="preserve">(). </w:t>
      </w:r>
      <w:r w:rsidRPr="000A6E84">
        <w:rPr>
          <w:rFonts w:ascii="Calibri" w:hAnsi="Calibri" w:cs="Tahoma"/>
          <w:sz w:val="22"/>
          <w:szCs w:val="22"/>
        </w:rPr>
        <w:t>Il metodo restituisce l’elenco degli immobili di proprietà di più persone, tali che solo una di esse risiede allo stesso indirizzo in cui è ubicato l’immobile.</w:t>
      </w:r>
    </w:p>
    <w:p w14:paraId="24BA87A9" w14:textId="60541F08" w:rsidR="00F42C6B" w:rsidRPr="007D6244" w:rsidRDefault="0048001D" w:rsidP="007D6244">
      <w:pPr>
        <w:pStyle w:val="Paragrafoelenco"/>
        <w:numPr>
          <w:ilvl w:val="1"/>
          <w:numId w:val="23"/>
        </w:numPr>
        <w:ind w:left="360"/>
        <w:jc w:val="both"/>
        <w:rPr>
          <w:rFonts w:ascii="Calibri" w:hAnsi="Calibri" w:cs="Tahoma"/>
          <w:sz w:val="22"/>
          <w:szCs w:val="22"/>
        </w:rPr>
      </w:pPr>
      <w:r w:rsidRPr="005175F3">
        <w:rPr>
          <w:rFonts w:ascii="Calibri" w:hAnsi="Calibri" w:cs="Tahoma"/>
          <w:i/>
          <w:sz w:val="22"/>
          <w:szCs w:val="22"/>
          <w:lang w:val="en-US"/>
        </w:rPr>
        <w:t>public ArrayList&lt;</w:t>
      </w:r>
      <w:r w:rsidR="00400625">
        <w:rPr>
          <w:rFonts w:ascii="Calibri" w:hAnsi="Calibri" w:cs="Tahoma"/>
          <w:i/>
          <w:sz w:val="22"/>
          <w:szCs w:val="22"/>
          <w:lang w:val="en-US"/>
        </w:rPr>
        <w:t>String</w:t>
      </w:r>
      <w:r w:rsidRPr="005175F3">
        <w:rPr>
          <w:rFonts w:ascii="Calibri" w:hAnsi="Calibri" w:cs="Tahoma"/>
          <w:i/>
          <w:sz w:val="22"/>
          <w:szCs w:val="22"/>
          <w:lang w:val="en-US"/>
        </w:rPr>
        <w:t xml:space="preserve">&gt; </w:t>
      </w:r>
      <w:r w:rsidR="005D134B">
        <w:rPr>
          <w:rFonts w:ascii="Calibri" w:hAnsi="Calibri" w:cs="Tahoma"/>
          <w:b/>
          <w:i/>
          <w:sz w:val="22"/>
          <w:szCs w:val="22"/>
          <w:lang w:val="en-US"/>
        </w:rPr>
        <w:t>grandiProprieta</w:t>
      </w:r>
      <w:r w:rsidRPr="005175F3">
        <w:rPr>
          <w:rFonts w:ascii="Calibri" w:hAnsi="Calibri" w:cs="Tahoma"/>
          <w:i/>
          <w:sz w:val="22"/>
          <w:szCs w:val="22"/>
          <w:lang w:val="en-US"/>
        </w:rPr>
        <w:t>(</w:t>
      </w:r>
      <w:r w:rsidR="00850D26">
        <w:rPr>
          <w:rFonts w:ascii="Calibri" w:hAnsi="Calibri" w:cs="Tahoma"/>
          <w:i/>
          <w:sz w:val="22"/>
          <w:szCs w:val="22"/>
          <w:lang w:val="en-US"/>
        </w:rPr>
        <w:t xml:space="preserve">String c, </w:t>
      </w:r>
      <w:r w:rsidR="00EF760C">
        <w:rPr>
          <w:rFonts w:ascii="Calibri" w:hAnsi="Calibri" w:cs="Tahoma"/>
          <w:i/>
          <w:sz w:val="22"/>
          <w:szCs w:val="22"/>
          <w:lang w:val="en-US"/>
        </w:rPr>
        <w:t>int</w:t>
      </w:r>
      <w:r w:rsidR="00693E74" w:rsidRPr="005175F3">
        <w:rPr>
          <w:rFonts w:ascii="Calibri" w:hAnsi="Calibri" w:cs="Tahoma"/>
          <w:i/>
          <w:sz w:val="22"/>
          <w:szCs w:val="22"/>
          <w:lang w:val="en-US"/>
        </w:rPr>
        <w:t xml:space="preserve"> </w:t>
      </w:r>
      <w:r w:rsidR="00850D26">
        <w:rPr>
          <w:rFonts w:ascii="Calibri" w:hAnsi="Calibri" w:cs="Tahoma"/>
          <w:i/>
          <w:sz w:val="22"/>
          <w:szCs w:val="22"/>
          <w:lang w:val="en-US"/>
        </w:rPr>
        <w:t>d</w:t>
      </w:r>
      <w:r w:rsidR="00826CCF" w:rsidRPr="005175F3">
        <w:rPr>
          <w:rFonts w:ascii="Calibri" w:hAnsi="Calibri" w:cs="Tahoma"/>
          <w:i/>
          <w:sz w:val="22"/>
          <w:szCs w:val="22"/>
          <w:lang w:val="en-US"/>
        </w:rPr>
        <w:t>)</w:t>
      </w:r>
      <w:r w:rsidRPr="005175F3">
        <w:rPr>
          <w:rFonts w:ascii="Calibri" w:hAnsi="Calibri" w:cs="Tahoma"/>
          <w:i/>
          <w:sz w:val="22"/>
          <w:szCs w:val="22"/>
          <w:lang w:val="en-US"/>
        </w:rPr>
        <w:t>.</w:t>
      </w:r>
      <w:r w:rsidR="00D13F7C" w:rsidRPr="005175F3">
        <w:rPr>
          <w:rFonts w:ascii="Calibri" w:hAnsi="Calibri" w:cs="Tahoma"/>
          <w:i/>
          <w:sz w:val="22"/>
          <w:szCs w:val="22"/>
          <w:lang w:val="en-US"/>
        </w:rPr>
        <w:t xml:space="preserve"> </w:t>
      </w:r>
      <w:r w:rsidRPr="00854231">
        <w:rPr>
          <w:rFonts w:ascii="Calibri" w:hAnsi="Calibri" w:cs="Tahoma"/>
          <w:sz w:val="22"/>
          <w:szCs w:val="22"/>
        </w:rPr>
        <w:t xml:space="preserve">Il metodo restituisce </w:t>
      </w:r>
      <w:r w:rsidR="00D13F7C">
        <w:rPr>
          <w:rFonts w:ascii="Calibri" w:hAnsi="Calibri" w:cs="Tahoma"/>
          <w:sz w:val="22"/>
          <w:szCs w:val="22"/>
        </w:rPr>
        <w:t>la</w:t>
      </w:r>
      <w:r w:rsidRPr="00854231">
        <w:rPr>
          <w:rFonts w:ascii="Calibri" w:hAnsi="Calibri" w:cs="Tahoma"/>
          <w:sz w:val="22"/>
          <w:szCs w:val="22"/>
        </w:rPr>
        <w:t xml:space="preserve"> lista</w:t>
      </w:r>
      <w:r w:rsidR="00654079">
        <w:rPr>
          <w:rFonts w:ascii="Calibri" w:hAnsi="Calibri" w:cs="Tahoma"/>
          <w:sz w:val="22"/>
          <w:szCs w:val="22"/>
        </w:rPr>
        <w:t xml:space="preserve"> </w:t>
      </w:r>
      <w:r w:rsidR="00400625">
        <w:rPr>
          <w:rFonts w:ascii="Calibri" w:hAnsi="Calibri" w:cs="Tahoma"/>
          <w:sz w:val="22"/>
          <w:szCs w:val="22"/>
        </w:rPr>
        <w:t>dei codici fiscali delle persone</w:t>
      </w:r>
      <w:r w:rsidR="00F338A5">
        <w:rPr>
          <w:rFonts w:ascii="Calibri" w:hAnsi="Calibri" w:cs="Tahoma"/>
          <w:sz w:val="22"/>
          <w:szCs w:val="22"/>
        </w:rPr>
        <w:t xml:space="preserve"> residenti nella città </w:t>
      </w:r>
      <w:r w:rsidR="00F338A5" w:rsidRPr="00F338A5">
        <w:rPr>
          <w:rFonts w:ascii="Calibri" w:hAnsi="Calibri" w:cs="Tahoma"/>
          <w:i/>
          <w:iCs/>
          <w:sz w:val="22"/>
          <w:szCs w:val="22"/>
        </w:rPr>
        <w:t>c</w:t>
      </w:r>
      <w:r w:rsidR="00400625">
        <w:rPr>
          <w:rFonts w:ascii="Calibri" w:hAnsi="Calibri" w:cs="Tahoma"/>
          <w:sz w:val="22"/>
          <w:szCs w:val="22"/>
        </w:rPr>
        <w:t xml:space="preserve"> che posseggono </w:t>
      </w:r>
      <w:r w:rsidR="00850D26">
        <w:rPr>
          <w:rFonts w:ascii="Calibri" w:hAnsi="Calibri" w:cs="Tahoma"/>
          <w:sz w:val="22"/>
          <w:szCs w:val="22"/>
        </w:rPr>
        <w:t xml:space="preserve">immobili di dimensione almeno </w:t>
      </w:r>
      <w:r w:rsidR="00850D26">
        <w:rPr>
          <w:rFonts w:ascii="Calibri" w:hAnsi="Calibri" w:cs="Tahoma"/>
          <w:i/>
          <w:iCs/>
          <w:sz w:val="22"/>
          <w:szCs w:val="22"/>
        </w:rPr>
        <w:t xml:space="preserve">d, </w:t>
      </w:r>
      <w:r w:rsidR="00693E74">
        <w:rPr>
          <w:rFonts w:ascii="Calibri" w:hAnsi="Calibri" w:cs="Tahoma"/>
          <w:sz w:val="22"/>
          <w:szCs w:val="22"/>
        </w:rPr>
        <w:t>ordinat</w:t>
      </w:r>
      <w:r w:rsidR="00400625">
        <w:rPr>
          <w:rFonts w:ascii="Calibri" w:hAnsi="Calibri" w:cs="Tahoma"/>
          <w:sz w:val="22"/>
          <w:szCs w:val="22"/>
        </w:rPr>
        <w:t>a</w:t>
      </w:r>
      <w:r w:rsidR="00693E74">
        <w:rPr>
          <w:rFonts w:ascii="Calibri" w:hAnsi="Calibri" w:cs="Tahoma"/>
          <w:sz w:val="22"/>
          <w:szCs w:val="22"/>
        </w:rPr>
        <w:t xml:space="preserve"> </w:t>
      </w:r>
      <w:r w:rsidR="007D6244">
        <w:rPr>
          <w:rFonts w:ascii="Calibri" w:hAnsi="Calibri" w:cs="Tahoma"/>
          <w:sz w:val="22"/>
          <w:szCs w:val="22"/>
        </w:rPr>
        <w:t xml:space="preserve">in base alla via di residenza delle persone stesse (secondo </w:t>
      </w:r>
      <w:r w:rsidR="007D6244" w:rsidRPr="007D6244">
        <w:rPr>
          <w:rFonts w:ascii="Calibri" w:hAnsi="Calibri" w:cs="Tahoma"/>
          <w:sz w:val="22"/>
          <w:szCs w:val="22"/>
        </w:rPr>
        <w:t>l’ordine lessicografico</w:t>
      </w:r>
      <w:r w:rsidR="007D6244">
        <w:rPr>
          <w:rFonts w:ascii="Calibri" w:hAnsi="Calibri" w:cs="Tahoma"/>
          <w:sz w:val="22"/>
          <w:szCs w:val="22"/>
        </w:rPr>
        <w:t>)</w:t>
      </w:r>
      <w:r w:rsidR="00F338A5" w:rsidRPr="007D6244">
        <w:rPr>
          <w:rFonts w:ascii="Calibri" w:hAnsi="Calibri" w:cs="Tahoma"/>
          <w:sz w:val="22"/>
          <w:szCs w:val="22"/>
        </w:rPr>
        <w:t>.</w:t>
      </w:r>
    </w:p>
    <w:p w14:paraId="2687D0CD" w14:textId="4F8536EA" w:rsidR="00FF37B9" w:rsidRDefault="007A1552" w:rsidP="005D134B">
      <w:pPr>
        <w:pStyle w:val="Paragrafoelenco"/>
        <w:numPr>
          <w:ilvl w:val="1"/>
          <w:numId w:val="23"/>
        </w:numPr>
        <w:ind w:left="360"/>
        <w:jc w:val="both"/>
        <w:rPr>
          <w:rFonts w:ascii="Calibri" w:hAnsi="Calibri" w:cs="Tahoma"/>
          <w:sz w:val="22"/>
          <w:szCs w:val="22"/>
        </w:rPr>
      </w:pPr>
      <w:r w:rsidRPr="00AC541F">
        <w:rPr>
          <w:rFonts w:ascii="Calibri" w:hAnsi="Calibri" w:cs="Tahoma"/>
          <w:i/>
          <w:sz w:val="22"/>
          <w:szCs w:val="22"/>
        </w:rPr>
        <w:t>public HashMap&lt;</w:t>
      </w:r>
      <w:r w:rsidR="00BF4366" w:rsidRPr="00AC541F">
        <w:rPr>
          <w:rFonts w:ascii="Calibri" w:hAnsi="Calibri" w:cs="Tahoma"/>
          <w:i/>
          <w:sz w:val="22"/>
          <w:szCs w:val="22"/>
        </w:rPr>
        <w:t>P</w:t>
      </w:r>
      <w:bookmarkStart w:id="0" w:name="_GoBack"/>
      <w:bookmarkEnd w:id="0"/>
      <w:r w:rsidR="00BF4366" w:rsidRPr="00AC541F">
        <w:rPr>
          <w:rFonts w:ascii="Calibri" w:hAnsi="Calibri" w:cs="Tahoma"/>
          <w:i/>
          <w:sz w:val="22"/>
          <w:szCs w:val="22"/>
        </w:rPr>
        <w:t>ersona</w:t>
      </w:r>
      <w:r w:rsidRPr="00AC541F">
        <w:rPr>
          <w:rFonts w:ascii="Calibri" w:hAnsi="Calibri" w:cs="Tahoma"/>
          <w:i/>
          <w:sz w:val="22"/>
          <w:szCs w:val="22"/>
        </w:rPr>
        <w:t xml:space="preserve">, </w:t>
      </w:r>
      <w:r w:rsidR="00BF4366" w:rsidRPr="00AC541F">
        <w:rPr>
          <w:rFonts w:ascii="Calibri" w:hAnsi="Calibri" w:cs="Tahoma"/>
          <w:i/>
          <w:sz w:val="22"/>
          <w:szCs w:val="22"/>
        </w:rPr>
        <w:t>Double</w:t>
      </w:r>
      <w:r w:rsidRPr="00AC541F">
        <w:rPr>
          <w:rFonts w:ascii="Calibri" w:hAnsi="Calibri" w:cs="Tahoma"/>
          <w:i/>
          <w:sz w:val="22"/>
          <w:szCs w:val="22"/>
        </w:rPr>
        <w:t xml:space="preserve">&gt; </w:t>
      </w:r>
      <w:r w:rsidR="005D134B">
        <w:rPr>
          <w:rFonts w:ascii="Calibri" w:hAnsi="Calibri" w:cs="Tahoma"/>
          <w:b/>
          <w:i/>
          <w:sz w:val="22"/>
          <w:szCs w:val="22"/>
        </w:rPr>
        <w:t>patrimoni</w:t>
      </w:r>
      <w:r w:rsidRPr="00AC541F">
        <w:rPr>
          <w:rFonts w:ascii="Calibri" w:hAnsi="Calibri" w:cs="Tahoma"/>
          <w:i/>
          <w:iCs/>
          <w:sz w:val="22"/>
          <w:szCs w:val="22"/>
        </w:rPr>
        <w:t>(</w:t>
      </w:r>
      <w:r w:rsidR="000A6E84" w:rsidRPr="00AC541F">
        <w:rPr>
          <w:rFonts w:ascii="Calibri" w:hAnsi="Calibri" w:cs="Tahoma"/>
          <w:i/>
          <w:iCs/>
          <w:sz w:val="22"/>
          <w:szCs w:val="22"/>
        </w:rPr>
        <w:t>String c</w:t>
      </w:r>
      <w:r w:rsidRPr="00AC541F">
        <w:rPr>
          <w:rFonts w:ascii="Calibri" w:hAnsi="Calibri" w:cs="Tahoma"/>
          <w:i/>
          <w:iCs/>
          <w:sz w:val="22"/>
          <w:szCs w:val="22"/>
        </w:rPr>
        <w:t>)</w:t>
      </w:r>
      <w:r w:rsidR="00B614FF" w:rsidRPr="00AC541F">
        <w:rPr>
          <w:rFonts w:ascii="Calibri" w:hAnsi="Calibri" w:cs="Tahoma"/>
          <w:sz w:val="22"/>
          <w:szCs w:val="22"/>
        </w:rPr>
        <w:t xml:space="preserve">. </w:t>
      </w:r>
      <w:r w:rsidR="00D63E3B">
        <w:rPr>
          <w:rFonts w:ascii="Calibri" w:hAnsi="Calibri" w:cs="Tahoma"/>
          <w:sz w:val="22"/>
          <w:szCs w:val="22"/>
        </w:rPr>
        <w:t xml:space="preserve">Il metodo </w:t>
      </w:r>
      <w:r w:rsidR="0024509F" w:rsidRPr="0024509F">
        <w:rPr>
          <w:rFonts w:ascii="Calibri" w:hAnsi="Calibri" w:cs="Tahoma"/>
          <w:sz w:val="22"/>
          <w:szCs w:val="22"/>
        </w:rPr>
        <w:t>r</w:t>
      </w:r>
      <w:r w:rsidR="00B614FF" w:rsidRPr="00B614FF">
        <w:rPr>
          <w:rFonts w:ascii="Calibri" w:hAnsi="Calibri" w:cs="Tahoma"/>
          <w:sz w:val="22"/>
          <w:szCs w:val="22"/>
        </w:rPr>
        <w:t xml:space="preserve">estituisce una </w:t>
      </w:r>
      <w:r w:rsidR="00B614FF" w:rsidRPr="00B614FF">
        <w:rPr>
          <w:rFonts w:ascii="Calibri" w:hAnsi="Calibri" w:cs="Tahoma"/>
          <w:i/>
          <w:sz w:val="22"/>
          <w:szCs w:val="22"/>
        </w:rPr>
        <w:t>HashMap</w:t>
      </w:r>
      <w:r w:rsidR="00854231">
        <w:rPr>
          <w:rFonts w:ascii="Calibri" w:hAnsi="Calibri" w:cs="Tahoma"/>
          <w:sz w:val="22"/>
          <w:szCs w:val="22"/>
        </w:rPr>
        <w:t xml:space="preserve"> in cui, per ogni</w:t>
      </w:r>
      <w:r w:rsidR="009E5F19">
        <w:rPr>
          <w:rFonts w:ascii="Calibri" w:hAnsi="Calibri" w:cs="Tahoma"/>
          <w:sz w:val="22"/>
          <w:szCs w:val="22"/>
        </w:rPr>
        <w:t xml:space="preserve"> </w:t>
      </w:r>
      <w:r w:rsidR="00BF4366">
        <w:rPr>
          <w:rFonts w:ascii="Calibri" w:hAnsi="Calibri" w:cs="Tahoma"/>
          <w:sz w:val="22"/>
          <w:szCs w:val="22"/>
        </w:rPr>
        <w:t>persona</w:t>
      </w:r>
      <w:r w:rsidR="000A6E84">
        <w:rPr>
          <w:rFonts w:ascii="Calibri" w:hAnsi="Calibri" w:cs="Tahoma"/>
          <w:sz w:val="22"/>
          <w:szCs w:val="22"/>
        </w:rPr>
        <w:t xml:space="preserve"> residente nella città </w:t>
      </w:r>
      <w:r w:rsidR="000A6E84">
        <w:rPr>
          <w:rFonts w:ascii="Calibri" w:hAnsi="Calibri" w:cs="Tahoma"/>
          <w:i/>
          <w:iCs/>
          <w:sz w:val="22"/>
          <w:szCs w:val="22"/>
        </w:rPr>
        <w:t>c</w:t>
      </w:r>
      <w:r w:rsidR="00850D26">
        <w:rPr>
          <w:rFonts w:ascii="Calibri" w:hAnsi="Calibri" w:cs="Tahoma"/>
          <w:sz w:val="22"/>
          <w:szCs w:val="22"/>
        </w:rPr>
        <w:t>,</w:t>
      </w:r>
      <w:r w:rsidR="00BF4366">
        <w:rPr>
          <w:rFonts w:ascii="Calibri" w:hAnsi="Calibri" w:cs="Tahoma"/>
          <w:sz w:val="22"/>
          <w:szCs w:val="22"/>
        </w:rPr>
        <w:t xml:space="preserve"> </w:t>
      </w:r>
      <w:r w:rsidR="008C3D27">
        <w:rPr>
          <w:rFonts w:ascii="Calibri" w:hAnsi="Calibri" w:cs="Tahoma"/>
          <w:sz w:val="22"/>
          <w:szCs w:val="22"/>
        </w:rPr>
        <w:t>è riportat</w:t>
      </w:r>
      <w:r w:rsidR="00F338A5">
        <w:rPr>
          <w:rFonts w:ascii="Calibri" w:hAnsi="Calibri" w:cs="Tahoma"/>
          <w:sz w:val="22"/>
          <w:szCs w:val="22"/>
        </w:rPr>
        <w:t xml:space="preserve">o il </w:t>
      </w:r>
      <w:r w:rsidR="00BF4366">
        <w:rPr>
          <w:rFonts w:ascii="Calibri" w:hAnsi="Calibri" w:cs="Tahoma"/>
          <w:sz w:val="22"/>
          <w:szCs w:val="22"/>
        </w:rPr>
        <w:t xml:space="preserve">valore totale del patrimonio </w:t>
      </w:r>
      <w:r w:rsidR="00501B7B">
        <w:rPr>
          <w:rFonts w:ascii="Calibri" w:hAnsi="Calibri" w:cs="Tahoma"/>
          <w:sz w:val="22"/>
          <w:szCs w:val="22"/>
        </w:rPr>
        <w:t xml:space="preserve">immobiliare </w:t>
      </w:r>
      <w:r w:rsidR="00BF4366">
        <w:rPr>
          <w:rFonts w:ascii="Calibri" w:hAnsi="Calibri" w:cs="Tahoma"/>
          <w:sz w:val="22"/>
          <w:szCs w:val="22"/>
        </w:rPr>
        <w:t>posseduto. Si noti che per il calcolo di tale valore occorre tener conto della percentuale di possesso de</w:t>
      </w:r>
      <w:r w:rsidR="002E758B">
        <w:rPr>
          <w:rFonts w:ascii="Calibri" w:hAnsi="Calibri" w:cs="Tahoma"/>
          <w:sz w:val="22"/>
          <w:szCs w:val="22"/>
        </w:rPr>
        <w:t>i vari</w:t>
      </w:r>
      <w:r w:rsidR="00BF4366">
        <w:rPr>
          <w:rFonts w:ascii="Calibri" w:hAnsi="Calibri" w:cs="Tahoma"/>
          <w:sz w:val="22"/>
          <w:szCs w:val="22"/>
        </w:rPr>
        <w:t xml:space="preserve"> immobili di quella persona</w:t>
      </w:r>
      <w:r w:rsidR="00850D26">
        <w:rPr>
          <w:rFonts w:ascii="Calibri" w:hAnsi="Calibri" w:cs="Tahoma"/>
          <w:sz w:val="22"/>
          <w:szCs w:val="22"/>
        </w:rPr>
        <w:t xml:space="preserve">: se possiede un immobile di valore </w:t>
      </w:r>
      <w:r w:rsidR="00850D26">
        <w:rPr>
          <w:rFonts w:ascii="Calibri" w:hAnsi="Calibri" w:cs="Tahoma"/>
          <w:i/>
          <w:iCs/>
          <w:sz w:val="22"/>
          <w:szCs w:val="22"/>
        </w:rPr>
        <w:t xml:space="preserve">x </w:t>
      </w:r>
      <w:r w:rsidR="00850D26">
        <w:rPr>
          <w:rFonts w:ascii="Calibri" w:hAnsi="Calibri" w:cs="Tahoma"/>
          <w:sz w:val="22"/>
          <w:szCs w:val="22"/>
        </w:rPr>
        <w:t xml:space="preserve">con percentuale di possesso </w:t>
      </w:r>
      <w:r w:rsidR="00850D26">
        <w:rPr>
          <w:rFonts w:ascii="Calibri" w:hAnsi="Calibri" w:cs="Tahoma"/>
          <w:i/>
          <w:iCs/>
          <w:sz w:val="22"/>
          <w:szCs w:val="22"/>
        </w:rPr>
        <w:t>p</w:t>
      </w:r>
      <w:r w:rsidR="000A6E84">
        <w:rPr>
          <w:rFonts w:ascii="Calibri" w:hAnsi="Calibri" w:cs="Tahoma"/>
          <w:i/>
          <w:iCs/>
          <w:sz w:val="22"/>
          <w:szCs w:val="22"/>
        </w:rPr>
        <w:t xml:space="preserve">, </w:t>
      </w:r>
      <w:r w:rsidR="000A6E84">
        <w:rPr>
          <w:rFonts w:ascii="Calibri" w:hAnsi="Calibri" w:cs="Tahoma"/>
          <w:sz w:val="22"/>
          <w:szCs w:val="22"/>
        </w:rPr>
        <w:t xml:space="preserve">il valore patrimoniale da considerare per tale immobile sarà </w:t>
      </w:r>
      <w:r w:rsidR="000A6E84">
        <w:rPr>
          <w:rFonts w:ascii="Calibri" w:hAnsi="Calibri" w:cs="Tahoma"/>
          <w:i/>
          <w:iCs/>
          <w:sz w:val="22"/>
          <w:szCs w:val="22"/>
        </w:rPr>
        <w:t>v = x * p.</w:t>
      </w:r>
    </w:p>
    <w:p w14:paraId="3926CF26" w14:textId="3575D9AF" w:rsidR="00FF37B9" w:rsidRDefault="00BF4366" w:rsidP="005D134B">
      <w:p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 </w:t>
      </w:r>
    </w:p>
    <w:p w14:paraId="40961209" w14:textId="68278225" w:rsidR="0083540D" w:rsidRDefault="0083540D" w:rsidP="0083540D">
      <w:pPr>
        <w:jc w:val="both"/>
        <w:rPr>
          <w:rFonts w:ascii="Calibri" w:hAnsi="Calibri" w:cs="Tahoma"/>
          <w:sz w:val="22"/>
          <w:szCs w:val="22"/>
        </w:rPr>
      </w:pPr>
      <w:r w:rsidRPr="005D134B">
        <w:rPr>
          <w:rFonts w:ascii="Calibri" w:hAnsi="Calibri" w:cs="Tahoma"/>
          <w:i/>
          <w:sz w:val="22"/>
          <w:szCs w:val="22"/>
        </w:rPr>
        <w:t>E</w:t>
      </w:r>
      <w:r w:rsidR="005D134B" w:rsidRPr="005D134B">
        <w:rPr>
          <w:rFonts w:ascii="Calibri" w:hAnsi="Calibri" w:cs="Tahoma"/>
          <w:i/>
          <w:sz w:val="22"/>
          <w:szCs w:val="22"/>
        </w:rPr>
        <w:t>sempio</w:t>
      </w:r>
      <w:r w:rsidRPr="005D134B">
        <w:rPr>
          <w:rFonts w:ascii="Calibri" w:hAnsi="Calibri" w:cs="Tahoma"/>
          <w:i/>
          <w:sz w:val="22"/>
          <w:szCs w:val="22"/>
        </w:rPr>
        <w:t xml:space="preserve">: </w:t>
      </w:r>
      <w:r>
        <w:rPr>
          <w:rFonts w:ascii="Calibri" w:hAnsi="Calibri" w:cs="Tahoma"/>
          <w:sz w:val="22"/>
          <w:szCs w:val="22"/>
        </w:rPr>
        <w:t xml:space="preserve">Si supponga che </w:t>
      </w:r>
      <w:r w:rsidR="002445DF">
        <w:rPr>
          <w:rFonts w:ascii="Calibri" w:hAnsi="Calibri" w:cs="Tahoma"/>
          <w:sz w:val="22"/>
          <w:szCs w:val="22"/>
        </w:rPr>
        <w:t xml:space="preserve">nel sistema siano stati inseriti </w:t>
      </w:r>
      <w:r>
        <w:rPr>
          <w:rFonts w:ascii="Calibri" w:hAnsi="Calibri" w:cs="Tahoma"/>
          <w:sz w:val="22"/>
          <w:szCs w:val="22"/>
        </w:rPr>
        <w:t xml:space="preserve">i seguenti </w:t>
      </w:r>
      <w:r w:rsidR="000D0BB9">
        <w:rPr>
          <w:rFonts w:ascii="Calibri" w:hAnsi="Calibri" w:cs="Tahoma"/>
          <w:sz w:val="22"/>
          <w:szCs w:val="22"/>
        </w:rPr>
        <w:t>immobili</w:t>
      </w:r>
      <w:r>
        <w:rPr>
          <w:rFonts w:ascii="Calibri" w:hAnsi="Calibri" w:cs="Tahoma"/>
          <w:sz w:val="22"/>
          <w:szCs w:val="22"/>
        </w:rPr>
        <w:t>:</w:t>
      </w:r>
    </w:p>
    <w:p w14:paraId="0C7D0C92" w14:textId="77777777" w:rsidR="0083540D" w:rsidRDefault="0083540D" w:rsidP="00FF37B9">
      <w:pPr>
        <w:jc w:val="both"/>
        <w:rPr>
          <w:rFonts w:ascii="Calibri" w:hAnsi="Calibri" w:cs="Tahoma"/>
          <w:sz w:val="22"/>
          <w:szCs w:val="22"/>
        </w:rPr>
      </w:pPr>
    </w:p>
    <w:p w14:paraId="1DC04621" w14:textId="31B98903" w:rsidR="00AC541F" w:rsidRDefault="0081718C" w:rsidP="0081718C">
      <w:pPr>
        <w:rPr>
          <w:rFonts w:ascii="Calibri" w:hAnsi="Calibri" w:cs="Tahoma"/>
          <w:sz w:val="22"/>
          <w:szCs w:val="22"/>
        </w:rPr>
      </w:pPr>
      <w:r w:rsidRPr="0081718C">
        <w:rPr>
          <w:rFonts w:ascii="Calibri" w:hAnsi="Calibri" w:cs="Tahoma"/>
          <w:b/>
          <w:sz w:val="22"/>
          <w:szCs w:val="22"/>
        </w:rPr>
        <w:t>I1</w:t>
      </w:r>
      <w:r>
        <w:rPr>
          <w:rFonts w:ascii="Calibri" w:hAnsi="Calibri" w:cs="Tahoma"/>
          <w:sz w:val="22"/>
          <w:szCs w:val="22"/>
        </w:rPr>
        <w:t xml:space="preserve">: </w:t>
      </w:r>
      <w:r w:rsidR="00AC541F">
        <w:rPr>
          <w:rFonts w:ascii="Calibri" w:hAnsi="Calibri" w:cs="Tahoma"/>
          <w:sz w:val="22"/>
          <w:szCs w:val="22"/>
        </w:rPr>
        <w:t>{</w:t>
      </w:r>
      <w:r>
        <w:rPr>
          <w:rFonts w:ascii="Calibri" w:hAnsi="Calibri" w:cs="Tahoma"/>
          <w:sz w:val="22"/>
          <w:szCs w:val="22"/>
        </w:rPr>
        <w:t xml:space="preserve"> </w:t>
      </w:r>
      <w:r w:rsidR="00AC541F">
        <w:rPr>
          <w:rFonts w:ascii="Calibri" w:hAnsi="Calibri" w:cs="Tahoma"/>
          <w:sz w:val="22"/>
          <w:szCs w:val="22"/>
        </w:rPr>
        <w:t xml:space="preserve">codice catastale=”C1”, via=”Ciro Menotti”, città=”Cosenza”, </w:t>
      </w:r>
      <w:r w:rsidR="009D5445">
        <w:rPr>
          <w:rFonts w:ascii="Calibri" w:hAnsi="Calibri" w:cs="Tahoma"/>
          <w:sz w:val="22"/>
          <w:szCs w:val="22"/>
        </w:rPr>
        <w:t>dimensioni</w:t>
      </w:r>
      <w:r w:rsidR="00AC541F">
        <w:rPr>
          <w:rFonts w:ascii="Calibri" w:hAnsi="Calibri" w:cs="Tahoma"/>
          <w:sz w:val="22"/>
          <w:szCs w:val="22"/>
        </w:rPr>
        <w:t xml:space="preserve">=100, valore=100000, </w:t>
      </w:r>
      <w:r>
        <w:rPr>
          <w:rFonts w:ascii="Calibri" w:hAnsi="Calibri" w:cs="Tahoma"/>
          <w:sz w:val="22"/>
          <w:szCs w:val="22"/>
        </w:rPr>
        <w:br/>
        <w:t>p</w:t>
      </w:r>
      <w:r w:rsidR="00AC541F">
        <w:rPr>
          <w:rFonts w:ascii="Calibri" w:hAnsi="Calibri" w:cs="Tahoma"/>
          <w:sz w:val="22"/>
          <w:szCs w:val="22"/>
        </w:rPr>
        <w:t>roprietari=[P</w:t>
      </w:r>
      <w:r>
        <w:rPr>
          <w:rFonts w:ascii="Calibri" w:hAnsi="Calibri" w:cs="Tahoma"/>
          <w:sz w:val="22"/>
          <w:szCs w:val="22"/>
        </w:rPr>
        <w:t>r</w:t>
      </w:r>
      <w:r w:rsidR="00AC541F">
        <w:rPr>
          <w:rFonts w:ascii="Calibri" w:hAnsi="Calibri" w:cs="Tahoma"/>
          <w:sz w:val="22"/>
          <w:szCs w:val="22"/>
        </w:rPr>
        <w:t>1,P</w:t>
      </w:r>
      <w:r>
        <w:rPr>
          <w:rFonts w:ascii="Calibri" w:hAnsi="Calibri" w:cs="Tahoma"/>
          <w:sz w:val="22"/>
          <w:szCs w:val="22"/>
        </w:rPr>
        <w:t>r</w:t>
      </w:r>
      <w:r w:rsidR="00AC541F">
        <w:rPr>
          <w:rFonts w:ascii="Calibri" w:hAnsi="Calibri" w:cs="Tahoma"/>
          <w:sz w:val="22"/>
          <w:szCs w:val="22"/>
        </w:rPr>
        <w:t>2]</w:t>
      </w:r>
      <w:r>
        <w:rPr>
          <w:rFonts w:ascii="Calibri" w:hAnsi="Calibri" w:cs="Tahoma"/>
          <w:sz w:val="22"/>
          <w:szCs w:val="22"/>
        </w:rPr>
        <w:t xml:space="preserve"> </w:t>
      </w:r>
      <w:r w:rsidR="00AC541F">
        <w:rPr>
          <w:rFonts w:ascii="Calibri" w:hAnsi="Calibri" w:cs="Tahoma"/>
          <w:sz w:val="22"/>
          <w:szCs w:val="22"/>
        </w:rPr>
        <w:t>}</w:t>
      </w:r>
    </w:p>
    <w:p w14:paraId="35D9BC29" w14:textId="77777777" w:rsidR="0081718C" w:rsidRDefault="0081718C" w:rsidP="0081718C">
      <w:pPr>
        <w:rPr>
          <w:rFonts w:ascii="Calibri" w:hAnsi="Calibri" w:cs="Tahoma"/>
          <w:sz w:val="22"/>
          <w:szCs w:val="22"/>
        </w:rPr>
      </w:pPr>
    </w:p>
    <w:p w14:paraId="3CACEE41" w14:textId="61FC55BB" w:rsidR="00AC541F" w:rsidRDefault="00AC541F" w:rsidP="0081718C">
      <w:pPr>
        <w:rPr>
          <w:rFonts w:ascii="Calibri" w:hAnsi="Calibri" w:cs="Tahoma"/>
          <w:sz w:val="22"/>
          <w:szCs w:val="22"/>
        </w:rPr>
      </w:pPr>
      <w:r w:rsidRPr="0081718C">
        <w:rPr>
          <w:rFonts w:ascii="Calibri" w:hAnsi="Calibri" w:cs="Tahoma"/>
          <w:b/>
          <w:sz w:val="22"/>
          <w:szCs w:val="22"/>
        </w:rPr>
        <w:t>I2</w:t>
      </w:r>
      <w:r>
        <w:rPr>
          <w:rFonts w:ascii="Calibri" w:hAnsi="Calibri" w:cs="Tahoma"/>
          <w:sz w:val="22"/>
          <w:szCs w:val="22"/>
        </w:rPr>
        <w:t>: {</w:t>
      </w:r>
      <w:r w:rsidR="0081718C">
        <w:rPr>
          <w:rFonts w:ascii="Calibri" w:hAnsi="Calibri" w:cs="Tahoma"/>
          <w:sz w:val="22"/>
          <w:szCs w:val="22"/>
        </w:rPr>
        <w:t xml:space="preserve"> </w:t>
      </w:r>
      <w:r>
        <w:rPr>
          <w:rFonts w:ascii="Calibri" w:hAnsi="Calibri" w:cs="Tahoma"/>
          <w:sz w:val="22"/>
          <w:szCs w:val="22"/>
        </w:rPr>
        <w:t xml:space="preserve">codice catastale=”C2”, via=”Pietro Bucci”, città=”Rende”, </w:t>
      </w:r>
      <w:r w:rsidR="009D5445">
        <w:rPr>
          <w:rFonts w:ascii="Calibri" w:hAnsi="Calibri" w:cs="Tahoma"/>
          <w:sz w:val="22"/>
          <w:szCs w:val="22"/>
        </w:rPr>
        <w:t>dimensioni</w:t>
      </w:r>
      <w:r>
        <w:rPr>
          <w:rFonts w:ascii="Calibri" w:hAnsi="Calibri" w:cs="Tahoma"/>
          <w:sz w:val="22"/>
          <w:szCs w:val="22"/>
        </w:rPr>
        <w:t>=200, valore=200000, proprietari=[P</w:t>
      </w:r>
      <w:r w:rsidR="0081718C">
        <w:rPr>
          <w:rFonts w:ascii="Calibri" w:hAnsi="Calibri" w:cs="Tahoma"/>
          <w:sz w:val="22"/>
          <w:szCs w:val="22"/>
        </w:rPr>
        <w:t>r</w:t>
      </w:r>
      <w:r w:rsidR="0028341D">
        <w:rPr>
          <w:rFonts w:ascii="Calibri" w:hAnsi="Calibri" w:cs="Tahoma"/>
          <w:sz w:val="22"/>
          <w:szCs w:val="22"/>
        </w:rPr>
        <w:t>3</w:t>
      </w:r>
      <w:r>
        <w:rPr>
          <w:rFonts w:ascii="Calibri" w:hAnsi="Calibri" w:cs="Tahoma"/>
          <w:sz w:val="22"/>
          <w:szCs w:val="22"/>
        </w:rPr>
        <w:t>,P</w:t>
      </w:r>
      <w:r w:rsidR="0081718C">
        <w:rPr>
          <w:rFonts w:ascii="Calibri" w:hAnsi="Calibri" w:cs="Tahoma"/>
          <w:sz w:val="22"/>
          <w:szCs w:val="22"/>
        </w:rPr>
        <w:t>r</w:t>
      </w:r>
      <w:r w:rsidR="0028341D">
        <w:rPr>
          <w:rFonts w:ascii="Calibri" w:hAnsi="Calibri" w:cs="Tahoma"/>
          <w:sz w:val="22"/>
          <w:szCs w:val="22"/>
        </w:rPr>
        <w:t>4</w:t>
      </w:r>
      <w:r>
        <w:rPr>
          <w:rFonts w:ascii="Calibri" w:hAnsi="Calibri" w:cs="Tahoma"/>
          <w:sz w:val="22"/>
          <w:szCs w:val="22"/>
        </w:rPr>
        <w:t>]</w:t>
      </w:r>
      <w:r w:rsidR="0081718C">
        <w:rPr>
          <w:rFonts w:ascii="Calibri" w:hAnsi="Calibri" w:cs="Tahoma"/>
          <w:sz w:val="22"/>
          <w:szCs w:val="22"/>
        </w:rPr>
        <w:t xml:space="preserve"> </w:t>
      </w:r>
      <w:r>
        <w:rPr>
          <w:rFonts w:ascii="Calibri" w:hAnsi="Calibri" w:cs="Tahoma"/>
          <w:sz w:val="22"/>
          <w:szCs w:val="22"/>
        </w:rPr>
        <w:t>}</w:t>
      </w:r>
    </w:p>
    <w:p w14:paraId="728CB2E2" w14:textId="77777777" w:rsidR="00D3259F" w:rsidRDefault="00D3259F" w:rsidP="00AC541F">
      <w:pPr>
        <w:jc w:val="both"/>
        <w:rPr>
          <w:rFonts w:ascii="Calibri" w:hAnsi="Calibri" w:cs="Tahoma"/>
          <w:sz w:val="22"/>
          <w:szCs w:val="22"/>
        </w:rPr>
      </w:pPr>
    </w:p>
    <w:p w14:paraId="1AB78888" w14:textId="4ACD58B8" w:rsidR="00D3259F" w:rsidRDefault="00D3259F" w:rsidP="00AC541F">
      <w:p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le seguenti proprietà:</w:t>
      </w:r>
    </w:p>
    <w:p w14:paraId="2A66F4E2" w14:textId="77777777" w:rsidR="00D3259F" w:rsidRDefault="00D3259F" w:rsidP="00AC541F">
      <w:pPr>
        <w:jc w:val="both"/>
        <w:rPr>
          <w:rFonts w:ascii="Calibri" w:hAnsi="Calibri" w:cs="Tahoma"/>
          <w:sz w:val="22"/>
          <w:szCs w:val="22"/>
        </w:rPr>
      </w:pPr>
    </w:p>
    <w:p w14:paraId="42D163C9" w14:textId="302B1006" w:rsidR="00D3259F" w:rsidRDefault="00D3259F" w:rsidP="00AC541F">
      <w:pPr>
        <w:jc w:val="both"/>
        <w:rPr>
          <w:rFonts w:ascii="Calibri" w:hAnsi="Calibri" w:cs="Tahoma"/>
          <w:sz w:val="22"/>
          <w:szCs w:val="22"/>
        </w:rPr>
      </w:pPr>
      <w:r w:rsidRPr="0081718C">
        <w:rPr>
          <w:rFonts w:ascii="Calibri" w:hAnsi="Calibri" w:cs="Tahoma"/>
          <w:b/>
          <w:sz w:val="22"/>
          <w:szCs w:val="22"/>
        </w:rPr>
        <w:t>P</w:t>
      </w:r>
      <w:r w:rsidR="0081718C" w:rsidRPr="0081718C">
        <w:rPr>
          <w:rFonts w:ascii="Calibri" w:hAnsi="Calibri" w:cs="Tahoma"/>
          <w:b/>
          <w:sz w:val="22"/>
          <w:szCs w:val="22"/>
        </w:rPr>
        <w:t>r</w:t>
      </w:r>
      <w:r w:rsidRPr="0081718C">
        <w:rPr>
          <w:rFonts w:ascii="Calibri" w:hAnsi="Calibri" w:cs="Tahoma"/>
          <w:b/>
          <w:sz w:val="22"/>
          <w:szCs w:val="22"/>
        </w:rPr>
        <w:t>1</w:t>
      </w:r>
      <w:r>
        <w:rPr>
          <w:rFonts w:ascii="Calibri" w:hAnsi="Calibri" w:cs="Tahoma"/>
          <w:sz w:val="22"/>
          <w:szCs w:val="22"/>
        </w:rPr>
        <w:t xml:space="preserve">: { codice fiscale = ”CF1”, codice catastale = ”C1”, possesso = </w:t>
      </w:r>
      <w:r w:rsidR="0028341D">
        <w:rPr>
          <w:rFonts w:ascii="Calibri" w:hAnsi="Calibri" w:cs="Tahoma"/>
          <w:sz w:val="22"/>
          <w:szCs w:val="22"/>
        </w:rPr>
        <w:t>0.</w:t>
      </w:r>
      <w:r>
        <w:rPr>
          <w:rFonts w:ascii="Calibri" w:hAnsi="Calibri" w:cs="Tahoma"/>
          <w:sz w:val="22"/>
          <w:szCs w:val="22"/>
        </w:rPr>
        <w:t>35 }</w:t>
      </w:r>
    </w:p>
    <w:p w14:paraId="5A33C8ED" w14:textId="047F94C3" w:rsidR="00D3259F" w:rsidRDefault="00D3259F" w:rsidP="00D3259F">
      <w:pPr>
        <w:jc w:val="both"/>
        <w:rPr>
          <w:rFonts w:ascii="Calibri" w:hAnsi="Calibri" w:cs="Tahoma"/>
          <w:sz w:val="22"/>
          <w:szCs w:val="22"/>
        </w:rPr>
      </w:pPr>
      <w:r w:rsidRPr="0081718C">
        <w:rPr>
          <w:rFonts w:ascii="Calibri" w:hAnsi="Calibri" w:cs="Tahoma"/>
          <w:b/>
          <w:sz w:val="22"/>
          <w:szCs w:val="22"/>
        </w:rPr>
        <w:t>P</w:t>
      </w:r>
      <w:r w:rsidR="0081718C" w:rsidRPr="0081718C">
        <w:rPr>
          <w:rFonts w:ascii="Calibri" w:hAnsi="Calibri" w:cs="Tahoma"/>
          <w:b/>
          <w:sz w:val="22"/>
          <w:szCs w:val="22"/>
        </w:rPr>
        <w:t>r</w:t>
      </w:r>
      <w:r w:rsidRPr="0081718C">
        <w:rPr>
          <w:rFonts w:ascii="Calibri" w:hAnsi="Calibri" w:cs="Tahoma"/>
          <w:b/>
          <w:sz w:val="22"/>
          <w:szCs w:val="22"/>
        </w:rPr>
        <w:t>2</w:t>
      </w:r>
      <w:r>
        <w:rPr>
          <w:rFonts w:ascii="Calibri" w:hAnsi="Calibri" w:cs="Tahoma"/>
          <w:sz w:val="22"/>
          <w:szCs w:val="22"/>
        </w:rPr>
        <w:t>: {</w:t>
      </w:r>
      <w:r w:rsidRPr="00D3259F">
        <w:rPr>
          <w:rFonts w:ascii="Calibri" w:hAnsi="Calibri" w:cs="Tahoma"/>
          <w:sz w:val="22"/>
          <w:szCs w:val="22"/>
        </w:rPr>
        <w:t xml:space="preserve"> </w:t>
      </w:r>
      <w:r>
        <w:rPr>
          <w:rFonts w:ascii="Calibri" w:hAnsi="Calibri" w:cs="Tahoma"/>
          <w:sz w:val="22"/>
          <w:szCs w:val="22"/>
        </w:rPr>
        <w:t>codice fiscale = ”CF2”, codice catastale = ”</w:t>
      </w:r>
      <w:r w:rsidR="009D5445">
        <w:rPr>
          <w:rFonts w:ascii="Calibri" w:hAnsi="Calibri" w:cs="Tahoma"/>
          <w:sz w:val="22"/>
          <w:szCs w:val="22"/>
        </w:rPr>
        <w:t>C1</w:t>
      </w:r>
      <w:r>
        <w:rPr>
          <w:rFonts w:ascii="Calibri" w:hAnsi="Calibri" w:cs="Tahoma"/>
          <w:sz w:val="22"/>
          <w:szCs w:val="22"/>
        </w:rPr>
        <w:t xml:space="preserve">”, possesso = </w:t>
      </w:r>
      <w:r w:rsidR="0028341D">
        <w:rPr>
          <w:rFonts w:ascii="Calibri" w:hAnsi="Calibri" w:cs="Tahoma"/>
          <w:sz w:val="22"/>
          <w:szCs w:val="22"/>
        </w:rPr>
        <w:t>0.</w:t>
      </w:r>
      <w:r>
        <w:rPr>
          <w:rFonts w:ascii="Calibri" w:hAnsi="Calibri" w:cs="Tahoma"/>
          <w:sz w:val="22"/>
          <w:szCs w:val="22"/>
        </w:rPr>
        <w:t>65 }</w:t>
      </w:r>
    </w:p>
    <w:p w14:paraId="6E585AAE" w14:textId="56C5255B" w:rsidR="00D3259F" w:rsidRDefault="00D3259F" w:rsidP="00D3259F">
      <w:pPr>
        <w:jc w:val="both"/>
        <w:rPr>
          <w:rFonts w:ascii="Calibri" w:hAnsi="Calibri" w:cs="Tahoma"/>
          <w:sz w:val="22"/>
          <w:szCs w:val="22"/>
        </w:rPr>
      </w:pPr>
      <w:r w:rsidRPr="0081718C">
        <w:rPr>
          <w:rFonts w:ascii="Calibri" w:hAnsi="Calibri" w:cs="Tahoma"/>
          <w:b/>
          <w:sz w:val="22"/>
          <w:szCs w:val="22"/>
        </w:rPr>
        <w:t>P</w:t>
      </w:r>
      <w:r w:rsidR="0081718C" w:rsidRPr="0081718C">
        <w:rPr>
          <w:rFonts w:ascii="Calibri" w:hAnsi="Calibri" w:cs="Tahoma"/>
          <w:b/>
          <w:sz w:val="22"/>
          <w:szCs w:val="22"/>
        </w:rPr>
        <w:t>r</w:t>
      </w:r>
      <w:r w:rsidRPr="0081718C">
        <w:rPr>
          <w:rFonts w:ascii="Calibri" w:hAnsi="Calibri" w:cs="Tahoma"/>
          <w:b/>
          <w:sz w:val="22"/>
          <w:szCs w:val="22"/>
        </w:rPr>
        <w:t>3</w:t>
      </w:r>
      <w:r>
        <w:rPr>
          <w:rFonts w:ascii="Calibri" w:hAnsi="Calibri" w:cs="Tahoma"/>
          <w:sz w:val="22"/>
          <w:szCs w:val="22"/>
        </w:rPr>
        <w:t>: {</w:t>
      </w:r>
      <w:r w:rsidRPr="00D3259F">
        <w:rPr>
          <w:rFonts w:ascii="Calibri" w:hAnsi="Calibri" w:cs="Tahoma"/>
          <w:sz w:val="22"/>
          <w:szCs w:val="22"/>
        </w:rPr>
        <w:t xml:space="preserve"> </w:t>
      </w:r>
      <w:r>
        <w:rPr>
          <w:rFonts w:ascii="Calibri" w:hAnsi="Calibri" w:cs="Tahoma"/>
          <w:sz w:val="22"/>
          <w:szCs w:val="22"/>
        </w:rPr>
        <w:t>codice fiscale = ”CF1”, codice catastale = ”</w:t>
      </w:r>
      <w:r w:rsidR="009D5445">
        <w:rPr>
          <w:rFonts w:ascii="Calibri" w:hAnsi="Calibri" w:cs="Tahoma"/>
          <w:sz w:val="22"/>
          <w:szCs w:val="22"/>
        </w:rPr>
        <w:t>C2</w:t>
      </w:r>
      <w:r>
        <w:rPr>
          <w:rFonts w:ascii="Calibri" w:hAnsi="Calibri" w:cs="Tahoma"/>
          <w:sz w:val="22"/>
          <w:szCs w:val="22"/>
        </w:rPr>
        <w:t xml:space="preserve">”, possesso = </w:t>
      </w:r>
      <w:r w:rsidR="0028341D">
        <w:rPr>
          <w:rFonts w:ascii="Calibri" w:hAnsi="Calibri" w:cs="Tahoma"/>
          <w:sz w:val="22"/>
          <w:szCs w:val="22"/>
        </w:rPr>
        <w:t>0.</w:t>
      </w:r>
      <w:r>
        <w:rPr>
          <w:rFonts w:ascii="Calibri" w:hAnsi="Calibri" w:cs="Tahoma"/>
          <w:sz w:val="22"/>
          <w:szCs w:val="22"/>
        </w:rPr>
        <w:t>55 }</w:t>
      </w:r>
    </w:p>
    <w:p w14:paraId="072A2416" w14:textId="2B7C54C7" w:rsidR="00D3259F" w:rsidRDefault="00D3259F" w:rsidP="00D3259F">
      <w:pPr>
        <w:jc w:val="both"/>
        <w:rPr>
          <w:rFonts w:ascii="Calibri" w:hAnsi="Calibri" w:cs="Tahoma"/>
          <w:sz w:val="22"/>
          <w:szCs w:val="22"/>
        </w:rPr>
      </w:pPr>
      <w:r w:rsidRPr="0081718C">
        <w:rPr>
          <w:rFonts w:ascii="Calibri" w:hAnsi="Calibri" w:cs="Tahoma"/>
          <w:b/>
          <w:sz w:val="22"/>
          <w:szCs w:val="22"/>
        </w:rPr>
        <w:t>P</w:t>
      </w:r>
      <w:r w:rsidR="0081718C" w:rsidRPr="0081718C">
        <w:rPr>
          <w:rFonts w:ascii="Calibri" w:hAnsi="Calibri" w:cs="Tahoma"/>
          <w:b/>
          <w:sz w:val="22"/>
          <w:szCs w:val="22"/>
        </w:rPr>
        <w:t>r</w:t>
      </w:r>
      <w:r w:rsidRPr="0081718C">
        <w:rPr>
          <w:rFonts w:ascii="Calibri" w:hAnsi="Calibri" w:cs="Tahoma"/>
          <w:b/>
          <w:sz w:val="22"/>
          <w:szCs w:val="22"/>
        </w:rPr>
        <w:t>4</w:t>
      </w:r>
      <w:r>
        <w:rPr>
          <w:rFonts w:ascii="Calibri" w:hAnsi="Calibri" w:cs="Tahoma"/>
          <w:sz w:val="22"/>
          <w:szCs w:val="22"/>
        </w:rPr>
        <w:t>: {</w:t>
      </w:r>
      <w:r w:rsidRPr="00D3259F">
        <w:rPr>
          <w:rFonts w:ascii="Calibri" w:hAnsi="Calibri" w:cs="Tahoma"/>
          <w:sz w:val="22"/>
          <w:szCs w:val="22"/>
        </w:rPr>
        <w:t xml:space="preserve"> </w:t>
      </w:r>
      <w:r>
        <w:rPr>
          <w:rFonts w:ascii="Calibri" w:hAnsi="Calibri" w:cs="Tahoma"/>
          <w:sz w:val="22"/>
          <w:szCs w:val="22"/>
        </w:rPr>
        <w:t xml:space="preserve">codice fiscale = ”CF3”, codice catastale = ”C2”, possesso = </w:t>
      </w:r>
      <w:r w:rsidR="0028341D">
        <w:rPr>
          <w:rFonts w:ascii="Calibri" w:hAnsi="Calibri" w:cs="Tahoma"/>
          <w:sz w:val="22"/>
          <w:szCs w:val="22"/>
        </w:rPr>
        <w:t>0.</w:t>
      </w:r>
      <w:r>
        <w:rPr>
          <w:rFonts w:ascii="Calibri" w:hAnsi="Calibri" w:cs="Tahoma"/>
          <w:sz w:val="22"/>
          <w:szCs w:val="22"/>
        </w:rPr>
        <w:t>45 }</w:t>
      </w:r>
    </w:p>
    <w:p w14:paraId="114C8AB9" w14:textId="77777777" w:rsidR="0081718C" w:rsidRDefault="0081718C" w:rsidP="00D3259F">
      <w:pPr>
        <w:jc w:val="both"/>
        <w:rPr>
          <w:rFonts w:ascii="Calibri" w:hAnsi="Calibri" w:cs="Tahoma"/>
          <w:sz w:val="22"/>
          <w:szCs w:val="22"/>
        </w:rPr>
      </w:pPr>
    </w:p>
    <w:p w14:paraId="40729B0C" w14:textId="4044A747" w:rsidR="0081718C" w:rsidRDefault="0081718C" w:rsidP="00D3259F">
      <w:p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e le seguenti persone:</w:t>
      </w:r>
    </w:p>
    <w:p w14:paraId="62826AB6" w14:textId="77777777" w:rsidR="0081718C" w:rsidRDefault="0081718C" w:rsidP="00D3259F">
      <w:pPr>
        <w:jc w:val="both"/>
        <w:rPr>
          <w:rFonts w:ascii="Calibri" w:hAnsi="Calibri" w:cs="Tahoma"/>
          <w:sz w:val="22"/>
          <w:szCs w:val="22"/>
        </w:rPr>
      </w:pPr>
    </w:p>
    <w:p w14:paraId="24D21C7F" w14:textId="13755E50" w:rsidR="0081718C" w:rsidRDefault="0081718C" w:rsidP="00D3259F">
      <w:pPr>
        <w:jc w:val="both"/>
        <w:rPr>
          <w:rFonts w:ascii="Calibri" w:hAnsi="Calibri" w:cs="Tahoma"/>
          <w:sz w:val="22"/>
          <w:szCs w:val="22"/>
        </w:rPr>
      </w:pPr>
      <w:r w:rsidRPr="0081718C">
        <w:rPr>
          <w:rFonts w:ascii="Calibri" w:hAnsi="Calibri" w:cs="Tahoma"/>
          <w:b/>
          <w:sz w:val="22"/>
          <w:szCs w:val="22"/>
        </w:rPr>
        <w:lastRenderedPageBreak/>
        <w:t>P1</w:t>
      </w:r>
      <w:r>
        <w:rPr>
          <w:rFonts w:ascii="Calibri" w:hAnsi="Calibri" w:cs="Tahoma"/>
          <w:sz w:val="22"/>
          <w:szCs w:val="22"/>
        </w:rPr>
        <w:t>: { codice fiscale = ”CF1”, via=”Ciro Menotti”, città=”Cosenza” }</w:t>
      </w:r>
    </w:p>
    <w:p w14:paraId="593E04DC" w14:textId="3D30C5A0" w:rsidR="0081718C" w:rsidRDefault="0081718C" w:rsidP="0081718C">
      <w:pPr>
        <w:jc w:val="both"/>
        <w:rPr>
          <w:rFonts w:ascii="Calibri" w:hAnsi="Calibri" w:cs="Tahoma"/>
          <w:sz w:val="22"/>
          <w:szCs w:val="22"/>
        </w:rPr>
      </w:pPr>
      <w:r w:rsidRPr="0081718C">
        <w:rPr>
          <w:rFonts w:ascii="Calibri" w:hAnsi="Calibri" w:cs="Tahoma"/>
          <w:b/>
          <w:sz w:val="22"/>
          <w:szCs w:val="22"/>
        </w:rPr>
        <w:t>P2</w:t>
      </w:r>
      <w:r>
        <w:rPr>
          <w:rFonts w:ascii="Calibri" w:hAnsi="Calibri" w:cs="Tahoma"/>
          <w:sz w:val="22"/>
          <w:szCs w:val="22"/>
        </w:rPr>
        <w:t>: { codice fiscale = ”CF2”, via=”</w:t>
      </w:r>
      <w:r w:rsidR="000771A6">
        <w:rPr>
          <w:rFonts w:ascii="Calibri" w:hAnsi="Calibri" w:cs="Tahoma"/>
          <w:sz w:val="22"/>
          <w:szCs w:val="22"/>
        </w:rPr>
        <w:t>Giuseppe Verdi</w:t>
      </w:r>
      <w:r>
        <w:rPr>
          <w:rFonts w:ascii="Calibri" w:hAnsi="Calibri" w:cs="Tahoma"/>
          <w:sz w:val="22"/>
          <w:szCs w:val="22"/>
        </w:rPr>
        <w:t>”, città=”</w:t>
      </w:r>
      <w:r w:rsidR="000771A6">
        <w:rPr>
          <w:rFonts w:ascii="Calibri" w:hAnsi="Calibri" w:cs="Tahoma"/>
          <w:sz w:val="22"/>
          <w:szCs w:val="22"/>
        </w:rPr>
        <w:t>Roma</w:t>
      </w:r>
      <w:r>
        <w:rPr>
          <w:rFonts w:ascii="Calibri" w:hAnsi="Calibri" w:cs="Tahoma"/>
          <w:sz w:val="22"/>
          <w:szCs w:val="22"/>
        </w:rPr>
        <w:t>”</w:t>
      </w:r>
      <w:r w:rsidR="000771A6">
        <w:rPr>
          <w:rFonts w:ascii="Calibri" w:hAnsi="Calibri" w:cs="Tahoma"/>
          <w:sz w:val="22"/>
          <w:szCs w:val="22"/>
        </w:rPr>
        <w:t xml:space="preserve"> </w:t>
      </w:r>
      <w:r>
        <w:rPr>
          <w:rFonts w:ascii="Calibri" w:hAnsi="Calibri" w:cs="Tahoma"/>
          <w:sz w:val="22"/>
          <w:szCs w:val="22"/>
        </w:rPr>
        <w:t>}</w:t>
      </w:r>
    </w:p>
    <w:p w14:paraId="46F85A28" w14:textId="12D57148" w:rsidR="0081718C" w:rsidRDefault="0081718C" w:rsidP="0081718C">
      <w:pPr>
        <w:jc w:val="both"/>
        <w:rPr>
          <w:rFonts w:ascii="Calibri" w:hAnsi="Calibri" w:cs="Tahoma"/>
          <w:sz w:val="22"/>
          <w:szCs w:val="22"/>
        </w:rPr>
      </w:pPr>
      <w:r w:rsidRPr="0081718C">
        <w:rPr>
          <w:rFonts w:ascii="Calibri" w:hAnsi="Calibri" w:cs="Tahoma"/>
          <w:b/>
          <w:sz w:val="22"/>
          <w:szCs w:val="22"/>
        </w:rPr>
        <w:t>P3</w:t>
      </w:r>
      <w:r>
        <w:rPr>
          <w:rFonts w:ascii="Calibri" w:hAnsi="Calibri" w:cs="Tahoma"/>
          <w:sz w:val="22"/>
          <w:szCs w:val="22"/>
        </w:rPr>
        <w:t>: { codice fiscale = ”CF3”</w:t>
      </w:r>
      <w:r w:rsidR="000771A6">
        <w:rPr>
          <w:rFonts w:ascii="Calibri" w:hAnsi="Calibri" w:cs="Tahoma"/>
          <w:sz w:val="22"/>
          <w:szCs w:val="22"/>
        </w:rPr>
        <w:t>, via=”Rossini”, città=”Cosenza”</w:t>
      </w:r>
      <w:r>
        <w:rPr>
          <w:rFonts w:ascii="Calibri" w:hAnsi="Calibri" w:cs="Tahoma"/>
          <w:sz w:val="22"/>
          <w:szCs w:val="22"/>
        </w:rPr>
        <w:t xml:space="preserve"> }</w:t>
      </w:r>
    </w:p>
    <w:p w14:paraId="7B1A9CA5" w14:textId="77777777" w:rsidR="0081718C" w:rsidRDefault="0081718C" w:rsidP="0081718C">
      <w:pPr>
        <w:jc w:val="both"/>
        <w:rPr>
          <w:rFonts w:ascii="Calibri" w:hAnsi="Calibri" w:cs="Tahoma"/>
          <w:sz w:val="22"/>
          <w:szCs w:val="22"/>
        </w:rPr>
      </w:pPr>
    </w:p>
    <w:p w14:paraId="58B13A14" w14:textId="77777777" w:rsidR="0081718C" w:rsidRDefault="0081718C" w:rsidP="00D3259F">
      <w:pPr>
        <w:jc w:val="both"/>
        <w:rPr>
          <w:rFonts w:ascii="Calibri" w:hAnsi="Calibri" w:cs="Tahoma"/>
          <w:sz w:val="22"/>
          <w:szCs w:val="22"/>
        </w:rPr>
      </w:pPr>
    </w:p>
    <w:p w14:paraId="6ED5A41A" w14:textId="420DC185" w:rsidR="00D3259F" w:rsidRDefault="0081718C" w:rsidP="00A73429">
      <w:p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Allora</w:t>
      </w:r>
      <w:r w:rsidR="00D8294E">
        <w:rPr>
          <w:rFonts w:ascii="Calibri" w:hAnsi="Calibri" w:cs="Tahoma"/>
          <w:sz w:val="22"/>
          <w:szCs w:val="22"/>
        </w:rPr>
        <w:t>, s</w:t>
      </w:r>
      <w:r>
        <w:rPr>
          <w:rFonts w:ascii="Calibri" w:hAnsi="Calibri" w:cs="Tahoma"/>
          <w:sz w:val="22"/>
          <w:szCs w:val="22"/>
        </w:rPr>
        <w:t xml:space="preserve">e </w:t>
      </w:r>
      <w:r w:rsidRPr="0081718C">
        <w:rPr>
          <w:rFonts w:ascii="Calibri" w:hAnsi="Calibri" w:cs="Tahoma"/>
          <w:i/>
          <w:sz w:val="22"/>
          <w:szCs w:val="22"/>
        </w:rPr>
        <w:t>c=</w:t>
      </w:r>
      <w:r>
        <w:rPr>
          <w:rFonts w:ascii="Calibri" w:hAnsi="Calibri" w:cs="Tahoma"/>
          <w:i/>
          <w:sz w:val="22"/>
          <w:szCs w:val="22"/>
        </w:rPr>
        <w:t>”</w:t>
      </w:r>
      <w:r w:rsidRPr="0081718C">
        <w:rPr>
          <w:rFonts w:ascii="Calibri" w:hAnsi="Calibri" w:cs="Tahoma"/>
          <w:i/>
          <w:sz w:val="22"/>
          <w:szCs w:val="22"/>
        </w:rPr>
        <w:t>Rende</w:t>
      </w:r>
      <w:r>
        <w:rPr>
          <w:rFonts w:ascii="Calibri" w:hAnsi="Calibri" w:cs="Tahoma"/>
          <w:i/>
          <w:sz w:val="22"/>
          <w:szCs w:val="22"/>
        </w:rPr>
        <w:t>”</w:t>
      </w:r>
      <w:r w:rsidR="00D8294E">
        <w:rPr>
          <w:rFonts w:ascii="Calibri" w:hAnsi="Calibri" w:cs="Tahoma"/>
          <w:i/>
          <w:sz w:val="22"/>
          <w:szCs w:val="22"/>
        </w:rPr>
        <w:t>,</w:t>
      </w:r>
      <w:r>
        <w:rPr>
          <w:rFonts w:ascii="Calibri" w:hAnsi="Calibri" w:cs="Tahoma"/>
          <w:sz w:val="22"/>
          <w:szCs w:val="22"/>
        </w:rPr>
        <w:t xml:space="preserve"> il metodo </w:t>
      </w:r>
      <w:r w:rsidRPr="00D45F7E">
        <w:rPr>
          <w:rFonts w:ascii="Calibri" w:hAnsi="Calibri" w:cs="Tahoma"/>
          <w:b/>
          <w:i/>
          <w:sz w:val="22"/>
          <w:szCs w:val="22"/>
        </w:rPr>
        <w:t>contribuenti</w:t>
      </w:r>
      <w:r w:rsidRPr="00D45F7E">
        <w:rPr>
          <w:rFonts w:ascii="Calibri" w:hAnsi="Calibri" w:cs="Tahoma"/>
          <w:i/>
          <w:sz w:val="22"/>
          <w:szCs w:val="22"/>
        </w:rPr>
        <w:t>(String c)</w:t>
      </w:r>
      <w:r>
        <w:rPr>
          <w:rFonts w:ascii="Calibri" w:hAnsi="Calibri" w:cs="Tahoma"/>
          <w:i/>
          <w:sz w:val="22"/>
          <w:szCs w:val="22"/>
        </w:rPr>
        <w:t xml:space="preserve"> </w:t>
      </w:r>
      <w:r>
        <w:rPr>
          <w:rFonts w:ascii="Calibri" w:hAnsi="Calibri" w:cs="Tahoma"/>
          <w:sz w:val="22"/>
          <w:szCs w:val="22"/>
        </w:rPr>
        <w:t xml:space="preserve">restituisce la lista </w:t>
      </w:r>
      <w:r w:rsidRPr="0081718C">
        <w:rPr>
          <w:rFonts w:ascii="Calibri" w:hAnsi="Calibri" w:cs="Tahoma"/>
          <w:i/>
          <w:sz w:val="22"/>
          <w:szCs w:val="22"/>
        </w:rPr>
        <w:t>[P1,P</w:t>
      </w:r>
      <w:r w:rsidR="0028341D">
        <w:rPr>
          <w:rFonts w:ascii="Calibri" w:hAnsi="Calibri" w:cs="Tahoma"/>
          <w:i/>
          <w:sz w:val="22"/>
          <w:szCs w:val="22"/>
        </w:rPr>
        <w:t>3</w:t>
      </w:r>
      <w:r w:rsidRPr="0081718C">
        <w:rPr>
          <w:rFonts w:ascii="Calibri" w:hAnsi="Calibri" w:cs="Tahoma"/>
          <w:i/>
          <w:sz w:val="22"/>
          <w:szCs w:val="22"/>
        </w:rPr>
        <w:t xml:space="preserve">] </w:t>
      </w:r>
      <w:r>
        <w:rPr>
          <w:rFonts w:ascii="Calibri" w:hAnsi="Calibri" w:cs="Tahoma"/>
          <w:sz w:val="22"/>
          <w:szCs w:val="22"/>
        </w:rPr>
        <w:t xml:space="preserve">perché </w:t>
      </w:r>
      <w:r w:rsidR="0028341D">
        <w:rPr>
          <w:rFonts w:ascii="Calibri" w:hAnsi="Calibri" w:cs="Tahoma"/>
          <w:sz w:val="22"/>
          <w:szCs w:val="22"/>
        </w:rPr>
        <w:t xml:space="preserve">solo l’immobile </w:t>
      </w:r>
      <w:r w:rsidR="0028341D" w:rsidRPr="0028341D">
        <w:rPr>
          <w:rFonts w:ascii="Calibri" w:hAnsi="Calibri" w:cs="Tahoma"/>
          <w:b/>
          <w:bCs/>
          <w:sz w:val="22"/>
          <w:szCs w:val="22"/>
        </w:rPr>
        <w:t>I2</w:t>
      </w:r>
      <w:r w:rsidR="0028341D">
        <w:rPr>
          <w:rFonts w:ascii="Calibri" w:hAnsi="Calibri" w:cs="Tahoma"/>
          <w:sz w:val="22"/>
          <w:szCs w:val="22"/>
        </w:rPr>
        <w:t xml:space="preserve">, avente codice catastale </w:t>
      </w:r>
      <w:r w:rsidR="0028341D" w:rsidRPr="0028341D">
        <w:rPr>
          <w:rFonts w:ascii="Calibri" w:hAnsi="Calibri" w:cs="Tahoma"/>
          <w:i/>
          <w:iCs/>
          <w:sz w:val="22"/>
          <w:szCs w:val="22"/>
        </w:rPr>
        <w:t>C2</w:t>
      </w:r>
      <w:r w:rsidR="0028341D">
        <w:rPr>
          <w:rFonts w:ascii="Calibri" w:hAnsi="Calibri" w:cs="Tahoma"/>
          <w:sz w:val="22"/>
          <w:szCs w:val="22"/>
        </w:rPr>
        <w:t xml:space="preserve">, è ubicato a Rende e risulta di proprietà delle persone </w:t>
      </w:r>
      <w:r w:rsidR="0028341D">
        <w:rPr>
          <w:rFonts w:ascii="Calibri" w:hAnsi="Calibri" w:cs="Tahoma"/>
          <w:i/>
          <w:iCs/>
          <w:sz w:val="22"/>
          <w:szCs w:val="22"/>
        </w:rPr>
        <w:t xml:space="preserve">P1 </w:t>
      </w:r>
      <w:r w:rsidR="0028341D">
        <w:rPr>
          <w:rFonts w:ascii="Calibri" w:hAnsi="Calibri" w:cs="Tahoma"/>
          <w:sz w:val="22"/>
          <w:szCs w:val="22"/>
        </w:rPr>
        <w:t xml:space="preserve">e </w:t>
      </w:r>
      <w:r w:rsidR="0028341D">
        <w:rPr>
          <w:rFonts w:ascii="Calibri" w:hAnsi="Calibri" w:cs="Tahoma"/>
          <w:i/>
          <w:iCs/>
          <w:sz w:val="22"/>
          <w:szCs w:val="22"/>
        </w:rPr>
        <w:t>P3</w:t>
      </w:r>
      <w:r>
        <w:rPr>
          <w:rFonts w:ascii="Calibri" w:hAnsi="Calibri" w:cs="Tahoma"/>
          <w:sz w:val="22"/>
          <w:szCs w:val="22"/>
        </w:rPr>
        <w:t>.</w:t>
      </w:r>
    </w:p>
    <w:p w14:paraId="170839BE" w14:textId="77777777" w:rsidR="0081718C" w:rsidRDefault="0081718C" w:rsidP="00A73429">
      <w:pPr>
        <w:jc w:val="both"/>
        <w:rPr>
          <w:rFonts w:ascii="Calibri" w:hAnsi="Calibri" w:cs="Tahoma"/>
          <w:sz w:val="22"/>
          <w:szCs w:val="22"/>
        </w:rPr>
      </w:pPr>
    </w:p>
    <w:p w14:paraId="319BFD26" w14:textId="39928F10" w:rsidR="0081718C" w:rsidRDefault="00A73429" w:rsidP="00A73429">
      <w:p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Il metodo </w:t>
      </w:r>
      <w:r w:rsidR="005D134B">
        <w:rPr>
          <w:rFonts w:ascii="Calibri" w:hAnsi="Calibri" w:cs="Tahoma"/>
          <w:b/>
          <w:i/>
          <w:sz w:val="22"/>
          <w:szCs w:val="22"/>
        </w:rPr>
        <w:t>piu</w:t>
      </w:r>
      <w:r w:rsidRPr="000A6E84">
        <w:rPr>
          <w:rFonts w:ascii="Calibri" w:hAnsi="Calibri" w:cs="Tahoma"/>
          <w:b/>
          <w:i/>
          <w:sz w:val="22"/>
          <w:szCs w:val="22"/>
        </w:rPr>
        <w:t>Proprietari</w:t>
      </w:r>
      <w:r w:rsidRPr="000A6E84">
        <w:rPr>
          <w:rFonts w:ascii="Calibri" w:hAnsi="Calibri" w:cs="Tahoma"/>
          <w:i/>
          <w:sz w:val="22"/>
          <w:szCs w:val="22"/>
        </w:rPr>
        <w:t>()</w:t>
      </w:r>
      <w:r>
        <w:rPr>
          <w:rFonts w:ascii="Calibri" w:hAnsi="Calibri" w:cs="Tahoma"/>
          <w:i/>
          <w:sz w:val="22"/>
          <w:szCs w:val="22"/>
        </w:rPr>
        <w:t xml:space="preserve"> </w:t>
      </w:r>
      <w:r>
        <w:rPr>
          <w:rFonts w:ascii="Calibri" w:hAnsi="Calibri" w:cs="Tahoma"/>
          <w:sz w:val="22"/>
          <w:szCs w:val="22"/>
        </w:rPr>
        <w:t xml:space="preserve">restituisce la lista </w:t>
      </w:r>
      <w:r w:rsidRPr="00A73429">
        <w:rPr>
          <w:rFonts w:ascii="Calibri" w:hAnsi="Calibri" w:cs="Tahoma"/>
          <w:i/>
          <w:sz w:val="22"/>
          <w:szCs w:val="22"/>
        </w:rPr>
        <w:t xml:space="preserve">[I1] </w:t>
      </w:r>
      <w:r>
        <w:rPr>
          <w:rFonts w:ascii="Calibri" w:hAnsi="Calibri" w:cs="Tahoma"/>
          <w:sz w:val="22"/>
          <w:szCs w:val="22"/>
        </w:rPr>
        <w:t xml:space="preserve">perché l’immobile </w:t>
      </w:r>
      <w:r w:rsidRPr="00A73429">
        <w:rPr>
          <w:rFonts w:ascii="Calibri" w:hAnsi="Calibri" w:cs="Tahoma"/>
          <w:i/>
          <w:sz w:val="22"/>
          <w:szCs w:val="22"/>
        </w:rPr>
        <w:t>I1</w:t>
      </w:r>
      <w:r>
        <w:rPr>
          <w:rFonts w:ascii="Calibri" w:hAnsi="Calibri" w:cs="Tahoma"/>
          <w:sz w:val="22"/>
          <w:szCs w:val="22"/>
        </w:rPr>
        <w:t xml:space="preserve"> è l’unico ad avere più di un proprietario (</w:t>
      </w:r>
      <w:r w:rsidRPr="00A73429">
        <w:rPr>
          <w:rFonts w:ascii="Calibri" w:hAnsi="Calibri" w:cs="Tahoma"/>
          <w:i/>
          <w:sz w:val="22"/>
          <w:szCs w:val="22"/>
        </w:rPr>
        <w:t>P1</w:t>
      </w:r>
      <w:r>
        <w:rPr>
          <w:rFonts w:ascii="Calibri" w:hAnsi="Calibri" w:cs="Tahoma"/>
          <w:sz w:val="22"/>
          <w:szCs w:val="22"/>
        </w:rPr>
        <w:t xml:space="preserve"> e </w:t>
      </w:r>
      <w:r w:rsidRPr="00A73429">
        <w:rPr>
          <w:rFonts w:ascii="Calibri" w:hAnsi="Calibri" w:cs="Tahoma"/>
          <w:i/>
          <w:sz w:val="22"/>
          <w:szCs w:val="22"/>
        </w:rPr>
        <w:t>P2</w:t>
      </w:r>
      <w:r>
        <w:rPr>
          <w:rFonts w:ascii="Calibri" w:hAnsi="Calibri" w:cs="Tahoma"/>
          <w:sz w:val="22"/>
          <w:szCs w:val="22"/>
        </w:rPr>
        <w:t xml:space="preserve">) ed allo stesso tempo </w:t>
      </w:r>
      <w:r w:rsidRPr="00A73429">
        <w:rPr>
          <w:rFonts w:ascii="Calibri" w:hAnsi="Calibri" w:cs="Tahoma"/>
          <w:b/>
          <w:i/>
          <w:sz w:val="22"/>
          <w:szCs w:val="22"/>
        </w:rPr>
        <w:t>solo</w:t>
      </w:r>
      <w:r>
        <w:rPr>
          <w:rFonts w:ascii="Calibri" w:hAnsi="Calibri" w:cs="Tahoma"/>
          <w:sz w:val="22"/>
          <w:szCs w:val="22"/>
        </w:rPr>
        <w:t xml:space="preserve"> un proprietario residente all’indirizzo dell’immobile stesso (</w:t>
      </w:r>
      <w:r w:rsidRPr="00A73429">
        <w:rPr>
          <w:rFonts w:ascii="Calibri" w:hAnsi="Calibri" w:cs="Tahoma"/>
          <w:i/>
          <w:sz w:val="22"/>
          <w:szCs w:val="22"/>
        </w:rPr>
        <w:t>via=</w:t>
      </w:r>
      <w:r w:rsidR="00D8294E">
        <w:rPr>
          <w:rFonts w:ascii="Calibri" w:hAnsi="Calibri" w:cs="Tahoma"/>
          <w:i/>
          <w:sz w:val="22"/>
          <w:szCs w:val="22"/>
        </w:rPr>
        <w:t xml:space="preserve"> “</w:t>
      </w:r>
      <w:r w:rsidRPr="00A73429">
        <w:rPr>
          <w:rFonts w:ascii="Calibri" w:hAnsi="Calibri" w:cs="Tahoma"/>
          <w:i/>
          <w:sz w:val="22"/>
          <w:szCs w:val="22"/>
        </w:rPr>
        <w:t>Ciro Menotti”, città=”Cosenza”</w:t>
      </w:r>
      <w:r>
        <w:rPr>
          <w:rFonts w:ascii="Calibri" w:hAnsi="Calibri" w:cs="Tahoma"/>
          <w:sz w:val="22"/>
          <w:szCs w:val="22"/>
        </w:rPr>
        <w:t>)</w:t>
      </w:r>
    </w:p>
    <w:p w14:paraId="48DFC0B1" w14:textId="77777777" w:rsidR="00A73429" w:rsidRDefault="00A73429" w:rsidP="00A73429">
      <w:pPr>
        <w:jc w:val="both"/>
        <w:rPr>
          <w:rFonts w:ascii="Calibri" w:hAnsi="Calibri" w:cs="Tahoma"/>
          <w:sz w:val="22"/>
          <w:szCs w:val="22"/>
        </w:rPr>
      </w:pPr>
    </w:p>
    <w:p w14:paraId="4BE0137C" w14:textId="15967D30" w:rsidR="00D3259F" w:rsidRPr="00A73429" w:rsidRDefault="00A73429" w:rsidP="00AC541F">
      <w:p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Se </w:t>
      </w:r>
      <w:r w:rsidRPr="00A73429">
        <w:rPr>
          <w:rFonts w:ascii="Calibri" w:hAnsi="Calibri" w:cs="Tahoma"/>
          <w:i/>
          <w:sz w:val="22"/>
          <w:szCs w:val="22"/>
        </w:rPr>
        <w:t>c=”Cosenza”</w:t>
      </w:r>
      <w:r>
        <w:rPr>
          <w:rFonts w:ascii="Calibri" w:hAnsi="Calibri" w:cs="Tahoma"/>
          <w:sz w:val="22"/>
          <w:szCs w:val="22"/>
        </w:rPr>
        <w:t xml:space="preserve"> e </w:t>
      </w:r>
      <w:r w:rsidRPr="00A73429">
        <w:rPr>
          <w:rFonts w:ascii="Calibri" w:hAnsi="Calibri" w:cs="Tahoma"/>
          <w:i/>
          <w:sz w:val="22"/>
          <w:szCs w:val="22"/>
        </w:rPr>
        <w:t>d=</w:t>
      </w:r>
      <w:r w:rsidR="009D5445">
        <w:rPr>
          <w:rFonts w:ascii="Calibri" w:hAnsi="Calibri" w:cs="Tahoma"/>
          <w:i/>
          <w:sz w:val="22"/>
          <w:szCs w:val="22"/>
        </w:rPr>
        <w:t>150</w:t>
      </w:r>
      <w:r>
        <w:rPr>
          <w:rFonts w:ascii="Calibri" w:hAnsi="Calibri" w:cs="Tahoma"/>
          <w:sz w:val="22"/>
          <w:szCs w:val="22"/>
        </w:rPr>
        <w:t xml:space="preserve"> il metodo </w:t>
      </w:r>
      <w:r w:rsidRPr="00A73429">
        <w:rPr>
          <w:rFonts w:ascii="Calibri" w:hAnsi="Calibri" w:cs="Tahoma"/>
          <w:b/>
          <w:i/>
          <w:sz w:val="22"/>
          <w:szCs w:val="22"/>
        </w:rPr>
        <w:t>grandiPropriet</w:t>
      </w:r>
      <w:r w:rsidR="005D134B">
        <w:rPr>
          <w:rFonts w:ascii="Calibri" w:hAnsi="Calibri" w:cs="Tahoma"/>
          <w:b/>
          <w:i/>
          <w:sz w:val="22"/>
          <w:szCs w:val="22"/>
        </w:rPr>
        <w:t>a</w:t>
      </w:r>
      <w:r w:rsidRPr="00A73429">
        <w:rPr>
          <w:rFonts w:ascii="Calibri" w:hAnsi="Calibri" w:cs="Tahoma"/>
          <w:i/>
          <w:sz w:val="22"/>
          <w:szCs w:val="22"/>
        </w:rPr>
        <w:t>(String c, Double d)</w:t>
      </w:r>
      <w:r>
        <w:rPr>
          <w:rFonts w:ascii="Calibri" w:hAnsi="Calibri" w:cs="Tahoma"/>
          <w:i/>
          <w:sz w:val="22"/>
          <w:szCs w:val="22"/>
        </w:rPr>
        <w:t xml:space="preserve"> </w:t>
      </w:r>
      <w:r>
        <w:rPr>
          <w:rFonts w:ascii="Calibri" w:hAnsi="Calibri" w:cs="Tahoma"/>
          <w:sz w:val="22"/>
          <w:szCs w:val="22"/>
        </w:rPr>
        <w:t xml:space="preserve">restituisce la lista </w:t>
      </w:r>
      <w:r w:rsidRPr="00A73429">
        <w:rPr>
          <w:rFonts w:ascii="Calibri" w:hAnsi="Calibri" w:cs="Tahoma"/>
          <w:i/>
          <w:sz w:val="22"/>
          <w:szCs w:val="22"/>
        </w:rPr>
        <w:t>[</w:t>
      </w:r>
      <w:r w:rsidR="009D5445">
        <w:rPr>
          <w:rFonts w:ascii="Calibri" w:hAnsi="Calibri" w:cs="Tahoma"/>
          <w:i/>
          <w:sz w:val="22"/>
          <w:szCs w:val="22"/>
        </w:rPr>
        <w:t>CF1, CF3</w:t>
      </w:r>
      <w:r w:rsidRPr="00A73429">
        <w:rPr>
          <w:rFonts w:ascii="Calibri" w:hAnsi="Calibri" w:cs="Tahoma"/>
          <w:i/>
          <w:sz w:val="22"/>
          <w:szCs w:val="22"/>
        </w:rPr>
        <w:t>]</w:t>
      </w:r>
      <w:r>
        <w:rPr>
          <w:rFonts w:ascii="Calibri" w:hAnsi="Calibri" w:cs="Tahoma"/>
          <w:i/>
          <w:sz w:val="22"/>
          <w:szCs w:val="22"/>
        </w:rPr>
        <w:t xml:space="preserve"> </w:t>
      </w:r>
      <w:r>
        <w:rPr>
          <w:rFonts w:ascii="Calibri" w:hAnsi="Calibri" w:cs="Tahoma"/>
          <w:sz w:val="22"/>
          <w:szCs w:val="22"/>
        </w:rPr>
        <w:t xml:space="preserve">perché </w:t>
      </w:r>
      <w:r w:rsidRPr="009D5445">
        <w:rPr>
          <w:rFonts w:ascii="Calibri" w:hAnsi="Calibri" w:cs="Tahoma"/>
          <w:i/>
          <w:sz w:val="22"/>
          <w:szCs w:val="22"/>
        </w:rPr>
        <w:t>CF1</w:t>
      </w:r>
      <w:r>
        <w:rPr>
          <w:rFonts w:ascii="Calibri" w:hAnsi="Calibri" w:cs="Tahoma"/>
          <w:sz w:val="22"/>
          <w:szCs w:val="22"/>
        </w:rPr>
        <w:t xml:space="preserve"> e </w:t>
      </w:r>
      <w:r w:rsidRPr="009D5445">
        <w:rPr>
          <w:rFonts w:ascii="Calibri" w:hAnsi="Calibri" w:cs="Tahoma"/>
          <w:i/>
          <w:sz w:val="22"/>
          <w:szCs w:val="22"/>
        </w:rPr>
        <w:t>CF3</w:t>
      </w:r>
      <w:r>
        <w:rPr>
          <w:rFonts w:ascii="Calibri" w:hAnsi="Calibri" w:cs="Tahoma"/>
          <w:sz w:val="22"/>
          <w:szCs w:val="22"/>
        </w:rPr>
        <w:t xml:space="preserve"> sono i codi</w:t>
      </w:r>
      <w:r w:rsidR="0028341D">
        <w:rPr>
          <w:rFonts w:ascii="Calibri" w:hAnsi="Calibri" w:cs="Tahoma"/>
          <w:sz w:val="22"/>
          <w:szCs w:val="22"/>
        </w:rPr>
        <w:t>ci</w:t>
      </w:r>
      <w:r>
        <w:rPr>
          <w:rFonts w:ascii="Calibri" w:hAnsi="Calibri" w:cs="Tahoma"/>
          <w:sz w:val="22"/>
          <w:szCs w:val="22"/>
        </w:rPr>
        <w:t xml:space="preserve"> fiscali delle persone </w:t>
      </w:r>
      <w:r w:rsidRPr="009D5445">
        <w:rPr>
          <w:rFonts w:ascii="Calibri" w:hAnsi="Calibri" w:cs="Tahoma"/>
          <w:i/>
          <w:sz w:val="22"/>
          <w:szCs w:val="22"/>
        </w:rPr>
        <w:t>P1</w:t>
      </w:r>
      <w:r>
        <w:rPr>
          <w:rFonts w:ascii="Calibri" w:hAnsi="Calibri" w:cs="Tahoma"/>
          <w:sz w:val="22"/>
          <w:szCs w:val="22"/>
        </w:rPr>
        <w:t xml:space="preserve"> e </w:t>
      </w:r>
      <w:r w:rsidRPr="009D5445">
        <w:rPr>
          <w:rFonts w:ascii="Calibri" w:hAnsi="Calibri" w:cs="Tahoma"/>
          <w:i/>
          <w:sz w:val="22"/>
          <w:szCs w:val="22"/>
        </w:rPr>
        <w:t>P3</w:t>
      </w:r>
      <w:r>
        <w:rPr>
          <w:rFonts w:ascii="Calibri" w:hAnsi="Calibri" w:cs="Tahoma"/>
          <w:sz w:val="22"/>
          <w:szCs w:val="22"/>
        </w:rPr>
        <w:t xml:space="preserve">, le quali entrambe risiedono nella città di </w:t>
      </w:r>
      <w:r w:rsidRPr="009D5445">
        <w:rPr>
          <w:rFonts w:ascii="Calibri" w:hAnsi="Calibri" w:cs="Tahoma"/>
          <w:i/>
          <w:sz w:val="22"/>
          <w:szCs w:val="22"/>
        </w:rPr>
        <w:t>Cosenza</w:t>
      </w:r>
      <w:r>
        <w:rPr>
          <w:rFonts w:ascii="Calibri" w:hAnsi="Calibri" w:cs="Tahoma"/>
          <w:sz w:val="22"/>
          <w:szCs w:val="22"/>
        </w:rPr>
        <w:t xml:space="preserve"> e posseggono almeno un immobile </w:t>
      </w:r>
      <w:r w:rsidR="009D5445">
        <w:rPr>
          <w:rFonts w:ascii="Calibri" w:hAnsi="Calibri" w:cs="Tahoma"/>
          <w:sz w:val="22"/>
          <w:szCs w:val="22"/>
        </w:rPr>
        <w:t xml:space="preserve">con dimensioni maggiori di </w:t>
      </w:r>
      <w:r w:rsidR="009D5445" w:rsidRPr="009D5445">
        <w:rPr>
          <w:rFonts w:ascii="Calibri" w:hAnsi="Calibri" w:cs="Tahoma"/>
          <w:i/>
          <w:sz w:val="22"/>
          <w:szCs w:val="22"/>
        </w:rPr>
        <w:t>150</w:t>
      </w:r>
      <w:r>
        <w:rPr>
          <w:rFonts w:ascii="Calibri" w:hAnsi="Calibri" w:cs="Tahoma"/>
          <w:sz w:val="22"/>
          <w:szCs w:val="22"/>
        </w:rPr>
        <w:t xml:space="preserve"> metri quadrati</w:t>
      </w:r>
      <w:r w:rsidR="009D5445">
        <w:rPr>
          <w:rFonts w:ascii="Calibri" w:hAnsi="Calibri" w:cs="Tahoma"/>
          <w:sz w:val="22"/>
          <w:szCs w:val="22"/>
        </w:rPr>
        <w:t xml:space="preserve"> (che è </w:t>
      </w:r>
      <w:r w:rsidR="009D5445" w:rsidRPr="009D5445">
        <w:rPr>
          <w:rFonts w:ascii="Calibri" w:hAnsi="Calibri" w:cs="Tahoma"/>
          <w:i/>
          <w:sz w:val="22"/>
          <w:szCs w:val="22"/>
        </w:rPr>
        <w:t>I2</w:t>
      </w:r>
      <w:r w:rsidR="009D5445">
        <w:rPr>
          <w:rFonts w:ascii="Calibri" w:hAnsi="Calibri" w:cs="Tahoma"/>
          <w:sz w:val="22"/>
          <w:szCs w:val="22"/>
        </w:rPr>
        <w:t xml:space="preserve">, con </w:t>
      </w:r>
      <w:r w:rsidR="009D5445" w:rsidRPr="009D5445">
        <w:rPr>
          <w:rFonts w:ascii="Calibri" w:hAnsi="Calibri" w:cs="Tahoma"/>
          <w:i/>
          <w:sz w:val="22"/>
          <w:szCs w:val="22"/>
        </w:rPr>
        <w:t>dimensioni=200</w:t>
      </w:r>
      <w:r w:rsidR="009D5445">
        <w:rPr>
          <w:rFonts w:ascii="Calibri" w:hAnsi="Calibri" w:cs="Tahoma"/>
          <w:sz w:val="22"/>
          <w:szCs w:val="22"/>
        </w:rPr>
        <w:t xml:space="preserve"> metri quadrati). In</w:t>
      </w:r>
      <w:r w:rsidR="005A7C1A">
        <w:rPr>
          <w:rFonts w:ascii="Calibri" w:hAnsi="Calibri" w:cs="Tahoma"/>
          <w:sz w:val="22"/>
          <w:szCs w:val="22"/>
        </w:rPr>
        <w:t xml:space="preserve"> questo caso entrambi possiedono lo stesso numero di immobili con le caratteristiche richieste, per cui si possono restituire in qualunque ordine, in particolare sarebbe corretto anche restituire </w:t>
      </w:r>
      <w:r w:rsidR="005A7C1A" w:rsidRPr="00A73429">
        <w:rPr>
          <w:rFonts w:ascii="Calibri" w:hAnsi="Calibri" w:cs="Tahoma"/>
          <w:i/>
          <w:sz w:val="22"/>
          <w:szCs w:val="22"/>
        </w:rPr>
        <w:t>[</w:t>
      </w:r>
      <w:r w:rsidR="005A7C1A">
        <w:rPr>
          <w:rFonts w:ascii="Calibri" w:hAnsi="Calibri" w:cs="Tahoma"/>
          <w:i/>
          <w:sz w:val="22"/>
          <w:szCs w:val="22"/>
        </w:rPr>
        <w:t>CF3, CF1</w:t>
      </w:r>
      <w:r w:rsidR="005A7C1A" w:rsidRPr="00A73429">
        <w:rPr>
          <w:rFonts w:ascii="Calibri" w:hAnsi="Calibri" w:cs="Tahoma"/>
          <w:i/>
          <w:sz w:val="22"/>
          <w:szCs w:val="22"/>
        </w:rPr>
        <w:t>]</w:t>
      </w:r>
      <w:r w:rsidR="009D5445">
        <w:rPr>
          <w:rFonts w:ascii="Calibri" w:hAnsi="Calibri" w:cs="Tahoma"/>
          <w:sz w:val="22"/>
          <w:szCs w:val="22"/>
        </w:rPr>
        <w:t>.</w:t>
      </w:r>
    </w:p>
    <w:p w14:paraId="0B8D095D" w14:textId="77777777" w:rsidR="00AC541F" w:rsidRDefault="00AC541F" w:rsidP="00FF37B9">
      <w:pPr>
        <w:jc w:val="both"/>
        <w:rPr>
          <w:rFonts w:ascii="Calibri" w:hAnsi="Calibri" w:cs="Tahoma"/>
          <w:sz w:val="22"/>
          <w:szCs w:val="22"/>
        </w:rPr>
      </w:pPr>
    </w:p>
    <w:p w14:paraId="034EBFEC" w14:textId="494D67C3" w:rsidR="009D5445" w:rsidRDefault="009D5445" w:rsidP="00FF37B9">
      <w:pPr>
        <w:jc w:val="both"/>
        <w:rPr>
          <w:rFonts w:ascii="Calibri" w:hAnsi="Calibri" w:cs="Tahoma"/>
          <w:iCs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Se </w:t>
      </w:r>
      <w:r w:rsidRPr="00A73429">
        <w:rPr>
          <w:rFonts w:ascii="Calibri" w:hAnsi="Calibri" w:cs="Tahoma"/>
          <w:i/>
          <w:sz w:val="22"/>
          <w:szCs w:val="22"/>
        </w:rPr>
        <w:t>c=”Cosenza”</w:t>
      </w:r>
      <w:r>
        <w:rPr>
          <w:rFonts w:ascii="Calibri" w:hAnsi="Calibri" w:cs="Tahoma"/>
          <w:i/>
          <w:sz w:val="22"/>
          <w:szCs w:val="22"/>
        </w:rPr>
        <w:t xml:space="preserve"> </w:t>
      </w:r>
      <w:r>
        <w:rPr>
          <w:rFonts w:ascii="Calibri" w:hAnsi="Calibri" w:cs="Tahoma"/>
          <w:sz w:val="22"/>
          <w:szCs w:val="22"/>
        </w:rPr>
        <w:t xml:space="preserve">il metodo </w:t>
      </w:r>
      <w:r w:rsidRPr="00AC541F">
        <w:rPr>
          <w:rFonts w:ascii="Calibri" w:hAnsi="Calibri" w:cs="Tahoma"/>
          <w:b/>
          <w:i/>
          <w:sz w:val="22"/>
          <w:szCs w:val="22"/>
        </w:rPr>
        <w:t>patrimoni</w:t>
      </w:r>
      <w:r w:rsidRPr="00AC541F">
        <w:rPr>
          <w:rFonts w:ascii="Calibri" w:hAnsi="Calibri" w:cs="Tahoma"/>
          <w:i/>
          <w:iCs/>
          <w:sz w:val="22"/>
          <w:szCs w:val="22"/>
        </w:rPr>
        <w:t>(String c)</w:t>
      </w:r>
      <w:r>
        <w:rPr>
          <w:rFonts w:ascii="Calibri" w:hAnsi="Calibri" w:cs="Tahoma"/>
          <w:i/>
          <w:iCs/>
          <w:sz w:val="22"/>
          <w:szCs w:val="22"/>
        </w:rPr>
        <w:t xml:space="preserve"> </w:t>
      </w:r>
      <w:r>
        <w:rPr>
          <w:rFonts w:ascii="Calibri" w:hAnsi="Calibri" w:cs="Tahoma"/>
          <w:iCs/>
          <w:sz w:val="22"/>
          <w:szCs w:val="22"/>
        </w:rPr>
        <w:t xml:space="preserve"> restituisce la mappa { (P1,145000), (P3,90000) } perché </w:t>
      </w:r>
      <w:r w:rsidR="004D7138">
        <w:rPr>
          <w:rFonts w:ascii="Calibri" w:hAnsi="Calibri" w:cs="Tahoma"/>
          <w:iCs/>
          <w:sz w:val="22"/>
          <w:szCs w:val="22"/>
        </w:rPr>
        <w:t xml:space="preserve">entrambe le persone </w:t>
      </w:r>
      <w:r>
        <w:rPr>
          <w:rFonts w:ascii="Calibri" w:hAnsi="Calibri" w:cs="Tahoma"/>
          <w:iCs/>
          <w:sz w:val="22"/>
          <w:szCs w:val="22"/>
        </w:rPr>
        <w:t xml:space="preserve">P1 </w:t>
      </w:r>
      <w:r w:rsidR="004D7138">
        <w:rPr>
          <w:rFonts w:ascii="Calibri" w:hAnsi="Calibri" w:cs="Tahoma"/>
          <w:iCs/>
          <w:sz w:val="22"/>
          <w:szCs w:val="22"/>
        </w:rPr>
        <w:t>e P3 risiedono a Cosenza, e P1 possiede il 35% dell’immobile I1 del valore di 100000 euro più il 55% dell’immobile I2 del valore di 200000 euro, per un totale di euro 145000 = 0.35*100000 + 0.55*200000, mentre P3 possiede il 45% dell’immobile I2 che corrisponde alla somma di euro 90000 = 0.45*200000.</w:t>
      </w:r>
    </w:p>
    <w:p w14:paraId="6F631E76" w14:textId="77777777" w:rsidR="005A7C1A" w:rsidRPr="009D5445" w:rsidRDefault="005A7C1A" w:rsidP="00FF37B9">
      <w:pPr>
        <w:jc w:val="both"/>
        <w:rPr>
          <w:rFonts w:ascii="Calibri" w:hAnsi="Calibri" w:cs="Tahoma"/>
          <w:sz w:val="22"/>
          <w:szCs w:val="22"/>
        </w:rPr>
      </w:pPr>
    </w:p>
    <w:sectPr w:rsidR="005A7C1A" w:rsidRPr="009D5445" w:rsidSect="006363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65152B" w14:textId="77777777" w:rsidR="004B47CE" w:rsidRDefault="004B47CE">
      <w:r>
        <w:separator/>
      </w:r>
    </w:p>
  </w:endnote>
  <w:endnote w:type="continuationSeparator" w:id="0">
    <w:p w14:paraId="2819CD80" w14:textId="77777777" w:rsidR="004B47CE" w:rsidRDefault="004B4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charset w:val="80"/>
    <w:family w:val="auto"/>
    <w:pitch w:val="variable"/>
  </w:font>
  <w:font w:name="FreeSans">
    <w:altName w:val="Times New Roman"/>
    <w:charset w:val="00"/>
    <w:family w:val="auto"/>
    <w:pitch w:val="variable"/>
  </w:font>
  <w:font w:name="Lohit Hindi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DejaVu Sans">
    <w:altName w:val="Arial"/>
    <w:charset w:val="00"/>
    <w:family w:val="swiss"/>
    <w:pitch w:val="variable"/>
    <w:sig w:usb0="E7003EFF" w:usb1="D200FDFF" w:usb2="00042029" w:usb3="00000000" w:csb0="8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07798" w14:textId="77777777" w:rsidR="008E3CC9" w:rsidRDefault="008E3CC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849F5" w14:textId="77777777" w:rsidR="00D175F0" w:rsidRDefault="00D175F0">
    <w:pPr>
      <w:pStyle w:val="Pidipagina"/>
      <w:ind w:right="360"/>
    </w:pPr>
    <w:r>
      <w:rPr>
        <w:noProof/>
        <w:lang w:eastAsia="it-IT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1EBC068" wp14:editId="3C412E7F">
              <wp:simplePos x="0" y="0"/>
              <wp:positionH relativeFrom="page">
                <wp:posOffset>5967730</wp:posOffset>
              </wp:positionH>
              <wp:positionV relativeFrom="paragraph">
                <wp:posOffset>635</wp:posOffset>
              </wp:positionV>
              <wp:extent cx="942975" cy="173990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1739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BA19A60" w14:textId="77777777" w:rsidR="00D175F0" w:rsidRDefault="00D175F0">
                          <w:pPr>
                            <w:pStyle w:val="Pidipagina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1EBC06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69.9pt;margin-top:.05pt;width:74.25pt;height:13.7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" stroked="f">
              <v:fill opacity="0"/>
              <v:textbox inset="0,0,0,0">
                <w:txbxContent>
                  <w:p w14:paraId="2BA19A60" w14:textId="77777777" w:rsidR="00D175F0" w:rsidRDefault="00D175F0">
                    <w:pPr>
                      <w:pStyle w:val="Pidipagina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B6AC0" w14:textId="77777777" w:rsidR="008E3CC9" w:rsidRDefault="008E3CC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532A34" w14:textId="77777777" w:rsidR="004B47CE" w:rsidRDefault="004B47CE">
      <w:r>
        <w:separator/>
      </w:r>
    </w:p>
  </w:footnote>
  <w:footnote w:type="continuationSeparator" w:id="0">
    <w:p w14:paraId="076A4AEA" w14:textId="77777777" w:rsidR="004B47CE" w:rsidRDefault="004B47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944618" w14:textId="77777777" w:rsidR="008E3CC9" w:rsidRDefault="008E3CC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4EC90F" w14:textId="77777777" w:rsidR="008E3CC9" w:rsidRDefault="008E3CC9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1AC938" w14:textId="77777777" w:rsidR="008E3CC9" w:rsidRDefault="008E3CC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56ECC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Calibri"/>
        <w:color w:val="auto"/>
        <w:sz w:val="20"/>
      </w:rPr>
    </w:lvl>
  </w:abstractNum>
  <w:abstractNum w:abstractNumId="3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Symbol" w:hAnsi="Symbol" w:cs="Calibri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14575AF"/>
    <w:multiLevelType w:val="hybridMultilevel"/>
    <w:tmpl w:val="3E6ADC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C1519F"/>
    <w:multiLevelType w:val="hybridMultilevel"/>
    <w:tmpl w:val="F1F83E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6A5200"/>
    <w:multiLevelType w:val="hybridMultilevel"/>
    <w:tmpl w:val="05D4D5A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8A28C8B2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9F5382D"/>
    <w:multiLevelType w:val="hybridMultilevel"/>
    <w:tmpl w:val="A9D4A72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AA8707C"/>
    <w:multiLevelType w:val="hybridMultilevel"/>
    <w:tmpl w:val="FC04E7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32B88"/>
    <w:multiLevelType w:val="hybridMultilevel"/>
    <w:tmpl w:val="819EF24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5A70DF"/>
    <w:multiLevelType w:val="hybridMultilevel"/>
    <w:tmpl w:val="EFC4F7E2"/>
    <w:lvl w:ilvl="0" w:tplc="0410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36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08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80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52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24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96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683" w:hanging="360"/>
      </w:pPr>
      <w:rPr>
        <w:rFonts w:ascii="Wingdings" w:hAnsi="Wingdings" w:hint="default"/>
      </w:rPr>
    </w:lvl>
  </w:abstractNum>
  <w:abstractNum w:abstractNumId="12" w15:restartNumberingAfterBreak="0">
    <w:nsid w:val="1CB63212"/>
    <w:multiLevelType w:val="hybridMultilevel"/>
    <w:tmpl w:val="9AE6D530"/>
    <w:lvl w:ilvl="0" w:tplc="C58AC7E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5E1E7A"/>
    <w:multiLevelType w:val="hybridMultilevel"/>
    <w:tmpl w:val="EFAEA8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7F7644"/>
    <w:multiLevelType w:val="hybridMultilevel"/>
    <w:tmpl w:val="C6949A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B26261"/>
    <w:multiLevelType w:val="hybridMultilevel"/>
    <w:tmpl w:val="BB2ACF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172794"/>
    <w:multiLevelType w:val="hybridMultilevel"/>
    <w:tmpl w:val="E438C16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FE17EE"/>
    <w:multiLevelType w:val="hybridMultilevel"/>
    <w:tmpl w:val="24E82122"/>
    <w:lvl w:ilvl="0" w:tplc="04100019">
      <w:start w:val="1"/>
      <w:numFmt w:val="lowerLetter"/>
      <w:lvlText w:val="%1."/>
      <w:lvlJc w:val="left"/>
      <w:pPr>
        <w:ind w:left="643" w:hanging="360"/>
      </w:pPr>
    </w:lvl>
    <w:lvl w:ilvl="1" w:tplc="04100001">
      <w:start w:val="1"/>
      <w:numFmt w:val="bullet"/>
      <w:lvlText w:val=""/>
      <w:lvlJc w:val="left"/>
      <w:pPr>
        <w:ind w:left="283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083" w:hanging="180"/>
      </w:pPr>
    </w:lvl>
    <w:lvl w:ilvl="3" w:tplc="0410000F" w:tentative="1">
      <w:start w:val="1"/>
      <w:numFmt w:val="decimal"/>
      <w:lvlText w:val="%4."/>
      <w:lvlJc w:val="left"/>
      <w:pPr>
        <w:ind w:left="2803" w:hanging="360"/>
      </w:pPr>
    </w:lvl>
    <w:lvl w:ilvl="4" w:tplc="04100019" w:tentative="1">
      <w:start w:val="1"/>
      <w:numFmt w:val="lowerLetter"/>
      <w:lvlText w:val="%5."/>
      <w:lvlJc w:val="left"/>
      <w:pPr>
        <w:ind w:left="3523" w:hanging="360"/>
      </w:pPr>
    </w:lvl>
    <w:lvl w:ilvl="5" w:tplc="0410001B" w:tentative="1">
      <w:start w:val="1"/>
      <w:numFmt w:val="lowerRoman"/>
      <w:lvlText w:val="%6."/>
      <w:lvlJc w:val="right"/>
      <w:pPr>
        <w:ind w:left="4243" w:hanging="180"/>
      </w:pPr>
    </w:lvl>
    <w:lvl w:ilvl="6" w:tplc="0410000F" w:tentative="1">
      <w:start w:val="1"/>
      <w:numFmt w:val="decimal"/>
      <w:lvlText w:val="%7."/>
      <w:lvlJc w:val="left"/>
      <w:pPr>
        <w:ind w:left="4963" w:hanging="360"/>
      </w:pPr>
    </w:lvl>
    <w:lvl w:ilvl="7" w:tplc="04100019" w:tentative="1">
      <w:start w:val="1"/>
      <w:numFmt w:val="lowerLetter"/>
      <w:lvlText w:val="%8."/>
      <w:lvlJc w:val="left"/>
      <w:pPr>
        <w:ind w:left="5683" w:hanging="360"/>
      </w:pPr>
    </w:lvl>
    <w:lvl w:ilvl="8" w:tplc="041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 w15:restartNumberingAfterBreak="0">
    <w:nsid w:val="3C0F4BCA"/>
    <w:multiLevelType w:val="hybridMultilevel"/>
    <w:tmpl w:val="97CE47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90763"/>
    <w:multiLevelType w:val="hybridMultilevel"/>
    <w:tmpl w:val="380A4DEE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9962D4"/>
    <w:multiLevelType w:val="hybridMultilevel"/>
    <w:tmpl w:val="6FDCDF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4E116E"/>
    <w:multiLevelType w:val="hybridMultilevel"/>
    <w:tmpl w:val="A4F6DB8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397467B"/>
    <w:multiLevelType w:val="hybridMultilevel"/>
    <w:tmpl w:val="116CCE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EAA860">
      <w:start w:val="1"/>
      <w:numFmt w:val="lowerLetter"/>
      <w:lvlText w:val="(%3)"/>
      <w:lvlJc w:val="left"/>
      <w:pPr>
        <w:ind w:left="2160" w:hanging="360"/>
      </w:pPr>
      <w:rPr>
        <w:rFonts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93C92"/>
    <w:multiLevelType w:val="hybridMultilevel"/>
    <w:tmpl w:val="DEC60DAC"/>
    <w:lvl w:ilvl="0" w:tplc="0410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4" w15:restartNumberingAfterBreak="0">
    <w:nsid w:val="454D705D"/>
    <w:multiLevelType w:val="hybridMultilevel"/>
    <w:tmpl w:val="355A43D2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6C76B1"/>
    <w:multiLevelType w:val="hybridMultilevel"/>
    <w:tmpl w:val="8452C9EC"/>
    <w:lvl w:ilvl="0" w:tplc="EC8A18B0">
      <w:numFmt w:val="none"/>
      <w:lvlText w:val="0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9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7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4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1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8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5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311" w:hanging="360"/>
      </w:pPr>
      <w:rPr>
        <w:rFonts w:ascii="Wingdings" w:hAnsi="Wingdings" w:hint="default"/>
      </w:rPr>
    </w:lvl>
  </w:abstractNum>
  <w:abstractNum w:abstractNumId="26" w15:restartNumberingAfterBreak="0">
    <w:nsid w:val="49840172"/>
    <w:multiLevelType w:val="hybridMultilevel"/>
    <w:tmpl w:val="8F3A3D6C"/>
    <w:lvl w:ilvl="0" w:tplc="0410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63330"/>
    <w:multiLevelType w:val="hybridMultilevel"/>
    <w:tmpl w:val="DBCA946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E93BC3"/>
    <w:multiLevelType w:val="hybridMultilevel"/>
    <w:tmpl w:val="F03A95D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5077354F"/>
    <w:multiLevelType w:val="hybridMultilevel"/>
    <w:tmpl w:val="C8D08F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986E1D"/>
    <w:multiLevelType w:val="hybridMultilevel"/>
    <w:tmpl w:val="400C65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E356ED"/>
    <w:multiLevelType w:val="hybridMultilevel"/>
    <w:tmpl w:val="F58E04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FD52BD"/>
    <w:multiLevelType w:val="hybridMultilevel"/>
    <w:tmpl w:val="C320437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AA82DFD"/>
    <w:multiLevelType w:val="hybridMultilevel"/>
    <w:tmpl w:val="1708ED3C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D32E7F"/>
    <w:multiLevelType w:val="hybridMultilevel"/>
    <w:tmpl w:val="FA5080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E71EFD"/>
    <w:multiLevelType w:val="hybridMultilevel"/>
    <w:tmpl w:val="0C8C932C"/>
    <w:lvl w:ilvl="0" w:tplc="0410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9F1C4B"/>
    <w:multiLevelType w:val="hybridMultilevel"/>
    <w:tmpl w:val="462C803A"/>
    <w:lvl w:ilvl="0" w:tplc="0410000F">
      <w:start w:val="1"/>
      <w:numFmt w:val="decimal"/>
      <w:lvlText w:val="%1."/>
      <w:lvlJc w:val="left"/>
      <w:pPr>
        <w:ind w:left="785" w:hanging="360"/>
      </w:p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7" w15:restartNumberingAfterBreak="0">
    <w:nsid w:val="67A97F09"/>
    <w:multiLevelType w:val="hybridMultilevel"/>
    <w:tmpl w:val="BA3C2D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67386E"/>
    <w:multiLevelType w:val="hybridMultilevel"/>
    <w:tmpl w:val="245EA918"/>
    <w:lvl w:ilvl="0" w:tplc="23B0904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A07EC1"/>
    <w:multiLevelType w:val="hybridMultilevel"/>
    <w:tmpl w:val="B11853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E37CB7"/>
    <w:multiLevelType w:val="hybridMultilevel"/>
    <w:tmpl w:val="A7C006AA"/>
    <w:lvl w:ilvl="0" w:tplc="0410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</w:abstractNum>
  <w:abstractNum w:abstractNumId="41" w15:restartNumberingAfterBreak="0">
    <w:nsid w:val="74C50868"/>
    <w:multiLevelType w:val="hybridMultilevel"/>
    <w:tmpl w:val="FDC65C1C"/>
    <w:lvl w:ilvl="0" w:tplc="B11898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05A74"/>
    <w:multiLevelType w:val="hybridMultilevel"/>
    <w:tmpl w:val="B194172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9CE389C"/>
    <w:multiLevelType w:val="hybridMultilevel"/>
    <w:tmpl w:val="70E0E060"/>
    <w:lvl w:ilvl="0" w:tplc="0410000F">
      <w:start w:val="1"/>
      <w:numFmt w:val="decimal"/>
      <w:lvlText w:val="%1."/>
      <w:lvlJc w:val="left"/>
      <w:pPr>
        <w:ind w:left="785" w:hanging="360"/>
      </w:pPr>
    </w:lvl>
    <w:lvl w:ilvl="1" w:tplc="7A4063AC">
      <w:start w:val="1"/>
      <w:numFmt w:val="lowerLetter"/>
      <w:lvlText w:val="%2."/>
      <w:lvlJc w:val="left"/>
      <w:pPr>
        <w:ind w:left="1505" w:hanging="360"/>
      </w:pPr>
      <w:rPr>
        <w:b w:val="0"/>
      </w:r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4" w15:restartNumberingAfterBreak="0">
    <w:nsid w:val="7AC536B3"/>
    <w:multiLevelType w:val="hybridMultilevel"/>
    <w:tmpl w:val="4FF27D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C43718"/>
    <w:multiLevelType w:val="hybridMultilevel"/>
    <w:tmpl w:val="B3F444A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8A28C8B2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D945D07"/>
    <w:multiLevelType w:val="hybridMultilevel"/>
    <w:tmpl w:val="56D4565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41"/>
  </w:num>
  <w:num w:numId="6">
    <w:abstractNumId w:val="9"/>
  </w:num>
  <w:num w:numId="7">
    <w:abstractNumId w:val="13"/>
  </w:num>
  <w:num w:numId="8">
    <w:abstractNumId w:val="16"/>
  </w:num>
  <w:num w:numId="9">
    <w:abstractNumId w:val="0"/>
  </w:num>
  <w:num w:numId="10">
    <w:abstractNumId w:val="21"/>
  </w:num>
  <w:num w:numId="11">
    <w:abstractNumId w:val="8"/>
  </w:num>
  <w:num w:numId="12">
    <w:abstractNumId w:val="42"/>
  </w:num>
  <w:num w:numId="13">
    <w:abstractNumId w:val="27"/>
  </w:num>
  <w:num w:numId="14">
    <w:abstractNumId w:val="30"/>
  </w:num>
  <w:num w:numId="15">
    <w:abstractNumId w:val="5"/>
  </w:num>
  <w:num w:numId="16">
    <w:abstractNumId w:val="46"/>
  </w:num>
  <w:num w:numId="17">
    <w:abstractNumId w:val="10"/>
  </w:num>
  <w:num w:numId="18">
    <w:abstractNumId w:val="32"/>
  </w:num>
  <w:num w:numId="19">
    <w:abstractNumId w:val="29"/>
  </w:num>
  <w:num w:numId="20">
    <w:abstractNumId w:val="45"/>
  </w:num>
  <w:num w:numId="21">
    <w:abstractNumId w:val="7"/>
  </w:num>
  <w:num w:numId="22">
    <w:abstractNumId w:val="20"/>
  </w:num>
  <w:num w:numId="23">
    <w:abstractNumId w:val="22"/>
  </w:num>
  <w:num w:numId="24">
    <w:abstractNumId w:val="28"/>
  </w:num>
  <w:num w:numId="25">
    <w:abstractNumId w:val="31"/>
  </w:num>
  <w:num w:numId="26">
    <w:abstractNumId w:val="6"/>
  </w:num>
  <w:num w:numId="27">
    <w:abstractNumId w:val="19"/>
  </w:num>
  <w:num w:numId="28">
    <w:abstractNumId w:val="11"/>
  </w:num>
  <w:num w:numId="29">
    <w:abstractNumId w:val="24"/>
  </w:num>
  <w:num w:numId="30">
    <w:abstractNumId w:val="17"/>
  </w:num>
  <w:num w:numId="31">
    <w:abstractNumId w:val="23"/>
  </w:num>
  <w:num w:numId="32">
    <w:abstractNumId w:val="35"/>
  </w:num>
  <w:num w:numId="33">
    <w:abstractNumId w:val="40"/>
  </w:num>
  <w:num w:numId="34">
    <w:abstractNumId w:val="26"/>
  </w:num>
  <w:num w:numId="35">
    <w:abstractNumId w:val="25"/>
  </w:num>
  <w:num w:numId="36">
    <w:abstractNumId w:val="12"/>
  </w:num>
  <w:num w:numId="37">
    <w:abstractNumId w:val="38"/>
  </w:num>
  <w:num w:numId="38">
    <w:abstractNumId w:val="36"/>
  </w:num>
  <w:num w:numId="39">
    <w:abstractNumId w:val="37"/>
  </w:num>
  <w:num w:numId="40">
    <w:abstractNumId w:val="15"/>
  </w:num>
  <w:num w:numId="41">
    <w:abstractNumId w:val="34"/>
  </w:num>
  <w:num w:numId="42">
    <w:abstractNumId w:val="33"/>
  </w:num>
  <w:num w:numId="43">
    <w:abstractNumId w:val="43"/>
  </w:num>
  <w:num w:numId="44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8"/>
  </w:num>
  <w:num w:numId="46">
    <w:abstractNumId w:val="14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defaultTabStop w:val="708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6C6"/>
    <w:rsid w:val="00007A4B"/>
    <w:rsid w:val="00007F1D"/>
    <w:rsid w:val="00015564"/>
    <w:rsid w:val="0001608F"/>
    <w:rsid w:val="0002305E"/>
    <w:rsid w:val="000247CB"/>
    <w:rsid w:val="00024A2C"/>
    <w:rsid w:val="00025DE2"/>
    <w:rsid w:val="00026EFA"/>
    <w:rsid w:val="000316C4"/>
    <w:rsid w:val="00034347"/>
    <w:rsid w:val="000351C0"/>
    <w:rsid w:val="00041D47"/>
    <w:rsid w:val="00043E43"/>
    <w:rsid w:val="00044F46"/>
    <w:rsid w:val="00047CB6"/>
    <w:rsid w:val="00050588"/>
    <w:rsid w:val="00051E65"/>
    <w:rsid w:val="00052C90"/>
    <w:rsid w:val="00053381"/>
    <w:rsid w:val="00053C15"/>
    <w:rsid w:val="00053F59"/>
    <w:rsid w:val="00054569"/>
    <w:rsid w:val="00055E5B"/>
    <w:rsid w:val="000566B9"/>
    <w:rsid w:val="00060B03"/>
    <w:rsid w:val="00061285"/>
    <w:rsid w:val="00062A59"/>
    <w:rsid w:val="000633CF"/>
    <w:rsid w:val="000661D8"/>
    <w:rsid w:val="00070727"/>
    <w:rsid w:val="00073724"/>
    <w:rsid w:val="0007525E"/>
    <w:rsid w:val="000771A6"/>
    <w:rsid w:val="00077901"/>
    <w:rsid w:val="00081FCA"/>
    <w:rsid w:val="00091AD4"/>
    <w:rsid w:val="0009210E"/>
    <w:rsid w:val="00092111"/>
    <w:rsid w:val="00092E38"/>
    <w:rsid w:val="000946B8"/>
    <w:rsid w:val="00096632"/>
    <w:rsid w:val="00097F74"/>
    <w:rsid w:val="000A24C1"/>
    <w:rsid w:val="000A277B"/>
    <w:rsid w:val="000A28F0"/>
    <w:rsid w:val="000A3D81"/>
    <w:rsid w:val="000A6E84"/>
    <w:rsid w:val="000B0BCC"/>
    <w:rsid w:val="000B1230"/>
    <w:rsid w:val="000B2898"/>
    <w:rsid w:val="000B4A0B"/>
    <w:rsid w:val="000B6FD0"/>
    <w:rsid w:val="000C0C44"/>
    <w:rsid w:val="000D0BB9"/>
    <w:rsid w:val="000D42A8"/>
    <w:rsid w:val="000D577D"/>
    <w:rsid w:val="000D78A0"/>
    <w:rsid w:val="000E2898"/>
    <w:rsid w:val="000E4949"/>
    <w:rsid w:val="000E6E66"/>
    <w:rsid w:val="000E7220"/>
    <w:rsid w:val="000F3449"/>
    <w:rsid w:val="000F6A49"/>
    <w:rsid w:val="000F71E5"/>
    <w:rsid w:val="000F733D"/>
    <w:rsid w:val="000F7BBE"/>
    <w:rsid w:val="001036F1"/>
    <w:rsid w:val="0010753C"/>
    <w:rsid w:val="00107E0C"/>
    <w:rsid w:val="001128C7"/>
    <w:rsid w:val="0011410E"/>
    <w:rsid w:val="00115531"/>
    <w:rsid w:val="001171C2"/>
    <w:rsid w:val="001206B9"/>
    <w:rsid w:val="00123368"/>
    <w:rsid w:val="00126965"/>
    <w:rsid w:val="0012700D"/>
    <w:rsid w:val="00130931"/>
    <w:rsid w:val="001312E8"/>
    <w:rsid w:val="001350AC"/>
    <w:rsid w:val="0013564E"/>
    <w:rsid w:val="0013598F"/>
    <w:rsid w:val="001362B1"/>
    <w:rsid w:val="00143859"/>
    <w:rsid w:val="001440D0"/>
    <w:rsid w:val="00150069"/>
    <w:rsid w:val="00162E2C"/>
    <w:rsid w:val="00164CD9"/>
    <w:rsid w:val="0016600F"/>
    <w:rsid w:val="00166FD4"/>
    <w:rsid w:val="00167259"/>
    <w:rsid w:val="00167360"/>
    <w:rsid w:val="0017214F"/>
    <w:rsid w:val="0017287E"/>
    <w:rsid w:val="00172B7A"/>
    <w:rsid w:val="00173148"/>
    <w:rsid w:val="00173C7C"/>
    <w:rsid w:val="00175359"/>
    <w:rsid w:val="00175413"/>
    <w:rsid w:val="0018427E"/>
    <w:rsid w:val="001844C6"/>
    <w:rsid w:val="001862A9"/>
    <w:rsid w:val="00192758"/>
    <w:rsid w:val="00195240"/>
    <w:rsid w:val="001A08FD"/>
    <w:rsid w:val="001A7284"/>
    <w:rsid w:val="001B01D2"/>
    <w:rsid w:val="001B1A88"/>
    <w:rsid w:val="001B32D6"/>
    <w:rsid w:val="001C79B0"/>
    <w:rsid w:val="001D61BD"/>
    <w:rsid w:val="001E1DA8"/>
    <w:rsid w:val="001E3321"/>
    <w:rsid w:val="001E487C"/>
    <w:rsid w:val="001E69E0"/>
    <w:rsid w:val="001F2F08"/>
    <w:rsid w:val="001F32E9"/>
    <w:rsid w:val="001F4DAE"/>
    <w:rsid w:val="001F6D66"/>
    <w:rsid w:val="00200417"/>
    <w:rsid w:val="00201E04"/>
    <w:rsid w:val="0021064C"/>
    <w:rsid w:val="00212D76"/>
    <w:rsid w:val="00213831"/>
    <w:rsid w:val="002141AD"/>
    <w:rsid w:val="002142E1"/>
    <w:rsid w:val="0021612E"/>
    <w:rsid w:val="00216CF2"/>
    <w:rsid w:val="00224923"/>
    <w:rsid w:val="00225138"/>
    <w:rsid w:val="0022662F"/>
    <w:rsid w:val="002341FC"/>
    <w:rsid w:val="00236DF9"/>
    <w:rsid w:val="002432BD"/>
    <w:rsid w:val="002445DF"/>
    <w:rsid w:val="00244661"/>
    <w:rsid w:val="0024509F"/>
    <w:rsid w:val="00252724"/>
    <w:rsid w:val="00264C8C"/>
    <w:rsid w:val="00265AFC"/>
    <w:rsid w:val="00265BB4"/>
    <w:rsid w:val="00271B3D"/>
    <w:rsid w:val="00277A4B"/>
    <w:rsid w:val="00277D16"/>
    <w:rsid w:val="00281758"/>
    <w:rsid w:val="0028341D"/>
    <w:rsid w:val="00283D18"/>
    <w:rsid w:val="002857CC"/>
    <w:rsid w:val="00295BF0"/>
    <w:rsid w:val="0029799B"/>
    <w:rsid w:val="00297E94"/>
    <w:rsid w:val="002A41C4"/>
    <w:rsid w:val="002A7D6E"/>
    <w:rsid w:val="002A7F4D"/>
    <w:rsid w:val="002B0E40"/>
    <w:rsid w:val="002B1F94"/>
    <w:rsid w:val="002B5379"/>
    <w:rsid w:val="002C0A2A"/>
    <w:rsid w:val="002C145C"/>
    <w:rsid w:val="002C38E0"/>
    <w:rsid w:val="002D04F9"/>
    <w:rsid w:val="002E4E5A"/>
    <w:rsid w:val="002E651C"/>
    <w:rsid w:val="002E758B"/>
    <w:rsid w:val="002F0A6D"/>
    <w:rsid w:val="002F7D9A"/>
    <w:rsid w:val="00306557"/>
    <w:rsid w:val="0032004C"/>
    <w:rsid w:val="00321491"/>
    <w:rsid w:val="00325C4E"/>
    <w:rsid w:val="00336EE7"/>
    <w:rsid w:val="00342C92"/>
    <w:rsid w:val="00345E95"/>
    <w:rsid w:val="003552E4"/>
    <w:rsid w:val="00370947"/>
    <w:rsid w:val="00372D66"/>
    <w:rsid w:val="00382F72"/>
    <w:rsid w:val="00384C75"/>
    <w:rsid w:val="00384F53"/>
    <w:rsid w:val="0039428C"/>
    <w:rsid w:val="00394CE3"/>
    <w:rsid w:val="00397A88"/>
    <w:rsid w:val="003A0542"/>
    <w:rsid w:val="003A39C5"/>
    <w:rsid w:val="003B07BE"/>
    <w:rsid w:val="003B152E"/>
    <w:rsid w:val="003C0112"/>
    <w:rsid w:val="003C2FEE"/>
    <w:rsid w:val="003C5FE3"/>
    <w:rsid w:val="003D6ABE"/>
    <w:rsid w:val="003E4525"/>
    <w:rsid w:val="003F427B"/>
    <w:rsid w:val="003F4ED2"/>
    <w:rsid w:val="003F5D98"/>
    <w:rsid w:val="003F6550"/>
    <w:rsid w:val="00400625"/>
    <w:rsid w:val="00401014"/>
    <w:rsid w:val="0041413C"/>
    <w:rsid w:val="0041613D"/>
    <w:rsid w:val="004165CA"/>
    <w:rsid w:val="00417156"/>
    <w:rsid w:val="0042007C"/>
    <w:rsid w:val="004218DE"/>
    <w:rsid w:val="00426994"/>
    <w:rsid w:val="00430D7B"/>
    <w:rsid w:val="004310C9"/>
    <w:rsid w:val="00431CEB"/>
    <w:rsid w:val="00433473"/>
    <w:rsid w:val="00435F42"/>
    <w:rsid w:val="00436D75"/>
    <w:rsid w:val="004440A8"/>
    <w:rsid w:val="00445A70"/>
    <w:rsid w:val="00446266"/>
    <w:rsid w:val="004474FC"/>
    <w:rsid w:val="004475BE"/>
    <w:rsid w:val="00456E1C"/>
    <w:rsid w:val="00463282"/>
    <w:rsid w:val="00473058"/>
    <w:rsid w:val="004759BB"/>
    <w:rsid w:val="004762A8"/>
    <w:rsid w:val="00476305"/>
    <w:rsid w:val="00476F44"/>
    <w:rsid w:val="0048001D"/>
    <w:rsid w:val="004820DE"/>
    <w:rsid w:val="00483DFC"/>
    <w:rsid w:val="0048474D"/>
    <w:rsid w:val="00486E84"/>
    <w:rsid w:val="00492565"/>
    <w:rsid w:val="0049514C"/>
    <w:rsid w:val="004A2F51"/>
    <w:rsid w:val="004A307E"/>
    <w:rsid w:val="004A4464"/>
    <w:rsid w:val="004A46A7"/>
    <w:rsid w:val="004A489C"/>
    <w:rsid w:val="004A7247"/>
    <w:rsid w:val="004B47CE"/>
    <w:rsid w:val="004B6328"/>
    <w:rsid w:val="004B68DC"/>
    <w:rsid w:val="004C64C6"/>
    <w:rsid w:val="004C7CCF"/>
    <w:rsid w:val="004D0667"/>
    <w:rsid w:val="004D2004"/>
    <w:rsid w:val="004D321F"/>
    <w:rsid w:val="004D5AFE"/>
    <w:rsid w:val="004D7138"/>
    <w:rsid w:val="004E24F8"/>
    <w:rsid w:val="004E52B9"/>
    <w:rsid w:val="004E715A"/>
    <w:rsid w:val="004F2744"/>
    <w:rsid w:val="004F4665"/>
    <w:rsid w:val="004F5BBE"/>
    <w:rsid w:val="004F64E8"/>
    <w:rsid w:val="004F7309"/>
    <w:rsid w:val="00501574"/>
    <w:rsid w:val="00501805"/>
    <w:rsid w:val="00501B7B"/>
    <w:rsid w:val="005060BE"/>
    <w:rsid w:val="005064CA"/>
    <w:rsid w:val="00507136"/>
    <w:rsid w:val="00507CCE"/>
    <w:rsid w:val="00512FB0"/>
    <w:rsid w:val="00515F03"/>
    <w:rsid w:val="00516677"/>
    <w:rsid w:val="00516BF5"/>
    <w:rsid w:val="005175F3"/>
    <w:rsid w:val="00520A72"/>
    <w:rsid w:val="0052103F"/>
    <w:rsid w:val="00524B5F"/>
    <w:rsid w:val="00525871"/>
    <w:rsid w:val="00526173"/>
    <w:rsid w:val="00530AB1"/>
    <w:rsid w:val="00531550"/>
    <w:rsid w:val="00531CC1"/>
    <w:rsid w:val="00534469"/>
    <w:rsid w:val="005353BD"/>
    <w:rsid w:val="00536681"/>
    <w:rsid w:val="005409CE"/>
    <w:rsid w:val="005444F5"/>
    <w:rsid w:val="00552827"/>
    <w:rsid w:val="00555196"/>
    <w:rsid w:val="00555736"/>
    <w:rsid w:val="00557897"/>
    <w:rsid w:val="00560106"/>
    <w:rsid w:val="00565E18"/>
    <w:rsid w:val="00566506"/>
    <w:rsid w:val="00575A10"/>
    <w:rsid w:val="00576147"/>
    <w:rsid w:val="00577170"/>
    <w:rsid w:val="00582B43"/>
    <w:rsid w:val="00583DE0"/>
    <w:rsid w:val="00585B83"/>
    <w:rsid w:val="00586D59"/>
    <w:rsid w:val="005871AF"/>
    <w:rsid w:val="00591F64"/>
    <w:rsid w:val="00593710"/>
    <w:rsid w:val="005A1263"/>
    <w:rsid w:val="005A146D"/>
    <w:rsid w:val="005A2765"/>
    <w:rsid w:val="005A331B"/>
    <w:rsid w:val="005A3420"/>
    <w:rsid w:val="005A7C1A"/>
    <w:rsid w:val="005B14D4"/>
    <w:rsid w:val="005B2BD5"/>
    <w:rsid w:val="005B5B34"/>
    <w:rsid w:val="005B6B54"/>
    <w:rsid w:val="005C0AAA"/>
    <w:rsid w:val="005C5798"/>
    <w:rsid w:val="005D134B"/>
    <w:rsid w:val="005E3057"/>
    <w:rsid w:val="005E53B6"/>
    <w:rsid w:val="005E6A6B"/>
    <w:rsid w:val="005F166E"/>
    <w:rsid w:val="005F1761"/>
    <w:rsid w:val="005F2752"/>
    <w:rsid w:val="005F3117"/>
    <w:rsid w:val="005F3A6A"/>
    <w:rsid w:val="005F7A98"/>
    <w:rsid w:val="00600ADC"/>
    <w:rsid w:val="00600F89"/>
    <w:rsid w:val="00611BB3"/>
    <w:rsid w:val="0061445C"/>
    <w:rsid w:val="00614499"/>
    <w:rsid w:val="00616C78"/>
    <w:rsid w:val="00617252"/>
    <w:rsid w:val="0062089F"/>
    <w:rsid w:val="00623047"/>
    <w:rsid w:val="00623501"/>
    <w:rsid w:val="00623F5A"/>
    <w:rsid w:val="00626378"/>
    <w:rsid w:val="00633892"/>
    <w:rsid w:val="00636307"/>
    <w:rsid w:val="00641100"/>
    <w:rsid w:val="006433E3"/>
    <w:rsid w:val="00654079"/>
    <w:rsid w:val="00660A22"/>
    <w:rsid w:val="00662DBC"/>
    <w:rsid w:val="0066305C"/>
    <w:rsid w:val="0066326F"/>
    <w:rsid w:val="00665B3D"/>
    <w:rsid w:val="0068167C"/>
    <w:rsid w:val="006852EC"/>
    <w:rsid w:val="00686907"/>
    <w:rsid w:val="00686A3B"/>
    <w:rsid w:val="006900CD"/>
    <w:rsid w:val="006905F6"/>
    <w:rsid w:val="00692F00"/>
    <w:rsid w:val="00693B12"/>
    <w:rsid w:val="00693E74"/>
    <w:rsid w:val="00695580"/>
    <w:rsid w:val="0069712A"/>
    <w:rsid w:val="006A3407"/>
    <w:rsid w:val="006A6519"/>
    <w:rsid w:val="006B0878"/>
    <w:rsid w:val="006B0E5F"/>
    <w:rsid w:val="006B148D"/>
    <w:rsid w:val="006C2BD6"/>
    <w:rsid w:val="006C41B7"/>
    <w:rsid w:val="006D5B8A"/>
    <w:rsid w:val="006D7540"/>
    <w:rsid w:val="006E7112"/>
    <w:rsid w:val="006F1C3C"/>
    <w:rsid w:val="006F57A3"/>
    <w:rsid w:val="0071458A"/>
    <w:rsid w:val="0071485A"/>
    <w:rsid w:val="007155F7"/>
    <w:rsid w:val="00715F5D"/>
    <w:rsid w:val="00717031"/>
    <w:rsid w:val="00717665"/>
    <w:rsid w:val="00720E95"/>
    <w:rsid w:val="00722BD0"/>
    <w:rsid w:val="00727FEB"/>
    <w:rsid w:val="00736BAB"/>
    <w:rsid w:val="00740654"/>
    <w:rsid w:val="00742C48"/>
    <w:rsid w:val="00744CA4"/>
    <w:rsid w:val="007478D2"/>
    <w:rsid w:val="007506AA"/>
    <w:rsid w:val="007507D1"/>
    <w:rsid w:val="0075394C"/>
    <w:rsid w:val="007549E5"/>
    <w:rsid w:val="0075530D"/>
    <w:rsid w:val="00760F10"/>
    <w:rsid w:val="007637FE"/>
    <w:rsid w:val="007670D2"/>
    <w:rsid w:val="007677DF"/>
    <w:rsid w:val="0077015F"/>
    <w:rsid w:val="007761C7"/>
    <w:rsid w:val="00777577"/>
    <w:rsid w:val="007830A5"/>
    <w:rsid w:val="007831C2"/>
    <w:rsid w:val="0078408A"/>
    <w:rsid w:val="00784730"/>
    <w:rsid w:val="00786125"/>
    <w:rsid w:val="00786455"/>
    <w:rsid w:val="007931F2"/>
    <w:rsid w:val="007957E7"/>
    <w:rsid w:val="00797B96"/>
    <w:rsid w:val="007A0261"/>
    <w:rsid w:val="007A1552"/>
    <w:rsid w:val="007A1DFD"/>
    <w:rsid w:val="007A42BD"/>
    <w:rsid w:val="007A437B"/>
    <w:rsid w:val="007A6708"/>
    <w:rsid w:val="007B0AB9"/>
    <w:rsid w:val="007B2B2F"/>
    <w:rsid w:val="007C3CA2"/>
    <w:rsid w:val="007D177B"/>
    <w:rsid w:val="007D30A9"/>
    <w:rsid w:val="007D5B76"/>
    <w:rsid w:val="007D6244"/>
    <w:rsid w:val="007E284B"/>
    <w:rsid w:val="007E45A8"/>
    <w:rsid w:val="007E4727"/>
    <w:rsid w:val="007E7430"/>
    <w:rsid w:val="007F50E1"/>
    <w:rsid w:val="007F63AA"/>
    <w:rsid w:val="007F65EB"/>
    <w:rsid w:val="008022D8"/>
    <w:rsid w:val="00805946"/>
    <w:rsid w:val="00805E1B"/>
    <w:rsid w:val="00806D2F"/>
    <w:rsid w:val="00806FC7"/>
    <w:rsid w:val="0080746E"/>
    <w:rsid w:val="00813426"/>
    <w:rsid w:val="0081718C"/>
    <w:rsid w:val="00817CAA"/>
    <w:rsid w:val="00817F6B"/>
    <w:rsid w:val="00823657"/>
    <w:rsid w:val="008250D3"/>
    <w:rsid w:val="00826CCF"/>
    <w:rsid w:val="008270EF"/>
    <w:rsid w:val="008326BA"/>
    <w:rsid w:val="00832E52"/>
    <w:rsid w:val="00832F61"/>
    <w:rsid w:val="00834EBD"/>
    <w:rsid w:val="0083540D"/>
    <w:rsid w:val="00835514"/>
    <w:rsid w:val="00841D63"/>
    <w:rsid w:val="00842B62"/>
    <w:rsid w:val="00843C9D"/>
    <w:rsid w:val="00846F3B"/>
    <w:rsid w:val="00847554"/>
    <w:rsid w:val="00850D26"/>
    <w:rsid w:val="0085215E"/>
    <w:rsid w:val="00854231"/>
    <w:rsid w:val="00854861"/>
    <w:rsid w:val="0085551E"/>
    <w:rsid w:val="00855555"/>
    <w:rsid w:val="00860FB7"/>
    <w:rsid w:val="008610C9"/>
    <w:rsid w:val="00862334"/>
    <w:rsid w:val="00862593"/>
    <w:rsid w:val="0086622F"/>
    <w:rsid w:val="00866812"/>
    <w:rsid w:val="0087141C"/>
    <w:rsid w:val="00871660"/>
    <w:rsid w:val="00874A65"/>
    <w:rsid w:val="00876542"/>
    <w:rsid w:val="008802A1"/>
    <w:rsid w:val="00883644"/>
    <w:rsid w:val="00885012"/>
    <w:rsid w:val="00885526"/>
    <w:rsid w:val="00885933"/>
    <w:rsid w:val="008863FF"/>
    <w:rsid w:val="008964D4"/>
    <w:rsid w:val="008A2C63"/>
    <w:rsid w:val="008A4FA0"/>
    <w:rsid w:val="008B2141"/>
    <w:rsid w:val="008C2E5A"/>
    <w:rsid w:val="008C3C7D"/>
    <w:rsid w:val="008C3D27"/>
    <w:rsid w:val="008E3CC9"/>
    <w:rsid w:val="008F0178"/>
    <w:rsid w:val="008F6A01"/>
    <w:rsid w:val="009035FE"/>
    <w:rsid w:val="00915ABC"/>
    <w:rsid w:val="00915B5D"/>
    <w:rsid w:val="009203F5"/>
    <w:rsid w:val="009206B4"/>
    <w:rsid w:val="009210A2"/>
    <w:rsid w:val="00925675"/>
    <w:rsid w:val="0092567D"/>
    <w:rsid w:val="00930412"/>
    <w:rsid w:val="00940FD3"/>
    <w:rsid w:val="009413B5"/>
    <w:rsid w:val="009462F7"/>
    <w:rsid w:val="00946333"/>
    <w:rsid w:val="0094633E"/>
    <w:rsid w:val="009464C2"/>
    <w:rsid w:val="00947A07"/>
    <w:rsid w:val="00951129"/>
    <w:rsid w:val="00951E0F"/>
    <w:rsid w:val="00951EB0"/>
    <w:rsid w:val="009544E0"/>
    <w:rsid w:val="00960B9A"/>
    <w:rsid w:val="00960F40"/>
    <w:rsid w:val="0097072C"/>
    <w:rsid w:val="00973ECC"/>
    <w:rsid w:val="00974D04"/>
    <w:rsid w:val="0097599D"/>
    <w:rsid w:val="009766EE"/>
    <w:rsid w:val="00980321"/>
    <w:rsid w:val="00984352"/>
    <w:rsid w:val="009860E8"/>
    <w:rsid w:val="009862D7"/>
    <w:rsid w:val="00986EA8"/>
    <w:rsid w:val="00990A2F"/>
    <w:rsid w:val="009A059D"/>
    <w:rsid w:val="009A4678"/>
    <w:rsid w:val="009B5895"/>
    <w:rsid w:val="009B7885"/>
    <w:rsid w:val="009B798C"/>
    <w:rsid w:val="009C0BAB"/>
    <w:rsid w:val="009C1724"/>
    <w:rsid w:val="009C7E1A"/>
    <w:rsid w:val="009D212A"/>
    <w:rsid w:val="009D3D7F"/>
    <w:rsid w:val="009D41EB"/>
    <w:rsid w:val="009D48E0"/>
    <w:rsid w:val="009D5445"/>
    <w:rsid w:val="009E13AF"/>
    <w:rsid w:val="009E1F9D"/>
    <w:rsid w:val="009E5DF6"/>
    <w:rsid w:val="009E5F19"/>
    <w:rsid w:val="009F1253"/>
    <w:rsid w:val="00A1321D"/>
    <w:rsid w:val="00A1593F"/>
    <w:rsid w:val="00A20A7D"/>
    <w:rsid w:val="00A20CB9"/>
    <w:rsid w:val="00A213A5"/>
    <w:rsid w:val="00A2169B"/>
    <w:rsid w:val="00A216B3"/>
    <w:rsid w:val="00A219FA"/>
    <w:rsid w:val="00A2258E"/>
    <w:rsid w:val="00A23A57"/>
    <w:rsid w:val="00A2600A"/>
    <w:rsid w:val="00A35A07"/>
    <w:rsid w:val="00A36C21"/>
    <w:rsid w:val="00A41A88"/>
    <w:rsid w:val="00A50DD8"/>
    <w:rsid w:val="00A54797"/>
    <w:rsid w:val="00A55ED0"/>
    <w:rsid w:val="00A56492"/>
    <w:rsid w:val="00A61912"/>
    <w:rsid w:val="00A6437C"/>
    <w:rsid w:val="00A65C9C"/>
    <w:rsid w:val="00A70FE1"/>
    <w:rsid w:val="00A71B0B"/>
    <w:rsid w:val="00A73429"/>
    <w:rsid w:val="00A7725D"/>
    <w:rsid w:val="00A80349"/>
    <w:rsid w:val="00A825B2"/>
    <w:rsid w:val="00A82BD1"/>
    <w:rsid w:val="00A87897"/>
    <w:rsid w:val="00A87B7F"/>
    <w:rsid w:val="00A9016C"/>
    <w:rsid w:val="00A945E6"/>
    <w:rsid w:val="00A97644"/>
    <w:rsid w:val="00AA0D5A"/>
    <w:rsid w:val="00AA462E"/>
    <w:rsid w:val="00AA5C90"/>
    <w:rsid w:val="00AA6AC1"/>
    <w:rsid w:val="00AB05E8"/>
    <w:rsid w:val="00AB1154"/>
    <w:rsid w:val="00AB6A8C"/>
    <w:rsid w:val="00AB6ED9"/>
    <w:rsid w:val="00AC1500"/>
    <w:rsid w:val="00AC20A1"/>
    <w:rsid w:val="00AC541F"/>
    <w:rsid w:val="00AC6280"/>
    <w:rsid w:val="00AD0F3C"/>
    <w:rsid w:val="00AD45B6"/>
    <w:rsid w:val="00AD4F5E"/>
    <w:rsid w:val="00AD72A1"/>
    <w:rsid w:val="00AE245D"/>
    <w:rsid w:val="00AE63BC"/>
    <w:rsid w:val="00AF40A9"/>
    <w:rsid w:val="00AF6B88"/>
    <w:rsid w:val="00AF7BA0"/>
    <w:rsid w:val="00B0065A"/>
    <w:rsid w:val="00B00866"/>
    <w:rsid w:val="00B023E1"/>
    <w:rsid w:val="00B03C47"/>
    <w:rsid w:val="00B10CF4"/>
    <w:rsid w:val="00B149AD"/>
    <w:rsid w:val="00B16AD0"/>
    <w:rsid w:val="00B235DD"/>
    <w:rsid w:val="00B24FF3"/>
    <w:rsid w:val="00B26AA7"/>
    <w:rsid w:val="00B27FEB"/>
    <w:rsid w:val="00B32796"/>
    <w:rsid w:val="00B42770"/>
    <w:rsid w:val="00B44B5E"/>
    <w:rsid w:val="00B46997"/>
    <w:rsid w:val="00B50DAD"/>
    <w:rsid w:val="00B5248D"/>
    <w:rsid w:val="00B55D2B"/>
    <w:rsid w:val="00B61449"/>
    <w:rsid w:val="00B614FF"/>
    <w:rsid w:val="00B62AB0"/>
    <w:rsid w:val="00B6669E"/>
    <w:rsid w:val="00B672FF"/>
    <w:rsid w:val="00B71CD6"/>
    <w:rsid w:val="00B728A7"/>
    <w:rsid w:val="00B8117D"/>
    <w:rsid w:val="00B812FC"/>
    <w:rsid w:val="00B83017"/>
    <w:rsid w:val="00B94A1A"/>
    <w:rsid w:val="00B95A0F"/>
    <w:rsid w:val="00BA2429"/>
    <w:rsid w:val="00BA3041"/>
    <w:rsid w:val="00BA3B28"/>
    <w:rsid w:val="00BA591D"/>
    <w:rsid w:val="00BB287D"/>
    <w:rsid w:val="00BB68A7"/>
    <w:rsid w:val="00BB761F"/>
    <w:rsid w:val="00BB7CFA"/>
    <w:rsid w:val="00BC5653"/>
    <w:rsid w:val="00BC5F74"/>
    <w:rsid w:val="00BD3AFB"/>
    <w:rsid w:val="00BD3FB5"/>
    <w:rsid w:val="00BD61A8"/>
    <w:rsid w:val="00BD636D"/>
    <w:rsid w:val="00BD6B07"/>
    <w:rsid w:val="00BD7E09"/>
    <w:rsid w:val="00BE4284"/>
    <w:rsid w:val="00BE5268"/>
    <w:rsid w:val="00BF4366"/>
    <w:rsid w:val="00C071DF"/>
    <w:rsid w:val="00C1048D"/>
    <w:rsid w:val="00C10AE9"/>
    <w:rsid w:val="00C116E7"/>
    <w:rsid w:val="00C11753"/>
    <w:rsid w:val="00C131FA"/>
    <w:rsid w:val="00C21C84"/>
    <w:rsid w:val="00C2324C"/>
    <w:rsid w:val="00C24B46"/>
    <w:rsid w:val="00C31573"/>
    <w:rsid w:val="00C32939"/>
    <w:rsid w:val="00C42017"/>
    <w:rsid w:val="00C42A76"/>
    <w:rsid w:val="00C47A73"/>
    <w:rsid w:val="00C54D95"/>
    <w:rsid w:val="00C63A87"/>
    <w:rsid w:val="00C669BB"/>
    <w:rsid w:val="00C6760F"/>
    <w:rsid w:val="00C70E12"/>
    <w:rsid w:val="00C7253C"/>
    <w:rsid w:val="00C80D82"/>
    <w:rsid w:val="00C81158"/>
    <w:rsid w:val="00C864DF"/>
    <w:rsid w:val="00C900F9"/>
    <w:rsid w:val="00C91C1B"/>
    <w:rsid w:val="00C954FF"/>
    <w:rsid w:val="00CA15F8"/>
    <w:rsid w:val="00CA3906"/>
    <w:rsid w:val="00CB59CE"/>
    <w:rsid w:val="00CC46D5"/>
    <w:rsid w:val="00CC68B7"/>
    <w:rsid w:val="00CC7DF1"/>
    <w:rsid w:val="00CD0BEB"/>
    <w:rsid w:val="00CD49B1"/>
    <w:rsid w:val="00CD4BB9"/>
    <w:rsid w:val="00CD5AFF"/>
    <w:rsid w:val="00CD6273"/>
    <w:rsid w:val="00CD6E72"/>
    <w:rsid w:val="00CE00C5"/>
    <w:rsid w:val="00CE09E0"/>
    <w:rsid w:val="00CE4E75"/>
    <w:rsid w:val="00CE7CCB"/>
    <w:rsid w:val="00CF677B"/>
    <w:rsid w:val="00CF6B44"/>
    <w:rsid w:val="00D10444"/>
    <w:rsid w:val="00D1182C"/>
    <w:rsid w:val="00D13F7C"/>
    <w:rsid w:val="00D175F0"/>
    <w:rsid w:val="00D21140"/>
    <w:rsid w:val="00D2187D"/>
    <w:rsid w:val="00D225E6"/>
    <w:rsid w:val="00D2286B"/>
    <w:rsid w:val="00D229AE"/>
    <w:rsid w:val="00D2445C"/>
    <w:rsid w:val="00D32232"/>
    <w:rsid w:val="00D3259F"/>
    <w:rsid w:val="00D37923"/>
    <w:rsid w:val="00D40835"/>
    <w:rsid w:val="00D41C87"/>
    <w:rsid w:val="00D45626"/>
    <w:rsid w:val="00D45F7E"/>
    <w:rsid w:val="00D515A8"/>
    <w:rsid w:val="00D60109"/>
    <w:rsid w:val="00D612AD"/>
    <w:rsid w:val="00D61C82"/>
    <w:rsid w:val="00D63E3B"/>
    <w:rsid w:val="00D70EE7"/>
    <w:rsid w:val="00D8174C"/>
    <w:rsid w:val="00D8294E"/>
    <w:rsid w:val="00D84DA5"/>
    <w:rsid w:val="00D860F5"/>
    <w:rsid w:val="00D864B3"/>
    <w:rsid w:val="00D8769A"/>
    <w:rsid w:val="00D94927"/>
    <w:rsid w:val="00D96AFC"/>
    <w:rsid w:val="00DA7A07"/>
    <w:rsid w:val="00DB4372"/>
    <w:rsid w:val="00DB43A3"/>
    <w:rsid w:val="00DB46C6"/>
    <w:rsid w:val="00DC21CA"/>
    <w:rsid w:val="00DC317B"/>
    <w:rsid w:val="00DD1514"/>
    <w:rsid w:val="00DD2426"/>
    <w:rsid w:val="00DD24C1"/>
    <w:rsid w:val="00DD47CD"/>
    <w:rsid w:val="00DD4B6D"/>
    <w:rsid w:val="00DD61CE"/>
    <w:rsid w:val="00DD7997"/>
    <w:rsid w:val="00DE11A8"/>
    <w:rsid w:val="00DE3D82"/>
    <w:rsid w:val="00DE3FDC"/>
    <w:rsid w:val="00DF37D9"/>
    <w:rsid w:val="00DF3B1F"/>
    <w:rsid w:val="00DF6BC5"/>
    <w:rsid w:val="00E023EC"/>
    <w:rsid w:val="00E0393B"/>
    <w:rsid w:val="00E04129"/>
    <w:rsid w:val="00E05D3B"/>
    <w:rsid w:val="00E10568"/>
    <w:rsid w:val="00E10A0A"/>
    <w:rsid w:val="00E12DA9"/>
    <w:rsid w:val="00E2147D"/>
    <w:rsid w:val="00E2151A"/>
    <w:rsid w:val="00E26BB1"/>
    <w:rsid w:val="00E300FF"/>
    <w:rsid w:val="00E30EE3"/>
    <w:rsid w:val="00E33AF7"/>
    <w:rsid w:val="00E347A5"/>
    <w:rsid w:val="00E352B2"/>
    <w:rsid w:val="00E41DF5"/>
    <w:rsid w:val="00E44E82"/>
    <w:rsid w:val="00E47938"/>
    <w:rsid w:val="00E54C82"/>
    <w:rsid w:val="00E5649E"/>
    <w:rsid w:val="00E572AC"/>
    <w:rsid w:val="00E64875"/>
    <w:rsid w:val="00E73632"/>
    <w:rsid w:val="00E737C5"/>
    <w:rsid w:val="00E74BF2"/>
    <w:rsid w:val="00E775D4"/>
    <w:rsid w:val="00E778C7"/>
    <w:rsid w:val="00E85A43"/>
    <w:rsid w:val="00E864B6"/>
    <w:rsid w:val="00E86518"/>
    <w:rsid w:val="00E93088"/>
    <w:rsid w:val="00EA449E"/>
    <w:rsid w:val="00EA5B4A"/>
    <w:rsid w:val="00EA5B7D"/>
    <w:rsid w:val="00EA6F84"/>
    <w:rsid w:val="00EB0437"/>
    <w:rsid w:val="00EB1590"/>
    <w:rsid w:val="00EB43EB"/>
    <w:rsid w:val="00EB48ED"/>
    <w:rsid w:val="00EB6F18"/>
    <w:rsid w:val="00EC004B"/>
    <w:rsid w:val="00EC0D5F"/>
    <w:rsid w:val="00EC5968"/>
    <w:rsid w:val="00EC76C1"/>
    <w:rsid w:val="00ED16A8"/>
    <w:rsid w:val="00ED3AEB"/>
    <w:rsid w:val="00ED56DE"/>
    <w:rsid w:val="00ED68C1"/>
    <w:rsid w:val="00EE063C"/>
    <w:rsid w:val="00EE45D0"/>
    <w:rsid w:val="00EF2635"/>
    <w:rsid w:val="00EF760C"/>
    <w:rsid w:val="00EF7C73"/>
    <w:rsid w:val="00F02AC2"/>
    <w:rsid w:val="00F06325"/>
    <w:rsid w:val="00F135CB"/>
    <w:rsid w:val="00F13EF1"/>
    <w:rsid w:val="00F15DF0"/>
    <w:rsid w:val="00F209FD"/>
    <w:rsid w:val="00F22F1D"/>
    <w:rsid w:val="00F241E5"/>
    <w:rsid w:val="00F266BF"/>
    <w:rsid w:val="00F27ACF"/>
    <w:rsid w:val="00F31CDC"/>
    <w:rsid w:val="00F338A5"/>
    <w:rsid w:val="00F34FCD"/>
    <w:rsid w:val="00F36382"/>
    <w:rsid w:val="00F40DBC"/>
    <w:rsid w:val="00F42C6B"/>
    <w:rsid w:val="00F43419"/>
    <w:rsid w:val="00F45903"/>
    <w:rsid w:val="00F54A1C"/>
    <w:rsid w:val="00F56A06"/>
    <w:rsid w:val="00F60C86"/>
    <w:rsid w:val="00F70090"/>
    <w:rsid w:val="00F70404"/>
    <w:rsid w:val="00F762D1"/>
    <w:rsid w:val="00F80502"/>
    <w:rsid w:val="00F8477A"/>
    <w:rsid w:val="00F84A3E"/>
    <w:rsid w:val="00F92940"/>
    <w:rsid w:val="00F95FC0"/>
    <w:rsid w:val="00FA2220"/>
    <w:rsid w:val="00FA3A64"/>
    <w:rsid w:val="00FA55C8"/>
    <w:rsid w:val="00FA5D67"/>
    <w:rsid w:val="00FB0429"/>
    <w:rsid w:val="00FB3718"/>
    <w:rsid w:val="00FB5CE4"/>
    <w:rsid w:val="00FB6549"/>
    <w:rsid w:val="00FC15D2"/>
    <w:rsid w:val="00FC177F"/>
    <w:rsid w:val="00FC5AEF"/>
    <w:rsid w:val="00FD1B17"/>
    <w:rsid w:val="00FD218F"/>
    <w:rsid w:val="00FD560E"/>
    <w:rsid w:val="00FD77E1"/>
    <w:rsid w:val="00FE33AC"/>
    <w:rsid w:val="00FE4C1F"/>
    <w:rsid w:val="00FE67DE"/>
    <w:rsid w:val="00FF0CC8"/>
    <w:rsid w:val="00FF37B9"/>
    <w:rsid w:val="00FF3CCA"/>
    <w:rsid w:val="00FF59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3C4C38F"/>
  <w15:docId w15:val="{D32B4654-E48E-48E8-A7BD-5C162522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36307"/>
    <w:pPr>
      <w:suppressAutoHyphens/>
    </w:pPr>
    <w:rPr>
      <w:sz w:val="24"/>
      <w:szCs w:val="24"/>
      <w:lang w:eastAsia="zh-C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sid w:val="00636307"/>
    <w:rPr>
      <w:rFonts w:ascii="Symbol" w:hAnsi="Symbol" w:cs="Symbol"/>
    </w:rPr>
  </w:style>
  <w:style w:type="character" w:customStyle="1" w:styleId="WW8Num1z2">
    <w:name w:val="WW8Num1z2"/>
    <w:rsid w:val="00636307"/>
    <w:rPr>
      <w:rFonts w:ascii="Courier New" w:hAnsi="Courier New" w:cs="Courier New"/>
    </w:rPr>
  </w:style>
  <w:style w:type="character" w:customStyle="1" w:styleId="WW8Num1z3">
    <w:name w:val="WW8Num1z3"/>
    <w:rsid w:val="00636307"/>
    <w:rPr>
      <w:rFonts w:ascii="Wingdings" w:hAnsi="Wingdings" w:cs="Wingdings"/>
    </w:rPr>
  </w:style>
  <w:style w:type="character" w:customStyle="1" w:styleId="WW8Num3z0">
    <w:name w:val="WW8Num3z0"/>
    <w:rsid w:val="00636307"/>
    <w:rPr>
      <w:rFonts w:ascii="Symbol" w:hAnsi="Symbol" w:cs="Symbol"/>
      <w:color w:val="auto"/>
      <w:sz w:val="20"/>
    </w:rPr>
  </w:style>
  <w:style w:type="character" w:customStyle="1" w:styleId="WW8Num3z1">
    <w:name w:val="WW8Num3z1"/>
    <w:rsid w:val="00636307"/>
    <w:rPr>
      <w:rFonts w:ascii="Courier New" w:hAnsi="Courier New" w:cs="Courier New"/>
    </w:rPr>
  </w:style>
  <w:style w:type="character" w:customStyle="1" w:styleId="WW8Num3z2">
    <w:name w:val="WW8Num3z2"/>
    <w:rsid w:val="00636307"/>
    <w:rPr>
      <w:rFonts w:ascii="Wingdings" w:hAnsi="Wingdings" w:cs="Wingdings"/>
    </w:rPr>
  </w:style>
  <w:style w:type="character" w:customStyle="1" w:styleId="WW8Num4z0">
    <w:name w:val="WW8Num4z0"/>
    <w:rsid w:val="00636307"/>
    <w:rPr>
      <w:rFonts w:ascii="Symbol" w:hAnsi="Symbol" w:cs="Symbol"/>
    </w:rPr>
  </w:style>
  <w:style w:type="character" w:customStyle="1" w:styleId="WW8Num5z0">
    <w:name w:val="WW8Num5z0"/>
    <w:rsid w:val="00636307"/>
    <w:rPr>
      <w:rFonts w:ascii="Times" w:hAnsi="Times" w:cs="Times"/>
      <w:kern w:val="1"/>
    </w:rPr>
  </w:style>
  <w:style w:type="character" w:customStyle="1" w:styleId="WW8Num5z1">
    <w:name w:val="WW8Num5z1"/>
    <w:rsid w:val="00636307"/>
    <w:rPr>
      <w:rFonts w:ascii="Courier New" w:hAnsi="Courier New" w:cs="Courier New"/>
    </w:rPr>
  </w:style>
  <w:style w:type="character" w:customStyle="1" w:styleId="WW8Num5z2">
    <w:name w:val="WW8Num5z2"/>
    <w:rsid w:val="00636307"/>
    <w:rPr>
      <w:rFonts w:ascii="Wingdings" w:hAnsi="Wingdings" w:cs="Wingdings"/>
    </w:rPr>
  </w:style>
  <w:style w:type="character" w:customStyle="1" w:styleId="WW8Num7z0">
    <w:name w:val="WW8Num7z0"/>
    <w:rsid w:val="00636307"/>
    <w:rPr>
      <w:rFonts w:ascii="Symbol" w:hAnsi="Symbol" w:cs="Symbol"/>
    </w:rPr>
  </w:style>
  <w:style w:type="character" w:customStyle="1" w:styleId="WW8Num7z1">
    <w:name w:val="WW8Num7z1"/>
    <w:rsid w:val="00636307"/>
    <w:rPr>
      <w:rFonts w:ascii="Courier New" w:hAnsi="Courier New" w:cs="Courier New"/>
    </w:rPr>
  </w:style>
  <w:style w:type="character" w:customStyle="1" w:styleId="WW8Num7z2">
    <w:name w:val="WW8Num7z2"/>
    <w:rsid w:val="00636307"/>
    <w:rPr>
      <w:rFonts w:ascii="Wingdings" w:hAnsi="Wingdings" w:cs="Wingdings"/>
    </w:rPr>
  </w:style>
  <w:style w:type="character" w:customStyle="1" w:styleId="Carpredefinitoparagrafo3">
    <w:name w:val="Car. predefinito paragrafo3"/>
    <w:rsid w:val="00636307"/>
  </w:style>
  <w:style w:type="character" w:customStyle="1" w:styleId="WW8Num3z3">
    <w:name w:val="WW8Num3z3"/>
    <w:rsid w:val="00636307"/>
    <w:rPr>
      <w:rFonts w:ascii="Symbol" w:hAnsi="Symbol" w:cs="Symbol"/>
    </w:rPr>
  </w:style>
  <w:style w:type="character" w:customStyle="1" w:styleId="WW8Num4z1">
    <w:name w:val="WW8Num4z1"/>
    <w:rsid w:val="00636307"/>
    <w:rPr>
      <w:rFonts w:ascii="Courier New" w:hAnsi="Courier New" w:cs="Courier New"/>
    </w:rPr>
  </w:style>
  <w:style w:type="character" w:customStyle="1" w:styleId="WW8Num4z2">
    <w:name w:val="WW8Num4z2"/>
    <w:rsid w:val="00636307"/>
    <w:rPr>
      <w:rFonts w:ascii="Bookshelf Symbol 7" w:hAnsi="Bookshelf Symbol 7" w:cs="Bookshelf Symbol 7"/>
    </w:rPr>
  </w:style>
  <w:style w:type="character" w:customStyle="1" w:styleId="WW-Carpredefinitoparagrafo">
    <w:name w:val="WW-Car. predefinito paragrafo"/>
    <w:rsid w:val="00636307"/>
  </w:style>
  <w:style w:type="character" w:customStyle="1" w:styleId="Carpredefinitoparagrafo2">
    <w:name w:val="Car. predefinito paragrafo2"/>
    <w:rsid w:val="00636307"/>
  </w:style>
  <w:style w:type="character" w:customStyle="1" w:styleId="Absatz-Standardschriftart">
    <w:name w:val="Absatz-Standardschriftart"/>
    <w:rsid w:val="00636307"/>
  </w:style>
  <w:style w:type="character" w:customStyle="1" w:styleId="WW8Num2z0">
    <w:name w:val="WW8Num2z0"/>
    <w:rsid w:val="00636307"/>
    <w:rPr>
      <w:rFonts w:ascii="Times" w:hAnsi="Times" w:cs="Times"/>
      <w:kern w:val="1"/>
    </w:rPr>
  </w:style>
  <w:style w:type="character" w:customStyle="1" w:styleId="WW8Num2z1">
    <w:name w:val="WW8Num2z1"/>
    <w:rsid w:val="00636307"/>
    <w:rPr>
      <w:rFonts w:ascii="Courier New" w:hAnsi="Courier New" w:cs="Courier New"/>
    </w:rPr>
  </w:style>
  <w:style w:type="character" w:customStyle="1" w:styleId="WW8Num2z2">
    <w:name w:val="WW8Num2z2"/>
    <w:rsid w:val="00636307"/>
    <w:rPr>
      <w:rFonts w:ascii="Wingdings" w:hAnsi="Wingdings" w:cs="Wingdings"/>
    </w:rPr>
  </w:style>
  <w:style w:type="character" w:customStyle="1" w:styleId="WW8Num2z3">
    <w:name w:val="WW8Num2z3"/>
    <w:rsid w:val="00636307"/>
    <w:rPr>
      <w:rFonts w:ascii="Symbol" w:hAnsi="Symbol" w:cs="Symbol"/>
    </w:rPr>
  </w:style>
  <w:style w:type="character" w:customStyle="1" w:styleId="WW8Num5z3">
    <w:name w:val="WW8Num5z3"/>
    <w:rsid w:val="00636307"/>
    <w:rPr>
      <w:rFonts w:ascii="Symbol" w:hAnsi="Symbol" w:cs="Symbol"/>
    </w:rPr>
  </w:style>
  <w:style w:type="character" w:customStyle="1" w:styleId="WW8Num6z0">
    <w:name w:val="WW8Num6z0"/>
    <w:rsid w:val="00636307"/>
    <w:rPr>
      <w:rFonts w:ascii="Symbol" w:hAnsi="Symbol" w:cs="Symbol"/>
    </w:rPr>
  </w:style>
  <w:style w:type="character" w:customStyle="1" w:styleId="WW8Num6z1">
    <w:name w:val="WW8Num6z1"/>
    <w:rsid w:val="00636307"/>
    <w:rPr>
      <w:rFonts w:ascii="Courier New" w:hAnsi="Courier New" w:cs="Courier New"/>
    </w:rPr>
  </w:style>
  <w:style w:type="character" w:customStyle="1" w:styleId="WW8Num6z2">
    <w:name w:val="WW8Num6z2"/>
    <w:rsid w:val="00636307"/>
    <w:rPr>
      <w:rFonts w:ascii="Wingdings" w:hAnsi="Wingdings" w:cs="Wingdings"/>
    </w:rPr>
  </w:style>
  <w:style w:type="character" w:customStyle="1" w:styleId="WW8Num8z0">
    <w:name w:val="WW8Num8z0"/>
    <w:rsid w:val="00636307"/>
    <w:rPr>
      <w:rFonts w:ascii="Symbol" w:hAnsi="Symbol" w:cs="Symbol"/>
    </w:rPr>
  </w:style>
  <w:style w:type="character" w:customStyle="1" w:styleId="WW8Num8z1">
    <w:name w:val="WW8Num8z1"/>
    <w:rsid w:val="00636307"/>
    <w:rPr>
      <w:rFonts w:ascii="Courier New" w:hAnsi="Courier New" w:cs="Courier New"/>
    </w:rPr>
  </w:style>
  <w:style w:type="character" w:customStyle="1" w:styleId="WW8Num8z2">
    <w:name w:val="WW8Num8z2"/>
    <w:rsid w:val="00636307"/>
    <w:rPr>
      <w:rFonts w:ascii="Wingdings" w:hAnsi="Wingdings" w:cs="Wingdings"/>
    </w:rPr>
  </w:style>
  <w:style w:type="character" w:customStyle="1" w:styleId="WW8Num9z0">
    <w:name w:val="WW8Num9z0"/>
    <w:rsid w:val="00636307"/>
    <w:rPr>
      <w:rFonts w:ascii="Symbol" w:hAnsi="Symbol" w:cs="Symbol"/>
    </w:rPr>
  </w:style>
  <w:style w:type="character" w:customStyle="1" w:styleId="WW8Num9z1">
    <w:name w:val="WW8Num9z1"/>
    <w:rsid w:val="00636307"/>
    <w:rPr>
      <w:rFonts w:ascii="Courier New" w:hAnsi="Courier New" w:cs="Courier New"/>
    </w:rPr>
  </w:style>
  <w:style w:type="character" w:customStyle="1" w:styleId="WW8Num10z1">
    <w:name w:val="WW8Num10z1"/>
    <w:rsid w:val="00636307"/>
    <w:rPr>
      <w:rFonts w:ascii="Courier New" w:hAnsi="Courier New" w:cs="Courier New"/>
    </w:rPr>
  </w:style>
  <w:style w:type="character" w:customStyle="1" w:styleId="WW8Num10z2">
    <w:name w:val="WW8Num10z2"/>
    <w:rsid w:val="00636307"/>
    <w:rPr>
      <w:rFonts w:ascii="Wingdings" w:hAnsi="Wingdings" w:cs="Wingdings"/>
    </w:rPr>
  </w:style>
  <w:style w:type="character" w:customStyle="1" w:styleId="WW8Num10z3">
    <w:name w:val="WW8Num10z3"/>
    <w:rsid w:val="00636307"/>
    <w:rPr>
      <w:rFonts w:ascii="Symbol" w:hAnsi="Symbol" w:cs="Symbol"/>
    </w:rPr>
  </w:style>
  <w:style w:type="character" w:customStyle="1" w:styleId="WW8Num11z1">
    <w:name w:val="WW8Num11z1"/>
    <w:rsid w:val="00636307"/>
    <w:rPr>
      <w:rFonts w:ascii="Symbol" w:hAnsi="Symbol" w:cs="Symbol"/>
    </w:rPr>
  </w:style>
  <w:style w:type="character" w:customStyle="1" w:styleId="WW8Num14z0">
    <w:name w:val="WW8Num14z0"/>
    <w:rsid w:val="00636307"/>
    <w:rPr>
      <w:rFonts w:ascii="Times New Roman" w:eastAsia="Times New Roman" w:hAnsi="Times New Roman" w:cs="Times New Roman"/>
      <w:b/>
    </w:rPr>
  </w:style>
  <w:style w:type="character" w:customStyle="1" w:styleId="WW8Num14z1">
    <w:name w:val="WW8Num14z1"/>
    <w:rsid w:val="00636307"/>
    <w:rPr>
      <w:rFonts w:ascii="Courier New" w:hAnsi="Courier New" w:cs="Courier New"/>
    </w:rPr>
  </w:style>
  <w:style w:type="character" w:customStyle="1" w:styleId="WW8Num14z2">
    <w:name w:val="WW8Num14z2"/>
    <w:rsid w:val="00636307"/>
    <w:rPr>
      <w:rFonts w:ascii="Wingdings" w:hAnsi="Wingdings" w:cs="Wingdings"/>
    </w:rPr>
  </w:style>
  <w:style w:type="character" w:customStyle="1" w:styleId="WW8Num14z3">
    <w:name w:val="WW8Num14z3"/>
    <w:rsid w:val="00636307"/>
    <w:rPr>
      <w:rFonts w:ascii="Symbol" w:hAnsi="Symbol" w:cs="Symbol"/>
    </w:rPr>
  </w:style>
  <w:style w:type="character" w:customStyle="1" w:styleId="WW8Num15z0">
    <w:name w:val="WW8Num15z0"/>
    <w:rsid w:val="00636307"/>
    <w:rPr>
      <w:rFonts w:ascii="Times New Roman" w:eastAsia="Times New Roman" w:hAnsi="Times New Roman" w:cs="Times New Roman"/>
    </w:rPr>
  </w:style>
  <w:style w:type="character" w:customStyle="1" w:styleId="WW8Num15z1">
    <w:name w:val="WW8Num15z1"/>
    <w:rsid w:val="00636307"/>
    <w:rPr>
      <w:rFonts w:ascii="Courier New" w:hAnsi="Courier New" w:cs="Courier New"/>
    </w:rPr>
  </w:style>
  <w:style w:type="character" w:customStyle="1" w:styleId="WW8Num15z2">
    <w:name w:val="WW8Num15z2"/>
    <w:rsid w:val="00636307"/>
    <w:rPr>
      <w:rFonts w:ascii="Wingdings" w:hAnsi="Wingdings" w:cs="Wingdings"/>
    </w:rPr>
  </w:style>
  <w:style w:type="character" w:customStyle="1" w:styleId="WW8Num15z3">
    <w:name w:val="WW8Num15z3"/>
    <w:rsid w:val="00636307"/>
    <w:rPr>
      <w:rFonts w:ascii="Symbol" w:hAnsi="Symbol" w:cs="Symbol"/>
    </w:rPr>
  </w:style>
  <w:style w:type="character" w:customStyle="1" w:styleId="WW8Num17z0">
    <w:name w:val="WW8Num17z0"/>
    <w:rsid w:val="00636307"/>
    <w:rPr>
      <w:rFonts w:ascii="Times" w:hAnsi="Times" w:cs="Times"/>
      <w:kern w:val="1"/>
    </w:rPr>
  </w:style>
  <w:style w:type="character" w:customStyle="1" w:styleId="WW8Num17z1">
    <w:name w:val="WW8Num17z1"/>
    <w:rsid w:val="00636307"/>
    <w:rPr>
      <w:rFonts w:ascii="Courier New" w:hAnsi="Courier New" w:cs="Courier New"/>
    </w:rPr>
  </w:style>
  <w:style w:type="character" w:customStyle="1" w:styleId="WW8Num17z2">
    <w:name w:val="WW8Num17z2"/>
    <w:rsid w:val="00636307"/>
    <w:rPr>
      <w:rFonts w:ascii="Wingdings" w:hAnsi="Wingdings" w:cs="Wingdings"/>
    </w:rPr>
  </w:style>
  <w:style w:type="character" w:customStyle="1" w:styleId="WW8Num17z3">
    <w:name w:val="WW8Num17z3"/>
    <w:rsid w:val="00636307"/>
    <w:rPr>
      <w:rFonts w:ascii="Symbol" w:hAnsi="Symbol" w:cs="Symbol"/>
    </w:rPr>
  </w:style>
  <w:style w:type="character" w:customStyle="1" w:styleId="WW8Num18z1">
    <w:name w:val="WW8Num18z1"/>
    <w:rsid w:val="00636307"/>
    <w:rPr>
      <w:rFonts w:ascii="Courier New" w:hAnsi="Courier New" w:cs="Courier New"/>
    </w:rPr>
  </w:style>
  <w:style w:type="character" w:customStyle="1" w:styleId="WW8Num18z2">
    <w:name w:val="WW8Num18z2"/>
    <w:rsid w:val="00636307"/>
    <w:rPr>
      <w:rFonts w:ascii="Wingdings" w:hAnsi="Wingdings" w:cs="Wingdings"/>
    </w:rPr>
  </w:style>
  <w:style w:type="character" w:customStyle="1" w:styleId="WW8Num18z3">
    <w:name w:val="WW8Num18z3"/>
    <w:rsid w:val="00636307"/>
    <w:rPr>
      <w:rFonts w:ascii="Symbol" w:hAnsi="Symbol" w:cs="Symbol"/>
    </w:rPr>
  </w:style>
  <w:style w:type="character" w:customStyle="1" w:styleId="WW8Num19z0">
    <w:name w:val="WW8Num19z0"/>
    <w:rsid w:val="00636307"/>
    <w:rPr>
      <w:rFonts w:ascii="Times" w:hAnsi="Times" w:cs="Times"/>
      <w:kern w:val="1"/>
    </w:rPr>
  </w:style>
  <w:style w:type="character" w:customStyle="1" w:styleId="WW8Num19z1">
    <w:name w:val="WW8Num19z1"/>
    <w:rsid w:val="00636307"/>
    <w:rPr>
      <w:rFonts w:ascii="Courier New" w:hAnsi="Courier New" w:cs="Courier New"/>
    </w:rPr>
  </w:style>
  <w:style w:type="character" w:customStyle="1" w:styleId="WW8Num19z2">
    <w:name w:val="WW8Num19z2"/>
    <w:rsid w:val="00636307"/>
    <w:rPr>
      <w:rFonts w:ascii="Wingdings" w:hAnsi="Wingdings" w:cs="Wingdings"/>
    </w:rPr>
  </w:style>
  <w:style w:type="character" w:customStyle="1" w:styleId="WW8Num19z3">
    <w:name w:val="WW8Num19z3"/>
    <w:rsid w:val="00636307"/>
    <w:rPr>
      <w:rFonts w:ascii="Symbol" w:hAnsi="Symbol" w:cs="Symbol"/>
    </w:rPr>
  </w:style>
  <w:style w:type="character" w:customStyle="1" w:styleId="WW8Num20z0">
    <w:name w:val="WW8Num20z0"/>
    <w:rsid w:val="00636307"/>
    <w:rPr>
      <w:rFonts w:ascii="Times" w:hAnsi="Times" w:cs="Times"/>
      <w:kern w:val="1"/>
    </w:rPr>
  </w:style>
  <w:style w:type="character" w:customStyle="1" w:styleId="WW8Num20z1">
    <w:name w:val="WW8Num20z1"/>
    <w:rsid w:val="00636307"/>
    <w:rPr>
      <w:rFonts w:ascii="Courier New" w:hAnsi="Courier New" w:cs="Courier New"/>
    </w:rPr>
  </w:style>
  <w:style w:type="character" w:customStyle="1" w:styleId="WW8Num20z2">
    <w:name w:val="WW8Num20z2"/>
    <w:rsid w:val="00636307"/>
    <w:rPr>
      <w:rFonts w:ascii="Wingdings" w:hAnsi="Wingdings" w:cs="Wingdings"/>
    </w:rPr>
  </w:style>
  <w:style w:type="character" w:customStyle="1" w:styleId="WW8Num20z3">
    <w:name w:val="WW8Num20z3"/>
    <w:rsid w:val="00636307"/>
    <w:rPr>
      <w:rFonts w:ascii="Symbol" w:hAnsi="Symbol" w:cs="Symbol"/>
    </w:rPr>
  </w:style>
  <w:style w:type="character" w:customStyle="1" w:styleId="WW8Num21z0">
    <w:name w:val="WW8Num21z0"/>
    <w:rsid w:val="00636307"/>
    <w:rPr>
      <w:rFonts w:ascii="Symbol" w:hAnsi="Symbol" w:cs="Symbol"/>
    </w:rPr>
  </w:style>
  <w:style w:type="character" w:customStyle="1" w:styleId="WW8Num21z1">
    <w:name w:val="WW8Num21z1"/>
    <w:rsid w:val="00636307"/>
    <w:rPr>
      <w:rFonts w:ascii="Courier New" w:hAnsi="Courier New" w:cs="Courier New"/>
    </w:rPr>
  </w:style>
  <w:style w:type="character" w:customStyle="1" w:styleId="WW8Num24z0">
    <w:name w:val="WW8Num24z0"/>
    <w:rsid w:val="00636307"/>
    <w:rPr>
      <w:rFonts w:ascii="Times" w:hAnsi="Times" w:cs="Times"/>
      <w:kern w:val="1"/>
    </w:rPr>
  </w:style>
  <w:style w:type="character" w:customStyle="1" w:styleId="WW8Num24z1">
    <w:name w:val="WW8Num24z1"/>
    <w:rsid w:val="00636307"/>
    <w:rPr>
      <w:rFonts w:ascii="Courier New" w:hAnsi="Courier New" w:cs="Courier New"/>
    </w:rPr>
  </w:style>
  <w:style w:type="character" w:customStyle="1" w:styleId="WW8Num24z2">
    <w:name w:val="WW8Num24z2"/>
    <w:rsid w:val="00636307"/>
    <w:rPr>
      <w:rFonts w:ascii="Wingdings" w:hAnsi="Wingdings" w:cs="Wingdings"/>
    </w:rPr>
  </w:style>
  <w:style w:type="character" w:customStyle="1" w:styleId="WW8Num24z3">
    <w:name w:val="WW8Num24z3"/>
    <w:rsid w:val="00636307"/>
    <w:rPr>
      <w:rFonts w:ascii="Symbol" w:hAnsi="Symbol" w:cs="Symbol"/>
    </w:rPr>
  </w:style>
  <w:style w:type="character" w:customStyle="1" w:styleId="Carpredefinitoparagrafo1">
    <w:name w:val="Car. predefinito paragrafo1"/>
    <w:rsid w:val="00636307"/>
  </w:style>
  <w:style w:type="character" w:customStyle="1" w:styleId="Rimandocommento1">
    <w:name w:val="Rimando commento1"/>
    <w:rsid w:val="00636307"/>
    <w:rPr>
      <w:sz w:val="16"/>
      <w:szCs w:val="16"/>
    </w:rPr>
  </w:style>
  <w:style w:type="character" w:customStyle="1" w:styleId="googqs-tidbit1">
    <w:name w:val="goog_qs-tidbit1"/>
    <w:rsid w:val="00636307"/>
    <w:rPr>
      <w:vanish w:val="0"/>
    </w:rPr>
  </w:style>
  <w:style w:type="character" w:styleId="CodiceHTML">
    <w:name w:val="HTML Code"/>
    <w:rsid w:val="00636307"/>
    <w:rPr>
      <w:rFonts w:ascii="Courier New" w:eastAsia="Times New Roman" w:hAnsi="Courier New" w:cs="Courier New"/>
      <w:sz w:val="20"/>
      <w:szCs w:val="20"/>
    </w:rPr>
  </w:style>
  <w:style w:type="character" w:styleId="Enfasicorsivo">
    <w:name w:val="Emphasis"/>
    <w:qFormat/>
    <w:rsid w:val="00636307"/>
    <w:rPr>
      <w:i/>
      <w:iCs/>
    </w:rPr>
  </w:style>
  <w:style w:type="character" w:styleId="Numeropagina">
    <w:name w:val="page number"/>
    <w:rsid w:val="00636307"/>
  </w:style>
  <w:style w:type="paragraph" w:customStyle="1" w:styleId="Intestazione4">
    <w:name w:val="Intestazione4"/>
    <w:basedOn w:val="Normale"/>
    <w:next w:val="Corpotesto"/>
    <w:rsid w:val="00636307"/>
    <w:pPr>
      <w:keepNext/>
      <w:spacing w:before="240" w:after="120"/>
    </w:pPr>
    <w:rPr>
      <w:rFonts w:ascii="Arial" w:eastAsia="Droid Sans" w:hAnsi="Arial" w:cs="FreeSans"/>
      <w:sz w:val="28"/>
      <w:szCs w:val="28"/>
    </w:rPr>
  </w:style>
  <w:style w:type="paragraph" w:styleId="Corpotesto">
    <w:name w:val="Body Text"/>
    <w:basedOn w:val="Normale"/>
    <w:rsid w:val="00636307"/>
    <w:pPr>
      <w:spacing w:after="120"/>
    </w:pPr>
  </w:style>
  <w:style w:type="paragraph" w:styleId="Elenco">
    <w:name w:val="List"/>
    <w:basedOn w:val="Corpotesto"/>
    <w:rsid w:val="00636307"/>
    <w:rPr>
      <w:rFonts w:cs="Lohit Hindi"/>
    </w:rPr>
  </w:style>
  <w:style w:type="paragraph" w:styleId="Didascalia">
    <w:name w:val="caption"/>
    <w:basedOn w:val="Normale"/>
    <w:qFormat/>
    <w:rsid w:val="00636307"/>
    <w:pPr>
      <w:suppressLineNumbers/>
      <w:spacing w:before="120" w:after="120"/>
    </w:pPr>
    <w:rPr>
      <w:rFonts w:cs="Lohit Hindi"/>
      <w:i/>
      <w:iCs/>
    </w:rPr>
  </w:style>
  <w:style w:type="paragraph" w:customStyle="1" w:styleId="Indice">
    <w:name w:val="Indice"/>
    <w:basedOn w:val="Normale"/>
    <w:rsid w:val="00636307"/>
    <w:pPr>
      <w:suppressLineNumbers/>
    </w:pPr>
    <w:rPr>
      <w:rFonts w:cs="Lohit Hindi"/>
    </w:rPr>
  </w:style>
  <w:style w:type="paragraph" w:customStyle="1" w:styleId="Intestazione3">
    <w:name w:val="Intestazione3"/>
    <w:basedOn w:val="Normale"/>
    <w:next w:val="Corpotesto"/>
    <w:rsid w:val="00636307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customStyle="1" w:styleId="Intestazione2">
    <w:name w:val="Intestazione2"/>
    <w:basedOn w:val="Normale"/>
    <w:next w:val="Corpotesto"/>
    <w:rsid w:val="0063630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Didascalia2">
    <w:name w:val="Didascalia2"/>
    <w:basedOn w:val="Normale"/>
    <w:rsid w:val="00636307"/>
    <w:pPr>
      <w:suppressLineNumbers/>
      <w:spacing w:before="120" w:after="120"/>
    </w:pPr>
    <w:rPr>
      <w:rFonts w:cs="Mangal"/>
      <w:i/>
      <w:iCs/>
    </w:rPr>
  </w:style>
  <w:style w:type="paragraph" w:customStyle="1" w:styleId="Intestazione1">
    <w:name w:val="Intestazione1"/>
    <w:basedOn w:val="Normale"/>
    <w:next w:val="Corpotesto"/>
    <w:rsid w:val="006363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jc w:val="center"/>
    </w:pPr>
    <w:rPr>
      <w:b/>
      <w:bCs/>
      <w:i/>
      <w:iCs/>
    </w:rPr>
  </w:style>
  <w:style w:type="paragraph" w:customStyle="1" w:styleId="Didascalia1">
    <w:name w:val="Didascalia1"/>
    <w:basedOn w:val="Normale"/>
    <w:rsid w:val="00636307"/>
    <w:pPr>
      <w:suppressLineNumbers/>
      <w:spacing w:before="120" w:after="120"/>
    </w:pPr>
    <w:rPr>
      <w:rFonts w:cs="Lohit Hindi"/>
      <w:i/>
      <w:iCs/>
    </w:rPr>
  </w:style>
  <w:style w:type="paragraph" w:customStyle="1" w:styleId="Testocommento1">
    <w:name w:val="Testo commento1"/>
    <w:basedOn w:val="Normale"/>
    <w:rsid w:val="00636307"/>
    <w:rPr>
      <w:sz w:val="20"/>
      <w:szCs w:val="20"/>
    </w:rPr>
  </w:style>
  <w:style w:type="paragraph" w:customStyle="1" w:styleId="msocommentsubject0">
    <w:name w:val="msocommentsubject"/>
    <w:basedOn w:val="Testocommento1"/>
    <w:next w:val="Testocommento1"/>
    <w:rsid w:val="00636307"/>
    <w:rPr>
      <w:b/>
      <w:bCs/>
    </w:rPr>
  </w:style>
  <w:style w:type="paragraph" w:customStyle="1" w:styleId="Testonormale1">
    <w:name w:val="Testo normale1"/>
    <w:basedOn w:val="Normale"/>
    <w:rsid w:val="00636307"/>
    <w:rPr>
      <w:rFonts w:ascii="Courier New" w:hAnsi="Courier New" w:cs="Courier New"/>
      <w:sz w:val="20"/>
      <w:szCs w:val="20"/>
    </w:rPr>
  </w:style>
  <w:style w:type="paragraph" w:styleId="Testofumetto">
    <w:name w:val="Balloon Text"/>
    <w:basedOn w:val="Normale"/>
    <w:rsid w:val="00636307"/>
    <w:rPr>
      <w:rFonts w:ascii="Tahoma" w:hAnsi="Tahoma" w:cs="Tahoma"/>
      <w:sz w:val="16"/>
      <w:szCs w:val="16"/>
    </w:rPr>
  </w:style>
  <w:style w:type="paragraph" w:styleId="PreformattatoHTML">
    <w:name w:val="HTML Preformatted"/>
    <w:basedOn w:val="Normale"/>
    <w:rsid w:val="00636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Corpodeltesto31">
    <w:name w:val="Corpo del testo 31"/>
    <w:basedOn w:val="Normale"/>
    <w:next w:val="Normale"/>
    <w:rsid w:val="00636307"/>
    <w:pPr>
      <w:autoSpaceDE w:val="0"/>
    </w:pPr>
    <w:rPr>
      <w:rFonts w:ascii="TimesNewRoman" w:hAnsi="TimesNewRoman" w:cs="TimesNewRoman"/>
    </w:rPr>
  </w:style>
  <w:style w:type="paragraph" w:styleId="Pidipagina">
    <w:name w:val="footer"/>
    <w:basedOn w:val="Normale"/>
    <w:next w:val="Normale"/>
    <w:rsid w:val="00636307"/>
    <w:pPr>
      <w:autoSpaceDE w:val="0"/>
    </w:pPr>
    <w:rPr>
      <w:rFonts w:ascii="TimesNewRoman" w:hAnsi="TimesNewRoman" w:cs="TimesNewRoman"/>
    </w:rPr>
  </w:style>
  <w:style w:type="paragraph" w:styleId="Intestazione">
    <w:name w:val="header"/>
    <w:basedOn w:val="Normale"/>
    <w:rsid w:val="00636307"/>
    <w:pPr>
      <w:tabs>
        <w:tab w:val="center" w:pos="4819"/>
        <w:tab w:val="right" w:pos="9638"/>
      </w:tabs>
    </w:pPr>
    <w:rPr>
      <w:szCs w:val="20"/>
    </w:rPr>
  </w:style>
  <w:style w:type="paragraph" w:styleId="Sottotitolo">
    <w:name w:val="Subtitle"/>
    <w:basedOn w:val="Normale"/>
    <w:next w:val="Corpotesto"/>
    <w:qFormat/>
    <w:rsid w:val="006363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jc w:val="center"/>
    </w:pPr>
    <w:rPr>
      <w:b/>
      <w:bCs/>
    </w:rPr>
  </w:style>
  <w:style w:type="paragraph" w:customStyle="1" w:styleId="Contenutocornice">
    <w:name w:val="Contenuto cornice"/>
    <w:basedOn w:val="Corpotesto"/>
    <w:rsid w:val="00636307"/>
  </w:style>
  <w:style w:type="paragraph" w:customStyle="1" w:styleId="Contenutotabella">
    <w:name w:val="Contenuto tabella"/>
    <w:basedOn w:val="Normale"/>
    <w:rsid w:val="00636307"/>
    <w:pPr>
      <w:suppressLineNumbers/>
    </w:pPr>
  </w:style>
  <w:style w:type="paragraph" w:customStyle="1" w:styleId="Intestazionetabella">
    <w:name w:val="Intestazione tabella"/>
    <w:basedOn w:val="Contenutotabella"/>
    <w:rsid w:val="00636307"/>
    <w:pPr>
      <w:jc w:val="center"/>
    </w:pPr>
    <w:rPr>
      <w:b/>
      <w:bCs/>
    </w:rPr>
  </w:style>
  <w:style w:type="table" w:styleId="Grigliatabella">
    <w:name w:val="Table Grid"/>
    <w:basedOn w:val="Tabellanormale"/>
    <w:uiPriority w:val="59"/>
    <w:rsid w:val="00690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77901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2266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E0216-0672-4C9C-BBED-C864B4D0B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Esame scritto di:</vt:lpstr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Esame scritto di:</dc:title>
  <dc:subject/>
  <dc:creator>Francesco Pupo</dc:creator>
  <cp:keywords/>
  <cp:lastModifiedBy>Andrea Pugliese</cp:lastModifiedBy>
  <cp:revision>7</cp:revision>
  <cp:lastPrinted>2017-04-19T07:52:00Z</cp:lastPrinted>
  <dcterms:created xsi:type="dcterms:W3CDTF">2019-07-22T10:38:00Z</dcterms:created>
  <dcterms:modified xsi:type="dcterms:W3CDTF">2019-07-22T11:42:00Z</dcterms:modified>
</cp:coreProperties>
</file>