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89F4B9" w14:textId="2294B899" w:rsidR="00883644" w:rsidRPr="00A55A51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0"/>
        </w:rPr>
      </w:pPr>
      <w:r w:rsidRPr="00A55A51">
        <w:rPr>
          <w:rFonts w:asciiTheme="minorHAnsi" w:hAnsiTheme="minorHAnsi" w:cstheme="minorHAnsi"/>
          <w:sz w:val="20"/>
          <w:szCs w:val="20"/>
        </w:rPr>
        <w:t xml:space="preserve">Corso di Laurea in Ingegneria </w:t>
      </w:r>
      <w:r w:rsidR="00D8174C" w:rsidRPr="00A55A51">
        <w:rPr>
          <w:rFonts w:asciiTheme="minorHAnsi" w:hAnsiTheme="minorHAnsi" w:cstheme="minorHAnsi"/>
          <w:sz w:val="20"/>
          <w:szCs w:val="20"/>
        </w:rPr>
        <w:t>Informatica</w:t>
      </w:r>
    </w:p>
    <w:p w14:paraId="1D7E36C0" w14:textId="5611C8AF" w:rsidR="00883644" w:rsidRPr="00A55A51" w:rsidRDefault="00885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0"/>
        </w:rPr>
      </w:pPr>
      <w:r w:rsidRPr="00A55A51">
        <w:rPr>
          <w:rFonts w:asciiTheme="minorHAnsi" w:hAnsiTheme="minorHAnsi" w:cstheme="minorHAnsi"/>
          <w:sz w:val="20"/>
          <w:szCs w:val="20"/>
        </w:rPr>
        <w:t xml:space="preserve">Prova scritta di </w:t>
      </w:r>
      <w:r w:rsidR="00883644" w:rsidRPr="00A55A51">
        <w:rPr>
          <w:rFonts w:asciiTheme="minorHAnsi" w:hAnsiTheme="minorHAnsi" w:cstheme="minorHAnsi"/>
          <w:i/>
          <w:sz w:val="20"/>
          <w:szCs w:val="20"/>
        </w:rPr>
        <w:t>Fondamenti di informatica</w:t>
      </w:r>
      <w:r w:rsidR="00D8174C" w:rsidRPr="00A55A51">
        <w:rPr>
          <w:rFonts w:asciiTheme="minorHAnsi" w:hAnsiTheme="minorHAnsi" w:cstheme="minorHAnsi"/>
          <w:i/>
          <w:sz w:val="20"/>
          <w:szCs w:val="20"/>
        </w:rPr>
        <w:t xml:space="preserve"> e laboratorio</w:t>
      </w:r>
      <w:r w:rsidRPr="00A55A51">
        <w:rPr>
          <w:rFonts w:asciiTheme="minorHAnsi" w:hAnsiTheme="minorHAnsi" w:cstheme="minorHAnsi"/>
          <w:sz w:val="20"/>
          <w:szCs w:val="20"/>
        </w:rPr>
        <w:t xml:space="preserve"> – Modulo 2</w:t>
      </w:r>
    </w:p>
    <w:p w14:paraId="0E07198D" w14:textId="535AF511" w:rsidR="00883644" w:rsidRPr="00A55A51" w:rsidRDefault="001400F0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</w:rPr>
      </w:pPr>
      <w:r w:rsidRPr="00A55A51">
        <w:rPr>
          <w:rFonts w:asciiTheme="minorHAnsi" w:hAnsiTheme="minorHAnsi" w:cstheme="minorHAnsi"/>
          <w:sz w:val="20"/>
        </w:rPr>
        <w:t>18</w:t>
      </w:r>
      <w:r w:rsidR="00244661" w:rsidRPr="00A55A51">
        <w:rPr>
          <w:rFonts w:asciiTheme="minorHAnsi" w:hAnsiTheme="minorHAnsi" w:cstheme="minorHAnsi"/>
          <w:sz w:val="20"/>
        </w:rPr>
        <w:t xml:space="preserve"> </w:t>
      </w:r>
      <w:r w:rsidRPr="00A55A51">
        <w:rPr>
          <w:rFonts w:asciiTheme="minorHAnsi" w:hAnsiTheme="minorHAnsi" w:cstheme="minorHAnsi"/>
          <w:sz w:val="20"/>
        </w:rPr>
        <w:t xml:space="preserve">febbraio </w:t>
      </w:r>
      <w:r w:rsidR="00D8174C" w:rsidRPr="00A55A51">
        <w:rPr>
          <w:rFonts w:asciiTheme="minorHAnsi" w:hAnsiTheme="minorHAnsi" w:cstheme="minorHAnsi"/>
          <w:sz w:val="20"/>
        </w:rPr>
        <w:t>201</w:t>
      </w:r>
      <w:r w:rsidR="0029799B" w:rsidRPr="00A55A51">
        <w:rPr>
          <w:rFonts w:asciiTheme="minorHAnsi" w:hAnsiTheme="minorHAnsi" w:cstheme="minorHAnsi"/>
          <w:sz w:val="20"/>
        </w:rPr>
        <w:t>9</w:t>
      </w:r>
    </w:p>
    <w:p w14:paraId="416BF9BC" w14:textId="5E6AD810" w:rsidR="00883644" w:rsidRPr="00A55A51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</w:rPr>
      </w:pPr>
      <w:r w:rsidRPr="00A55A51">
        <w:rPr>
          <w:rFonts w:asciiTheme="minorHAnsi" w:hAnsiTheme="minorHAnsi" w:cstheme="minorHAnsi"/>
          <w:b/>
          <w:sz w:val="20"/>
        </w:rPr>
        <w:t xml:space="preserve">Tempo a disposizione: </w:t>
      </w:r>
      <w:r w:rsidR="00885526" w:rsidRPr="00A55A51">
        <w:rPr>
          <w:rFonts w:asciiTheme="minorHAnsi" w:hAnsiTheme="minorHAnsi" w:cstheme="minorHAnsi"/>
          <w:b/>
          <w:sz w:val="20"/>
        </w:rPr>
        <w:t>2</w:t>
      </w:r>
      <w:r w:rsidRPr="00A55A51">
        <w:rPr>
          <w:rFonts w:asciiTheme="minorHAnsi" w:hAnsiTheme="minorHAnsi" w:cstheme="minorHAnsi"/>
          <w:b/>
          <w:sz w:val="20"/>
        </w:rPr>
        <w:t xml:space="preserve"> ore</w:t>
      </w:r>
    </w:p>
    <w:p w14:paraId="66586E05" w14:textId="77777777" w:rsidR="00883644" w:rsidRPr="00A55A51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A55A51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A55A51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A55A51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A55A51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A55A51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A55A51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A55A51" w:rsidRDefault="00D8174C" w:rsidP="00CD4BB9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</w:pP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sym w:font="Symbol" w:char="F0E0"/>
            </w: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 xml:space="preserve">  A </w:t>
            </w: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br/>
            </w: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sym w:font="Symbol" w:char="F0E0"/>
            </w:r>
            <w:r w:rsidR="00CD4BB9"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 xml:space="preserve"> </w:t>
            </w:r>
            <w:r w:rsidR="00D70EE7"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 xml:space="preserve"> </w:t>
            </w:r>
            <w:r w:rsidRPr="00A55A51">
              <w:rPr>
                <w:rFonts w:asciiTheme="minorHAnsi" w:hAnsiTheme="minorHAnsi" w:cstheme="minorHAnsi"/>
                <w:b/>
                <w:i/>
                <w:sz w:val="20"/>
                <w:szCs w:val="20"/>
                <w:lang w:eastAsia="it-IT"/>
              </w:rPr>
              <w:t>B</w:t>
            </w:r>
          </w:p>
        </w:tc>
      </w:tr>
    </w:tbl>
    <w:p w14:paraId="318C6F89" w14:textId="77777777" w:rsidR="00325C4E" w:rsidRPr="00A55A51" w:rsidRDefault="00325C4E" w:rsidP="0078408A">
      <w:pPr>
        <w:rPr>
          <w:rFonts w:asciiTheme="minorHAnsi" w:hAnsiTheme="minorHAnsi" w:cstheme="minorHAnsi"/>
          <w:b/>
          <w:sz w:val="22"/>
          <w:szCs w:val="22"/>
        </w:rPr>
      </w:pPr>
    </w:p>
    <w:p w14:paraId="7836F97A" w14:textId="56CB6215" w:rsidR="006852EC" w:rsidRPr="00A55A51" w:rsidRDefault="00885012" w:rsidP="00885012">
      <w:pPr>
        <w:jc w:val="both"/>
        <w:rPr>
          <w:rFonts w:asciiTheme="minorHAnsi" w:hAnsiTheme="minorHAnsi" w:cstheme="minorHAnsi"/>
          <w:sz w:val="22"/>
          <w:szCs w:val="22"/>
        </w:rPr>
      </w:pPr>
      <w:r w:rsidRPr="00A55A51">
        <w:rPr>
          <w:rFonts w:asciiTheme="minorHAnsi" w:hAnsiTheme="minorHAnsi" w:cstheme="minorHAnsi"/>
          <w:sz w:val="22"/>
          <w:szCs w:val="22"/>
        </w:rPr>
        <w:t xml:space="preserve">In base </w:t>
      </w:r>
      <w:r w:rsidR="008022D8" w:rsidRPr="00A55A51">
        <w:rPr>
          <w:rFonts w:asciiTheme="minorHAnsi" w:hAnsiTheme="minorHAnsi" w:cstheme="minorHAnsi"/>
          <w:sz w:val="22"/>
          <w:szCs w:val="22"/>
        </w:rPr>
        <w:t xml:space="preserve">alle specifiche </w:t>
      </w:r>
      <w:r w:rsidRPr="00A55A51">
        <w:rPr>
          <w:rFonts w:asciiTheme="minorHAnsi" w:hAnsiTheme="minorHAnsi" w:cstheme="minorHAnsi"/>
          <w:sz w:val="22"/>
          <w:szCs w:val="22"/>
        </w:rPr>
        <w:t>riportat</w:t>
      </w:r>
      <w:r w:rsidR="008022D8" w:rsidRPr="00A55A51">
        <w:rPr>
          <w:rFonts w:asciiTheme="minorHAnsi" w:hAnsiTheme="minorHAnsi" w:cstheme="minorHAnsi"/>
          <w:sz w:val="22"/>
          <w:szCs w:val="22"/>
        </w:rPr>
        <w:t>e</w:t>
      </w:r>
      <w:r w:rsidRPr="00A55A51">
        <w:rPr>
          <w:rFonts w:asciiTheme="minorHAnsi" w:hAnsiTheme="minorHAnsi" w:cstheme="minorHAnsi"/>
          <w:sz w:val="22"/>
          <w:szCs w:val="22"/>
        </w:rPr>
        <w:t xml:space="preserve"> di seguito, si implementi in Java u</w:t>
      </w:r>
      <w:r w:rsidR="004D5AFE" w:rsidRPr="00A55A51">
        <w:rPr>
          <w:rFonts w:asciiTheme="minorHAnsi" w:hAnsiTheme="minorHAnsi" w:cstheme="minorHAnsi"/>
          <w:sz w:val="22"/>
          <w:szCs w:val="22"/>
        </w:rPr>
        <w:t>n</w:t>
      </w:r>
      <w:r w:rsidRPr="00A55A51">
        <w:rPr>
          <w:rFonts w:asciiTheme="minorHAnsi" w:hAnsiTheme="minorHAnsi" w:cstheme="minorHAnsi"/>
          <w:sz w:val="22"/>
          <w:szCs w:val="22"/>
        </w:rPr>
        <w:t xml:space="preserve"> sistema </w:t>
      </w:r>
      <w:r w:rsidR="0009210E" w:rsidRPr="00A55A51">
        <w:rPr>
          <w:rFonts w:asciiTheme="minorHAnsi" w:hAnsiTheme="minorHAnsi" w:cstheme="minorHAnsi"/>
          <w:sz w:val="22"/>
          <w:szCs w:val="22"/>
        </w:rPr>
        <w:t>di supporto al</w:t>
      </w:r>
      <w:r w:rsidRPr="00A55A51">
        <w:rPr>
          <w:rFonts w:asciiTheme="minorHAnsi" w:hAnsiTheme="minorHAnsi" w:cstheme="minorHAnsi"/>
          <w:sz w:val="22"/>
          <w:szCs w:val="22"/>
        </w:rPr>
        <w:t xml:space="preserve">la gestione </w:t>
      </w:r>
      <w:r w:rsidR="0009210E" w:rsidRPr="00A55A51">
        <w:rPr>
          <w:rFonts w:asciiTheme="minorHAnsi" w:hAnsiTheme="minorHAnsi" w:cstheme="minorHAnsi"/>
          <w:sz w:val="22"/>
          <w:szCs w:val="22"/>
        </w:rPr>
        <w:t>d</w:t>
      </w:r>
      <w:r w:rsidR="004D5AFE" w:rsidRPr="00A55A51">
        <w:rPr>
          <w:rFonts w:asciiTheme="minorHAnsi" w:hAnsiTheme="minorHAnsi" w:cstheme="minorHAnsi"/>
          <w:sz w:val="22"/>
          <w:szCs w:val="22"/>
        </w:rPr>
        <w:t>elle informazioni relative a</w:t>
      </w:r>
      <w:r w:rsidR="00CC39EB">
        <w:rPr>
          <w:rFonts w:asciiTheme="minorHAnsi" w:hAnsiTheme="minorHAnsi" w:cstheme="minorHAnsi"/>
          <w:sz w:val="22"/>
          <w:szCs w:val="22"/>
        </w:rPr>
        <w:t>d acquisti effettuati da clienti</w:t>
      </w:r>
      <w:r w:rsidR="004D5AFE" w:rsidRPr="00A55A51">
        <w:rPr>
          <w:rFonts w:asciiTheme="minorHAnsi" w:hAnsiTheme="minorHAnsi" w:cstheme="minorHAnsi"/>
          <w:sz w:val="22"/>
          <w:szCs w:val="22"/>
        </w:rPr>
        <w:t>.</w:t>
      </w:r>
      <w:r w:rsidR="0009210E" w:rsidRPr="00A55A51">
        <w:rPr>
          <w:rFonts w:asciiTheme="minorHAnsi" w:hAnsiTheme="minorHAnsi" w:cstheme="minorHAnsi"/>
          <w:sz w:val="22"/>
          <w:szCs w:val="22"/>
        </w:rPr>
        <w:t xml:space="preserve"> In particolare occorre tenere traccia</w:t>
      </w:r>
      <w:r w:rsidR="00DE11A8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055E5B" w:rsidRPr="00A55A51">
        <w:rPr>
          <w:rFonts w:asciiTheme="minorHAnsi" w:hAnsiTheme="minorHAnsi" w:cstheme="minorHAnsi"/>
          <w:sz w:val="22"/>
          <w:szCs w:val="22"/>
        </w:rPr>
        <w:t xml:space="preserve">nel sistema della lista </w:t>
      </w:r>
      <w:r w:rsidR="00CC39EB">
        <w:rPr>
          <w:rFonts w:asciiTheme="minorHAnsi" w:hAnsiTheme="minorHAnsi" w:cstheme="minorHAnsi"/>
          <w:sz w:val="22"/>
          <w:szCs w:val="22"/>
        </w:rPr>
        <w:t xml:space="preserve">dei clienti </w:t>
      </w:r>
      <w:r w:rsidR="00055E5B" w:rsidRPr="00A55A51">
        <w:rPr>
          <w:rFonts w:asciiTheme="minorHAnsi" w:hAnsiTheme="minorHAnsi" w:cstheme="minorHAnsi"/>
          <w:sz w:val="22"/>
          <w:szCs w:val="22"/>
        </w:rPr>
        <w:t xml:space="preserve">(istanze della classe </w:t>
      </w:r>
      <w:r w:rsidR="00CC39EB">
        <w:rPr>
          <w:rFonts w:asciiTheme="minorHAnsi" w:hAnsiTheme="minorHAnsi" w:cstheme="minorHAnsi"/>
          <w:i/>
          <w:sz w:val="22"/>
          <w:szCs w:val="22"/>
        </w:rPr>
        <w:t>Cliente</w:t>
      </w:r>
      <w:r w:rsidR="00055E5B" w:rsidRPr="00A55A51">
        <w:rPr>
          <w:rFonts w:asciiTheme="minorHAnsi" w:hAnsiTheme="minorHAnsi" w:cstheme="minorHAnsi"/>
          <w:sz w:val="22"/>
          <w:szCs w:val="22"/>
        </w:rPr>
        <w:t>)</w:t>
      </w:r>
      <w:r w:rsidR="00DE11A8" w:rsidRPr="00A55A51">
        <w:rPr>
          <w:rFonts w:asciiTheme="minorHAnsi" w:hAnsiTheme="minorHAnsi" w:cstheme="minorHAnsi"/>
          <w:sz w:val="22"/>
          <w:szCs w:val="22"/>
        </w:rPr>
        <w:t xml:space="preserve"> e </w:t>
      </w:r>
      <w:r w:rsidR="00055E5B" w:rsidRPr="00A55A51">
        <w:rPr>
          <w:rFonts w:asciiTheme="minorHAnsi" w:hAnsiTheme="minorHAnsi" w:cstheme="minorHAnsi"/>
          <w:sz w:val="22"/>
          <w:szCs w:val="22"/>
        </w:rPr>
        <w:t xml:space="preserve">della lista </w:t>
      </w:r>
      <w:r w:rsidR="00CC39EB">
        <w:rPr>
          <w:rFonts w:asciiTheme="minorHAnsi" w:hAnsiTheme="minorHAnsi" w:cstheme="minorHAnsi"/>
          <w:sz w:val="22"/>
          <w:szCs w:val="22"/>
        </w:rPr>
        <w:t xml:space="preserve">degli articoli da essi acquistati </w:t>
      </w:r>
      <w:r w:rsidR="00055E5B" w:rsidRPr="00A55A51">
        <w:rPr>
          <w:rFonts w:asciiTheme="minorHAnsi" w:hAnsiTheme="minorHAnsi" w:cstheme="minorHAnsi"/>
          <w:sz w:val="22"/>
          <w:szCs w:val="22"/>
        </w:rPr>
        <w:t xml:space="preserve">(istanze della classe </w:t>
      </w:r>
      <w:r w:rsidR="00CC39EB">
        <w:rPr>
          <w:rFonts w:asciiTheme="minorHAnsi" w:hAnsiTheme="minorHAnsi" w:cstheme="minorHAnsi"/>
          <w:i/>
          <w:sz w:val="22"/>
          <w:szCs w:val="22"/>
        </w:rPr>
        <w:t>Articolo</w:t>
      </w:r>
      <w:r w:rsidR="00055E5B" w:rsidRPr="00A55A51">
        <w:rPr>
          <w:rFonts w:asciiTheme="minorHAnsi" w:hAnsiTheme="minorHAnsi" w:cstheme="minorHAnsi"/>
          <w:sz w:val="22"/>
          <w:szCs w:val="22"/>
        </w:rPr>
        <w:t>)</w:t>
      </w:r>
      <w:r w:rsidR="00C11753" w:rsidRPr="00A55A51">
        <w:rPr>
          <w:rFonts w:asciiTheme="minorHAnsi" w:hAnsiTheme="minorHAnsi" w:cstheme="minorHAnsi"/>
          <w:sz w:val="22"/>
          <w:szCs w:val="22"/>
        </w:rPr>
        <w:t>.</w:t>
      </w:r>
    </w:p>
    <w:p w14:paraId="75CCD0F5" w14:textId="4C7E8C29" w:rsidR="0017287E" w:rsidRPr="00A55A51" w:rsidRDefault="0017287E" w:rsidP="00885012">
      <w:pPr>
        <w:jc w:val="both"/>
        <w:rPr>
          <w:rFonts w:asciiTheme="minorHAnsi" w:hAnsiTheme="minorHAnsi" w:cstheme="minorHAnsi"/>
          <w:sz w:val="22"/>
          <w:szCs w:val="22"/>
        </w:rPr>
      </w:pPr>
      <w:r w:rsidRPr="00A55A51">
        <w:rPr>
          <w:rFonts w:asciiTheme="minorHAnsi" w:hAnsiTheme="minorHAnsi" w:cstheme="minorHAnsi"/>
          <w:sz w:val="22"/>
          <w:szCs w:val="22"/>
        </w:rPr>
        <w:t xml:space="preserve">Ciascun </w:t>
      </w:r>
      <w:r w:rsidR="00CC39EB">
        <w:rPr>
          <w:rFonts w:asciiTheme="minorHAnsi" w:hAnsiTheme="minorHAnsi" w:cstheme="minorHAnsi"/>
          <w:i/>
          <w:sz w:val="22"/>
          <w:szCs w:val="22"/>
        </w:rPr>
        <w:t xml:space="preserve">Cliente </w:t>
      </w:r>
      <w:r w:rsidR="0069712A" w:rsidRPr="00A55A51">
        <w:rPr>
          <w:rFonts w:asciiTheme="minorHAnsi" w:hAnsiTheme="minorHAnsi" w:cstheme="minorHAnsi"/>
          <w:sz w:val="22"/>
          <w:szCs w:val="22"/>
        </w:rPr>
        <w:t xml:space="preserve">è identificato </w:t>
      </w:r>
      <w:r w:rsidR="007D30A9" w:rsidRPr="00A55A51">
        <w:rPr>
          <w:rFonts w:asciiTheme="minorHAnsi" w:hAnsiTheme="minorHAnsi" w:cstheme="minorHAnsi"/>
          <w:sz w:val="22"/>
          <w:szCs w:val="22"/>
        </w:rPr>
        <w:t xml:space="preserve">da un </w:t>
      </w:r>
      <w:r w:rsidR="007D30A9" w:rsidRPr="00A55A51">
        <w:rPr>
          <w:rFonts w:asciiTheme="minorHAnsi" w:hAnsiTheme="minorHAnsi" w:cstheme="minorHAnsi"/>
          <w:i/>
          <w:sz w:val="22"/>
          <w:szCs w:val="22"/>
        </w:rPr>
        <w:t xml:space="preserve">nome </w:t>
      </w:r>
      <w:r w:rsidR="0069712A" w:rsidRPr="00A55A51">
        <w:rPr>
          <w:rFonts w:asciiTheme="minorHAnsi" w:hAnsiTheme="minorHAnsi" w:cstheme="minorHAnsi"/>
          <w:sz w:val="22"/>
          <w:szCs w:val="22"/>
        </w:rPr>
        <w:t>ed è caratterizzat</w:t>
      </w:r>
      <w:r w:rsidR="007D30A9" w:rsidRPr="00A55A51">
        <w:rPr>
          <w:rFonts w:asciiTheme="minorHAnsi" w:hAnsiTheme="minorHAnsi" w:cstheme="minorHAnsi"/>
          <w:sz w:val="22"/>
          <w:szCs w:val="22"/>
        </w:rPr>
        <w:t>o</w:t>
      </w:r>
      <w:r w:rsidR="0069712A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1862A9" w:rsidRPr="00A55A51">
        <w:rPr>
          <w:rFonts w:asciiTheme="minorHAnsi" w:hAnsiTheme="minorHAnsi" w:cstheme="minorHAnsi"/>
          <w:sz w:val="22"/>
          <w:szCs w:val="22"/>
        </w:rPr>
        <w:t xml:space="preserve">dalla città </w:t>
      </w:r>
      <w:r w:rsidR="009E5DF6" w:rsidRPr="00A55A51">
        <w:rPr>
          <w:rFonts w:asciiTheme="minorHAnsi" w:hAnsiTheme="minorHAnsi" w:cstheme="minorHAnsi"/>
          <w:sz w:val="22"/>
          <w:szCs w:val="22"/>
        </w:rPr>
        <w:t>di residenza</w:t>
      </w:r>
      <w:r w:rsidR="007D30A9" w:rsidRPr="00A55A51">
        <w:rPr>
          <w:rFonts w:asciiTheme="minorHAnsi" w:hAnsiTheme="minorHAnsi" w:cstheme="minorHAnsi"/>
          <w:sz w:val="22"/>
          <w:szCs w:val="22"/>
        </w:rPr>
        <w:t>.</w:t>
      </w:r>
    </w:p>
    <w:p w14:paraId="1B54DF3A" w14:textId="7CED7A29" w:rsidR="004218DE" w:rsidRPr="00A55A51" w:rsidRDefault="00F27ACF" w:rsidP="00885012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A55A51">
        <w:rPr>
          <w:rFonts w:asciiTheme="minorHAnsi" w:hAnsiTheme="minorHAnsi" w:cstheme="minorHAnsi"/>
          <w:sz w:val="22"/>
          <w:szCs w:val="22"/>
        </w:rPr>
        <w:t>Ogni</w:t>
      </w:r>
      <w:r w:rsidR="00055E5B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i/>
          <w:sz w:val="22"/>
          <w:szCs w:val="22"/>
        </w:rPr>
        <w:t xml:space="preserve">Articolo </w:t>
      </w:r>
      <w:r w:rsidR="005B2BD5" w:rsidRPr="00A55A51">
        <w:rPr>
          <w:rFonts w:asciiTheme="minorHAnsi" w:hAnsiTheme="minorHAnsi" w:cstheme="minorHAnsi"/>
          <w:sz w:val="22"/>
          <w:szCs w:val="22"/>
        </w:rPr>
        <w:t>è identificat</w:t>
      </w:r>
      <w:r w:rsidR="00CC39EB">
        <w:rPr>
          <w:rFonts w:asciiTheme="minorHAnsi" w:hAnsiTheme="minorHAnsi" w:cstheme="minorHAnsi"/>
          <w:sz w:val="22"/>
          <w:szCs w:val="22"/>
        </w:rPr>
        <w:t>o</w:t>
      </w:r>
      <w:r w:rsidR="005B2BD5" w:rsidRPr="00A55A51">
        <w:rPr>
          <w:rFonts w:asciiTheme="minorHAnsi" w:hAnsiTheme="minorHAnsi" w:cstheme="minorHAnsi"/>
          <w:sz w:val="22"/>
          <w:szCs w:val="22"/>
        </w:rPr>
        <w:t xml:space="preserve"> da un codice ed è</w:t>
      </w:r>
      <w:r w:rsidR="00F60C86" w:rsidRPr="00A55A51">
        <w:rPr>
          <w:rFonts w:asciiTheme="minorHAnsi" w:hAnsiTheme="minorHAnsi" w:cstheme="minorHAnsi"/>
          <w:sz w:val="22"/>
          <w:szCs w:val="22"/>
        </w:rPr>
        <w:t xml:space="preserve"> caratterizzat</w:t>
      </w:r>
      <w:r w:rsidR="00CC39EB">
        <w:rPr>
          <w:rFonts w:asciiTheme="minorHAnsi" w:hAnsiTheme="minorHAnsi" w:cstheme="minorHAnsi"/>
          <w:sz w:val="22"/>
          <w:szCs w:val="22"/>
        </w:rPr>
        <w:t>o</w:t>
      </w:r>
      <w:r w:rsidR="00F60C86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sz w:val="22"/>
          <w:szCs w:val="22"/>
        </w:rPr>
        <w:t xml:space="preserve">dalla lista dei clienti che lo hanno acquistato </w:t>
      </w:r>
      <w:r w:rsidR="008610C9" w:rsidRPr="00A55A51">
        <w:rPr>
          <w:rFonts w:asciiTheme="minorHAnsi" w:hAnsiTheme="minorHAnsi" w:cstheme="minorHAnsi"/>
          <w:sz w:val="22"/>
          <w:szCs w:val="22"/>
        </w:rPr>
        <w:t>e da una data</w:t>
      </w:r>
      <w:r w:rsidR="00CC39EB">
        <w:rPr>
          <w:rFonts w:asciiTheme="minorHAnsi" w:hAnsiTheme="minorHAnsi" w:cstheme="minorHAnsi"/>
          <w:sz w:val="22"/>
          <w:szCs w:val="22"/>
        </w:rPr>
        <w:t xml:space="preserve"> di messa in vendita</w:t>
      </w:r>
      <w:r w:rsidR="008610C9" w:rsidRPr="00A55A51">
        <w:rPr>
          <w:rFonts w:asciiTheme="minorHAnsi" w:hAnsiTheme="minorHAnsi" w:cstheme="minorHAnsi"/>
          <w:sz w:val="22"/>
          <w:szCs w:val="22"/>
        </w:rPr>
        <w:t xml:space="preserve"> (rappresentata per comodità con un intero).</w:t>
      </w:r>
    </w:p>
    <w:p w14:paraId="63DB9870" w14:textId="77777777" w:rsidR="0069712A" w:rsidRPr="00A55A51" w:rsidRDefault="0069712A" w:rsidP="008850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D78C74" w14:textId="0C735BD0" w:rsidR="00885012" w:rsidRPr="00A55A51" w:rsidRDefault="00560106" w:rsidP="00BD61A8">
      <w:pPr>
        <w:jc w:val="both"/>
        <w:rPr>
          <w:rFonts w:asciiTheme="minorHAnsi" w:hAnsiTheme="minorHAnsi" w:cstheme="minorHAnsi"/>
          <w:sz w:val="22"/>
          <w:szCs w:val="22"/>
        </w:rPr>
      </w:pPr>
      <w:r w:rsidRPr="00A55A51">
        <w:rPr>
          <w:rFonts w:asciiTheme="minorHAnsi" w:hAnsiTheme="minorHAnsi" w:cstheme="minorHAnsi"/>
          <w:sz w:val="22"/>
          <w:szCs w:val="22"/>
        </w:rPr>
        <w:t xml:space="preserve">Si implementino in Java </w:t>
      </w:r>
      <w:r w:rsidR="00885012" w:rsidRPr="00A55A51">
        <w:rPr>
          <w:rFonts w:asciiTheme="minorHAnsi" w:hAnsiTheme="minorHAnsi" w:cstheme="minorHAnsi"/>
          <w:sz w:val="22"/>
          <w:szCs w:val="22"/>
        </w:rPr>
        <w:t xml:space="preserve">le classi </w:t>
      </w:r>
      <w:r w:rsidR="00CC39EB">
        <w:rPr>
          <w:rFonts w:asciiTheme="minorHAnsi" w:hAnsiTheme="minorHAnsi" w:cstheme="minorHAnsi"/>
          <w:i/>
          <w:sz w:val="22"/>
          <w:szCs w:val="22"/>
        </w:rPr>
        <w:t>Cliente</w:t>
      </w:r>
      <w:r w:rsidR="0017287E" w:rsidRPr="00A55A51">
        <w:rPr>
          <w:rFonts w:asciiTheme="minorHAnsi" w:hAnsiTheme="minorHAnsi" w:cstheme="minorHAnsi"/>
          <w:sz w:val="22"/>
          <w:szCs w:val="22"/>
        </w:rPr>
        <w:t>,</w:t>
      </w:r>
      <w:r w:rsidR="0017287E" w:rsidRPr="00A55A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i/>
          <w:sz w:val="22"/>
          <w:szCs w:val="22"/>
        </w:rPr>
        <w:t xml:space="preserve">Articolo </w:t>
      </w:r>
      <w:r w:rsidR="00885012" w:rsidRPr="00A55A51">
        <w:rPr>
          <w:rFonts w:asciiTheme="minorHAnsi" w:hAnsiTheme="minorHAnsi" w:cstheme="minorHAnsi"/>
          <w:sz w:val="22"/>
          <w:szCs w:val="22"/>
        </w:rPr>
        <w:t xml:space="preserve">e </w:t>
      </w:r>
      <w:r w:rsidR="007D30A9" w:rsidRPr="00A55A51">
        <w:rPr>
          <w:rFonts w:asciiTheme="minorHAnsi" w:hAnsiTheme="minorHAnsi" w:cstheme="minorHAnsi"/>
          <w:i/>
          <w:sz w:val="22"/>
          <w:szCs w:val="22"/>
        </w:rPr>
        <w:t>Sistema</w:t>
      </w:r>
      <w:r w:rsidR="00885012" w:rsidRPr="00A55A51">
        <w:rPr>
          <w:rFonts w:asciiTheme="minorHAnsi" w:hAnsiTheme="minorHAnsi" w:cstheme="minorHAnsi"/>
          <w:sz w:val="22"/>
          <w:szCs w:val="22"/>
        </w:rPr>
        <w:t>.</w:t>
      </w:r>
      <w:r w:rsidR="007F65EB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Pr="00A55A51">
        <w:rPr>
          <w:rFonts w:asciiTheme="minorHAnsi" w:hAnsiTheme="minorHAnsi" w:cstheme="minorHAnsi"/>
          <w:sz w:val="22"/>
          <w:szCs w:val="22"/>
        </w:rPr>
        <w:t>Oltre a</w:t>
      </w:r>
      <w:r w:rsidR="00AD0F3C" w:rsidRPr="00A55A51">
        <w:rPr>
          <w:rFonts w:asciiTheme="minorHAnsi" w:hAnsiTheme="minorHAnsi" w:cstheme="minorHAnsi"/>
          <w:sz w:val="22"/>
          <w:szCs w:val="22"/>
        </w:rPr>
        <w:t xml:space="preserve"> scrivere</w:t>
      </w:r>
      <w:r w:rsidRPr="00A55A51">
        <w:rPr>
          <w:rFonts w:asciiTheme="minorHAnsi" w:hAnsiTheme="minorHAnsi" w:cstheme="minorHAnsi"/>
          <w:sz w:val="22"/>
          <w:szCs w:val="22"/>
        </w:rPr>
        <w:t xml:space="preserve"> eventuali metodi che si ritengono necessari</w:t>
      </w:r>
      <w:r w:rsidR="0013564E" w:rsidRPr="00A55A51">
        <w:rPr>
          <w:rFonts w:asciiTheme="minorHAnsi" w:hAnsiTheme="minorHAnsi" w:cstheme="minorHAnsi"/>
          <w:sz w:val="22"/>
          <w:szCs w:val="22"/>
        </w:rPr>
        <w:t xml:space="preserve"> per implementare </w:t>
      </w:r>
      <w:r w:rsidR="007D30A9" w:rsidRPr="00A55A51">
        <w:rPr>
          <w:rFonts w:asciiTheme="minorHAnsi" w:hAnsiTheme="minorHAnsi" w:cstheme="minorHAnsi"/>
          <w:sz w:val="22"/>
          <w:szCs w:val="22"/>
        </w:rPr>
        <w:t>l’applicazione,</w:t>
      </w:r>
      <w:r w:rsidR="00BD61A8" w:rsidRPr="00A55A51">
        <w:rPr>
          <w:rFonts w:asciiTheme="minorHAnsi" w:hAnsiTheme="minorHAnsi" w:cstheme="minorHAnsi"/>
          <w:sz w:val="22"/>
          <w:szCs w:val="22"/>
        </w:rPr>
        <w:t xml:space="preserve"> occorre </w:t>
      </w:r>
      <w:r w:rsidR="002A7D6E" w:rsidRPr="00A55A51">
        <w:rPr>
          <w:rFonts w:asciiTheme="minorHAnsi" w:hAnsiTheme="minorHAnsi" w:cstheme="minorHAnsi"/>
          <w:sz w:val="22"/>
          <w:szCs w:val="22"/>
        </w:rPr>
        <w:t>fornire almeno</w:t>
      </w:r>
      <w:r w:rsidR="00885012" w:rsidRPr="00A55A51">
        <w:rPr>
          <w:rFonts w:asciiTheme="minorHAnsi" w:hAnsiTheme="minorHAnsi" w:cstheme="minorHAnsi"/>
          <w:sz w:val="22"/>
          <w:szCs w:val="22"/>
        </w:rPr>
        <w:t xml:space="preserve"> i seguenti metodi nella classe </w:t>
      </w:r>
      <w:r w:rsidR="007D30A9" w:rsidRPr="00A55A51">
        <w:rPr>
          <w:rFonts w:asciiTheme="minorHAnsi" w:hAnsiTheme="minorHAnsi" w:cstheme="minorHAnsi"/>
          <w:i/>
          <w:sz w:val="22"/>
          <w:szCs w:val="22"/>
        </w:rPr>
        <w:t>Sistema</w:t>
      </w:r>
      <w:r w:rsidR="00885012" w:rsidRPr="00A55A51">
        <w:rPr>
          <w:rFonts w:asciiTheme="minorHAnsi" w:hAnsiTheme="minorHAnsi" w:cstheme="minorHAnsi"/>
          <w:sz w:val="22"/>
          <w:szCs w:val="22"/>
        </w:rPr>
        <w:t>:</w:t>
      </w:r>
    </w:p>
    <w:p w14:paraId="5BA73019" w14:textId="25A899D7" w:rsidR="00854231" w:rsidRPr="00A55A51" w:rsidRDefault="00F70090" w:rsidP="00A55A51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081E">
        <w:rPr>
          <w:rFonts w:asciiTheme="minorHAnsi" w:hAnsiTheme="minorHAnsi" w:cstheme="minorHAnsi"/>
          <w:iCs/>
          <w:sz w:val="22"/>
          <w:szCs w:val="22"/>
        </w:rPr>
        <w:t xml:space="preserve">public </w:t>
      </w:r>
      <w:proofErr w:type="spellStart"/>
      <w:r w:rsidR="00860FB7" w:rsidRPr="0014081E">
        <w:rPr>
          <w:rFonts w:asciiTheme="minorHAnsi" w:hAnsiTheme="minorHAnsi" w:cstheme="minorHAnsi"/>
          <w:iCs/>
          <w:sz w:val="22"/>
          <w:szCs w:val="22"/>
        </w:rPr>
        <w:t>ArrayList</w:t>
      </w:r>
      <w:proofErr w:type="spellEnd"/>
      <w:r w:rsidRPr="0014081E">
        <w:rPr>
          <w:rFonts w:asciiTheme="minorHAnsi" w:hAnsiTheme="minorHAnsi" w:cstheme="minorHAnsi"/>
          <w:iCs/>
          <w:sz w:val="22"/>
          <w:szCs w:val="22"/>
        </w:rPr>
        <w:t>&lt;</w:t>
      </w:r>
      <w:proofErr w:type="spellStart"/>
      <w:r w:rsidR="00860FB7" w:rsidRPr="0014081E">
        <w:rPr>
          <w:rFonts w:asciiTheme="minorHAnsi" w:hAnsiTheme="minorHAnsi" w:cstheme="minorHAnsi"/>
          <w:iCs/>
          <w:sz w:val="22"/>
          <w:szCs w:val="22"/>
        </w:rPr>
        <w:t>String</w:t>
      </w:r>
      <w:proofErr w:type="spellEnd"/>
      <w:r w:rsidRPr="0014081E">
        <w:rPr>
          <w:rFonts w:asciiTheme="minorHAnsi" w:hAnsiTheme="minorHAnsi" w:cstheme="minorHAnsi"/>
          <w:iCs/>
          <w:sz w:val="22"/>
          <w:szCs w:val="22"/>
        </w:rPr>
        <w:t>&gt;</w:t>
      </w:r>
      <w:r w:rsidR="00007A4B" w:rsidRPr="0014081E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proofErr w:type="gramStart"/>
      <w:r w:rsidR="00CC39EB" w:rsidRPr="0014081E">
        <w:rPr>
          <w:rFonts w:asciiTheme="minorHAnsi" w:hAnsiTheme="minorHAnsi" w:cstheme="minorHAnsi"/>
          <w:b/>
          <w:iCs/>
          <w:sz w:val="22"/>
          <w:szCs w:val="22"/>
        </w:rPr>
        <w:t>articoliC</w:t>
      </w:r>
      <w:r w:rsidR="00600F89" w:rsidRPr="0014081E">
        <w:rPr>
          <w:rFonts w:asciiTheme="minorHAnsi" w:hAnsiTheme="minorHAnsi" w:cstheme="minorHAnsi"/>
          <w:b/>
          <w:iCs/>
          <w:sz w:val="22"/>
          <w:szCs w:val="22"/>
        </w:rPr>
        <w:t>ittà</w:t>
      </w:r>
      <w:proofErr w:type="spellEnd"/>
      <w:r w:rsidR="00007A4B" w:rsidRPr="0014081E">
        <w:rPr>
          <w:rFonts w:asciiTheme="minorHAnsi" w:hAnsiTheme="minorHAnsi" w:cstheme="minorHAnsi"/>
          <w:iCs/>
          <w:sz w:val="22"/>
          <w:szCs w:val="22"/>
        </w:rPr>
        <w:t>(</w:t>
      </w:r>
      <w:proofErr w:type="spellStart"/>
      <w:proofErr w:type="gramEnd"/>
      <w:r w:rsidR="00860FB7" w:rsidRPr="0014081E">
        <w:rPr>
          <w:rFonts w:asciiTheme="minorHAnsi" w:hAnsiTheme="minorHAnsi" w:cstheme="minorHAnsi"/>
          <w:iCs/>
          <w:sz w:val="22"/>
          <w:szCs w:val="22"/>
        </w:rPr>
        <w:t>String</w:t>
      </w:r>
      <w:proofErr w:type="spellEnd"/>
      <w:r w:rsidR="00860FB7" w:rsidRPr="0014081E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C39EB" w:rsidRPr="0014081E">
        <w:rPr>
          <w:rFonts w:asciiTheme="minorHAnsi" w:hAnsiTheme="minorHAnsi" w:cstheme="minorHAnsi"/>
          <w:iCs/>
          <w:sz w:val="22"/>
          <w:szCs w:val="22"/>
        </w:rPr>
        <w:t>c</w:t>
      </w:r>
      <w:r w:rsidR="00007A4B" w:rsidRPr="0014081E">
        <w:rPr>
          <w:rFonts w:asciiTheme="minorHAnsi" w:hAnsiTheme="minorHAnsi" w:cstheme="minorHAnsi"/>
          <w:iCs/>
          <w:sz w:val="22"/>
          <w:szCs w:val="22"/>
        </w:rPr>
        <w:t>)</w:t>
      </w:r>
      <w:r w:rsidR="00007A4B" w:rsidRPr="00A55A51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007A4B" w:rsidRPr="00A55A51">
        <w:rPr>
          <w:rFonts w:asciiTheme="minorHAnsi" w:hAnsiTheme="minorHAnsi" w:cstheme="minorHAnsi"/>
          <w:sz w:val="22"/>
          <w:szCs w:val="22"/>
        </w:rPr>
        <w:t>Il</w:t>
      </w:r>
      <w:r w:rsidR="00FA55C8" w:rsidRPr="00A55A51">
        <w:rPr>
          <w:rFonts w:asciiTheme="minorHAnsi" w:hAnsiTheme="minorHAnsi" w:cstheme="minorHAnsi"/>
          <w:sz w:val="22"/>
          <w:szCs w:val="22"/>
        </w:rPr>
        <w:t xml:space="preserve"> metodo restituisce </w:t>
      </w:r>
      <w:r w:rsidR="00860FB7" w:rsidRPr="00A55A51">
        <w:rPr>
          <w:rFonts w:asciiTheme="minorHAnsi" w:hAnsiTheme="minorHAnsi" w:cstheme="minorHAnsi"/>
          <w:sz w:val="22"/>
          <w:szCs w:val="22"/>
        </w:rPr>
        <w:t xml:space="preserve">la lista dei </w:t>
      </w:r>
      <w:r w:rsidR="008610C9" w:rsidRPr="00A55A51">
        <w:rPr>
          <w:rFonts w:asciiTheme="minorHAnsi" w:hAnsiTheme="minorHAnsi" w:cstheme="minorHAnsi"/>
          <w:sz w:val="22"/>
          <w:szCs w:val="22"/>
        </w:rPr>
        <w:t>codici</w:t>
      </w:r>
      <w:r w:rsidR="00860FB7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sz w:val="22"/>
          <w:szCs w:val="22"/>
        </w:rPr>
        <w:t xml:space="preserve">degli articoli acquistati </w:t>
      </w:r>
      <w:r w:rsidR="005A146D" w:rsidRPr="00A55A51">
        <w:rPr>
          <w:rFonts w:asciiTheme="minorHAnsi" w:hAnsiTheme="minorHAnsi" w:cstheme="minorHAnsi"/>
          <w:sz w:val="22"/>
          <w:szCs w:val="22"/>
        </w:rPr>
        <w:t>da</w:t>
      </w:r>
      <w:r w:rsidR="00835FB7">
        <w:rPr>
          <w:rFonts w:asciiTheme="minorHAnsi" w:hAnsiTheme="minorHAnsi" w:cstheme="minorHAnsi"/>
          <w:sz w:val="22"/>
          <w:szCs w:val="22"/>
        </w:rPr>
        <w:t xml:space="preserve"> tutti i</w:t>
      </w:r>
      <w:r w:rsidR="005A146D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sz w:val="22"/>
          <w:szCs w:val="22"/>
        </w:rPr>
        <w:t xml:space="preserve">clienti </w:t>
      </w:r>
      <w:r w:rsidR="005A146D" w:rsidRPr="00A55A51">
        <w:rPr>
          <w:rFonts w:asciiTheme="minorHAnsi" w:hAnsiTheme="minorHAnsi" w:cstheme="minorHAnsi"/>
          <w:sz w:val="22"/>
          <w:szCs w:val="22"/>
        </w:rPr>
        <w:t xml:space="preserve">residenti nella città </w:t>
      </w:r>
      <w:r w:rsidR="00CC39EB">
        <w:rPr>
          <w:rFonts w:asciiTheme="minorHAnsi" w:hAnsiTheme="minorHAnsi" w:cstheme="minorHAnsi"/>
          <w:i/>
          <w:sz w:val="22"/>
          <w:szCs w:val="22"/>
        </w:rPr>
        <w:t>c</w:t>
      </w:r>
      <w:r w:rsidR="005A146D" w:rsidRPr="00A55A51">
        <w:rPr>
          <w:rFonts w:asciiTheme="minorHAnsi" w:hAnsiTheme="minorHAnsi" w:cstheme="minorHAnsi"/>
          <w:sz w:val="22"/>
          <w:szCs w:val="22"/>
        </w:rPr>
        <w:t>.</w:t>
      </w:r>
      <w:r w:rsidR="00600F89" w:rsidRPr="00A55A51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440B2F91" w14:textId="3D3411EC" w:rsidR="0048001D" w:rsidRPr="00A55A51" w:rsidRDefault="00F42C6B" w:rsidP="00A55A51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3540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proofErr w:type="spellStart"/>
      <w:r w:rsidR="00854231" w:rsidRPr="00335402">
        <w:rPr>
          <w:rFonts w:asciiTheme="minorHAnsi" w:hAnsiTheme="minorHAnsi" w:cstheme="minorHAnsi"/>
          <w:i/>
          <w:sz w:val="22"/>
          <w:szCs w:val="22"/>
        </w:rPr>
        <w:t>ArrayList</w:t>
      </w:r>
      <w:proofErr w:type="spellEnd"/>
      <w:r w:rsidR="00854231" w:rsidRPr="00335402">
        <w:rPr>
          <w:rFonts w:asciiTheme="minorHAnsi" w:hAnsiTheme="minorHAnsi" w:cstheme="minorHAnsi"/>
          <w:i/>
          <w:sz w:val="22"/>
          <w:szCs w:val="22"/>
        </w:rPr>
        <w:t>&lt;</w:t>
      </w:r>
      <w:r w:rsidR="00CC39EB" w:rsidRPr="00335402">
        <w:rPr>
          <w:rFonts w:asciiTheme="minorHAnsi" w:hAnsiTheme="minorHAnsi" w:cstheme="minorHAnsi"/>
          <w:i/>
          <w:sz w:val="22"/>
          <w:szCs w:val="22"/>
        </w:rPr>
        <w:t>Cliente</w:t>
      </w:r>
      <w:r w:rsidR="00854231" w:rsidRPr="00335402">
        <w:rPr>
          <w:rFonts w:asciiTheme="minorHAnsi" w:hAnsiTheme="minorHAnsi" w:cstheme="minorHAnsi"/>
          <w:i/>
          <w:sz w:val="22"/>
          <w:szCs w:val="22"/>
        </w:rPr>
        <w:t xml:space="preserve">&gt; </w:t>
      </w:r>
      <w:proofErr w:type="spellStart"/>
      <w:proofErr w:type="gramStart"/>
      <w:r w:rsidR="00CC39EB" w:rsidRPr="00335402">
        <w:rPr>
          <w:rFonts w:asciiTheme="minorHAnsi" w:hAnsiTheme="minorHAnsi" w:cstheme="minorHAnsi"/>
          <w:b/>
          <w:i/>
          <w:sz w:val="22"/>
          <w:szCs w:val="22"/>
        </w:rPr>
        <w:t>acquirentiUnici</w:t>
      </w:r>
      <w:proofErr w:type="spellEnd"/>
      <w:r w:rsidR="008610C9" w:rsidRPr="00335402">
        <w:rPr>
          <w:rFonts w:asciiTheme="minorHAnsi" w:hAnsiTheme="minorHAnsi" w:cstheme="minorHAnsi"/>
          <w:i/>
          <w:sz w:val="22"/>
          <w:szCs w:val="22"/>
        </w:rPr>
        <w:t>(</w:t>
      </w:r>
      <w:proofErr w:type="spellStart"/>
      <w:proofErr w:type="gramEnd"/>
      <w:r w:rsidR="008610C9" w:rsidRPr="00335402">
        <w:rPr>
          <w:rFonts w:asciiTheme="minorHAnsi" w:hAnsiTheme="minorHAnsi" w:cstheme="minorHAnsi"/>
          <w:i/>
          <w:sz w:val="22"/>
          <w:szCs w:val="22"/>
        </w:rPr>
        <w:t>i</w:t>
      </w:r>
      <w:r w:rsidR="00600F89" w:rsidRPr="00335402">
        <w:rPr>
          <w:rFonts w:asciiTheme="minorHAnsi" w:hAnsiTheme="minorHAnsi" w:cstheme="minorHAnsi"/>
          <w:i/>
          <w:sz w:val="22"/>
          <w:szCs w:val="22"/>
        </w:rPr>
        <w:t>nt</w:t>
      </w:r>
      <w:proofErr w:type="spellEnd"/>
      <w:r w:rsidR="00600F89" w:rsidRPr="0033540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610C9" w:rsidRPr="00335402">
        <w:rPr>
          <w:rFonts w:asciiTheme="minorHAnsi" w:hAnsiTheme="minorHAnsi" w:cstheme="minorHAnsi"/>
          <w:i/>
          <w:sz w:val="22"/>
          <w:szCs w:val="22"/>
        </w:rPr>
        <w:t xml:space="preserve">d1, </w:t>
      </w:r>
      <w:proofErr w:type="spellStart"/>
      <w:r w:rsidR="008610C9" w:rsidRPr="00335402">
        <w:rPr>
          <w:rFonts w:asciiTheme="minorHAnsi" w:hAnsiTheme="minorHAnsi" w:cstheme="minorHAnsi"/>
          <w:i/>
          <w:sz w:val="22"/>
          <w:szCs w:val="22"/>
        </w:rPr>
        <w:t>int</w:t>
      </w:r>
      <w:proofErr w:type="spellEnd"/>
      <w:r w:rsidR="008610C9" w:rsidRPr="00335402">
        <w:rPr>
          <w:rFonts w:asciiTheme="minorHAnsi" w:hAnsiTheme="minorHAnsi" w:cstheme="minorHAnsi"/>
          <w:i/>
          <w:sz w:val="22"/>
          <w:szCs w:val="22"/>
        </w:rPr>
        <w:t xml:space="preserve"> d2</w:t>
      </w:r>
      <w:r w:rsidRPr="00335402">
        <w:rPr>
          <w:rFonts w:asciiTheme="minorHAnsi" w:hAnsiTheme="minorHAnsi" w:cstheme="minorHAnsi"/>
          <w:i/>
          <w:sz w:val="22"/>
          <w:szCs w:val="22"/>
        </w:rPr>
        <w:t>).</w:t>
      </w:r>
      <w:r w:rsidR="00007A4B" w:rsidRPr="0033540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4231" w:rsidRPr="00A55A51">
        <w:rPr>
          <w:rFonts w:asciiTheme="minorHAnsi" w:hAnsiTheme="minorHAnsi" w:cstheme="minorHAnsi"/>
          <w:sz w:val="22"/>
          <w:szCs w:val="22"/>
        </w:rPr>
        <w:t>Il metodo restituisce la lista</w:t>
      </w:r>
      <w:r w:rsidR="006A6519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sz w:val="22"/>
          <w:szCs w:val="22"/>
        </w:rPr>
        <w:t xml:space="preserve">dei clienti che hanno la caratteristica di essere gli unici acquirenti di almeno un articolo messo in vendita </w:t>
      </w:r>
      <w:r w:rsidR="00600F89" w:rsidRPr="00A55A51">
        <w:rPr>
          <w:rFonts w:asciiTheme="minorHAnsi" w:hAnsiTheme="minorHAnsi" w:cstheme="minorHAnsi"/>
          <w:sz w:val="22"/>
          <w:szCs w:val="22"/>
        </w:rPr>
        <w:t xml:space="preserve">nel periodo compreso tra la data </w:t>
      </w:r>
      <w:r w:rsidR="00600F89" w:rsidRPr="00A55A51">
        <w:rPr>
          <w:rFonts w:asciiTheme="minorHAnsi" w:hAnsiTheme="minorHAnsi" w:cstheme="minorHAnsi"/>
          <w:i/>
          <w:sz w:val="22"/>
          <w:szCs w:val="22"/>
        </w:rPr>
        <w:t>d</w:t>
      </w:r>
      <w:r w:rsidR="008610C9" w:rsidRPr="00A55A51">
        <w:rPr>
          <w:rFonts w:asciiTheme="minorHAnsi" w:hAnsiTheme="minorHAnsi" w:cstheme="minorHAnsi"/>
          <w:i/>
          <w:sz w:val="22"/>
          <w:szCs w:val="22"/>
        </w:rPr>
        <w:t>1</w:t>
      </w:r>
      <w:r w:rsidR="00600F89" w:rsidRPr="00A55A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00F89" w:rsidRPr="00A55A51">
        <w:rPr>
          <w:rFonts w:asciiTheme="minorHAnsi" w:hAnsiTheme="minorHAnsi" w:cstheme="minorHAnsi"/>
          <w:sz w:val="22"/>
          <w:szCs w:val="22"/>
        </w:rPr>
        <w:t xml:space="preserve">e la data </w:t>
      </w:r>
      <w:r w:rsidR="00600F89" w:rsidRPr="00A55A51">
        <w:rPr>
          <w:rFonts w:asciiTheme="minorHAnsi" w:hAnsiTheme="minorHAnsi" w:cstheme="minorHAnsi"/>
          <w:i/>
          <w:sz w:val="22"/>
          <w:szCs w:val="22"/>
        </w:rPr>
        <w:t>d</w:t>
      </w:r>
      <w:r w:rsidR="008610C9" w:rsidRPr="00A55A51">
        <w:rPr>
          <w:rFonts w:asciiTheme="minorHAnsi" w:hAnsiTheme="minorHAnsi" w:cstheme="minorHAnsi"/>
          <w:i/>
          <w:sz w:val="22"/>
          <w:szCs w:val="22"/>
        </w:rPr>
        <w:t>2</w:t>
      </w:r>
      <w:r w:rsidR="00786455" w:rsidRPr="00A55A51">
        <w:rPr>
          <w:rFonts w:asciiTheme="minorHAnsi" w:hAnsiTheme="minorHAnsi" w:cstheme="minorHAnsi"/>
          <w:sz w:val="22"/>
          <w:szCs w:val="22"/>
        </w:rPr>
        <w:t>.</w:t>
      </w:r>
    </w:p>
    <w:p w14:paraId="24BA87A9" w14:textId="72ACAB4E" w:rsidR="00F42C6B" w:rsidRPr="00A55A51" w:rsidRDefault="0048001D" w:rsidP="00A55A51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5A51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proofErr w:type="spellStart"/>
      <w:r w:rsidRPr="00A55A51">
        <w:rPr>
          <w:rFonts w:asciiTheme="minorHAnsi" w:hAnsiTheme="minorHAnsi" w:cstheme="minorHAnsi"/>
          <w:i/>
          <w:sz w:val="22"/>
          <w:szCs w:val="22"/>
        </w:rPr>
        <w:t>ArrayList</w:t>
      </w:r>
      <w:proofErr w:type="spellEnd"/>
      <w:r w:rsidRPr="00A55A51">
        <w:rPr>
          <w:rFonts w:asciiTheme="minorHAnsi" w:hAnsiTheme="minorHAnsi" w:cstheme="minorHAnsi"/>
          <w:i/>
          <w:sz w:val="22"/>
          <w:szCs w:val="22"/>
        </w:rPr>
        <w:t>&lt;</w:t>
      </w:r>
      <w:r w:rsidR="00CC39EB">
        <w:rPr>
          <w:rFonts w:asciiTheme="minorHAnsi" w:hAnsiTheme="minorHAnsi" w:cstheme="minorHAnsi"/>
          <w:i/>
          <w:sz w:val="22"/>
          <w:szCs w:val="22"/>
        </w:rPr>
        <w:t>Articolo</w:t>
      </w:r>
      <w:r w:rsidRPr="00A55A51">
        <w:rPr>
          <w:rFonts w:asciiTheme="minorHAnsi" w:hAnsiTheme="minorHAnsi" w:cstheme="minorHAnsi"/>
          <w:i/>
          <w:sz w:val="22"/>
          <w:szCs w:val="22"/>
        </w:rPr>
        <w:t xml:space="preserve">&gt; </w:t>
      </w:r>
      <w:proofErr w:type="spellStart"/>
      <w:proofErr w:type="gramStart"/>
      <w:r w:rsidR="00CC39EB">
        <w:rPr>
          <w:rFonts w:asciiTheme="minorHAnsi" w:hAnsiTheme="minorHAnsi" w:cstheme="minorHAnsi"/>
          <w:b/>
          <w:i/>
          <w:sz w:val="22"/>
          <w:szCs w:val="22"/>
        </w:rPr>
        <w:t>acquirentiComuni</w:t>
      </w:r>
      <w:proofErr w:type="spellEnd"/>
      <w:r w:rsidRPr="00A55A51">
        <w:rPr>
          <w:rFonts w:asciiTheme="minorHAnsi" w:hAnsiTheme="minorHAnsi" w:cstheme="minorHAnsi"/>
          <w:i/>
          <w:sz w:val="22"/>
          <w:szCs w:val="22"/>
        </w:rPr>
        <w:t>(</w:t>
      </w:r>
      <w:proofErr w:type="gramEnd"/>
      <w:r w:rsidR="00CC39EB">
        <w:rPr>
          <w:rFonts w:asciiTheme="minorHAnsi" w:hAnsiTheme="minorHAnsi" w:cstheme="minorHAnsi"/>
          <w:i/>
          <w:sz w:val="22"/>
          <w:szCs w:val="22"/>
        </w:rPr>
        <w:t xml:space="preserve">Cliente </w:t>
      </w:r>
      <w:r w:rsidR="00654079" w:rsidRPr="00A55A51">
        <w:rPr>
          <w:rFonts w:asciiTheme="minorHAnsi" w:hAnsiTheme="minorHAnsi" w:cstheme="minorHAnsi"/>
          <w:i/>
          <w:sz w:val="22"/>
          <w:szCs w:val="22"/>
        </w:rPr>
        <w:t>a,</w:t>
      </w:r>
      <w:r w:rsidR="00FA3A64" w:rsidRPr="00A55A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i/>
          <w:sz w:val="22"/>
          <w:szCs w:val="22"/>
        </w:rPr>
        <w:t xml:space="preserve">Cliente </w:t>
      </w:r>
      <w:r w:rsidR="00654079" w:rsidRPr="00A55A51">
        <w:rPr>
          <w:rFonts w:asciiTheme="minorHAnsi" w:hAnsiTheme="minorHAnsi" w:cstheme="minorHAnsi"/>
          <w:i/>
          <w:sz w:val="22"/>
          <w:szCs w:val="22"/>
        </w:rPr>
        <w:t>b</w:t>
      </w:r>
      <w:r w:rsidRPr="00A55A51">
        <w:rPr>
          <w:rFonts w:asciiTheme="minorHAnsi" w:hAnsiTheme="minorHAnsi" w:cstheme="minorHAnsi"/>
          <w:i/>
          <w:sz w:val="22"/>
          <w:szCs w:val="22"/>
        </w:rPr>
        <w:t>).</w:t>
      </w:r>
      <w:r w:rsidR="00D13F7C" w:rsidRPr="00A55A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A55A51">
        <w:rPr>
          <w:rFonts w:asciiTheme="minorHAnsi" w:hAnsiTheme="minorHAnsi" w:cstheme="minorHAnsi"/>
          <w:sz w:val="22"/>
          <w:szCs w:val="22"/>
        </w:rPr>
        <w:t xml:space="preserve">Il metodo restituisce </w:t>
      </w:r>
      <w:r w:rsidR="00D13F7C" w:rsidRPr="00A55A51">
        <w:rPr>
          <w:rFonts w:asciiTheme="minorHAnsi" w:hAnsiTheme="minorHAnsi" w:cstheme="minorHAnsi"/>
          <w:sz w:val="22"/>
          <w:szCs w:val="22"/>
        </w:rPr>
        <w:t>la</w:t>
      </w:r>
      <w:r w:rsidRPr="00A55A51">
        <w:rPr>
          <w:rFonts w:asciiTheme="minorHAnsi" w:hAnsiTheme="minorHAnsi" w:cstheme="minorHAnsi"/>
          <w:sz w:val="22"/>
          <w:szCs w:val="22"/>
        </w:rPr>
        <w:t xml:space="preserve"> lista</w:t>
      </w:r>
      <w:r w:rsidR="00654079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CC39EB">
        <w:rPr>
          <w:rFonts w:asciiTheme="minorHAnsi" w:hAnsiTheme="minorHAnsi" w:cstheme="minorHAnsi"/>
          <w:sz w:val="22"/>
          <w:szCs w:val="22"/>
        </w:rPr>
        <w:t xml:space="preserve">degli acquisti effettuati sia dal cliente </w:t>
      </w:r>
      <w:r w:rsidR="00CC39EB" w:rsidRPr="00CC39EB">
        <w:rPr>
          <w:rFonts w:asciiTheme="minorHAnsi" w:hAnsiTheme="minorHAnsi" w:cstheme="minorHAnsi"/>
          <w:i/>
          <w:sz w:val="22"/>
          <w:szCs w:val="22"/>
        </w:rPr>
        <w:t>a</w:t>
      </w:r>
      <w:r w:rsidR="00CC39EB">
        <w:rPr>
          <w:rFonts w:asciiTheme="minorHAnsi" w:hAnsiTheme="minorHAnsi" w:cstheme="minorHAnsi"/>
          <w:sz w:val="22"/>
          <w:szCs w:val="22"/>
        </w:rPr>
        <w:t xml:space="preserve"> che dal cliente </w:t>
      </w:r>
      <w:r w:rsidR="00654079" w:rsidRPr="00A55A51">
        <w:rPr>
          <w:rFonts w:asciiTheme="minorHAnsi" w:hAnsiTheme="minorHAnsi" w:cstheme="minorHAnsi"/>
          <w:i/>
          <w:sz w:val="22"/>
          <w:szCs w:val="22"/>
        </w:rPr>
        <w:t xml:space="preserve">b </w:t>
      </w:r>
      <w:r w:rsidR="00654079" w:rsidRPr="00A55A51">
        <w:rPr>
          <w:rFonts w:asciiTheme="minorHAnsi" w:hAnsiTheme="minorHAnsi" w:cstheme="minorHAnsi"/>
          <w:sz w:val="22"/>
          <w:szCs w:val="22"/>
        </w:rPr>
        <w:t xml:space="preserve">(eventualmente insieme ad altri), </w:t>
      </w:r>
      <w:r w:rsidR="00D13F7C" w:rsidRPr="00A55A51">
        <w:rPr>
          <w:rFonts w:asciiTheme="minorHAnsi" w:hAnsiTheme="minorHAnsi" w:cstheme="minorHAnsi"/>
          <w:sz w:val="22"/>
          <w:szCs w:val="22"/>
        </w:rPr>
        <w:t>ordinat</w:t>
      </w:r>
      <w:r w:rsidR="00654079" w:rsidRPr="00A55A51">
        <w:rPr>
          <w:rFonts w:asciiTheme="minorHAnsi" w:hAnsiTheme="minorHAnsi" w:cstheme="minorHAnsi"/>
          <w:sz w:val="22"/>
          <w:szCs w:val="22"/>
        </w:rPr>
        <w:t>a</w:t>
      </w:r>
      <w:r w:rsidR="00D13F7C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7C0054">
        <w:rPr>
          <w:rFonts w:asciiTheme="minorHAnsi" w:hAnsiTheme="minorHAnsi" w:cstheme="minorHAnsi"/>
          <w:sz w:val="22"/>
          <w:szCs w:val="22"/>
        </w:rPr>
        <w:t xml:space="preserve">(in senso decrescente) </w:t>
      </w:r>
      <w:r w:rsidR="00654079" w:rsidRPr="00A55A51">
        <w:rPr>
          <w:rFonts w:asciiTheme="minorHAnsi" w:hAnsiTheme="minorHAnsi" w:cstheme="minorHAnsi"/>
          <w:sz w:val="22"/>
          <w:szCs w:val="22"/>
        </w:rPr>
        <w:t xml:space="preserve">secondo la data di </w:t>
      </w:r>
      <w:r w:rsidR="00CC39EB">
        <w:rPr>
          <w:rFonts w:asciiTheme="minorHAnsi" w:hAnsiTheme="minorHAnsi" w:cstheme="minorHAnsi"/>
          <w:sz w:val="22"/>
          <w:szCs w:val="22"/>
        </w:rPr>
        <w:t>messa in vendita degli articoli</w:t>
      </w:r>
      <w:r w:rsidR="00654079" w:rsidRPr="00A55A51">
        <w:rPr>
          <w:rFonts w:asciiTheme="minorHAnsi" w:hAnsiTheme="minorHAnsi" w:cstheme="minorHAnsi"/>
          <w:sz w:val="22"/>
          <w:szCs w:val="22"/>
        </w:rPr>
        <w:t>.</w:t>
      </w:r>
    </w:p>
    <w:p w14:paraId="2687D0CD" w14:textId="481E722E" w:rsidR="00FF37B9" w:rsidRPr="00A55A51" w:rsidRDefault="007A1552" w:rsidP="00A55A51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3540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proofErr w:type="spellStart"/>
      <w:r w:rsidRPr="00335402">
        <w:rPr>
          <w:rFonts w:asciiTheme="minorHAnsi" w:hAnsiTheme="minorHAnsi" w:cstheme="minorHAnsi"/>
          <w:i/>
          <w:sz w:val="22"/>
          <w:szCs w:val="22"/>
        </w:rPr>
        <w:t>HashMap</w:t>
      </w:r>
      <w:proofErr w:type="spellEnd"/>
      <w:r w:rsidRPr="00335402">
        <w:rPr>
          <w:rFonts w:asciiTheme="minorHAnsi" w:hAnsiTheme="minorHAnsi" w:cstheme="minorHAnsi"/>
          <w:i/>
          <w:sz w:val="22"/>
          <w:szCs w:val="22"/>
        </w:rPr>
        <w:t>&lt;</w:t>
      </w:r>
      <w:r w:rsidR="000743D6" w:rsidRPr="00335402">
        <w:rPr>
          <w:rFonts w:asciiTheme="minorHAnsi" w:hAnsiTheme="minorHAnsi" w:cstheme="minorHAnsi"/>
          <w:i/>
          <w:sz w:val="22"/>
          <w:szCs w:val="22"/>
        </w:rPr>
        <w:t>Cliente</w:t>
      </w:r>
      <w:r w:rsidRPr="00335402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8C3D27" w:rsidRPr="00335402">
        <w:rPr>
          <w:rFonts w:asciiTheme="minorHAnsi" w:hAnsiTheme="minorHAnsi" w:cstheme="minorHAnsi"/>
          <w:i/>
          <w:sz w:val="22"/>
          <w:szCs w:val="22"/>
        </w:rPr>
        <w:t>Integer</w:t>
      </w:r>
      <w:proofErr w:type="spellEnd"/>
      <w:r w:rsidRPr="00335402">
        <w:rPr>
          <w:rFonts w:asciiTheme="minorHAnsi" w:hAnsiTheme="minorHAnsi" w:cstheme="minorHAnsi"/>
          <w:i/>
          <w:sz w:val="22"/>
          <w:szCs w:val="22"/>
        </w:rPr>
        <w:t xml:space="preserve">&gt; </w:t>
      </w:r>
      <w:proofErr w:type="gramStart"/>
      <w:r w:rsidR="000743D6" w:rsidRPr="00335402">
        <w:rPr>
          <w:rFonts w:asciiTheme="minorHAnsi" w:hAnsiTheme="minorHAnsi" w:cstheme="minorHAnsi"/>
          <w:b/>
          <w:i/>
          <w:sz w:val="22"/>
          <w:szCs w:val="22"/>
        </w:rPr>
        <w:t>statistiche</w:t>
      </w:r>
      <w:r w:rsidRPr="0033540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35402">
        <w:rPr>
          <w:rFonts w:asciiTheme="minorHAnsi" w:hAnsiTheme="minorHAnsi" w:cstheme="minorHAnsi"/>
          <w:sz w:val="22"/>
          <w:szCs w:val="22"/>
        </w:rPr>
        <w:t>)</w:t>
      </w:r>
      <w:r w:rsidR="00B614FF" w:rsidRPr="00335402">
        <w:rPr>
          <w:rFonts w:asciiTheme="minorHAnsi" w:hAnsiTheme="minorHAnsi" w:cstheme="minorHAnsi"/>
          <w:sz w:val="22"/>
          <w:szCs w:val="22"/>
        </w:rPr>
        <w:t xml:space="preserve">. </w:t>
      </w:r>
      <w:r w:rsidR="002B10CB" w:rsidRPr="00335402">
        <w:rPr>
          <w:rFonts w:asciiTheme="minorHAnsi" w:hAnsiTheme="minorHAnsi" w:cstheme="minorHAnsi"/>
          <w:sz w:val="22"/>
          <w:szCs w:val="22"/>
        </w:rPr>
        <w:t xml:space="preserve">Il metodo </w:t>
      </w:r>
      <w:r w:rsidR="0024509F" w:rsidRPr="00A55A51">
        <w:rPr>
          <w:rFonts w:asciiTheme="minorHAnsi" w:hAnsiTheme="minorHAnsi" w:cstheme="minorHAnsi"/>
          <w:sz w:val="22"/>
          <w:szCs w:val="22"/>
        </w:rPr>
        <w:t>r</w:t>
      </w:r>
      <w:r w:rsidR="00B614FF" w:rsidRPr="00A55A51">
        <w:rPr>
          <w:rFonts w:asciiTheme="minorHAnsi" w:hAnsiTheme="minorHAnsi" w:cstheme="minorHAnsi"/>
          <w:sz w:val="22"/>
          <w:szCs w:val="22"/>
        </w:rPr>
        <w:t xml:space="preserve">estituisce una </w:t>
      </w:r>
      <w:proofErr w:type="spellStart"/>
      <w:r w:rsidR="00B614FF" w:rsidRPr="00A55A51">
        <w:rPr>
          <w:rFonts w:asciiTheme="minorHAnsi" w:hAnsiTheme="minorHAnsi" w:cstheme="minorHAnsi"/>
          <w:i/>
          <w:sz w:val="22"/>
          <w:szCs w:val="22"/>
        </w:rPr>
        <w:t>HashMap</w:t>
      </w:r>
      <w:proofErr w:type="spellEnd"/>
      <w:r w:rsidR="00854231" w:rsidRPr="00A55A51">
        <w:rPr>
          <w:rFonts w:asciiTheme="minorHAnsi" w:hAnsiTheme="minorHAnsi" w:cstheme="minorHAnsi"/>
          <w:sz w:val="22"/>
          <w:szCs w:val="22"/>
        </w:rPr>
        <w:t xml:space="preserve"> in cui, per ogni</w:t>
      </w:r>
      <w:r w:rsidR="009E5F19" w:rsidRPr="00A55A51">
        <w:rPr>
          <w:rFonts w:asciiTheme="minorHAnsi" w:hAnsiTheme="minorHAnsi" w:cstheme="minorHAnsi"/>
          <w:sz w:val="22"/>
          <w:szCs w:val="22"/>
        </w:rPr>
        <w:t xml:space="preserve"> </w:t>
      </w:r>
      <w:r w:rsidR="002B10CB">
        <w:rPr>
          <w:rFonts w:asciiTheme="minorHAnsi" w:hAnsiTheme="minorHAnsi" w:cstheme="minorHAnsi"/>
          <w:sz w:val="22"/>
          <w:szCs w:val="22"/>
        </w:rPr>
        <w:t>cliente</w:t>
      </w:r>
      <w:r w:rsidR="008C3D27" w:rsidRPr="00A55A51">
        <w:rPr>
          <w:rFonts w:asciiTheme="minorHAnsi" w:hAnsiTheme="minorHAnsi" w:cstheme="minorHAnsi"/>
          <w:sz w:val="22"/>
          <w:szCs w:val="22"/>
        </w:rPr>
        <w:t xml:space="preserve">, è riportato </w:t>
      </w:r>
      <w:r w:rsidR="002B10CB">
        <w:rPr>
          <w:rFonts w:asciiTheme="minorHAnsi" w:hAnsiTheme="minorHAnsi" w:cstheme="minorHAnsi"/>
          <w:sz w:val="22"/>
          <w:szCs w:val="22"/>
        </w:rPr>
        <w:t>il numero di articoli che ha acquistato</w:t>
      </w:r>
      <w:r w:rsidR="008C3D27" w:rsidRPr="00A55A51">
        <w:rPr>
          <w:rFonts w:asciiTheme="minorHAnsi" w:hAnsiTheme="minorHAnsi" w:cstheme="minorHAnsi"/>
          <w:i/>
          <w:sz w:val="22"/>
          <w:szCs w:val="22"/>
        </w:rPr>
        <w:t>.</w:t>
      </w:r>
      <w:r w:rsidR="008C3D27" w:rsidRPr="00A55A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26CF26" w14:textId="77777777" w:rsidR="00FF37B9" w:rsidRPr="00A55A51" w:rsidRDefault="00FF37B9" w:rsidP="00FF37B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063471" w14:textId="0BEADA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 xml:space="preserve">Esempio: Si supponga che </w:t>
      </w:r>
      <w:r w:rsidR="00335402" w:rsidRPr="007C0054">
        <w:rPr>
          <w:rFonts w:asciiTheme="minorHAnsi" w:hAnsiTheme="minorHAnsi" w:cstheme="minorHAnsi"/>
          <w:sz w:val="22"/>
          <w:szCs w:val="22"/>
        </w:rPr>
        <w:t xml:space="preserve">i clienti </w:t>
      </w:r>
      <w:r w:rsidRPr="007C0054">
        <w:rPr>
          <w:rFonts w:asciiTheme="minorHAnsi" w:hAnsiTheme="minorHAnsi" w:cstheme="minorHAnsi"/>
          <w:sz w:val="22"/>
          <w:szCs w:val="22"/>
        </w:rPr>
        <w:t xml:space="preserve">del </w:t>
      </w:r>
      <w:r w:rsidRPr="007C0054">
        <w:rPr>
          <w:rFonts w:asciiTheme="minorHAnsi" w:hAnsiTheme="minorHAnsi" w:cstheme="minorHAnsi"/>
          <w:i/>
          <w:sz w:val="22"/>
          <w:szCs w:val="22"/>
        </w:rPr>
        <w:t>Sistema</w:t>
      </w:r>
      <w:r w:rsidRPr="007C0054">
        <w:rPr>
          <w:rFonts w:asciiTheme="minorHAnsi" w:hAnsiTheme="minorHAnsi" w:cstheme="minorHAnsi"/>
          <w:sz w:val="22"/>
          <w:szCs w:val="22"/>
        </w:rPr>
        <w:t xml:space="preserve"> siano i seguenti:</w:t>
      </w:r>
    </w:p>
    <w:p w14:paraId="4716BD00" w14:textId="777777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5D7CB2" w14:textId="755671DE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1 = {nome = “Rossi”, città = “</w:t>
      </w:r>
      <w:r w:rsidR="00ED7E4C" w:rsidRPr="007C0054">
        <w:rPr>
          <w:rFonts w:asciiTheme="minorHAnsi" w:hAnsiTheme="minorHAnsi" w:cstheme="minorHAnsi"/>
          <w:i/>
          <w:sz w:val="22"/>
          <w:szCs w:val="22"/>
        </w:rPr>
        <w:t>Cosenza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”}</w:t>
      </w:r>
    </w:p>
    <w:p w14:paraId="73858E61" w14:textId="43495061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2 = {nome = “Bianchi”, città = “Torino”}</w:t>
      </w:r>
    </w:p>
    <w:p w14:paraId="65B417A5" w14:textId="29D04962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3 = {nome = “Verdi”, città = “Cosenza”}</w:t>
      </w:r>
    </w:p>
    <w:p w14:paraId="48FC113F" w14:textId="10CB828A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4 = {nome = “Neri”, città = “</w:t>
      </w:r>
      <w:r w:rsidR="00ED7E4C" w:rsidRPr="007C0054">
        <w:rPr>
          <w:rFonts w:asciiTheme="minorHAnsi" w:hAnsiTheme="minorHAnsi" w:cstheme="minorHAnsi"/>
          <w:i/>
          <w:sz w:val="22"/>
          <w:szCs w:val="22"/>
        </w:rPr>
        <w:t>Roma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”}</w:t>
      </w:r>
    </w:p>
    <w:p w14:paraId="092E84D8" w14:textId="4D49B1C7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5 = {nome = “Marroni”, città = “Milano”}</w:t>
      </w:r>
    </w:p>
    <w:p w14:paraId="58AAF59C" w14:textId="76E24528" w:rsidR="00055E5B" w:rsidRPr="007C0054" w:rsidRDefault="00335402" w:rsidP="00055E5B">
      <w:pPr>
        <w:pStyle w:val="Paragrafoelenc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C0054">
        <w:rPr>
          <w:rFonts w:asciiTheme="minorHAnsi" w:hAnsiTheme="minorHAnsi" w:cstheme="minorHAnsi"/>
          <w:i/>
          <w:sz w:val="22"/>
          <w:szCs w:val="22"/>
        </w:rPr>
        <w:t>c</w:t>
      </w:r>
      <w:r w:rsidR="00055E5B" w:rsidRPr="007C0054">
        <w:rPr>
          <w:rFonts w:asciiTheme="minorHAnsi" w:hAnsiTheme="minorHAnsi" w:cstheme="minorHAnsi"/>
          <w:i/>
          <w:sz w:val="22"/>
          <w:szCs w:val="22"/>
        </w:rPr>
        <w:t>6 = {nome = “Gialli”, città = “Milano”}</w:t>
      </w:r>
    </w:p>
    <w:p w14:paraId="319D42C8" w14:textId="777777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17B5B7" w14:textId="6D8825DA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>che la lista de</w:t>
      </w:r>
      <w:r w:rsidR="00335402" w:rsidRPr="007C0054">
        <w:rPr>
          <w:rFonts w:asciiTheme="minorHAnsi" w:hAnsiTheme="minorHAnsi" w:cstheme="minorHAnsi"/>
          <w:sz w:val="22"/>
          <w:szCs w:val="22"/>
        </w:rPr>
        <w:t xml:space="preserve">gli articoli </w:t>
      </w:r>
      <w:r w:rsidRPr="007C0054">
        <w:rPr>
          <w:rFonts w:asciiTheme="minorHAnsi" w:hAnsiTheme="minorHAnsi" w:cstheme="minorHAnsi"/>
          <w:sz w:val="22"/>
          <w:szCs w:val="22"/>
        </w:rPr>
        <w:t>sia la seguente:</w:t>
      </w:r>
    </w:p>
    <w:p w14:paraId="1B2109E5" w14:textId="5D8546AB" w:rsidR="00A04F9C" w:rsidRPr="007C0054" w:rsidRDefault="00A04F9C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731782" w14:textId="0D91C424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a1 = {codice = “art1”,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[c1, c2, c3, c4, c6]</w:t>
      </w:r>
      <w:r w:rsidRPr="007C0054">
        <w:rPr>
          <w:rFonts w:ascii="Calibri" w:hAnsi="Calibri" w:cs="Tahoma"/>
          <w:i/>
          <w:sz w:val="20"/>
          <w:szCs w:val="22"/>
        </w:rPr>
        <w:t>, data = 1}</w:t>
      </w:r>
    </w:p>
    <w:p w14:paraId="0359BBD5" w14:textId="43072C73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a2 = {codice = “art2”,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[c1, c3]</w:t>
      </w:r>
      <w:r w:rsidRPr="007C0054">
        <w:rPr>
          <w:rFonts w:ascii="Calibri" w:hAnsi="Calibri" w:cs="Tahoma"/>
          <w:i/>
          <w:sz w:val="20"/>
          <w:szCs w:val="22"/>
        </w:rPr>
        <w:t xml:space="preserve">, data = 2} </w:t>
      </w:r>
    </w:p>
    <w:p w14:paraId="2487998C" w14:textId="62745370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a3 = {codice = “art3”,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[c2, c3, c4]</w:t>
      </w:r>
      <w:r w:rsidRPr="007C0054">
        <w:rPr>
          <w:rFonts w:ascii="Calibri" w:hAnsi="Calibri" w:cs="Tahoma"/>
          <w:i/>
          <w:sz w:val="20"/>
          <w:szCs w:val="22"/>
        </w:rPr>
        <w:t>, data = 2}</w:t>
      </w:r>
    </w:p>
    <w:p w14:paraId="011A480F" w14:textId="423E61C0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a4 = {codice = “art4”,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[c5]</w:t>
      </w:r>
      <w:r w:rsidRPr="007C0054">
        <w:rPr>
          <w:rFonts w:ascii="Calibri" w:hAnsi="Calibri" w:cs="Tahoma"/>
          <w:i/>
          <w:sz w:val="20"/>
          <w:szCs w:val="22"/>
        </w:rPr>
        <w:t>, data = 3}</w:t>
      </w:r>
    </w:p>
    <w:p w14:paraId="684B23C4" w14:textId="4CD57CE1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a5 = {codice = “art5”,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[c2, c4, c5]</w:t>
      </w:r>
      <w:r w:rsidRPr="007C0054">
        <w:rPr>
          <w:rFonts w:ascii="Calibri" w:hAnsi="Calibri" w:cs="Tahoma"/>
          <w:i/>
          <w:sz w:val="20"/>
          <w:szCs w:val="22"/>
        </w:rPr>
        <w:t xml:space="preserve">, data = 3} </w:t>
      </w:r>
    </w:p>
    <w:p w14:paraId="25A7F883" w14:textId="0ADCD87B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a6 = {codice = “art6”,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[c1, c4]</w:t>
      </w:r>
      <w:r w:rsidRPr="007C0054">
        <w:rPr>
          <w:rFonts w:ascii="Calibri" w:hAnsi="Calibri" w:cs="Tahoma"/>
          <w:i/>
          <w:sz w:val="20"/>
          <w:szCs w:val="22"/>
        </w:rPr>
        <w:t>, data = 4}</w:t>
      </w:r>
    </w:p>
    <w:p w14:paraId="37F58485" w14:textId="10DBA9E1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a7 = {codice = “art7”,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[c3, c5, c6]</w:t>
      </w:r>
      <w:r w:rsidRPr="007C0054">
        <w:rPr>
          <w:rFonts w:ascii="Calibri" w:hAnsi="Calibri" w:cs="Tahoma"/>
          <w:i/>
          <w:sz w:val="20"/>
          <w:szCs w:val="22"/>
        </w:rPr>
        <w:t>, data = 4}</w:t>
      </w:r>
    </w:p>
    <w:p w14:paraId="60E9AE5E" w14:textId="6730CCE2" w:rsidR="00A04F9C" w:rsidRPr="007C0054" w:rsidRDefault="00A04F9C" w:rsidP="00A04F9C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 w:rsidRPr="007C0054">
        <w:rPr>
          <w:rFonts w:ascii="Calibri" w:hAnsi="Calibri" w:cs="Tahoma"/>
          <w:i/>
          <w:sz w:val="20"/>
          <w:szCs w:val="22"/>
        </w:rPr>
        <w:t xml:space="preserve">a8 = {codice = “art8”, </w:t>
      </w:r>
      <w:r w:rsidRPr="007C0054">
        <w:rPr>
          <w:rFonts w:asciiTheme="minorHAnsi" w:hAnsiTheme="minorHAnsi" w:cstheme="minorHAnsi"/>
          <w:i/>
          <w:sz w:val="22"/>
          <w:szCs w:val="22"/>
        </w:rPr>
        <w:t>clienti = [c6]</w:t>
      </w:r>
      <w:r w:rsidRPr="007C0054">
        <w:rPr>
          <w:rFonts w:ascii="Calibri" w:hAnsi="Calibri" w:cs="Tahoma"/>
          <w:i/>
          <w:sz w:val="20"/>
          <w:szCs w:val="22"/>
        </w:rPr>
        <w:t>, data = 5}</w:t>
      </w:r>
    </w:p>
    <w:p w14:paraId="5770A7B4" w14:textId="777777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DE98AF" w14:textId="777777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>Allora:</w:t>
      </w:r>
    </w:p>
    <w:p w14:paraId="51942FD7" w14:textId="77777777" w:rsidR="00055E5B" w:rsidRPr="007C0054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FC22C6" w14:textId="609872D3" w:rsidR="00055E5B" w:rsidRPr="007C0054" w:rsidRDefault="00055E5B" w:rsidP="00055E5B">
      <w:pPr>
        <w:pStyle w:val="Paragrafoelenco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 xml:space="preserve">se </w:t>
      </w:r>
      <w:r w:rsidRPr="007C0054">
        <w:rPr>
          <w:rFonts w:asciiTheme="minorHAnsi" w:hAnsiTheme="minorHAnsi" w:cstheme="minorHAnsi"/>
          <w:i/>
          <w:sz w:val="22"/>
          <w:szCs w:val="22"/>
        </w:rPr>
        <w:t xml:space="preserve">città = </w:t>
      </w:r>
      <w:r w:rsidR="00ED7E4C" w:rsidRPr="007C0054">
        <w:rPr>
          <w:rFonts w:asciiTheme="minorHAnsi" w:hAnsiTheme="minorHAnsi" w:cstheme="minorHAnsi"/>
          <w:b/>
          <w:sz w:val="22"/>
          <w:szCs w:val="22"/>
        </w:rPr>
        <w:t>Cosenza</w:t>
      </w:r>
      <w:r w:rsidRPr="007C0054">
        <w:rPr>
          <w:rFonts w:asciiTheme="minorHAnsi" w:hAnsiTheme="minorHAnsi" w:cstheme="minorHAnsi"/>
          <w:sz w:val="22"/>
          <w:szCs w:val="22"/>
        </w:rPr>
        <w:t xml:space="preserve">, il metodo </w:t>
      </w:r>
      <w:proofErr w:type="spellStart"/>
      <w:r w:rsidR="00ED7E4C" w:rsidRPr="007C0054">
        <w:rPr>
          <w:rFonts w:asciiTheme="minorHAnsi" w:hAnsiTheme="minorHAnsi" w:cstheme="minorHAnsi"/>
          <w:b/>
          <w:i/>
          <w:sz w:val="22"/>
          <w:szCs w:val="22"/>
        </w:rPr>
        <w:t>articoliCittà</w:t>
      </w:r>
      <w:proofErr w:type="spellEnd"/>
      <w:r w:rsidR="00ED7E4C" w:rsidRPr="007C0054">
        <w:rPr>
          <w:rFonts w:asciiTheme="minorHAnsi" w:hAnsiTheme="minorHAnsi" w:cstheme="minorHAnsi"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>restituisce la lista: [</w:t>
      </w:r>
      <w:r w:rsidR="00835FB7" w:rsidRPr="007C0054">
        <w:rPr>
          <w:rFonts w:asciiTheme="minorHAnsi" w:hAnsiTheme="minorHAnsi" w:cstheme="minorHAnsi"/>
          <w:sz w:val="22"/>
          <w:szCs w:val="22"/>
        </w:rPr>
        <w:t>“a1”, “a2”</w:t>
      </w:r>
      <w:r w:rsidRPr="007C0054">
        <w:rPr>
          <w:rFonts w:asciiTheme="minorHAnsi" w:hAnsiTheme="minorHAnsi" w:cstheme="minorHAnsi"/>
          <w:sz w:val="22"/>
          <w:szCs w:val="22"/>
        </w:rPr>
        <w:t>]</w:t>
      </w:r>
      <w:r w:rsidR="00980321" w:rsidRPr="007C0054">
        <w:rPr>
          <w:rFonts w:asciiTheme="minorHAnsi" w:hAnsiTheme="minorHAnsi" w:cstheme="minorHAnsi"/>
          <w:sz w:val="22"/>
          <w:szCs w:val="22"/>
        </w:rPr>
        <w:t>.</w:t>
      </w:r>
    </w:p>
    <w:p w14:paraId="7CD4810C" w14:textId="71554CA2" w:rsidR="00980321" w:rsidRPr="007C0054" w:rsidRDefault="00055E5B" w:rsidP="00980321">
      <w:pPr>
        <w:pStyle w:val="Paragrafoelenco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 xml:space="preserve">se </w:t>
      </w:r>
      <w:r w:rsidRPr="007C0054">
        <w:rPr>
          <w:rFonts w:asciiTheme="minorHAnsi" w:hAnsiTheme="minorHAnsi" w:cstheme="minorHAnsi"/>
          <w:i/>
          <w:sz w:val="22"/>
          <w:szCs w:val="22"/>
        </w:rPr>
        <w:t>d</w:t>
      </w:r>
      <w:r w:rsidR="00C24B46" w:rsidRPr="007C0054">
        <w:rPr>
          <w:rFonts w:asciiTheme="minorHAnsi" w:hAnsiTheme="minorHAnsi" w:cstheme="minorHAnsi"/>
          <w:i/>
          <w:sz w:val="22"/>
          <w:szCs w:val="22"/>
        </w:rPr>
        <w:t>1</w:t>
      </w:r>
      <w:r w:rsidRPr="007C0054">
        <w:rPr>
          <w:rFonts w:asciiTheme="minorHAnsi" w:hAnsiTheme="minorHAnsi" w:cstheme="minorHAnsi"/>
          <w:sz w:val="22"/>
          <w:szCs w:val="22"/>
        </w:rPr>
        <w:t>=</w:t>
      </w:r>
      <w:r w:rsidR="00980321" w:rsidRPr="007C0054">
        <w:rPr>
          <w:rFonts w:asciiTheme="minorHAnsi" w:hAnsiTheme="minorHAnsi" w:cstheme="minorHAnsi"/>
          <w:b/>
          <w:sz w:val="22"/>
          <w:szCs w:val="22"/>
        </w:rPr>
        <w:t>2</w:t>
      </w:r>
      <w:r w:rsidRPr="007C00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 xml:space="preserve">e </w:t>
      </w:r>
      <w:r w:rsidRPr="007C0054">
        <w:rPr>
          <w:rFonts w:asciiTheme="minorHAnsi" w:hAnsiTheme="minorHAnsi" w:cstheme="minorHAnsi"/>
          <w:i/>
          <w:sz w:val="22"/>
          <w:szCs w:val="22"/>
        </w:rPr>
        <w:t>d</w:t>
      </w:r>
      <w:r w:rsidR="00C24B46" w:rsidRPr="007C0054">
        <w:rPr>
          <w:rFonts w:asciiTheme="minorHAnsi" w:hAnsiTheme="minorHAnsi" w:cstheme="minorHAnsi"/>
          <w:i/>
          <w:sz w:val="22"/>
          <w:szCs w:val="22"/>
        </w:rPr>
        <w:t>2</w:t>
      </w:r>
      <w:r w:rsidRPr="007C0054">
        <w:rPr>
          <w:rFonts w:asciiTheme="minorHAnsi" w:hAnsiTheme="minorHAnsi" w:cstheme="minorHAnsi"/>
          <w:sz w:val="22"/>
          <w:szCs w:val="22"/>
        </w:rPr>
        <w:t>=</w:t>
      </w:r>
      <w:r w:rsidR="00980321" w:rsidRPr="007C0054">
        <w:rPr>
          <w:rFonts w:asciiTheme="minorHAnsi" w:hAnsiTheme="minorHAnsi" w:cstheme="minorHAnsi"/>
          <w:b/>
          <w:sz w:val="22"/>
          <w:szCs w:val="22"/>
        </w:rPr>
        <w:t>3</w:t>
      </w:r>
      <w:r w:rsidR="00980321" w:rsidRPr="007C0054">
        <w:rPr>
          <w:rFonts w:asciiTheme="minorHAnsi" w:hAnsiTheme="minorHAnsi" w:cstheme="minorHAnsi"/>
          <w:sz w:val="22"/>
          <w:szCs w:val="22"/>
        </w:rPr>
        <w:t>,</w:t>
      </w:r>
      <w:r w:rsidR="00980321" w:rsidRPr="007C00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 xml:space="preserve">il metodo </w:t>
      </w:r>
      <w:proofErr w:type="spellStart"/>
      <w:r w:rsidR="00835FB7" w:rsidRPr="007C0054">
        <w:rPr>
          <w:rFonts w:asciiTheme="minorHAnsi" w:hAnsiTheme="minorHAnsi" w:cstheme="minorHAnsi"/>
          <w:b/>
          <w:i/>
          <w:sz w:val="22"/>
          <w:szCs w:val="22"/>
        </w:rPr>
        <w:t>acquirentiUnici</w:t>
      </w:r>
      <w:proofErr w:type="spellEnd"/>
      <w:r w:rsidR="00835FB7" w:rsidRPr="007C0054">
        <w:rPr>
          <w:rFonts w:asciiTheme="minorHAnsi" w:hAnsiTheme="minorHAnsi" w:cstheme="minorHAnsi"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>restituisce la lista [</w:t>
      </w:r>
      <w:r w:rsidR="00835FB7" w:rsidRPr="007C0054">
        <w:rPr>
          <w:rFonts w:asciiTheme="minorHAnsi" w:hAnsiTheme="minorHAnsi" w:cstheme="minorHAnsi"/>
          <w:sz w:val="22"/>
          <w:szCs w:val="22"/>
        </w:rPr>
        <w:t>c5]</w:t>
      </w:r>
      <w:r w:rsidR="00980321" w:rsidRPr="007C0054">
        <w:rPr>
          <w:rFonts w:asciiTheme="minorHAnsi" w:hAnsiTheme="minorHAnsi" w:cstheme="minorHAnsi"/>
          <w:sz w:val="22"/>
          <w:szCs w:val="22"/>
        </w:rPr>
        <w:t>.</w:t>
      </w:r>
    </w:p>
    <w:p w14:paraId="31769983" w14:textId="7849FB76" w:rsidR="00055E5B" w:rsidRPr="007C0054" w:rsidRDefault="00980321" w:rsidP="00980321">
      <w:pPr>
        <w:pStyle w:val="Paragrafoelenco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 xml:space="preserve">se </w:t>
      </w:r>
      <w:r w:rsidRPr="007C0054">
        <w:rPr>
          <w:rFonts w:asciiTheme="minorHAnsi" w:hAnsiTheme="minorHAnsi" w:cstheme="minorHAnsi"/>
          <w:i/>
          <w:sz w:val="22"/>
          <w:szCs w:val="22"/>
        </w:rPr>
        <w:t>a=</w:t>
      </w:r>
      <w:r w:rsidR="007C0054" w:rsidRPr="007C0054">
        <w:rPr>
          <w:rFonts w:asciiTheme="minorHAnsi" w:hAnsiTheme="minorHAnsi" w:cstheme="minorHAnsi"/>
          <w:b/>
          <w:sz w:val="22"/>
          <w:szCs w:val="22"/>
        </w:rPr>
        <w:t>c</w:t>
      </w:r>
      <w:r w:rsidR="00CB4376">
        <w:rPr>
          <w:rFonts w:asciiTheme="minorHAnsi" w:hAnsiTheme="minorHAnsi" w:cstheme="minorHAnsi"/>
          <w:b/>
          <w:sz w:val="22"/>
          <w:szCs w:val="22"/>
        </w:rPr>
        <w:t>3</w:t>
      </w:r>
      <w:r w:rsidRPr="007C005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>e</w:t>
      </w:r>
      <w:r w:rsidRPr="007C0054">
        <w:rPr>
          <w:rFonts w:asciiTheme="minorHAnsi" w:hAnsiTheme="minorHAnsi" w:cstheme="minorHAnsi"/>
          <w:i/>
          <w:sz w:val="22"/>
          <w:szCs w:val="22"/>
        </w:rPr>
        <w:t xml:space="preserve"> b=</w:t>
      </w:r>
      <w:r w:rsidR="007C0054" w:rsidRPr="007C0054">
        <w:rPr>
          <w:rFonts w:asciiTheme="minorHAnsi" w:hAnsiTheme="minorHAnsi" w:cstheme="minorHAnsi"/>
          <w:b/>
          <w:sz w:val="22"/>
          <w:szCs w:val="22"/>
        </w:rPr>
        <w:t>c6</w:t>
      </w:r>
      <w:r w:rsidRPr="007C0054">
        <w:rPr>
          <w:rFonts w:asciiTheme="minorHAnsi" w:hAnsiTheme="minorHAnsi" w:cstheme="minorHAnsi"/>
          <w:sz w:val="22"/>
          <w:szCs w:val="22"/>
        </w:rPr>
        <w:t xml:space="preserve">, il metodo </w:t>
      </w:r>
      <w:proofErr w:type="spellStart"/>
      <w:r w:rsidR="007C0054" w:rsidRPr="007C0054">
        <w:rPr>
          <w:rFonts w:asciiTheme="minorHAnsi" w:hAnsiTheme="minorHAnsi" w:cstheme="minorHAnsi"/>
          <w:b/>
          <w:i/>
          <w:sz w:val="22"/>
          <w:szCs w:val="22"/>
        </w:rPr>
        <w:t>acquirentiComuni</w:t>
      </w:r>
      <w:proofErr w:type="spellEnd"/>
      <w:r w:rsidR="007C0054" w:rsidRPr="007C0054">
        <w:rPr>
          <w:rFonts w:asciiTheme="minorHAnsi" w:hAnsiTheme="minorHAnsi" w:cstheme="minorHAnsi"/>
          <w:sz w:val="22"/>
          <w:szCs w:val="22"/>
        </w:rPr>
        <w:t xml:space="preserve"> </w:t>
      </w:r>
      <w:r w:rsidRPr="007C0054">
        <w:rPr>
          <w:rFonts w:asciiTheme="minorHAnsi" w:hAnsiTheme="minorHAnsi" w:cstheme="minorHAnsi"/>
          <w:sz w:val="22"/>
          <w:szCs w:val="22"/>
        </w:rPr>
        <w:t>restituisce la lista [</w:t>
      </w:r>
      <w:r w:rsidR="007C0054" w:rsidRPr="007C0054">
        <w:rPr>
          <w:rFonts w:asciiTheme="minorHAnsi" w:hAnsiTheme="minorHAnsi" w:cstheme="minorHAnsi"/>
          <w:sz w:val="22"/>
          <w:szCs w:val="22"/>
        </w:rPr>
        <w:t>a7, a1</w:t>
      </w:r>
      <w:r w:rsidRPr="007C0054">
        <w:rPr>
          <w:rFonts w:asciiTheme="minorHAnsi" w:hAnsiTheme="minorHAnsi" w:cstheme="minorHAnsi"/>
          <w:sz w:val="22"/>
          <w:szCs w:val="22"/>
        </w:rPr>
        <w:t>].</w:t>
      </w:r>
    </w:p>
    <w:p w14:paraId="2DEC1500" w14:textId="7F03DD9C" w:rsidR="00055E5B" w:rsidRPr="007C0054" w:rsidRDefault="007C0054" w:rsidP="00055E5B">
      <w:pPr>
        <w:pStyle w:val="Paragrafoelenco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0054">
        <w:rPr>
          <w:rFonts w:asciiTheme="minorHAnsi" w:hAnsiTheme="minorHAnsi" w:cstheme="minorHAnsi"/>
          <w:sz w:val="22"/>
          <w:szCs w:val="22"/>
        </w:rPr>
        <w:t>i</w:t>
      </w:r>
      <w:r w:rsidR="00055E5B" w:rsidRPr="007C0054">
        <w:rPr>
          <w:rFonts w:asciiTheme="minorHAnsi" w:hAnsiTheme="minorHAnsi" w:cstheme="minorHAnsi"/>
          <w:sz w:val="22"/>
          <w:szCs w:val="22"/>
        </w:rPr>
        <w:t xml:space="preserve">l metodo </w:t>
      </w:r>
      <w:r w:rsidRPr="007C0054">
        <w:rPr>
          <w:rFonts w:asciiTheme="minorHAnsi" w:hAnsiTheme="minorHAnsi" w:cstheme="minorHAnsi"/>
          <w:b/>
          <w:i/>
          <w:sz w:val="22"/>
          <w:szCs w:val="22"/>
        </w:rPr>
        <w:t>statistiche</w:t>
      </w:r>
      <w:r w:rsidRPr="007C0054">
        <w:rPr>
          <w:rFonts w:asciiTheme="minorHAnsi" w:hAnsiTheme="minorHAnsi" w:cstheme="minorHAnsi"/>
          <w:sz w:val="22"/>
          <w:szCs w:val="22"/>
        </w:rPr>
        <w:t xml:space="preserve"> </w:t>
      </w:r>
      <w:r w:rsidR="00055E5B" w:rsidRPr="007C0054">
        <w:rPr>
          <w:rFonts w:asciiTheme="minorHAnsi" w:hAnsiTheme="minorHAnsi" w:cstheme="minorHAnsi"/>
          <w:sz w:val="22"/>
          <w:szCs w:val="22"/>
        </w:rPr>
        <w:t xml:space="preserve">restituisce la seguente mappa: </w:t>
      </w:r>
    </w:p>
    <w:p w14:paraId="54EE75BE" w14:textId="77777777" w:rsidR="00055E5B" w:rsidRPr="007C0054" w:rsidRDefault="00055E5B" w:rsidP="00055E5B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Grigliatabella"/>
        <w:tblW w:w="2810" w:type="dxa"/>
        <w:tblInd w:w="3743" w:type="dxa"/>
        <w:tblLook w:val="04A0" w:firstRow="1" w:lastRow="0" w:firstColumn="1" w:lastColumn="0" w:noHBand="0" w:noVBand="1"/>
      </w:tblPr>
      <w:tblGrid>
        <w:gridCol w:w="1405"/>
        <w:gridCol w:w="1405"/>
      </w:tblGrid>
      <w:tr w:rsidR="00055E5B" w:rsidRPr="007C0054" w14:paraId="41BD4C03" w14:textId="77777777" w:rsidTr="00EC63BD">
        <w:trPr>
          <w:trHeight w:val="349"/>
        </w:trPr>
        <w:tc>
          <w:tcPr>
            <w:tcW w:w="1405" w:type="dxa"/>
          </w:tcPr>
          <w:p w14:paraId="5B27E492" w14:textId="5CAD38E9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c1</w:t>
            </w:r>
          </w:p>
        </w:tc>
        <w:tc>
          <w:tcPr>
            <w:tcW w:w="1405" w:type="dxa"/>
          </w:tcPr>
          <w:p w14:paraId="24789A1F" w14:textId="02828AC3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3</w:t>
            </w:r>
            <w:r w:rsidR="00055E5B"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</w:p>
        </w:tc>
      </w:tr>
      <w:tr w:rsidR="00055E5B" w:rsidRPr="007C0054" w14:paraId="2F1BACBD" w14:textId="77777777" w:rsidTr="00EC63BD">
        <w:trPr>
          <w:trHeight w:val="349"/>
        </w:trPr>
        <w:tc>
          <w:tcPr>
            <w:tcW w:w="1405" w:type="dxa"/>
          </w:tcPr>
          <w:p w14:paraId="1619E423" w14:textId="538A7AA0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c2</w:t>
            </w:r>
          </w:p>
        </w:tc>
        <w:tc>
          <w:tcPr>
            <w:tcW w:w="1405" w:type="dxa"/>
          </w:tcPr>
          <w:p w14:paraId="7A51CC68" w14:textId="002F3171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3</w:t>
            </w:r>
            <w:r w:rsidR="00055E5B"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</w:p>
        </w:tc>
      </w:tr>
      <w:tr w:rsidR="00055E5B" w:rsidRPr="007C0054" w14:paraId="6EE11137" w14:textId="77777777" w:rsidTr="00EC63BD">
        <w:trPr>
          <w:trHeight w:val="349"/>
        </w:trPr>
        <w:tc>
          <w:tcPr>
            <w:tcW w:w="1405" w:type="dxa"/>
          </w:tcPr>
          <w:p w14:paraId="53BEAB58" w14:textId="7D33EDD2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c3</w:t>
            </w:r>
          </w:p>
        </w:tc>
        <w:tc>
          <w:tcPr>
            <w:tcW w:w="1405" w:type="dxa"/>
          </w:tcPr>
          <w:p w14:paraId="54C04342" w14:textId="6550E98B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4</w:t>
            </w:r>
            <w:r w:rsidR="00055E5B"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</w:p>
        </w:tc>
      </w:tr>
      <w:tr w:rsidR="00055E5B" w:rsidRPr="007C0054" w14:paraId="2ECFA1B1" w14:textId="77777777" w:rsidTr="00EC63BD">
        <w:trPr>
          <w:trHeight w:val="320"/>
        </w:trPr>
        <w:tc>
          <w:tcPr>
            <w:tcW w:w="1405" w:type="dxa"/>
          </w:tcPr>
          <w:p w14:paraId="4B5E6DCE" w14:textId="082CDC45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c4</w:t>
            </w:r>
          </w:p>
        </w:tc>
        <w:tc>
          <w:tcPr>
            <w:tcW w:w="1405" w:type="dxa"/>
          </w:tcPr>
          <w:p w14:paraId="00A75760" w14:textId="18BDF900" w:rsidR="00055E5B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4</w:t>
            </w:r>
            <w:r w:rsidR="00055E5B"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</w:p>
        </w:tc>
      </w:tr>
      <w:tr w:rsidR="00847554" w:rsidRPr="007C0054" w14:paraId="4C307DA7" w14:textId="77777777" w:rsidTr="00EC63BD">
        <w:trPr>
          <w:trHeight w:val="320"/>
        </w:trPr>
        <w:tc>
          <w:tcPr>
            <w:tcW w:w="1405" w:type="dxa"/>
          </w:tcPr>
          <w:p w14:paraId="2F139EB8" w14:textId="09427F76" w:rsidR="00847554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c5</w:t>
            </w:r>
          </w:p>
        </w:tc>
        <w:tc>
          <w:tcPr>
            <w:tcW w:w="1405" w:type="dxa"/>
          </w:tcPr>
          <w:p w14:paraId="1EBCCDD1" w14:textId="1716D45D" w:rsidR="00847554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3</w:t>
            </w:r>
            <w:r w:rsidR="00847554"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</w:p>
        </w:tc>
      </w:tr>
      <w:tr w:rsidR="007C0054" w:rsidRPr="00A55A51" w14:paraId="5952AB3A" w14:textId="77777777" w:rsidTr="00EC63BD">
        <w:trPr>
          <w:trHeight w:val="320"/>
        </w:trPr>
        <w:tc>
          <w:tcPr>
            <w:tcW w:w="1405" w:type="dxa"/>
          </w:tcPr>
          <w:p w14:paraId="36C80052" w14:textId="714BF9D7" w:rsidR="007C0054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c6</w:t>
            </w:r>
          </w:p>
        </w:tc>
        <w:tc>
          <w:tcPr>
            <w:tcW w:w="1405" w:type="dxa"/>
          </w:tcPr>
          <w:p w14:paraId="31C1226E" w14:textId="6493FAC4" w:rsidR="007C0054" w:rsidRPr="007C0054" w:rsidRDefault="007C0054" w:rsidP="00EC63BD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C0054">
              <w:rPr>
                <w:rFonts w:asciiTheme="minorHAnsi" w:hAnsiTheme="minorHAnsi" w:cstheme="minorHAnsi"/>
                <w:i/>
                <w:sz w:val="22"/>
                <w:szCs w:val="22"/>
              </w:rPr>
              <w:t>3.0</w:t>
            </w:r>
          </w:p>
        </w:tc>
      </w:tr>
    </w:tbl>
    <w:p w14:paraId="6E7AD665" w14:textId="77777777" w:rsidR="00055E5B" w:rsidRPr="00A55A51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7FD6E3" w14:textId="77777777" w:rsidR="00055E5B" w:rsidRPr="00A55A51" w:rsidRDefault="00055E5B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0AABC9" w14:textId="444995D7" w:rsidR="00583DE0" w:rsidRPr="00A55A51" w:rsidRDefault="00583DE0" w:rsidP="00055E5B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583DE0" w:rsidRPr="00A55A51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E293" w14:textId="77777777" w:rsidR="001320F2" w:rsidRDefault="001320F2">
      <w:r>
        <w:separator/>
      </w:r>
    </w:p>
  </w:endnote>
  <w:endnote w:type="continuationSeparator" w:id="0">
    <w:p w14:paraId="364D507F" w14:textId="77777777" w:rsidR="001320F2" w:rsidRDefault="0013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Verdana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8EF2" w14:textId="77777777" w:rsidR="001320F2" w:rsidRDefault="001320F2">
      <w:r>
        <w:separator/>
      </w:r>
    </w:p>
  </w:footnote>
  <w:footnote w:type="continuationSeparator" w:id="0">
    <w:p w14:paraId="0DA158DA" w14:textId="77777777" w:rsidR="001320F2" w:rsidRDefault="00132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2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7467B"/>
    <w:multiLevelType w:val="hybridMultilevel"/>
    <w:tmpl w:val="590692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4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8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727283">
    <w:abstractNumId w:val="1"/>
  </w:num>
  <w:num w:numId="2" w16cid:durableId="1350909076">
    <w:abstractNumId w:val="2"/>
  </w:num>
  <w:num w:numId="3" w16cid:durableId="309946826">
    <w:abstractNumId w:val="3"/>
  </w:num>
  <w:num w:numId="4" w16cid:durableId="1754277667">
    <w:abstractNumId w:val="4"/>
  </w:num>
  <w:num w:numId="5" w16cid:durableId="940602075">
    <w:abstractNumId w:val="38"/>
  </w:num>
  <w:num w:numId="6" w16cid:durableId="234703230">
    <w:abstractNumId w:val="9"/>
  </w:num>
  <w:num w:numId="7" w16cid:durableId="798963096">
    <w:abstractNumId w:val="13"/>
  </w:num>
  <w:num w:numId="8" w16cid:durableId="2002538897">
    <w:abstractNumId w:val="15"/>
  </w:num>
  <w:num w:numId="9" w16cid:durableId="2081519151">
    <w:abstractNumId w:val="0"/>
  </w:num>
  <w:num w:numId="10" w16cid:durableId="1893224674">
    <w:abstractNumId w:val="19"/>
  </w:num>
  <w:num w:numId="11" w16cid:durableId="1637295183">
    <w:abstractNumId w:val="8"/>
  </w:num>
  <w:num w:numId="12" w16cid:durableId="2056538399">
    <w:abstractNumId w:val="39"/>
  </w:num>
  <w:num w:numId="13" w16cid:durableId="228469218">
    <w:abstractNumId w:val="25"/>
  </w:num>
  <w:num w:numId="14" w16cid:durableId="68893324">
    <w:abstractNumId w:val="28"/>
  </w:num>
  <w:num w:numId="15" w16cid:durableId="151457352">
    <w:abstractNumId w:val="5"/>
  </w:num>
  <w:num w:numId="16" w16cid:durableId="168059418">
    <w:abstractNumId w:val="42"/>
  </w:num>
  <w:num w:numId="17" w16cid:durableId="553201688">
    <w:abstractNumId w:val="10"/>
  </w:num>
  <w:num w:numId="18" w16cid:durableId="407700033">
    <w:abstractNumId w:val="30"/>
  </w:num>
  <w:num w:numId="19" w16cid:durableId="890506029">
    <w:abstractNumId w:val="27"/>
  </w:num>
  <w:num w:numId="20" w16cid:durableId="710308091">
    <w:abstractNumId w:val="41"/>
  </w:num>
  <w:num w:numId="21" w16cid:durableId="688796866">
    <w:abstractNumId w:val="7"/>
  </w:num>
  <w:num w:numId="22" w16cid:durableId="1275357958">
    <w:abstractNumId w:val="18"/>
  </w:num>
  <w:num w:numId="23" w16cid:durableId="1503203482">
    <w:abstractNumId w:val="20"/>
  </w:num>
  <w:num w:numId="24" w16cid:durableId="1672024735">
    <w:abstractNumId w:val="26"/>
  </w:num>
  <w:num w:numId="25" w16cid:durableId="1432120878">
    <w:abstractNumId w:val="29"/>
  </w:num>
  <w:num w:numId="26" w16cid:durableId="50808569">
    <w:abstractNumId w:val="6"/>
  </w:num>
  <w:num w:numId="27" w16cid:durableId="1047222836">
    <w:abstractNumId w:val="17"/>
  </w:num>
  <w:num w:numId="28" w16cid:durableId="896015633">
    <w:abstractNumId w:val="11"/>
  </w:num>
  <w:num w:numId="29" w16cid:durableId="699664519">
    <w:abstractNumId w:val="22"/>
  </w:num>
  <w:num w:numId="30" w16cid:durableId="1550847274">
    <w:abstractNumId w:val="16"/>
  </w:num>
  <w:num w:numId="31" w16cid:durableId="853693342">
    <w:abstractNumId w:val="21"/>
  </w:num>
  <w:num w:numId="32" w16cid:durableId="426342703">
    <w:abstractNumId w:val="33"/>
  </w:num>
  <w:num w:numId="33" w16cid:durableId="2074699303">
    <w:abstractNumId w:val="37"/>
  </w:num>
  <w:num w:numId="34" w16cid:durableId="1628970095">
    <w:abstractNumId w:val="24"/>
  </w:num>
  <w:num w:numId="35" w16cid:durableId="770977048">
    <w:abstractNumId w:val="23"/>
  </w:num>
  <w:num w:numId="36" w16cid:durableId="1998074988">
    <w:abstractNumId w:val="12"/>
  </w:num>
  <w:num w:numId="37" w16cid:durableId="634143332">
    <w:abstractNumId w:val="36"/>
  </w:num>
  <w:num w:numId="38" w16cid:durableId="2141917341">
    <w:abstractNumId w:val="34"/>
  </w:num>
  <w:num w:numId="39" w16cid:durableId="1254976287">
    <w:abstractNumId w:val="35"/>
  </w:num>
  <w:num w:numId="40" w16cid:durableId="1360156566">
    <w:abstractNumId w:val="14"/>
  </w:num>
  <w:num w:numId="41" w16cid:durableId="1129323502">
    <w:abstractNumId w:val="32"/>
  </w:num>
  <w:num w:numId="42" w16cid:durableId="546449068">
    <w:abstractNumId w:val="31"/>
  </w:num>
  <w:num w:numId="43" w16cid:durableId="70865292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embedSystemFonts/>
  <w:proofState w:spelling="clean" w:grammar="clean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C6"/>
    <w:rsid w:val="00007A4B"/>
    <w:rsid w:val="00007F1D"/>
    <w:rsid w:val="00015564"/>
    <w:rsid w:val="0001608F"/>
    <w:rsid w:val="0002305E"/>
    <w:rsid w:val="000247CB"/>
    <w:rsid w:val="00024A2C"/>
    <w:rsid w:val="00025DE2"/>
    <w:rsid w:val="00026EFA"/>
    <w:rsid w:val="000316C4"/>
    <w:rsid w:val="00034347"/>
    <w:rsid w:val="000351C0"/>
    <w:rsid w:val="00041D47"/>
    <w:rsid w:val="00043E43"/>
    <w:rsid w:val="00044F46"/>
    <w:rsid w:val="00047CB6"/>
    <w:rsid w:val="00050588"/>
    <w:rsid w:val="00051E65"/>
    <w:rsid w:val="00052C90"/>
    <w:rsid w:val="00053C15"/>
    <w:rsid w:val="00053F59"/>
    <w:rsid w:val="00054569"/>
    <w:rsid w:val="00055E5B"/>
    <w:rsid w:val="000566B9"/>
    <w:rsid w:val="00061285"/>
    <w:rsid w:val="00062A59"/>
    <w:rsid w:val="000633CF"/>
    <w:rsid w:val="000661D8"/>
    <w:rsid w:val="00070727"/>
    <w:rsid w:val="000743D6"/>
    <w:rsid w:val="0007525E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B0BCC"/>
    <w:rsid w:val="000B1230"/>
    <w:rsid w:val="000B2898"/>
    <w:rsid w:val="000B4A0B"/>
    <w:rsid w:val="000B6FD0"/>
    <w:rsid w:val="000C0C44"/>
    <w:rsid w:val="000D42A8"/>
    <w:rsid w:val="000D577D"/>
    <w:rsid w:val="000D78A0"/>
    <w:rsid w:val="000E2898"/>
    <w:rsid w:val="000E4949"/>
    <w:rsid w:val="000E6E66"/>
    <w:rsid w:val="000E7220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71C2"/>
    <w:rsid w:val="00123368"/>
    <w:rsid w:val="00126965"/>
    <w:rsid w:val="0012700D"/>
    <w:rsid w:val="00130931"/>
    <w:rsid w:val="001312E8"/>
    <w:rsid w:val="001320F2"/>
    <w:rsid w:val="001350AC"/>
    <w:rsid w:val="0013564E"/>
    <w:rsid w:val="0013598F"/>
    <w:rsid w:val="001400F0"/>
    <w:rsid w:val="0014081E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79B0"/>
    <w:rsid w:val="001D61B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3831"/>
    <w:rsid w:val="002141AD"/>
    <w:rsid w:val="002142E1"/>
    <w:rsid w:val="00216CF2"/>
    <w:rsid w:val="00224923"/>
    <w:rsid w:val="00225138"/>
    <w:rsid w:val="0022662F"/>
    <w:rsid w:val="002341FC"/>
    <w:rsid w:val="00236DF9"/>
    <w:rsid w:val="002432BD"/>
    <w:rsid w:val="00244661"/>
    <w:rsid w:val="0024509F"/>
    <w:rsid w:val="00252724"/>
    <w:rsid w:val="00264C8C"/>
    <w:rsid w:val="00265AFC"/>
    <w:rsid w:val="00265BB4"/>
    <w:rsid w:val="00271B3D"/>
    <w:rsid w:val="00277A4B"/>
    <w:rsid w:val="00277D16"/>
    <w:rsid w:val="00281758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0CB"/>
    <w:rsid w:val="002B1F94"/>
    <w:rsid w:val="002C0A2A"/>
    <w:rsid w:val="002C145C"/>
    <w:rsid w:val="002C38E0"/>
    <w:rsid w:val="002D04F9"/>
    <w:rsid w:val="002E4E5A"/>
    <w:rsid w:val="002E651C"/>
    <w:rsid w:val="002F0A6D"/>
    <w:rsid w:val="0032004C"/>
    <w:rsid w:val="00321491"/>
    <w:rsid w:val="00325C4E"/>
    <w:rsid w:val="00335402"/>
    <w:rsid w:val="003364CE"/>
    <w:rsid w:val="00336EE7"/>
    <w:rsid w:val="00342C92"/>
    <w:rsid w:val="00345E95"/>
    <w:rsid w:val="003552E4"/>
    <w:rsid w:val="00370947"/>
    <w:rsid w:val="00372D66"/>
    <w:rsid w:val="00384C75"/>
    <w:rsid w:val="00384F53"/>
    <w:rsid w:val="0039428C"/>
    <w:rsid w:val="00394CE3"/>
    <w:rsid w:val="00397A88"/>
    <w:rsid w:val="003A0542"/>
    <w:rsid w:val="003A39C5"/>
    <w:rsid w:val="003B152E"/>
    <w:rsid w:val="003C2FEE"/>
    <w:rsid w:val="003C5FE3"/>
    <w:rsid w:val="003D6ABE"/>
    <w:rsid w:val="003E4525"/>
    <w:rsid w:val="003F427B"/>
    <w:rsid w:val="003F4ED2"/>
    <w:rsid w:val="003F5D98"/>
    <w:rsid w:val="003F6550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6266"/>
    <w:rsid w:val="004474FC"/>
    <w:rsid w:val="00456E1C"/>
    <w:rsid w:val="00463282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89C"/>
    <w:rsid w:val="004A7247"/>
    <w:rsid w:val="004B6328"/>
    <w:rsid w:val="004B68DC"/>
    <w:rsid w:val="004C64C6"/>
    <w:rsid w:val="004C7CCF"/>
    <w:rsid w:val="004D0667"/>
    <w:rsid w:val="004D2004"/>
    <w:rsid w:val="004D321F"/>
    <w:rsid w:val="004D5AFE"/>
    <w:rsid w:val="004E24F8"/>
    <w:rsid w:val="004E52B9"/>
    <w:rsid w:val="004F2744"/>
    <w:rsid w:val="004F4665"/>
    <w:rsid w:val="004F5BBE"/>
    <w:rsid w:val="004F64E8"/>
    <w:rsid w:val="004F7309"/>
    <w:rsid w:val="00501574"/>
    <w:rsid w:val="005060BE"/>
    <w:rsid w:val="005064CA"/>
    <w:rsid w:val="00507136"/>
    <w:rsid w:val="00507CCE"/>
    <w:rsid w:val="00512FB0"/>
    <w:rsid w:val="00515F03"/>
    <w:rsid w:val="00516677"/>
    <w:rsid w:val="00516BF5"/>
    <w:rsid w:val="00520A72"/>
    <w:rsid w:val="0052103F"/>
    <w:rsid w:val="00524B5F"/>
    <w:rsid w:val="00525871"/>
    <w:rsid w:val="00526173"/>
    <w:rsid w:val="00530AB1"/>
    <w:rsid w:val="00531550"/>
    <w:rsid w:val="00534469"/>
    <w:rsid w:val="005353BD"/>
    <w:rsid w:val="00536681"/>
    <w:rsid w:val="005409CE"/>
    <w:rsid w:val="005444F5"/>
    <w:rsid w:val="00552827"/>
    <w:rsid w:val="00555196"/>
    <w:rsid w:val="00555736"/>
    <w:rsid w:val="00557897"/>
    <w:rsid w:val="00560106"/>
    <w:rsid w:val="00565E18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A1263"/>
    <w:rsid w:val="005A146D"/>
    <w:rsid w:val="005A2765"/>
    <w:rsid w:val="005A331B"/>
    <w:rsid w:val="005A3420"/>
    <w:rsid w:val="005B14D4"/>
    <w:rsid w:val="005B2BD5"/>
    <w:rsid w:val="005B5B34"/>
    <w:rsid w:val="005B6B54"/>
    <w:rsid w:val="005C0AAA"/>
    <w:rsid w:val="005C5798"/>
    <w:rsid w:val="005E3057"/>
    <w:rsid w:val="005E53B6"/>
    <w:rsid w:val="005E6A6B"/>
    <w:rsid w:val="005F166E"/>
    <w:rsid w:val="005F1761"/>
    <w:rsid w:val="005F2752"/>
    <w:rsid w:val="005F3117"/>
    <w:rsid w:val="005F3A6A"/>
    <w:rsid w:val="005F7A98"/>
    <w:rsid w:val="00600F89"/>
    <w:rsid w:val="00611BB3"/>
    <w:rsid w:val="0061445C"/>
    <w:rsid w:val="00616C78"/>
    <w:rsid w:val="00617252"/>
    <w:rsid w:val="0062089F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60A22"/>
    <w:rsid w:val="00662DBC"/>
    <w:rsid w:val="0066305C"/>
    <w:rsid w:val="0066326F"/>
    <w:rsid w:val="00665B3D"/>
    <w:rsid w:val="0068167C"/>
    <w:rsid w:val="006852EC"/>
    <w:rsid w:val="00686907"/>
    <w:rsid w:val="00686A3B"/>
    <w:rsid w:val="006900CD"/>
    <w:rsid w:val="006905F6"/>
    <w:rsid w:val="00692F00"/>
    <w:rsid w:val="00693B12"/>
    <w:rsid w:val="00695580"/>
    <w:rsid w:val="0069712A"/>
    <w:rsid w:val="006A3407"/>
    <w:rsid w:val="006A6519"/>
    <w:rsid w:val="006B0878"/>
    <w:rsid w:val="006B0E5F"/>
    <w:rsid w:val="006B148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BD0"/>
    <w:rsid w:val="00727FEB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C0054"/>
    <w:rsid w:val="007D177B"/>
    <w:rsid w:val="007D30A9"/>
    <w:rsid w:val="007D5B76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7CAA"/>
    <w:rsid w:val="00817F6B"/>
    <w:rsid w:val="00823657"/>
    <w:rsid w:val="008250D3"/>
    <w:rsid w:val="008270EF"/>
    <w:rsid w:val="008326BA"/>
    <w:rsid w:val="00832E52"/>
    <w:rsid w:val="00832F61"/>
    <w:rsid w:val="00834EBD"/>
    <w:rsid w:val="00835514"/>
    <w:rsid w:val="00835FB7"/>
    <w:rsid w:val="00841D63"/>
    <w:rsid w:val="00842B62"/>
    <w:rsid w:val="00843C9D"/>
    <w:rsid w:val="00846F3B"/>
    <w:rsid w:val="00847554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6542"/>
    <w:rsid w:val="008802A1"/>
    <w:rsid w:val="00883644"/>
    <w:rsid w:val="00885012"/>
    <w:rsid w:val="00885526"/>
    <w:rsid w:val="00885933"/>
    <w:rsid w:val="008863FF"/>
    <w:rsid w:val="008964D4"/>
    <w:rsid w:val="008A4FA0"/>
    <w:rsid w:val="008B2141"/>
    <w:rsid w:val="008C2E5A"/>
    <w:rsid w:val="008C3C7D"/>
    <w:rsid w:val="008C3D27"/>
    <w:rsid w:val="008E3CC9"/>
    <w:rsid w:val="008F0178"/>
    <w:rsid w:val="008F6A01"/>
    <w:rsid w:val="0090167F"/>
    <w:rsid w:val="009035FE"/>
    <w:rsid w:val="00915ABC"/>
    <w:rsid w:val="00915B5D"/>
    <w:rsid w:val="009203F5"/>
    <w:rsid w:val="009206B4"/>
    <w:rsid w:val="00925675"/>
    <w:rsid w:val="0092567D"/>
    <w:rsid w:val="00930412"/>
    <w:rsid w:val="00940FD3"/>
    <w:rsid w:val="009413B5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60B9A"/>
    <w:rsid w:val="00960F40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A059D"/>
    <w:rsid w:val="009A3A8C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E13AF"/>
    <w:rsid w:val="009E1F9D"/>
    <w:rsid w:val="009E5DF6"/>
    <w:rsid w:val="009E5F19"/>
    <w:rsid w:val="009F1253"/>
    <w:rsid w:val="00A04F9C"/>
    <w:rsid w:val="00A1321D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50DD8"/>
    <w:rsid w:val="00A54797"/>
    <w:rsid w:val="00A55A51"/>
    <w:rsid w:val="00A55ED0"/>
    <w:rsid w:val="00A56492"/>
    <w:rsid w:val="00A6437C"/>
    <w:rsid w:val="00A65C9C"/>
    <w:rsid w:val="00A71B0B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71CD6"/>
    <w:rsid w:val="00B728A7"/>
    <w:rsid w:val="00B8117D"/>
    <w:rsid w:val="00B812FC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C071DF"/>
    <w:rsid w:val="00C1048D"/>
    <w:rsid w:val="00C10AE9"/>
    <w:rsid w:val="00C116E7"/>
    <w:rsid w:val="00C11753"/>
    <w:rsid w:val="00C131FA"/>
    <w:rsid w:val="00C21C84"/>
    <w:rsid w:val="00C2324C"/>
    <w:rsid w:val="00C24B46"/>
    <w:rsid w:val="00C31573"/>
    <w:rsid w:val="00C32939"/>
    <w:rsid w:val="00C42017"/>
    <w:rsid w:val="00C42A76"/>
    <w:rsid w:val="00C54D95"/>
    <w:rsid w:val="00C63A87"/>
    <w:rsid w:val="00C669BB"/>
    <w:rsid w:val="00C6760F"/>
    <w:rsid w:val="00C70E12"/>
    <w:rsid w:val="00C7253C"/>
    <w:rsid w:val="00C80D82"/>
    <w:rsid w:val="00C864DF"/>
    <w:rsid w:val="00C900F9"/>
    <w:rsid w:val="00C91C1B"/>
    <w:rsid w:val="00C954FF"/>
    <w:rsid w:val="00CA15F8"/>
    <w:rsid w:val="00CA3906"/>
    <w:rsid w:val="00CB4376"/>
    <w:rsid w:val="00CB59CE"/>
    <w:rsid w:val="00CC39EB"/>
    <w:rsid w:val="00CC68B7"/>
    <w:rsid w:val="00CD0BEB"/>
    <w:rsid w:val="00CD0F4D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7923"/>
    <w:rsid w:val="00D40835"/>
    <w:rsid w:val="00D41AA8"/>
    <w:rsid w:val="00D41C87"/>
    <w:rsid w:val="00D45626"/>
    <w:rsid w:val="00D515A8"/>
    <w:rsid w:val="00D60109"/>
    <w:rsid w:val="00D612AD"/>
    <w:rsid w:val="00D61C82"/>
    <w:rsid w:val="00D70EE7"/>
    <w:rsid w:val="00D8174C"/>
    <w:rsid w:val="00D84DA5"/>
    <w:rsid w:val="00D860F5"/>
    <w:rsid w:val="00D864B3"/>
    <w:rsid w:val="00D8769A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4BF2"/>
    <w:rsid w:val="00E778C7"/>
    <w:rsid w:val="00E85A43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5968"/>
    <w:rsid w:val="00EC76C1"/>
    <w:rsid w:val="00ED16A8"/>
    <w:rsid w:val="00ED56DE"/>
    <w:rsid w:val="00ED68C1"/>
    <w:rsid w:val="00ED7E4C"/>
    <w:rsid w:val="00EE063C"/>
    <w:rsid w:val="00EE45D0"/>
    <w:rsid w:val="00EF2635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70090"/>
    <w:rsid w:val="00F70404"/>
    <w:rsid w:val="00F762D1"/>
    <w:rsid w:val="00F80502"/>
    <w:rsid w:val="00F8477A"/>
    <w:rsid w:val="00F84A3E"/>
    <w:rsid w:val="00F92940"/>
    <w:rsid w:val="00F95FC0"/>
    <w:rsid w:val="00FA2220"/>
    <w:rsid w:val="00FA3A64"/>
    <w:rsid w:val="00FA55C8"/>
    <w:rsid w:val="00FA5D67"/>
    <w:rsid w:val="00FB0429"/>
    <w:rsid w:val="00FB3718"/>
    <w:rsid w:val="00FB5CE4"/>
    <w:rsid w:val="00FB6549"/>
    <w:rsid w:val="00FC15D2"/>
    <w:rsid w:val="00FC177F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1451-CF85-9B45-AEF2-CC9B1B7B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Mattia</cp:lastModifiedBy>
  <cp:revision>95</cp:revision>
  <cp:lastPrinted>2017-04-19T07:52:00Z</cp:lastPrinted>
  <dcterms:created xsi:type="dcterms:W3CDTF">2017-04-19T07:52:00Z</dcterms:created>
  <dcterms:modified xsi:type="dcterms:W3CDTF">2022-04-20T16:11:00Z</dcterms:modified>
</cp:coreProperties>
</file>