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E89F4B9" w14:textId="77777777" w:rsidR="00883644" w:rsidRPr="00754249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754249">
        <w:rPr>
          <w:rFonts w:asciiTheme="minorHAnsi" w:hAnsiTheme="minorHAnsi" w:cstheme="minorHAnsi"/>
          <w:sz w:val="20"/>
          <w:szCs w:val="22"/>
        </w:rPr>
        <w:t xml:space="preserve">Corso di Laurea in Ingegneria </w:t>
      </w:r>
      <w:r w:rsidR="00D8174C" w:rsidRPr="00754249">
        <w:rPr>
          <w:rFonts w:asciiTheme="minorHAnsi" w:hAnsiTheme="minorHAnsi" w:cstheme="minorHAnsi"/>
          <w:sz w:val="20"/>
          <w:szCs w:val="22"/>
        </w:rPr>
        <w:t>Informatica</w:t>
      </w:r>
    </w:p>
    <w:p w14:paraId="2F6D177C" w14:textId="50CB6F57" w:rsidR="00134D9B" w:rsidRPr="00754249" w:rsidRDefault="00134D9B" w:rsidP="005A41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754249">
        <w:rPr>
          <w:rFonts w:asciiTheme="minorHAnsi" w:hAnsiTheme="minorHAnsi" w:cstheme="minorHAnsi"/>
          <w:sz w:val="20"/>
          <w:szCs w:val="22"/>
        </w:rPr>
        <w:t xml:space="preserve">Prova scritta di </w:t>
      </w:r>
      <w:r w:rsidRPr="00754249">
        <w:rPr>
          <w:rFonts w:asciiTheme="minorHAnsi" w:hAnsiTheme="minorHAnsi" w:cstheme="minorHAnsi"/>
          <w:i/>
          <w:sz w:val="20"/>
          <w:szCs w:val="22"/>
        </w:rPr>
        <w:t xml:space="preserve">Fondamenti di informatica </w:t>
      </w:r>
      <w:r w:rsidR="000F5C7D">
        <w:rPr>
          <w:rFonts w:asciiTheme="minorHAnsi" w:hAnsiTheme="minorHAnsi" w:cstheme="minorHAnsi"/>
          <w:i/>
          <w:sz w:val="20"/>
          <w:szCs w:val="22"/>
        </w:rPr>
        <w:t>II</w:t>
      </w:r>
    </w:p>
    <w:p w14:paraId="0E07198D" w14:textId="13146679" w:rsidR="00883644" w:rsidRPr="00754249" w:rsidRDefault="0038767E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16</w:t>
      </w:r>
      <w:r w:rsidR="000F5C7D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 xml:space="preserve">settembre </w:t>
      </w:r>
      <w:r w:rsidR="00134D9B" w:rsidRPr="00754249">
        <w:rPr>
          <w:rFonts w:asciiTheme="minorHAnsi" w:hAnsiTheme="minorHAnsi" w:cstheme="minorHAnsi"/>
          <w:sz w:val="20"/>
          <w:szCs w:val="22"/>
        </w:rPr>
        <w:t>2020</w:t>
      </w:r>
    </w:p>
    <w:p w14:paraId="416BF9BC" w14:textId="2DEBECA3" w:rsidR="00883644" w:rsidRPr="00754249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87C00">
        <w:rPr>
          <w:rFonts w:asciiTheme="minorHAnsi" w:hAnsiTheme="minorHAnsi" w:cstheme="minorHAnsi"/>
          <w:b/>
          <w:sz w:val="20"/>
          <w:szCs w:val="22"/>
        </w:rPr>
        <w:t xml:space="preserve">Tempo a disposizione: </w:t>
      </w:r>
      <w:r w:rsidR="000F5C7D" w:rsidRPr="00787C00">
        <w:rPr>
          <w:rFonts w:asciiTheme="minorHAnsi" w:hAnsiTheme="minorHAnsi" w:cstheme="minorHAnsi"/>
          <w:b/>
          <w:sz w:val="20"/>
          <w:szCs w:val="22"/>
        </w:rPr>
        <w:t>1</w:t>
      </w:r>
      <w:r w:rsidR="0070662C">
        <w:rPr>
          <w:rFonts w:asciiTheme="minorHAnsi" w:hAnsiTheme="minorHAnsi" w:cstheme="minorHAnsi"/>
          <w:b/>
          <w:sz w:val="20"/>
          <w:szCs w:val="22"/>
        </w:rPr>
        <w:t xml:space="preserve"> ora e</w:t>
      </w:r>
      <w:r w:rsidR="0066692D" w:rsidRPr="00787C00">
        <w:rPr>
          <w:rFonts w:asciiTheme="minorHAnsi" w:hAnsiTheme="minorHAnsi" w:cstheme="minorHAnsi"/>
          <w:b/>
          <w:sz w:val="20"/>
          <w:szCs w:val="22"/>
        </w:rPr>
        <w:t xml:space="preserve"> 10</w:t>
      </w:r>
      <w:r w:rsidR="0070662C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="0066692D" w:rsidRPr="00787C00">
        <w:rPr>
          <w:rFonts w:asciiTheme="minorHAnsi" w:hAnsiTheme="minorHAnsi" w:cstheme="minorHAnsi"/>
          <w:b/>
          <w:sz w:val="20"/>
          <w:szCs w:val="22"/>
        </w:rPr>
        <w:t>min</w:t>
      </w:r>
      <w:r w:rsidR="0070662C">
        <w:rPr>
          <w:rFonts w:asciiTheme="minorHAnsi" w:hAnsiTheme="minorHAnsi" w:cstheme="minorHAnsi"/>
          <w:b/>
          <w:sz w:val="20"/>
          <w:szCs w:val="22"/>
        </w:rPr>
        <w:t>uti</w:t>
      </w:r>
    </w:p>
    <w:p w14:paraId="66586E05" w14:textId="77777777" w:rsidR="00883644" w:rsidRPr="00754249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A175CE8" w14:textId="77777777" w:rsidR="008477FF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</w:p>
    <w:p w14:paraId="2D53F79D" w14:textId="77777777" w:rsidR="008477FF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D8174C">
        <w:rPr>
          <w:rFonts w:ascii="Calibri" w:hAnsi="Calibri" w:cs="Tahoma"/>
          <w:b/>
          <w:sz w:val="22"/>
          <w:szCs w:val="22"/>
          <w:u w:val="single"/>
        </w:rPr>
        <w:t>Esercizio 1</w:t>
      </w:r>
    </w:p>
    <w:p w14:paraId="094F18E1" w14:textId="77777777" w:rsidR="008477FF" w:rsidRDefault="008477FF" w:rsidP="008477FF">
      <w:pPr>
        <w:rPr>
          <w:rFonts w:asciiTheme="minorHAnsi" w:hAnsiTheme="minorHAnsi"/>
          <w:sz w:val="22"/>
          <w:szCs w:val="20"/>
        </w:rPr>
      </w:pPr>
    </w:p>
    <w:p w14:paraId="006FEA0D" w14:textId="2101DDB5" w:rsidR="00EF7EAC" w:rsidRDefault="000F5C7D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 </w:t>
      </w:r>
      <w:r w:rsidR="00614B47" w:rsidRPr="00614B47">
        <w:rPr>
          <w:rFonts w:asciiTheme="minorHAnsi" w:hAnsiTheme="minorHAnsi" w:cstheme="minorHAnsi"/>
          <w:sz w:val="22"/>
          <w:szCs w:val="22"/>
        </w:rPr>
        <w:t>implementi in Java un</w:t>
      </w:r>
      <w:r>
        <w:rPr>
          <w:rFonts w:asciiTheme="minorHAnsi" w:hAnsiTheme="minorHAnsi" w:cstheme="minorHAnsi"/>
          <w:sz w:val="22"/>
          <w:szCs w:val="22"/>
        </w:rPr>
        <w:t xml:space="preserve">a classe </w:t>
      </w:r>
      <w:r w:rsidRPr="001468BD">
        <w:rPr>
          <w:rFonts w:asciiTheme="minorHAnsi" w:hAnsiTheme="minorHAnsi" w:cstheme="minorHAnsi"/>
          <w:i/>
          <w:sz w:val="22"/>
          <w:szCs w:val="22"/>
        </w:rPr>
        <w:t>Sistema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F7EAC">
        <w:rPr>
          <w:rFonts w:asciiTheme="minorHAnsi" w:hAnsiTheme="minorHAnsi" w:cstheme="minorHAnsi"/>
          <w:sz w:val="22"/>
          <w:szCs w:val="22"/>
        </w:rPr>
        <w:t xml:space="preserve">che fornisca metodi per </w:t>
      </w:r>
      <w:r w:rsidR="00614B47" w:rsidRPr="00614B47">
        <w:rPr>
          <w:rFonts w:asciiTheme="minorHAnsi" w:hAnsiTheme="minorHAnsi" w:cstheme="minorHAnsi"/>
          <w:sz w:val="22"/>
          <w:szCs w:val="22"/>
        </w:rPr>
        <w:t xml:space="preserve">l’analisi dei dati </w:t>
      </w:r>
      <w:r>
        <w:rPr>
          <w:rFonts w:asciiTheme="minorHAnsi" w:hAnsiTheme="minorHAnsi" w:cstheme="minorHAnsi"/>
          <w:sz w:val="22"/>
          <w:szCs w:val="22"/>
        </w:rPr>
        <w:t xml:space="preserve">riguardanti </w:t>
      </w:r>
      <w:r w:rsidR="003031AC">
        <w:rPr>
          <w:rFonts w:asciiTheme="minorHAnsi" w:hAnsiTheme="minorHAnsi" w:cstheme="minorHAnsi"/>
          <w:sz w:val="22"/>
          <w:szCs w:val="22"/>
        </w:rPr>
        <w:t>messaggi scambiati tra utenti su una piattaforma di messaggistica</w:t>
      </w:r>
      <w:r w:rsidR="00EF7EAC">
        <w:rPr>
          <w:rFonts w:asciiTheme="minorHAnsi" w:hAnsiTheme="minorHAnsi" w:cstheme="minorHAnsi"/>
          <w:sz w:val="22"/>
          <w:szCs w:val="22"/>
        </w:rPr>
        <w:t>.</w:t>
      </w:r>
      <w:r w:rsidR="009016A4">
        <w:rPr>
          <w:rFonts w:asciiTheme="minorHAnsi" w:hAnsiTheme="minorHAnsi" w:cstheme="minorHAnsi"/>
          <w:sz w:val="22"/>
          <w:szCs w:val="22"/>
        </w:rPr>
        <w:t xml:space="preserve"> S</w:t>
      </w:r>
      <w:r w:rsidR="00EF7EAC">
        <w:rPr>
          <w:rFonts w:asciiTheme="minorHAnsi" w:hAnsiTheme="minorHAnsi" w:cstheme="minorHAnsi"/>
          <w:sz w:val="22"/>
          <w:szCs w:val="22"/>
        </w:rPr>
        <w:t xml:space="preserve">i supponga che le classi </w:t>
      </w:r>
      <w:r w:rsidR="003031AC">
        <w:rPr>
          <w:rFonts w:asciiTheme="minorHAnsi" w:hAnsiTheme="minorHAnsi" w:cstheme="minorHAnsi"/>
          <w:i/>
          <w:sz w:val="22"/>
          <w:szCs w:val="22"/>
        </w:rPr>
        <w:t>Uten</w:t>
      </w:r>
      <w:r w:rsidR="00724839">
        <w:rPr>
          <w:rFonts w:asciiTheme="minorHAnsi" w:hAnsiTheme="minorHAnsi" w:cstheme="minorHAnsi"/>
          <w:i/>
          <w:sz w:val="22"/>
          <w:szCs w:val="22"/>
        </w:rPr>
        <w:t>t</w:t>
      </w:r>
      <w:r w:rsidR="003031AC">
        <w:rPr>
          <w:rFonts w:asciiTheme="minorHAnsi" w:hAnsiTheme="minorHAnsi" w:cstheme="minorHAnsi"/>
          <w:i/>
          <w:sz w:val="22"/>
          <w:szCs w:val="22"/>
        </w:rPr>
        <w:t xml:space="preserve">e </w:t>
      </w:r>
      <w:r w:rsidR="00EF7EAC">
        <w:rPr>
          <w:rFonts w:asciiTheme="minorHAnsi" w:hAnsiTheme="minorHAnsi" w:cstheme="minorHAnsi"/>
          <w:sz w:val="22"/>
          <w:szCs w:val="22"/>
        </w:rPr>
        <w:t xml:space="preserve">e </w:t>
      </w:r>
      <w:r w:rsidR="003031AC">
        <w:rPr>
          <w:rFonts w:asciiTheme="minorHAnsi" w:hAnsiTheme="minorHAnsi" w:cstheme="minorHAnsi"/>
          <w:i/>
          <w:sz w:val="22"/>
          <w:szCs w:val="22"/>
        </w:rPr>
        <w:t xml:space="preserve">Messaggio </w:t>
      </w:r>
      <w:r w:rsidR="00EF7EAC">
        <w:rPr>
          <w:rFonts w:asciiTheme="minorHAnsi" w:hAnsiTheme="minorHAnsi" w:cstheme="minorHAnsi"/>
          <w:sz w:val="22"/>
          <w:szCs w:val="22"/>
        </w:rPr>
        <w:t>siano già disponibili e forniscano i seguenti metodi:</w:t>
      </w:r>
    </w:p>
    <w:p w14:paraId="4FA0CE55" w14:textId="68D739D0" w:rsidR="00EF7EAC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3D1DE12" w14:textId="214F729B" w:rsidR="00EF7EAC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Classe </w:t>
      </w:r>
      <w:r w:rsidR="003031AC">
        <w:rPr>
          <w:rFonts w:asciiTheme="minorHAnsi" w:hAnsiTheme="minorHAnsi" w:cstheme="minorHAnsi"/>
          <w:i/>
          <w:sz w:val="22"/>
          <w:szCs w:val="22"/>
        </w:rPr>
        <w:t>Utente</w:t>
      </w:r>
      <w:r w:rsidR="001468BD">
        <w:rPr>
          <w:rFonts w:asciiTheme="minorHAnsi" w:hAnsiTheme="minorHAnsi" w:cstheme="minorHAnsi"/>
          <w:sz w:val="22"/>
          <w:szCs w:val="22"/>
        </w:rPr>
        <w:t>:</w:t>
      </w:r>
    </w:p>
    <w:p w14:paraId="0827A2A5" w14:textId="685F61D0" w:rsidR="001468BD" w:rsidRPr="001468BD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getNome()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il nome che identifica </w:t>
      </w:r>
      <w:r w:rsidR="003031AC">
        <w:rPr>
          <w:rFonts w:asciiTheme="minorHAnsi" w:hAnsiTheme="minorHAnsi" w:cstheme="minorHAnsi"/>
          <w:sz w:val="22"/>
          <w:szCs w:val="22"/>
        </w:rPr>
        <w:t>l’utente</w:t>
      </w:r>
      <w:r w:rsidRPr="001468BD">
        <w:rPr>
          <w:rFonts w:asciiTheme="minorHAnsi" w:hAnsiTheme="minorHAnsi" w:cstheme="minorHAnsi"/>
          <w:sz w:val="22"/>
          <w:szCs w:val="22"/>
        </w:rPr>
        <w:t>.</w:t>
      </w:r>
    </w:p>
    <w:p w14:paraId="7D565AD0" w14:textId="41123253" w:rsidR="00EF7EAC" w:rsidRPr="001468BD" w:rsidRDefault="00EF7EAC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1468BD" w:rsidRPr="001468BD">
        <w:rPr>
          <w:rFonts w:asciiTheme="minorHAnsi" w:hAnsiTheme="minorHAnsi" w:cstheme="minorHAnsi"/>
          <w:i/>
          <w:sz w:val="22"/>
          <w:szCs w:val="22"/>
        </w:rPr>
        <w:t>String getCitta()</w:t>
      </w:r>
      <w:r w:rsidR="001468BD" w:rsidRPr="001468BD">
        <w:rPr>
          <w:rFonts w:asciiTheme="minorHAnsi" w:hAnsiTheme="minorHAnsi" w:cstheme="minorHAnsi"/>
          <w:sz w:val="22"/>
          <w:szCs w:val="22"/>
        </w:rPr>
        <w:t xml:space="preserve">, che restituisce la città in cui </w:t>
      </w:r>
      <w:r w:rsidR="003031AC">
        <w:rPr>
          <w:rFonts w:asciiTheme="minorHAnsi" w:hAnsiTheme="minorHAnsi" w:cstheme="minorHAnsi"/>
          <w:sz w:val="22"/>
          <w:szCs w:val="22"/>
        </w:rPr>
        <w:t xml:space="preserve">l’utente </w:t>
      </w:r>
      <w:r w:rsidR="00FB5F7D">
        <w:rPr>
          <w:rFonts w:asciiTheme="minorHAnsi" w:hAnsiTheme="minorHAnsi" w:cstheme="minorHAnsi"/>
          <w:sz w:val="22"/>
          <w:szCs w:val="22"/>
        </w:rPr>
        <w:t>risiede</w:t>
      </w:r>
      <w:r w:rsidR="001468BD" w:rsidRPr="001468BD">
        <w:rPr>
          <w:rFonts w:asciiTheme="minorHAnsi" w:hAnsiTheme="minorHAnsi" w:cstheme="minorHAnsi"/>
          <w:sz w:val="22"/>
          <w:szCs w:val="22"/>
        </w:rPr>
        <w:t>.</w:t>
      </w:r>
    </w:p>
    <w:p w14:paraId="302F1396" w14:textId="55758170" w:rsidR="00EF7EAC" w:rsidRPr="001468BD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468BD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</w:p>
    <w:p w14:paraId="17F37E41" w14:textId="2C981252" w:rsidR="001468BD" w:rsidRPr="001468BD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1468BD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</w:p>
    <w:p w14:paraId="6103A323" w14:textId="63965D44" w:rsidR="001468BD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8527330" w14:textId="386B03DC" w:rsidR="001468BD" w:rsidRDefault="001468BD" w:rsidP="001468BD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Classe </w:t>
      </w:r>
      <w:r w:rsidR="003031AC">
        <w:rPr>
          <w:rFonts w:asciiTheme="minorHAnsi" w:hAnsiTheme="minorHAnsi" w:cstheme="minorHAnsi"/>
          <w:i/>
          <w:sz w:val="22"/>
          <w:szCs w:val="22"/>
        </w:rPr>
        <w:t>Messaggio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31BF437" w14:textId="436A2F27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getNome</w:t>
      </w:r>
      <w:r w:rsidR="00CA598E">
        <w:rPr>
          <w:rFonts w:asciiTheme="minorHAnsi" w:hAnsiTheme="minorHAnsi" w:cstheme="minorHAnsi"/>
          <w:i/>
          <w:sz w:val="22"/>
          <w:szCs w:val="22"/>
        </w:rPr>
        <w:t>Mittente</w:t>
      </w:r>
      <w:r w:rsidRPr="001468BD">
        <w:rPr>
          <w:rFonts w:asciiTheme="minorHAnsi" w:hAnsiTheme="minorHAnsi" w:cstheme="minorHAnsi"/>
          <w:i/>
          <w:sz w:val="22"/>
          <w:szCs w:val="22"/>
        </w:rPr>
        <w:t>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il nome </w:t>
      </w:r>
      <w:r w:rsidR="003031AC">
        <w:rPr>
          <w:rFonts w:asciiTheme="minorHAnsi" w:hAnsiTheme="minorHAnsi" w:cstheme="minorHAnsi"/>
          <w:sz w:val="22"/>
          <w:szCs w:val="22"/>
        </w:rPr>
        <w:t xml:space="preserve">dell’utente </w:t>
      </w:r>
      <w:r w:rsidR="00CA598E">
        <w:rPr>
          <w:rFonts w:asciiTheme="minorHAnsi" w:hAnsiTheme="minorHAnsi" w:cstheme="minorHAnsi"/>
          <w:sz w:val="22"/>
          <w:szCs w:val="22"/>
        </w:rPr>
        <w:t>che ha inviato il messaggio</w:t>
      </w:r>
      <w:r w:rsidRPr="001468BD">
        <w:rPr>
          <w:rFonts w:asciiTheme="minorHAnsi" w:hAnsiTheme="minorHAnsi" w:cstheme="minorHAnsi"/>
          <w:sz w:val="22"/>
          <w:szCs w:val="22"/>
        </w:rPr>
        <w:t>.</w:t>
      </w:r>
    </w:p>
    <w:p w14:paraId="7BFDB28A" w14:textId="2639484A" w:rsidR="00CA598E" w:rsidRPr="00CA598E" w:rsidRDefault="00CA598E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getNome</w:t>
      </w:r>
      <w:r>
        <w:rPr>
          <w:rFonts w:asciiTheme="minorHAnsi" w:hAnsiTheme="minorHAnsi" w:cstheme="minorHAnsi"/>
          <w:i/>
          <w:sz w:val="22"/>
          <w:szCs w:val="22"/>
        </w:rPr>
        <w:t>Destinatario</w:t>
      </w:r>
      <w:r w:rsidRPr="001468BD">
        <w:rPr>
          <w:rFonts w:asciiTheme="minorHAnsi" w:hAnsiTheme="minorHAnsi" w:cstheme="minorHAnsi"/>
          <w:i/>
          <w:sz w:val="22"/>
          <w:szCs w:val="22"/>
        </w:rPr>
        <w:t>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il nome </w:t>
      </w:r>
      <w:r w:rsidR="003031AC">
        <w:rPr>
          <w:rFonts w:asciiTheme="minorHAnsi" w:hAnsiTheme="minorHAnsi" w:cstheme="minorHAnsi"/>
          <w:sz w:val="22"/>
          <w:szCs w:val="22"/>
        </w:rPr>
        <w:t xml:space="preserve">dell’utente </w:t>
      </w:r>
      <w:r>
        <w:rPr>
          <w:rFonts w:asciiTheme="minorHAnsi" w:hAnsiTheme="minorHAnsi" w:cstheme="minorHAnsi"/>
          <w:sz w:val="22"/>
          <w:szCs w:val="22"/>
        </w:rPr>
        <w:t>che ha ricevuto il messaggio</w:t>
      </w:r>
      <w:r w:rsidRPr="001468BD">
        <w:rPr>
          <w:rFonts w:asciiTheme="minorHAnsi" w:hAnsiTheme="minorHAnsi" w:cstheme="minorHAnsi"/>
          <w:sz w:val="22"/>
          <w:szCs w:val="22"/>
        </w:rPr>
        <w:t>.</w:t>
      </w:r>
    </w:p>
    <w:p w14:paraId="2E19B91A" w14:textId="0DD9E317" w:rsidR="001468BD" w:rsidRPr="008C5084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C5084">
        <w:rPr>
          <w:rFonts w:asciiTheme="minorHAnsi" w:hAnsiTheme="minorHAnsi" w:cstheme="minorHAnsi"/>
          <w:i/>
          <w:sz w:val="22"/>
          <w:szCs w:val="22"/>
        </w:rPr>
        <w:t>public int getData()</w:t>
      </w:r>
      <w:r w:rsidRPr="008C5084">
        <w:rPr>
          <w:rFonts w:asciiTheme="minorHAnsi" w:hAnsiTheme="minorHAnsi" w:cstheme="minorHAnsi"/>
          <w:sz w:val="22"/>
          <w:szCs w:val="22"/>
        </w:rPr>
        <w:t xml:space="preserve">, che restituisce la data (rappresentata per semplicità come intero) in cui è stato </w:t>
      </w:r>
      <w:r w:rsidR="003031AC" w:rsidRPr="008C5084">
        <w:rPr>
          <w:rFonts w:asciiTheme="minorHAnsi" w:hAnsiTheme="minorHAnsi" w:cstheme="minorHAnsi"/>
          <w:sz w:val="22"/>
          <w:szCs w:val="22"/>
        </w:rPr>
        <w:t>inviato il messaggio</w:t>
      </w:r>
      <w:r w:rsidRPr="008C5084">
        <w:rPr>
          <w:rFonts w:asciiTheme="minorHAnsi" w:hAnsiTheme="minorHAnsi" w:cstheme="minorHAnsi"/>
          <w:sz w:val="22"/>
          <w:szCs w:val="22"/>
        </w:rPr>
        <w:t>.</w:t>
      </w:r>
    </w:p>
    <w:p w14:paraId="0C75D7DA" w14:textId="448F5DB1" w:rsidR="001468BD" w:rsidRPr="008C5084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C5084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8C5084" w:rsidRPr="008C5084">
        <w:rPr>
          <w:rFonts w:asciiTheme="minorHAnsi" w:hAnsiTheme="minorHAnsi" w:cstheme="minorHAnsi"/>
          <w:i/>
          <w:sz w:val="22"/>
          <w:szCs w:val="22"/>
        </w:rPr>
        <w:t>boolean</w:t>
      </w:r>
      <w:r w:rsidRPr="008C50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C5084" w:rsidRPr="008C5084">
        <w:rPr>
          <w:rFonts w:asciiTheme="minorHAnsi" w:hAnsiTheme="minorHAnsi" w:cstheme="minorHAnsi"/>
          <w:i/>
          <w:sz w:val="22"/>
          <w:szCs w:val="22"/>
        </w:rPr>
        <w:t>letto</w:t>
      </w:r>
      <w:r w:rsidRPr="008C5084">
        <w:rPr>
          <w:rFonts w:asciiTheme="minorHAnsi" w:hAnsiTheme="minorHAnsi" w:cstheme="minorHAnsi"/>
          <w:i/>
          <w:sz w:val="22"/>
          <w:szCs w:val="22"/>
        </w:rPr>
        <w:t>()</w:t>
      </w:r>
      <w:r w:rsidRPr="008C5084">
        <w:rPr>
          <w:rFonts w:asciiTheme="minorHAnsi" w:hAnsiTheme="minorHAnsi" w:cstheme="minorHAnsi"/>
          <w:sz w:val="22"/>
          <w:szCs w:val="22"/>
        </w:rPr>
        <w:t xml:space="preserve">, che restituisce </w:t>
      </w:r>
      <w:r w:rsidR="008C5084" w:rsidRPr="008C5084">
        <w:rPr>
          <w:rFonts w:asciiTheme="minorHAnsi" w:hAnsiTheme="minorHAnsi" w:cstheme="minorHAnsi"/>
          <w:i/>
          <w:sz w:val="22"/>
          <w:szCs w:val="22"/>
        </w:rPr>
        <w:t>true</w:t>
      </w:r>
      <w:r w:rsidR="008C5084" w:rsidRPr="008C5084">
        <w:rPr>
          <w:rFonts w:asciiTheme="minorHAnsi" w:hAnsiTheme="minorHAnsi" w:cstheme="minorHAnsi"/>
          <w:sz w:val="22"/>
          <w:szCs w:val="22"/>
        </w:rPr>
        <w:t xml:space="preserve"> se e solo se il messaggio è stato letto</w:t>
      </w:r>
      <w:r w:rsidRPr="008C5084">
        <w:rPr>
          <w:rFonts w:asciiTheme="minorHAnsi" w:hAnsiTheme="minorHAnsi" w:cstheme="minorHAnsi"/>
          <w:sz w:val="22"/>
          <w:szCs w:val="22"/>
        </w:rPr>
        <w:t>.</w:t>
      </w:r>
    </w:p>
    <w:p w14:paraId="21E7165C" w14:textId="77777777" w:rsidR="001468BD" w:rsidRPr="008C5084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8C5084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</w:p>
    <w:p w14:paraId="39518ADC" w14:textId="77777777" w:rsidR="001468BD" w:rsidRPr="008C5084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8C5084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</w:p>
    <w:p w14:paraId="1A84D498" w14:textId="77777777" w:rsidR="001468BD" w:rsidRPr="001468BD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F919A3C" w14:textId="5D07D7B3" w:rsidR="00652575" w:rsidRPr="008C5084" w:rsidRDefault="00F84521" w:rsidP="008C5084">
      <w:pPr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sz w:val="22"/>
          <w:szCs w:val="22"/>
        </w:rPr>
        <w:t xml:space="preserve">La classe </w:t>
      </w:r>
      <w:r w:rsidRPr="00787C00">
        <w:rPr>
          <w:rFonts w:asciiTheme="minorHAnsi" w:hAnsiTheme="minorHAnsi" w:cstheme="minorHAnsi"/>
          <w:i/>
          <w:sz w:val="22"/>
          <w:szCs w:val="22"/>
        </w:rPr>
        <w:t>Sistema</w:t>
      </w:r>
      <w:r w:rsidRPr="00787C00">
        <w:rPr>
          <w:rFonts w:asciiTheme="minorHAnsi" w:hAnsiTheme="minorHAnsi" w:cstheme="minorHAnsi"/>
          <w:sz w:val="22"/>
          <w:szCs w:val="22"/>
        </w:rPr>
        <w:t xml:space="preserve"> contiene le liste </w:t>
      </w:r>
      <w:r w:rsidR="003031AC">
        <w:rPr>
          <w:rFonts w:asciiTheme="minorHAnsi" w:hAnsiTheme="minorHAnsi" w:cstheme="minorHAnsi"/>
          <w:sz w:val="22"/>
          <w:szCs w:val="22"/>
        </w:rPr>
        <w:t>delle persone e dei messaggi</w:t>
      </w:r>
      <w:r w:rsidRPr="00787C00">
        <w:rPr>
          <w:rFonts w:asciiTheme="minorHAnsi" w:hAnsiTheme="minorHAnsi" w:cstheme="minorHAnsi"/>
          <w:sz w:val="22"/>
          <w:szCs w:val="22"/>
        </w:rPr>
        <w:t xml:space="preserve">. </w:t>
      </w:r>
      <w:r w:rsidR="00614B47" w:rsidRPr="00787C00">
        <w:rPr>
          <w:rFonts w:asciiTheme="minorHAnsi" w:hAnsiTheme="minorHAnsi" w:cstheme="minorHAnsi"/>
          <w:sz w:val="22"/>
          <w:szCs w:val="22"/>
        </w:rPr>
        <w:t>Oltre a</w:t>
      </w:r>
      <w:r w:rsidR="00092648" w:rsidRPr="00787C00">
        <w:rPr>
          <w:rFonts w:asciiTheme="minorHAnsi" w:hAnsiTheme="minorHAnsi" w:cstheme="minorHAnsi"/>
          <w:sz w:val="22"/>
          <w:szCs w:val="22"/>
        </w:rPr>
        <w:t xml:space="preserve">d </w:t>
      </w:r>
      <w:r w:rsidR="00614B47" w:rsidRPr="00787C00">
        <w:rPr>
          <w:rFonts w:asciiTheme="minorHAnsi" w:hAnsiTheme="minorHAnsi" w:cstheme="minorHAnsi"/>
          <w:sz w:val="22"/>
          <w:szCs w:val="22"/>
        </w:rPr>
        <w:t>eventuali metodi che si riteng</w:t>
      </w:r>
      <w:r w:rsidR="00092648" w:rsidRPr="00787C00">
        <w:rPr>
          <w:rFonts w:asciiTheme="minorHAnsi" w:hAnsiTheme="minorHAnsi" w:cstheme="minorHAnsi"/>
          <w:sz w:val="22"/>
          <w:szCs w:val="22"/>
        </w:rPr>
        <w:t>a</w:t>
      </w:r>
      <w:r w:rsidR="00614B47" w:rsidRPr="00787C00">
        <w:rPr>
          <w:rFonts w:asciiTheme="minorHAnsi" w:hAnsiTheme="minorHAnsi" w:cstheme="minorHAnsi"/>
          <w:sz w:val="22"/>
          <w:szCs w:val="22"/>
        </w:rPr>
        <w:t xml:space="preserve">no necessari, </w:t>
      </w:r>
      <w:r w:rsidR="009016A4" w:rsidRPr="00787C00">
        <w:rPr>
          <w:rFonts w:asciiTheme="minorHAnsi" w:hAnsiTheme="minorHAnsi" w:cstheme="minorHAnsi"/>
          <w:sz w:val="22"/>
          <w:szCs w:val="22"/>
        </w:rPr>
        <w:t xml:space="preserve">si includano </w:t>
      </w:r>
      <w:r w:rsidR="00614B47" w:rsidRPr="00787C00">
        <w:rPr>
          <w:rFonts w:asciiTheme="minorHAnsi" w:hAnsiTheme="minorHAnsi" w:cstheme="minorHAnsi"/>
          <w:sz w:val="22"/>
          <w:szCs w:val="22"/>
        </w:rPr>
        <w:t>almeno</w:t>
      </w:r>
      <w:r w:rsidR="008C5084">
        <w:rPr>
          <w:rFonts w:asciiTheme="minorHAnsi" w:hAnsiTheme="minorHAnsi" w:cstheme="minorHAnsi"/>
          <w:sz w:val="22"/>
          <w:szCs w:val="22"/>
        </w:rPr>
        <w:t xml:space="preserve"> i seguenti metodi nella classe:</w:t>
      </w:r>
    </w:p>
    <w:p w14:paraId="054F4BEB" w14:textId="2E4E53BA" w:rsidR="00614B47" w:rsidRDefault="00614B47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B75E2">
        <w:rPr>
          <w:rFonts w:asciiTheme="minorHAnsi" w:hAnsiTheme="minorHAnsi" w:cstheme="minorHAnsi"/>
          <w:i/>
          <w:sz w:val="22"/>
          <w:szCs w:val="22"/>
        </w:rPr>
        <w:t>public ArrayList&lt;String&gt;</w:t>
      </w:r>
      <w:r w:rsidRPr="00EB75E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EB75E2" w:rsidRPr="00EB75E2">
        <w:rPr>
          <w:rFonts w:asciiTheme="minorHAnsi" w:hAnsiTheme="minorHAnsi" w:cstheme="minorHAnsi"/>
          <w:i/>
          <w:sz w:val="22"/>
          <w:szCs w:val="22"/>
        </w:rPr>
        <w:t>nessunaLettura</w:t>
      </w:r>
      <w:r w:rsidRPr="00EB75E2">
        <w:rPr>
          <w:rFonts w:asciiTheme="minorHAnsi" w:hAnsiTheme="minorHAnsi" w:cstheme="minorHAnsi"/>
          <w:i/>
          <w:sz w:val="22"/>
          <w:szCs w:val="22"/>
        </w:rPr>
        <w:t>(</w:t>
      </w:r>
      <w:r w:rsidR="008C5084" w:rsidRPr="00EB75E2">
        <w:rPr>
          <w:rFonts w:asciiTheme="minorHAnsi" w:hAnsiTheme="minorHAnsi" w:cstheme="minorHAnsi"/>
          <w:i/>
          <w:sz w:val="22"/>
          <w:szCs w:val="22"/>
        </w:rPr>
        <w:t>String destinatario</w:t>
      </w:r>
      <w:r w:rsidRPr="00EB75E2">
        <w:rPr>
          <w:rFonts w:asciiTheme="minorHAnsi" w:hAnsiTheme="minorHAnsi" w:cstheme="minorHAnsi"/>
          <w:i/>
          <w:sz w:val="22"/>
          <w:szCs w:val="22"/>
        </w:rPr>
        <w:t xml:space="preserve">). </w:t>
      </w:r>
      <w:r w:rsidRPr="00787C00">
        <w:rPr>
          <w:rFonts w:asciiTheme="minorHAnsi" w:hAnsiTheme="minorHAnsi" w:cstheme="minorHAnsi"/>
          <w:sz w:val="22"/>
          <w:szCs w:val="22"/>
        </w:rPr>
        <w:t xml:space="preserve">Il metodo restituisce la lista dei </w:t>
      </w:r>
      <w:r w:rsidR="008C5084">
        <w:rPr>
          <w:rFonts w:asciiTheme="minorHAnsi" w:hAnsiTheme="minorHAnsi" w:cstheme="minorHAnsi"/>
          <w:sz w:val="22"/>
          <w:szCs w:val="22"/>
        </w:rPr>
        <w:t xml:space="preserve">nomi degli utenti </w:t>
      </w:r>
      <w:r w:rsidR="00EB75E2">
        <w:rPr>
          <w:rFonts w:asciiTheme="minorHAnsi" w:hAnsiTheme="minorHAnsi" w:cstheme="minorHAnsi"/>
          <w:sz w:val="22"/>
          <w:szCs w:val="22"/>
        </w:rPr>
        <w:t xml:space="preserve">che hanno inviato </w:t>
      </w:r>
      <w:r w:rsidR="009516FD">
        <w:rPr>
          <w:rFonts w:asciiTheme="minorHAnsi" w:hAnsiTheme="minorHAnsi" w:cstheme="minorHAnsi"/>
          <w:sz w:val="22"/>
          <w:szCs w:val="22"/>
        </w:rPr>
        <w:t xml:space="preserve">qualche </w:t>
      </w:r>
      <w:r w:rsidR="00EB75E2">
        <w:rPr>
          <w:rFonts w:asciiTheme="minorHAnsi" w:hAnsiTheme="minorHAnsi" w:cstheme="minorHAnsi"/>
          <w:sz w:val="22"/>
          <w:szCs w:val="22"/>
        </w:rPr>
        <w:t>messaggi</w:t>
      </w:r>
      <w:r w:rsidR="009516FD">
        <w:rPr>
          <w:rFonts w:asciiTheme="minorHAnsi" w:hAnsiTheme="minorHAnsi" w:cstheme="minorHAnsi"/>
          <w:sz w:val="22"/>
          <w:szCs w:val="22"/>
        </w:rPr>
        <w:t>o</w:t>
      </w:r>
      <w:r w:rsidR="00EB75E2">
        <w:rPr>
          <w:rFonts w:asciiTheme="minorHAnsi" w:hAnsiTheme="minorHAnsi" w:cstheme="minorHAnsi"/>
          <w:sz w:val="22"/>
          <w:szCs w:val="22"/>
        </w:rPr>
        <w:t xml:space="preserve"> </w:t>
      </w:r>
      <w:r w:rsidR="008C5084">
        <w:rPr>
          <w:rFonts w:asciiTheme="minorHAnsi" w:hAnsiTheme="minorHAnsi" w:cstheme="minorHAnsi"/>
          <w:sz w:val="22"/>
          <w:szCs w:val="22"/>
        </w:rPr>
        <w:t xml:space="preserve">all’utente </w:t>
      </w:r>
      <w:r w:rsidR="008C5084" w:rsidRPr="008C5084">
        <w:rPr>
          <w:rFonts w:asciiTheme="minorHAnsi" w:hAnsiTheme="minorHAnsi" w:cstheme="minorHAnsi"/>
          <w:i/>
          <w:sz w:val="22"/>
          <w:szCs w:val="22"/>
        </w:rPr>
        <w:t>destinatario</w:t>
      </w:r>
      <w:r w:rsidR="009516FD">
        <w:rPr>
          <w:rFonts w:asciiTheme="minorHAnsi" w:hAnsiTheme="minorHAnsi" w:cstheme="minorHAnsi"/>
          <w:sz w:val="22"/>
          <w:szCs w:val="22"/>
        </w:rPr>
        <w:t>, ma nessun</w:t>
      </w:r>
      <w:r w:rsidR="000700F4">
        <w:rPr>
          <w:rFonts w:asciiTheme="minorHAnsi" w:hAnsiTheme="minorHAnsi" w:cstheme="minorHAnsi"/>
          <w:sz w:val="22"/>
          <w:szCs w:val="22"/>
        </w:rPr>
        <w:t xml:space="preserve">o di questi </w:t>
      </w:r>
      <w:r w:rsidR="00EB75E2">
        <w:rPr>
          <w:rFonts w:asciiTheme="minorHAnsi" w:hAnsiTheme="minorHAnsi" w:cstheme="minorHAnsi"/>
          <w:sz w:val="22"/>
          <w:szCs w:val="22"/>
        </w:rPr>
        <w:t xml:space="preserve">messaggi è stato </w:t>
      </w:r>
      <w:r w:rsidR="008C5084">
        <w:rPr>
          <w:rFonts w:asciiTheme="minorHAnsi" w:hAnsiTheme="minorHAnsi" w:cstheme="minorHAnsi"/>
          <w:sz w:val="22"/>
          <w:szCs w:val="22"/>
        </w:rPr>
        <w:t>lett</w:t>
      </w:r>
      <w:r w:rsidR="00EB75E2">
        <w:rPr>
          <w:rFonts w:asciiTheme="minorHAnsi" w:hAnsiTheme="minorHAnsi" w:cstheme="minorHAnsi"/>
          <w:sz w:val="22"/>
          <w:szCs w:val="22"/>
        </w:rPr>
        <w:t>o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01262421" w14:textId="1F70F97F" w:rsidR="002A0C66" w:rsidRDefault="002A0C66" w:rsidP="002A0C66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93258">
        <w:rPr>
          <w:rFonts w:asciiTheme="minorHAnsi" w:hAnsiTheme="minorHAnsi" w:cstheme="minorHAnsi"/>
          <w:i/>
          <w:sz w:val="22"/>
          <w:szCs w:val="22"/>
        </w:rPr>
        <w:t xml:space="preserve">public ArrayList&lt;String&gt; </w:t>
      </w:r>
      <w:r w:rsidR="00EB75E2" w:rsidRPr="00D93258">
        <w:rPr>
          <w:rFonts w:asciiTheme="minorHAnsi" w:hAnsiTheme="minorHAnsi" w:cstheme="minorHAnsi"/>
          <w:i/>
          <w:sz w:val="22"/>
          <w:szCs w:val="22"/>
        </w:rPr>
        <w:t>cittaUnica</w:t>
      </w:r>
      <w:r w:rsidRPr="00D93258">
        <w:rPr>
          <w:rFonts w:asciiTheme="minorHAnsi" w:hAnsiTheme="minorHAnsi" w:cstheme="minorHAnsi"/>
          <w:i/>
          <w:sz w:val="22"/>
          <w:szCs w:val="22"/>
        </w:rPr>
        <w:t xml:space="preserve">(int dataInizio, int dataFine). </w:t>
      </w:r>
      <w:r w:rsidRPr="00787C00">
        <w:rPr>
          <w:rFonts w:asciiTheme="minorHAnsi" w:hAnsiTheme="minorHAnsi" w:cstheme="minorHAnsi"/>
          <w:sz w:val="22"/>
          <w:szCs w:val="22"/>
        </w:rPr>
        <w:t xml:space="preserve">Il metodo restituisce la lista </w:t>
      </w:r>
      <w:r>
        <w:rPr>
          <w:rFonts w:asciiTheme="minorHAnsi" w:hAnsiTheme="minorHAnsi" w:cstheme="minorHAnsi"/>
          <w:sz w:val="22"/>
          <w:szCs w:val="22"/>
        </w:rPr>
        <w:t>dei nomi degli utenti</w:t>
      </w:r>
      <w:r w:rsidR="009516FD">
        <w:rPr>
          <w:rFonts w:asciiTheme="minorHAnsi" w:hAnsiTheme="minorHAnsi" w:cstheme="minorHAnsi"/>
          <w:sz w:val="22"/>
          <w:szCs w:val="22"/>
        </w:rPr>
        <w:t xml:space="preserve"> per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516FD">
        <w:rPr>
          <w:rFonts w:asciiTheme="minorHAnsi" w:hAnsiTheme="minorHAnsi" w:cstheme="minorHAnsi"/>
          <w:sz w:val="22"/>
          <w:szCs w:val="22"/>
        </w:rPr>
        <w:t xml:space="preserve">ciascuno dei quali l’insieme dei messaggi inviati </w:t>
      </w:r>
      <w:r w:rsidRPr="00787C00">
        <w:rPr>
          <w:rFonts w:asciiTheme="minorHAnsi" w:hAnsiTheme="minorHAnsi" w:cstheme="minorHAnsi"/>
          <w:sz w:val="22"/>
          <w:szCs w:val="22"/>
        </w:rPr>
        <w:t xml:space="preserve">nel periodo compreso tra il giorno </w:t>
      </w:r>
      <w:r w:rsidRPr="00787C00">
        <w:rPr>
          <w:rFonts w:asciiTheme="minorHAnsi" w:hAnsiTheme="minorHAnsi" w:cstheme="minorHAnsi"/>
          <w:i/>
          <w:sz w:val="22"/>
          <w:szCs w:val="22"/>
        </w:rPr>
        <w:t>dataInizio</w:t>
      </w:r>
      <w:r w:rsidRPr="00787C00">
        <w:rPr>
          <w:rFonts w:asciiTheme="minorHAnsi" w:hAnsiTheme="minorHAnsi" w:cstheme="minorHAnsi"/>
          <w:sz w:val="22"/>
          <w:szCs w:val="22"/>
        </w:rPr>
        <w:t xml:space="preserve"> e il giorno </w:t>
      </w:r>
      <w:r w:rsidRPr="00787C00">
        <w:rPr>
          <w:rFonts w:asciiTheme="minorHAnsi" w:hAnsiTheme="minorHAnsi" w:cstheme="minorHAnsi"/>
          <w:i/>
          <w:sz w:val="22"/>
          <w:szCs w:val="22"/>
        </w:rPr>
        <w:t>dataFine</w:t>
      </w:r>
      <w:r w:rsidRPr="00787C00">
        <w:rPr>
          <w:rFonts w:asciiTheme="minorHAnsi" w:hAnsiTheme="minorHAnsi" w:cstheme="minorHAnsi"/>
          <w:sz w:val="22"/>
          <w:szCs w:val="22"/>
        </w:rPr>
        <w:t xml:space="preserve"> (estremi inclusi</w:t>
      </w:r>
      <w:r w:rsidR="009516FD">
        <w:rPr>
          <w:rFonts w:asciiTheme="minorHAnsi" w:hAnsiTheme="minorHAnsi" w:cstheme="minorHAnsi"/>
          <w:sz w:val="22"/>
          <w:szCs w:val="22"/>
        </w:rPr>
        <w:t xml:space="preserve">) ha cardinalità maggiore </w:t>
      </w:r>
      <w:r w:rsidR="002A0FC6">
        <w:rPr>
          <w:rFonts w:asciiTheme="minorHAnsi" w:hAnsiTheme="minorHAnsi" w:cstheme="minorHAnsi"/>
          <w:sz w:val="22"/>
          <w:szCs w:val="22"/>
        </w:rPr>
        <w:t>o uguale a</w:t>
      </w:r>
      <w:r w:rsidR="009516FD">
        <w:rPr>
          <w:rFonts w:asciiTheme="minorHAnsi" w:hAnsiTheme="minorHAnsi" w:cstheme="minorHAnsi"/>
          <w:sz w:val="22"/>
          <w:szCs w:val="22"/>
        </w:rPr>
        <w:t xml:space="preserve"> 2 </w:t>
      </w:r>
      <w:r w:rsidR="007D1EBA">
        <w:rPr>
          <w:rFonts w:asciiTheme="minorHAnsi" w:hAnsiTheme="minorHAnsi" w:cstheme="minorHAnsi"/>
          <w:sz w:val="22"/>
          <w:szCs w:val="22"/>
        </w:rPr>
        <w:t xml:space="preserve">e non contiene alcuna coppia di messaggi inviati a </w:t>
      </w:r>
      <w:r w:rsidR="00D93258">
        <w:rPr>
          <w:rFonts w:asciiTheme="minorHAnsi" w:hAnsiTheme="minorHAnsi" w:cstheme="minorHAnsi"/>
          <w:sz w:val="22"/>
          <w:szCs w:val="22"/>
        </w:rPr>
        <w:t xml:space="preserve">destinatari </w:t>
      </w:r>
      <w:r w:rsidR="007D1EBA">
        <w:rPr>
          <w:rFonts w:asciiTheme="minorHAnsi" w:hAnsiTheme="minorHAnsi" w:cstheme="minorHAnsi"/>
          <w:sz w:val="22"/>
          <w:szCs w:val="22"/>
        </w:rPr>
        <w:t xml:space="preserve">che  </w:t>
      </w:r>
      <w:r w:rsidR="00B37334">
        <w:rPr>
          <w:rFonts w:asciiTheme="minorHAnsi" w:hAnsiTheme="minorHAnsi" w:cstheme="minorHAnsi"/>
          <w:sz w:val="22"/>
          <w:szCs w:val="22"/>
        </w:rPr>
        <w:t xml:space="preserve">risiedono </w:t>
      </w:r>
      <w:r w:rsidR="007D1EBA">
        <w:rPr>
          <w:rFonts w:asciiTheme="minorHAnsi" w:hAnsiTheme="minorHAnsi" w:cstheme="minorHAnsi"/>
          <w:sz w:val="22"/>
          <w:szCs w:val="22"/>
        </w:rPr>
        <w:t>in</w:t>
      </w:r>
      <w:bookmarkStart w:id="0" w:name="_GoBack"/>
      <w:bookmarkEnd w:id="0"/>
      <w:r w:rsidR="00D93258">
        <w:rPr>
          <w:rFonts w:asciiTheme="minorHAnsi" w:hAnsiTheme="minorHAnsi" w:cstheme="minorHAnsi"/>
          <w:sz w:val="22"/>
          <w:szCs w:val="22"/>
        </w:rPr>
        <w:t xml:space="preserve"> </w:t>
      </w:r>
      <w:r w:rsidR="008C5084" w:rsidRPr="00787C00">
        <w:rPr>
          <w:rFonts w:asciiTheme="minorHAnsi" w:hAnsiTheme="minorHAnsi" w:cstheme="minorHAnsi"/>
          <w:sz w:val="22"/>
          <w:szCs w:val="22"/>
        </w:rPr>
        <w:t>città</w:t>
      </w:r>
      <w:r w:rsidR="007D1EBA">
        <w:rPr>
          <w:rFonts w:asciiTheme="minorHAnsi" w:hAnsiTheme="minorHAnsi" w:cstheme="minorHAnsi"/>
          <w:sz w:val="22"/>
          <w:szCs w:val="22"/>
        </w:rPr>
        <w:t xml:space="preserve"> diverse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5BBB0347" w14:textId="70F2EFF0" w:rsidR="002A0C66" w:rsidRPr="002A0C66" w:rsidRDefault="002A0C66" w:rsidP="002A0C66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0C66">
        <w:rPr>
          <w:rFonts w:asciiTheme="minorHAnsi" w:hAnsiTheme="minorHAnsi" w:cstheme="minorHAnsi"/>
          <w:i/>
          <w:sz w:val="22"/>
          <w:szCs w:val="22"/>
          <w:lang w:val="en-US"/>
        </w:rPr>
        <w:t>public ArrayList&lt;String&gt; mittentiFrequenti(int data</w:t>
      </w:r>
      <w:r w:rsidR="007D1EBA">
        <w:rPr>
          <w:rFonts w:asciiTheme="minorHAnsi" w:hAnsiTheme="minorHAnsi" w:cstheme="minorHAnsi"/>
          <w:i/>
          <w:sz w:val="22"/>
          <w:szCs w:val="22"/>
          <w:lang w:val="en-US"/>
        </w:rPr>
        <w:t>, String citta</w:t>
      </w:r>
      <w:r w:rsidRPr="002A0C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). </w:t>
      </w:r>
      <w:r w:rsidRPr="00787C00">
        <w:rPr>
          <w:rFonts w:asciiTheme="minorHAnsi" w:hAnsiTheme="minorHAnsi" w:cstheme="minorHAnsi"/>
          <w:sz w:val="22"/>
          <w:szCs w:val="22"/>
        </w:rPr>
        <w:t xml:space="preserve">Il metodo restituisce la lista dei nomi </w:t>
      </w:r>
      <w:r>
        <w:rPr>
          <w:rFonts w:asciiTheme="minorHAnsi" w:hAnsiTheme="minorHAnsi" w:cstheme="minorHAnsi"/>
          <w:sz w:val="22"/>
          <w:szCs w:val="22"/>
        </w:rPr>
        <w:t xml:space="preserve">degli utenti che hanno inviato il maggior numero di messaggi </w:t>
      </w:r>
      <w:r w:rsidRPr="00787C00">
        <w:rPr>
          <w:rFonts w:asciiTheme="minorHAnsi" w:hAnsiTheme="minorHAnsi" w:cstheme="minorHAnsi"/>
          <w:sz w:val="22"/>
          <w:szCs w:val="22"/>
        </w:rPr>
        <w:t xml:space="preserve">nel giorno </w:t>
      </w:r>
      <w:r w:rsidRPr="00787C00">
        <w:rPr>
          <w:rFonts w:asciiTheme="minorHAnsi" w:hAnsiTheme="minorHAnsi" w:cstheme="minorHAnsi"/>
          <w:i/>
          <w:sz w:val="22"/>
          <w:szCs w:val="22"/>
        </w:rPr>
        <w:t>data</w:t>
      </w:r>
      <w:r w:rsidR="00602CDF">
        <w:rPr>
          <w:rFonts w:asciiTheme="minorHAnsi" w:hAnsiTheme="minorHAnsi" w:cstheme="minorHAnsi"/>
          <w:sz w:val="22"/>
          <w:szCs w:val="22"/>
        </w:rPr>
        <w:t xml:space="preserve"> a</w:t>
      </w:r>
      <w:r w:rsidR="007D1EBA">
        <w:rPr>
          <w:rFonts w:asciiTheme="minorHAnsi" w:hAnsiTheme="minorHAnsi" w:cstheme="minorHAnsi"/>
          <w:sz w:val="22"/>
          <w:szCs w:val="22"/>
        </w:rPr>
        <w:t xml:space="preserve"> destinatari che risiedono nella </w:t>
      </w:r>
      <w:r w:rsidR="00602CDF">
        <w:rPr>
          <w:rFonts w:asciiTheme="minorHAnsi" w:hAnsiTheme="minorHAnsi" w:cstheme="minorHAnsi"/>
          <w:sz w:val="22"/>
          <w:szCs w:val="22"/>
        </w:rPr>
        <w:t xml:space="preserve">città </w:t>
      </w:r>
      <w:r w:rsidR="00602CDF" w:rsidRPr="00602CDF">
        <w:rPr>
          <w:rFonts w:asciiTheme="minorHAnsi" w:hAnsiTheme="minorHAnsi" w:cstheme="minorHAnsi"/>
          <w:i/>
          <w:sz w:val="22"/>
          <w:szCs w:val="22"/>
        </w:rPr>
        <w:t>citta</w:t>
      </w:r>
      <w:r w:rsidR="00602CDF">
        <w:rPr>
          <w:rFonts w:asciiTheme="minorHAnsi" w:hAnsiTheme="minorHAnsi" w:cstheme="minorHAnsi"/>
          <w:sz w:val="22"/>
          <w:szCs w:val="22"/>
        </w:rPr>
        <w:t>.</w:t>
      </w:r>
    </w:p>
    <w:p w14:paraId="64136E2F" w14:textId="0EAF6769" w:rsidR="00DB3EE2" w:rsidRPr="00461842" w:rsidRDefault="00014C07" w:rsidP="003A118E">
      <w:pPr>
        <w:jc w:val="both"/>
        <w:rPr>
          <w:rFonts w:asciiTheme="minorHAnsi" w:hAnsiTheme="minorHAnsi" w:cstheme="minorHAnsi"/>
          <w:sz w:val="22"/>
          <w:szCs w:val="22"/>
        </w:rPr>
      </w:pPr>
      <w:r w:rsidRPr="00841092">
        <w:rPr>
          <w:rFonts w:asciiTheme="minorHAnsi" w:hAnsiTheme="minorHAnsi" w:cstheme="minorHAnsi"/>
          <w:i/>
          <w:sz w:val="22"/>
          <w:szCs w:val="22"/>
        </w:rPr>
        <w:t>Esempio</w:t>
      </w:r>
      <w:r w:rsidR="00841092" w:rsidRPr="00841092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="00461842" w:rsidRPr="00841092">
        <w:rPr>
          <w:rFonts w:asciiTheme="minorHAnsi" w:hAnsiTheme="minorHAnsi" w:cstheme="minorHAnsi"/>
          <w:sz w:val="22"/>
          <w:szCs w:val="22"/>
        </w:rPr>
        <w:t>Si assuma che i dati a disposizione siano i seguenti:</w:t>
      </w:r>
    </w:p>
    <w:p w14:paraId="359C2E3B" w14:textId="130A6679" w:rsidR="00461842" w:rsidRPr="00D93258" w:rsidRDefault="002A0C66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3258">
        <w:rPr>
          <w:rFonts w:asciiTheme="minorHAnsi" w:hAnsiTheme="minorHAnsi" w:cstheme="minorHAnsi"/>
          <w:sz w:val="22"/>
          <w:szCs w:val="22"/>
        </w:rPr>
        <w:t>Utenti</w:t>
      </w:r>
      <w:r w:rsidR="00461842" w:rsidRPr="00D93258">
        <w:rPr>
          <w:rFonts w:asciiTheme="minorHAnsi" w:hAnsiTheme="minorHAnsi" w:cstheme="minorHAnsi"/>
          <w:sz w:val="22"/>
          <w:szCs w:val="22"/>
        </w:rPr>
        <w:t>:</w:t>
      </w:r>
    </w:p>
    <w:p w14:paraId="460D4668" w14:textId="37C8DD79" w:rsidR="00461842" w:rsidRPr="00D93258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3258">
        <w:rPr>
          <w:rFonts w:asciiTheme="minorHAnsi" w:hAnsiTheme="minorHAnsi" w:cstheme="minorHAnsi"/>
          <w:sz w:val="22"/>
          <w:szCs w:val="22"/>
        </w:rPr>
        <w:t>{“</w:t>
      </w:r>
      <w:r w:rsidR="002A0C66" w:rsidRPr="00D93258">
        <w:rPr>
          <w:rFonts w:asciiTheme="minorHAnsi" w:hAnsiTheme="minorHAnsi" w:cstheme="minorHAnsi"/>
          <w:sz w:val="22"/>
          <w:szCs w:val="22"/>
        </w:rPr>
        <w:t>Utente</w:t>
      </w:r>
      <w:r w:rsidRPr="00D93258">
        <w:rPr>
          <w:rFonts w:asciiTheme="minorHAnsi" w:hAnsiTheme="minorHAnsi" w:cstheme="minorHAnsi"/>
          <w:sz w:val="22"/>
          <w:szCs w:val="22"/>
        </w:rPr>
        <w:t xml:space="preserve"> A”, “Roma”}</w:t>
      </w:r>
    </w:p>
    <w:p w14:paraId="4D3BF734" w14:textId="44E259ED" w:rsidR="00461842" w:rsidRPr="00D93258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D93258">
        <w:rPr>
          <w:rFonts w:asciiTheme="minorHAnsi" w:hAnsiTheme="minorHAnsi" w:cstheme="minorHAnsi"/>
          <w:sz w:val="22"/>
          <w:szCs w:val="22"/>
        </w:rPr>
        <w:t>{“</w:t>
      </w:r>
      <w:r w:rsidR="002A0C66" w:rsidRPr="00D93258">
        <w:rPr>
          <w:rFonts w:asciiTheme="minorHAnsi" w:hAnsiTheme="minorHAnsi" w:cstheme="minorHAnsi"/>
          <w:sz w:val="22"/>
          <w:szCs w:val="22"/>
        </w:rPr>
        <w:t>Utente</w:t>
      </w:r>
      <w:r w:rsidRPr="00D93258">
        <w:rPr>
          <w:rFonts w:asciiTheme="minorHAnsi" w:hAnsiTheme="minorHAnsi" w:cstheme="minorHAnsi"/>
          <w:sz w:val="22"/>
          <w:szCs w:val="22"/>
        </w:rPr>
        <w:t xml:space="preserve"> B”, “Roma”}</w:t>
      </w:r>
    </w:p>
    <w:p w14:paraId="66D822D3" w14:textId="164136D5" w:rsidR="00461842" w:rsidRPr="00D93258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D93258">
        <w:rPr>
          <w:rFonts w:asciiTheme="minorHAnsi" w:hAnsiTheme="minorHAnsi" w:cstheme="minorHAnsi"/>
          <w:sz w:val="22"/>
          <w:szCs w:val="22"/>
        </w:rPr>
        <w:t>{“</w:t>
      </w:r>
      <w:r w:rsidR="002A0C66" w:rsidRPr="00D93258">
        <w:rPr>
          <w:rFonts w:asciiTheme="minorHAnsi" w:hAnsiTheme="minorHAnsi" w:cstheme="minorHAnsi"/>
          <w:sz w:val="22"/>
          <w:szCs w:val="22"/>
        </w:rPr>
        <w:t>Utente</w:t>
      </w:r>
      <w:r w:rsidRPr="00D93258">
        <w:rPr>
          <w:rFonts w:asciiTheme="minorHAnsi" w:hAnsiTheme="minorHAnsi" w:cstheme="minorHAnsi"/>
          <w:sz w:val="22"/>
          <w:szCs w:val="22"/>
        </w:rPr>
        <w:t xml:space="preserve"> C”, “Milano”}</w:t>
      </w:r>
    </w:p>
    <w:p w14:paraId="5EE14B3D" w14:textId="2E438A3B" w:rsidR="00EB75E2" w:rsidRPr="00D93258" w:rsidRDefault="00EB75E2" w:rsidP="00EB75E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D93258">
        <w:rPr>
          <w:rFonts w:asciiTheme="minorHAnsi" w:hAnsiTheme="minorHAnsi" w:cstheme="minorHAnsi"/>
          <w:sz w:val="22"/>
          <w:szCs w:val="22"/>
        </w:rPr>
        <w:t>{“Utente D”, “Milano”}</w:t>
      </w:r>
    </w:p>
    <w:p w14:paraId="136AD9E0" w14:textId="4049334C" w:rsidR="00461842" w:rsidRPr="00D93258" w:rsidRDefault="002A0C66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D93258">
        <w:rPr>
          <w:rFonts w:asciiTheme="minorHAnsi" w:hAnsiTheme="minorHAnsi" w:cstheme="minorHAnsi"/>
          <w:sz w:val="22"/>
          <w:szCs w:val="22"/>
        </w:rPr>
        <w:t>Messaggi</w:t>
      </w:r>
      <w:r w:rsidR="00461842" w:rsidRPr="00D93258">
        <w:rPr>
          <w:rFonts w:asciiTheme="minorHAnsi" w:hAnsiTheme="minorHAnsi" w:cstheme="minorHAnsi"/>
          <w:sz w:val="22"/>
          <w:szCs w:val="22"/>
        </w:rPr>
        <w:t>:</w:t>
      </w:r>
    </w:p>
    <w:p w14:paraId="3182667A" w14:textId="7B73E575" w:rsidR="00461842" w:rsidRPr="00D93258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D93258">
        <w:rPr>
          <w:rFonts w:asciiTheme="minorHAnsi" w:hAnsiTheme="minorHAnsi" w:cstheme="minorHAnsi"/>
          <w:sz w:val="22"/>
          <w:szCs w:val="22"/>
        </w:rPr>
        <w:t>{“</w:t>
      </w:r>
      <w:r w:rsidR="00EB75E2" w:rsidRPr="00D93258">
        <w:rPr>
          <w:rFonts w:asciiTheme="minorHAnsi" w:hAnsiTheme="minorHAnsi" w:cstheme="minorHAnsi"/>
          <w:sz w:val="22"/>
          <w:szCs w:val="22"/>
        </w:rPr>
        <w:t xml:space="preserve">Utente </w:t>
      </w:r>
      <w:r w:rsidRPr="00D93258">
        <w:rPr>
          <w:rFonts w:asciiTheme="minorHAnsi" w:hAnsiTheme="minorHAnsi" w:cstheme="minorHAnsi"/>
          <w:sz w:val="22"/>
          <w:szCs w:val="22"/>
        </w:rPr>
        <w:t xml:space="preserve">A”, </w:t>
      </w:r>
      <w:r w:rsidR="00EB75E2" w:rsidRPr="00D93258">
        <w:rPr>
          <w:rFonts w:asciiTheme="minorHAnsi" w:hAnsiTheme="minorHAnsi" w:cstheme="minorHAnsi"/>
          <w:sz w:val="22"/>
          <w:szCs w:val="22"/>
        </w:rPr>
        <w:t xml:space="preserve">“Utente B”, 10, </w:t>
      </w:r>
      <w:r w:rsidR="00AE01A0" w:rsidRPr="00D93258">
        <w:rPr>
          <w:rFonts w:asciiTheme="minorHAnsi" w:hAnsiTheme="minorHAnsi" w:cstheme="minorHAnsi"/>
          <w:i/>
          <w:sz w:val="22"/>
          <w:szCs w:val="22"/>
        </w:rPr>
        <w:t>false</w:t>
      </w:r>
      <w:r w:rsidRPr="00D93258">
        <w:rPr>
          <w:rFonts w:asciiTheme="minorHAnsi" w:hAnsiTheme="minorHAnsi" w:cstheme="minorHAnsi"/>
          <w:sz w:val="22"/>
          <w:szCs w:val="22"/>
        </w:rPr>
        <w:t>}</w:t>
      </w:r>
    </w:p>
    <w:p w14:paraId="3B92AC11" w14:textId="0F0225A3" w:rsidR="00EB75E2" w:rsidRPr="00D93258" w:rsidRDefault="00EB75E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D93258">
        <w:rPr>
          <w:rFonts w:asciiTheme="minorHAnsi" w:hAnsiTheme="minorHAnsi" w:cstheme="minorHAnsi"/>
          <w:sz w:val="22"/>
          <w:szCs w:val="22"/>
        </w:rPr>
        <w:t>{“Utente A”, “Utente B”, 1</w:t>
      </w:r>
      <w:r w:rsidR="00AE01A0" w:rsidRPr="00D93258">
        <w:rPr>
          <w:rFonts w:asciiTheme="minorHAnsi" w:hAnsiTheme="minorHAnsi" w:cstheme="minorHAnsi"/>
          <w:sz w:val="22"/>
          <w:szCs w:val="22"/>
        </w:rPr>
        <w:t>1</w:t>
      </w:r>
      <w:r w:rsidRPr="00D93258">
        <w:rPr>
          <w:rFonts w:asciiTheme="minorHAnsi" w:hAnsiTheme="minorHAnsi" w:cstheme="minorHAnsi"/>
          <w:sz w:val="22"/>
          <w:szCs w:val="22"/>
        </w:rPr>
        <w:t xml:space="preserve">, </w:t>
      </w:r>
      <w:r w:rsidR="00AE01A0" w:rsidRPr="00D93258">
        <w:rPr>
          <w:rFonts w:asciiTheme="minorHAnsi" w:hAnsiTheme="minorHAnsi" w:cstheme="minorHAnsi"/>
          <w:i/>
          <w:sz w:val="22"/>
          <w:szCs w:val="22"/>
        </w:rPr>
        <w:t>false</w:t>
      </w:r>
      <w:r w:rsidRPr="00D93258">
        <w:rPr>
          <w:rFonts w:asciiTheme="minorHAnsi" w:hAnsiTheme="minorHAnsi" w:cstheme="minorHAnsi"/>
          <w:sz w:val="22"/>
          <w:szCs w:val="22"/>
        </w:rPr>
        <w:t>}</w:t>
      </w:r>
    </w:p>
    <w:p w14:paraId="1E7914C3" w14:textId="4751085B" w:rsidR="00EB75E2" w:rsidRPr="00D93258" w:rsidRDefault="00EB75E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D93258">
        <w:rPr>
          <w:rFonts w:asciiTheme="minorHAnsi" w:hAnsiTheme="minorHAnsi" w:cstheme="minorHAnsi"/>
          <w:sz w:val="22"/>
          <w:szCs w:val="22"/>
        </w:rPr>
        <w:t xml:space="preserve">{“Utente </w:t>
      </w:r>
      <w:r w:rsidR="00A144CC" w:rsidRPr="00D93258">
        <w:rPr>
          <w:rFonts w:asciiTheme="minorHAnsi" w:hAnsiTheme="minorHAnsi" w:cstheme="minorHAnsi"/>
          <w:sz w:val="22"/>
          <w:szCs w:val="22"/>
        </w:rPr>
        <w:t>B</w:t>
      </w:r>
      <w:r w:rsidRPr="00D93258">
        <w:rPr>
          <w:rFonts w:asciiTheme="minorHAnsi" w:hAnsiTheme="minorHAnsi" w:cstheme="minorHAnsi"/>
          <w:sz w:val="22"/>
          <w:szCs w:val="22"/>
        </w:rPr>
        <w:t xml:space="preserve">”, “Utente </w:t>
      </w:r>
      <w:r w:rsidR="00A144CC" w:rsidRPr="00D93258">
        <w:rPr>
          <w:rFonts w:asciiTheme="minorHAnsi" w:hAnsiTheme="minorHAnsi" w:cstheme="minorHAnsi"/>
          <w:sz w:val="22"/>
          <w:szCs w:val="22"/>
        </w:rPr>
        <w:t>C</w:t>
      </w:r>
      <w:r w:rsidRPr="00D93258">
        <w:rPr>
          <w:rFonts w:asciiTheme="minorHAnsi" w:hAnsiTheme="minorHAnsi" w:cstheme="minorHAnsi"/>
          <w:sz w:val="22"/>
          <w:szCs w:val="22"/>
        </w:rPr>
        <w:t>”, 1</w:t>
      </w:r>
      <w:r w:rsidR="00A144CC" w:rsidRPr="00D93258">
        <w:rPr>
          <w:rFonts w:asciiTheme="minorHAnsi" w:hAnsiTheme="minorHAnsi" w:cstheme="minorHAnsi"/>
          <w:sz w:val="22"/>
          <w:szCs w:val="22"/>
        </w:rPr>
        <w:t>5</w:t>
      </w:r>
      <w:r w:rsidRPr="00D93258">
        <w:rPr>
          <w:rFonts w:asciiTheme="minorHAnsi" w:hAnsiTheme="minorHAnsi" w:cstheme="minorHAnsi"/>
          <w:sz w:val="22"/>
          <w:szCs w:val="22"/>
        </w:rPr>
        <w:t xml:space="preserve">, </w:t>
      </w:r>
      <w:r w:rsidRPr="00D93258">
        <w:rPr>
          <w:rFonts w:asciiTheme="minorHAnsi" w:hAnsiTheme="minorHAnsi" w:cstheme="minorHAnsi"/>
          <w:i/>
          <w:sz w:val="22"/>
          <w:szCs w:val="22"/>
        </w:rPr>
        <w:t>true</w:t>
      </w:r>
      <w:r w:rsidRPr="00D93258">
        <w:rPr>
          <w:rFonts w:asciiTheme="minorHAnsi" w:hAnsiTheme="minorHAnsi" w:cstheme="minorHAnsi"/>
          <w:sz w:val="22"/>
          <w:szCs w:val="22"/>
        </w:rPr>
        <w:t>}</w:t>
      </w:r>
    </w:p>
    <w:p w14:paraId="7D82897B" w14:textId="6D67810A" w:rsidR="00EB75E2" w:rsidRPr="00EB75E2" w:rsidRDefault="00EB75E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>{“</w:t>
      </w:r>
      <w:r>
        <w:rPr>
          <w:rFonts w:asciiTheme="minorHAnsi" w:hAnsiTheme="minorHAnsi" w:cstheme="minorHAnsi"/>
          <w:sz w:val="22"/>
          <w:szCs w:val="22"/>
        </w:rPr>
        <w:t xml:space="preserve">Utente </w:t>
      </w:r>
      <w:r w:rsidR="00A144CC">
        <w:rPr>
          <w:rFonts w:asciiTheme="minorHAnsi" w:hAnsiTheme="minorHAnsi" w:cstheme="minorHAnsi"/>
          <w:sz w:val="22"/>
          <w:szCs w:val="22"/>
        </w:rPr>
        <w:t>B</w:t>
      </w:r>
      <w:r w:rsidRPr="00461842">
        <w:rPr>
          <w:rFonts w:asciiTheme="minorHAnsi" w:hAnsiTheme="minorHAnsi" w:cstheme="minorHAnsi"/>
          <w:sz w:val="22"/>
          <w:szCs w:val="22"/>
        </w:rPr>
        <w:t>”, “</w:t>
      </w:r>
      <w:r>
        <w:rPr>
          <w:rFonts w:asciiTheme="minorHAnsi" w:hAnsiTheme="minorHAnsi" w:cstheme="minorHAnsi"/>
          <w:sz w:val="22"/>
          <w:szCs w:val="22"/>
        </w:rPr>
        <w:t xml:space="preserve">Utente </w:t>
      </w:r>
      <w:r w:rsidR="00A144CC">
        <w:rPr>
          <w:rFonts w:asciiTheme="minorHAnsi" w:hAnsiTheme="minorHAnsi" w:cstheme="minorHAnsi"/>
          <w:sz w:val="22"/>
          <w:szCs w:val="22"/>
        </w:rPr>
        <w:t>D</w:t>
      </w:r>
      <w:r w:rsidRPr="00461842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1</w:t>
      </w:r>
      <w:r w:rsidR="00A144CC">
        <w:rPr>
          <w:rFonts w:asciiTheme="minorHAnsi" w:hAnsiTheme="minorHAnsi" w:cstheme="minorHAnsi"/>
          <w:sz w:val="22"/>
          <w:szCs w:val="22"/>
        </w:rPr>
        <w:t>6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A144CC">
        <w:rPr>
          <w:rFonts w:asciiTheme="minorHAnsi" w:hAnsiTheme="minorHAnsi" w:cstheme="minorHAnsi"/>
          <w:i/>
          <w:sz w:val="22"/>
          <w:szCs w:val="22"/>
        </w:rPr>
        <w:t>false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4BF38FA6" w14:textId="7B03605A" w:rsidR="00A144CC" w:rsidRPr="00EB75E2" w:rsidRDefault="00A144CC" w:rsidP="00A144CC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>{“</w:t>
      </w:r>
      <w:r>
        <w:rPr>
          <w:rFonts w:asciiTheme="minorHAnsi" w:hAnsiTheme="minorHAnsi" w:cstheme="minorHAnsi"/>
          <w:sz w:val="22"/>
          <w:szCs w:val="22"/>
        </w:rPr>
        <w:t xml:space="preserve">Utente </w:t>
      </w:r>
      <w:r w:rsidR="00D93258">
        <w:rPr>
          <w:rFonts w:asciiTheme="minorHAnsi" w:hAnsiTheme="minorHAnsi" w:cstheme="minorHAnsi"/>
          <w:sz w:val="22"/>
          <w:szCs w:val="22"/>
        </w:rPr>
        <w:t>C</w:t>
      </w:r>
      <w:r w:rsidRPr="00461842">
        <w:rPr>
          <w:rFonts w:asciiTheme="minorHAnsi" w:hAnsiTheme="minorHAnsi" w:cstheme="minorHAnsi"/>
          <w:sz w:val="22"/>
          <w:szCs w:val="22"/>
        </w:rPr>
        <w:t>”, “</w:t>
      </w:r>
      <w:r>
        <w:rPr>
          <w:rFonts w:asciiTheme="minorHAnsi" w:hAnsiTheme="minorHAnsi" w:cstheme="minorHAnsi"/>
          <w:sz w:val="22"/>
          <w:szCs w:val="22"/>
        </w:rPr>
        <w:t xml:space="preserve">Utente </w:t>
      </w:r>
      <w:r w:rsidR="00D93258">
        <w:rPr>
          <w:rFonts w:asciiTheme="minorHAnsi" w:hAnsiTheme="minorHAnsi" w:cstheme="minorHAnsi"/>
          <w:sz w:val="22"/>
          <w:szCs w:val="22"/>
        </w:rPr>
        <w:t>A</w:t>
      </w:r>
      <w:r w:rsidRPr="00461842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15, </w:t>
      </w:r>
      <w:r w:rsidRPr="00EB75E2">
        <w:rPr>
          <w:rFonts w:asciiTheme="minorHAnsi" w:hAnsiTheme="minorHAnsi" w:cstheme="minorHAnsi"/>
          <w:i/>
          <w:sz w:val="22"/>
          <w:szCs w:val="22"/>
        </w:rPr>
        <w:t>true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14D3F8B0" w14:textId="56BAC639" w:rsidR="00A144CC" w:rsidRPr="00D93258" w:rsidRDefault="00A144CC" w:rsidP="00A144CC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>{“</w:t>
      </w:r>
      <w:r>
        <w:rPr>
          <w:rFonts w:asciiTheme="minorHAnsi" w:hAnsiTheme="minorHAnsi" w:cstheme="minorHAnsi"/>
          <w:sz w:val="22"/>
          <w:szCs w:val="22"/>
        </w:rPr>
        <w:t xml:space="preserve">Utente </w:t>
      </w:r>
      <w:r w:rsidR="00D93258">
        <w:rPr>
          <w:rFonts w:asciiTheme="minorHAnsi" w:hAnsiTheme="minorHAnsi" w:cstheme="minorHAnsi"/>
          <w:sz w:val="22"/>
          <w:szCs w:val="22"/>
        </w:rPr>
        <w:t>C</w:t>
      </w:r>
      <w:r w:rsidRPr="00461842">
        <w:rPr>
          <w:rFonts w:asciiTheme="minorHAnsi" w:hAnsiTheme="minorHAnsi" w:cstheme="minorHAnsi"/>
          <w:sz w:val="22"/>
          <w:szCs w:val="22"/>
        </w:rPr>
        <w:t>”, “</w:t>
      </w:r>
      <w:r>
        <w:rPr>
          <w:rFonts w:asciiTheme="minorHAnsi" w:hAnsiTheme="minorHAnsi" w:cstheme="minorHAnsi"/>
          <w:sz w:val="22"/>
          <w:szCs w:val="22"/>
        </w:rPr>
        <w:t xml:space="preserve">Utente </w:t>
      </w:r>
      <w:r w:rsidR="00D93258">
        <w:rPr>
          <w:rFonts w:asciiTheme="minorHAnsi" w:hAnsiTheme="minorHAnsi" w:cstheme="minorHAnsi"/>
          <w:sz w:val="22"/>
          <w:szCs w:val="22"/>
        </w:rPr>
        <w:t>D</w:t>
      </w:r>
      <w:r w:rsidRPr="00461842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16, </w:t>
      </w:r>
      <w:r>
        <w:rPr>
          <w:rFonts w:asciiTheme="minorHAnsi" w:hAnsiTheme="minorHAnsi" w:cstheme="minorHAnsi"/>
          <w:i/>
          <w:sz w:val="22"/>
          <w:szCs w:val="22"/>
        </w:rPr>
        <w:t>false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56534FFF" w14:textId="332851F0" w:rsidR="00D93258" w:rsidRPr="00D93258" w:rsidRDefault="00D93258" w:rsidP="00D93258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>{“</w:t>
      </w:r>
      <w:r>
        <w:rPr>
          <w:rFonts w:asciiTheme="minorHAnsi" w:hAnsiTheme="minorHAnsi" w:cstheme="minorHAnsi"/>
          <w:sz w:val="22"/>
          <w:szCs w:val="22"/>
        </w:rPr>
        <w:t>Utente D</w:t>
      </w:r>
      <w:r w:rsidRPr="00461842">
        <w:rPr>
          <w:rFonts w:asciiTheme="minorHAnsi" w:hAnsiTheme="minorHAnsi" w:cstheme="minorHAnsi"/>
          <w:sz w:val="22"/>
          <w:szCs w:val="22"/>
        </w:rPr>
        <w:t>”, “</w:t>
      </w:r>
      <w:r>
        <w:rPr>
          <w:rFonts w:asciiTheme="minorHAnsi" w:hAnsiTheme="minorHAnsi" w:cstheme="minorHAnsi"/>
          <w:sz w:val="22"/>
          <w:szCs w:val="22"/>
        </w:rPr>
        <w:t>Utente C</w:t>
      </w:r>
      <w:r w:rsidRPr="00461842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16, </w:t>
      </w:r>
      <w:r>
        <w:rPr>
          <w:rFonts w:asciiTheme="minorHAnsi" w:hAnsiTheme="minorHAnsi" w:cstheme="minorHAnsi"/>
          <w:i/>
          <w:sz w:val="22"/>
          <w:szCs w:val="22"/>
        </w:rPr>
        <w:t>true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57062912" w14:textId="6736E031" w:rsidR="00E64875" w:rsidRDefault="00DD3B51" w:rsidP="00E64875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Allora:</w:t>
      </w:r>
    </w:p>
    <w:p w14:paraId="08D0C4F4" w14:textId="62814D22" w:rsidR="00DD3B51" w:rsidRPr="00787C00" w:rsidRDefault="00AE01A0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nessunaLettura</w:t>
      </w:r>
      <w:r w:rsidR="00DD3B51" w:rsidRPr="00787C00">
        <w:rPr>
          <w:rFonts w:asciiTheme="minorHAnsi" w:hAnsiTheme="minorHAnsi" w:cstheme="minorHAnsi"/>
          <w:i/>
          <w:sz w:val="22"/>
          <w:szCs w:val="22"/>
        </w:rPr>
        <w:t>(</w:t>
      </w:r>
      <w:r>
        <w:rPr>
          <w:rFonts w:asciiTheme="minorHAnsi" w:hAnsiTheme="minorHAnsi" w:cstheme="minorHAnsi"/>
          <w:i/>
          <w:sz w:val="22"/>
          <w:szCs w:val="22"/>
        </w:rPr>
        <w:t>“Utente B”</w:t>
      </w:r>
      <w:r w:rsidR="00DD3B51">
        <w:rPr>
          <w:rFonts w:asciiTheme="minorHAnsi" w:hAnsiTheme="minorHAnsi" w:cstheme="minorHAnsi"/>
          <w:i/>
          <w:sz w:val="22"/>
          <w:szCs w:val="22"/>
        </w:rPr>
        <w:t>)</w:t>
      </w:r>
      <w:r w:rsidR="00DD3B51" w:rsidRPr="00787C0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3B51" w:rsidRPr="00787C00">
        <w:rPr>
          <w:rFonts w:asciiTheme="minorHAnsi" w:hAnsiTheme="minorHAnsi" w:cstheme="minorHAnsi"/>
          <w:sz w:val="22"/>
          <w:szCs w:val="22"/>
        </w:rPr>
        <w:t xml:space="preserve">restituisce la lista </w:t>
      </w:r>
      <w:r w:rsidR="00DD3B51">
        <w:rPr>
          <w:rFonts w:asciiTheme="minorHAnsi" w:hAnsiTheme="minorHAnsi" w:cstheme="minorHAnsi"/>
          <w:sz w:val="22"/>
          <w:szCs w:val="22"/>
        </w:rPr>
        <w:t>[“</w:t>
      </w:r>
      <w:r>
        <w:rPr>
          <w:rFonts w:asciiTheme="minorHAnsi" w:hAnsiTheme="minorHAnsi" w:cstheme="minorHAnsi"/>
          <w:sz w:val="22"/>
          <w:szCs w:val="22"/>
        </w:rPr>
        <w:t xml:space="preserve">Utente </w:t>
      </w:r>
      <w:r w:rsidR="00DD3B51">
        <w:rPr>
          <w:rFonts w:asciiTheme="minorHAnsi" w:hAnsiTheme="minorHAnsi" w:cstheme="minorHAnsi"/>
          <w:sz w:val="22"/>
          <w:szCs w:val="22"/>
        </w:rPr>
        <w:t>A”]</w:t>
      </w:r>
      <w:r w:rsidR="00DD3B51" w:rsidRPr="00787C00">
        <w:rPr>
          <w:rFonts w:asciiTheme="minorHAnsi" w:hAnsiTheme="minorHAnsi" w:cstheme="minorHAnsi"/>
          <w:sz w:val="22"/>
          <w:szCs w:val="22"/>
        </w:rPr>
        <w:t>.</w:t>
      </w:r>
    </w:p>
    <w:p w14:paraId="4C2083BB" w14:textId="07706324" w:rsidR="00DD3B51" w:rsidRPr="00787C00" w:rsidRDefault="00D93258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cittaUnica</w:t>
      </w:r>
      <w:r w:rsidR="00DD3B51" w:rsidRPr="00787C00">
        <w:rPr>
          <w:rFonts w:asciiTheme="minorHAnsi" w:hAnsiTheme="minorHAnsi" w:cstheme="minorHAnsi"/>
          <w:i/>
          <w:sz w:val="22"/>
          <w:szCs w:val="22"/>
        </w:rPr>
        <w:t>(</w:t>
      </w:r>
      <w:r w:rsidR="00DD3B51">
        <w:rPr>
          <w:rFonts w:asciiTheme="minorHAnsi" w:hAnsiTheme="minorHAnsi" w:cstheme="minorHAnsi"/>
          <w:i/>
          <w:sz w:val="22"/>
          <w:szCs w:val="22"/>
        </w:rPr>
        <w:t>1</w:t>
      </w:r>
      <w:r>
        <w:rPr>
          <w:rFonts w:asciiTheme="minorHAnsi" w:hAnsiTheme="minorHAnsi" w:cstheme="minorHAnsi"/>
          <w:i/>
          <w:sz w:val="22"/>
          <w:szCs w:val="22"/>
        </w:rPr>
        <w:t>4</w:t>
      </w:r>
      <w:r w:rsidR="00DD3B51" w:rsidRPr="00787C0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16</w:t>
      </w:r>
      <w:r w:rsidR="00DD3B51">
        <w:rPr>
          <w:rFonts w:asciiTheme="minorHAnsi" w:hAnsiTheme="minorHAnsi" w:cstheme="minorHAnsi"/>
          <w:i/>
          <w:sz w:val="22"/>
          <w:szCs w:val="22"/>
        </w:rPr>
        <w:t>)</w:t>
      </w:r>
      <w:r w:rsidR="00DD3B51" w:rsidRPr="00787C0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3B51" w:rsidRPr="00787C00">
        <w:rPr>
          <w:rFonts w:asciiTheme="minorHAnsi" w:hAnsiTheme="minorHAnsi" w:cstheme="minorHAnsi"/>
          <w:sz w:val="22"/>
          <w:szCs w:val="22"/>
        </w:rPr>
        <w:t xml:space="preserve">restituisce la lista </w:t>
      </w:r>
      <w:r w:rsidR="00DD3B51">
        <w:rPr>
          <w:rFonts w:asciiTheme="minorHAnsi" w:hAnsiTheme="minorHAnsi" w:cstheme="minorHAnsi"/>
          <w:sz w:val="22"/>
          <w:szCs w:val="22"/>
        </w:rPr>
        <w:t>[“</w:t>
      </w:r>
      <w:r>
        <w:rPr>
          <w:rFonts w:asciiTheme="minorHAnsi" w:hAnsiTheme="minorHAnsi" w:cstheme="minorHAnsi"/>
          <w:sz w:val="22"/>
          <w:szCs w:val="22"/>
        </w:rPr>
        <w:t>Utente B</w:t>
      </w:r>
      <w:r w:rsidR="00DD3B51">
        <w:rPr>
          <w:rFonts w:asciiTheme="minorHAnsi" w:hAnsiTheme="minorHAnsi" w:cstheme="minorHAnsi"/>
          <w:sz w:val="22"/>
          <w:szCs w:val="22"/>
        </w:rPr>
        <w:t>”</w:t>
      </w:r>
      <w:r w:rsidR="00841092">
        <w:rPr>
          <w:rFonts w:asciiTheme="minorHAnsi" w:hAnsiTheme="minorHAnsi" w:cstheme="minorHAnsi"/>
          <w:sz w:val="22"/>
          <w:szCs w:val="22"/>
        </w:rPr>
        <w:t>]</w:t>
      </w:r>
      <w:r w:rsidR="00DD3B51" w:rsidRPr="00787C00">
        <w:rPr>
          <w:rFonts w:asciiTheme="minorHAnsi" w:hAnsiTheme="minorHAnsi" w:cstheme="minorHAnsi"/>
          <w:sz w:val="22"/>
          <w:szCs w:val="22"/>
        </w:rPr>
        <w:t>.</w:t>
      </w:r>
    </w:p>
    <w:p w14:paraId="166A7487" w14:textId="3FB224D2" w:rsidR="00DD3B51" w:rsidRPr="00787C00" w:rsidRDefault="00D93258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mittentiFrequenti</w:t>
      </w:r>
      <w:r w:rsidR="00DD3B51" w:rsidRPr="00787C00">
        <w:rPr>
          <w:rFonts w:asciiTheme="minorHAnsi" w:hAnsiTheme="minorHAnsi" w:cstheme="minorHAnsi"/>
          <w:i/>
          <w:sz w:val="22"/>
          <w:szCs w:val="22"/>
        </w:rPr>
        <w:t>(</w:t>
      </w:r>
      <w:r>
        <w:rPr>
          <w:rFonts w:asciiTheme="minorHAnsi" w:hAnsiTheme="minorHAnsi" w:cstheme="minorHAnsi"/>
          <w:i/>
          <w:sz w:val="22"/>
          <w:szCs w:val="22"/>
        </w:rPr>
        <w:t>1</w:t>
      </w:r>
      <w:r w:rsidR="000700F4">
        <w:rPr>
          <w:rFonts w:asciiTheme="minorHAnsi" w:hAnsiTheme="minorHAnsi" w:cstheme="minorHAnsi"/>
          <w:i/>
          <w:sz w:val="22"/>
          <w:szCs w:val="22"/>
        </w:rPr>
        <w:t>5,“Roma”</w:t>
      </w:r>
      <w:r w:rsidR="00DD3B51" w:rsidRPr="00787C00">
        <w:rPr>
          <w:rFonts w:asciiTheme="minorHAnsi" w:hAnsiTheme="minorHAnsi" w:cstheme="minorHAnsi"/>
          <w:i/>
          <w:sz w:val="22"/>
          <w:szCs w:val="22"/>
        </w:rPr>
        <w:t>)</w:t>
      </w:r>
      <w:r w:rsidR="00DD3B5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3B51" w:rsidRPr="00787C00">
        <w:rPr>
          <w:rFonts w:asciiTheme="minorHAnsi" w:hAnsiTheme="minorHAnsi" w:cstheme="minorHAnsi"/>
          <w:sz w:val="22"/>
          <w:szCs w:val="22"/>
        </w:rPr>
        <w:t xml:space="preserve">restituisce la lista </w:t>
      </w:r>
      <w:r w:rsidR="00DD3B51">
        <w:rPr>
          <w:rFonts w:asciiTheme="minorHAnsi" w:hAnsiTheme="minorHAnsi" w:cstheme="minorHAnsi"/>
          <w:sz w:val="22"/>
          <w:szCs w:val="22"/>
        </w:rPr>
        <w:t>[“</w:t>
      </w:r>
      <w:r>
        <w:rPr>
          <w:rFonts w:asciiTheme="minorHAnsi" w:hAnsiTheme="minorHAnsi" w:cstheme="minorHAnsi"/>
          <w:sz w:val="22"/>
          <w:szCs w:val="22"/>
        </w:rPr>
        <w:t>Utente C</w:t>
      </w:r>
      <w:r w:rsidR="00DD3B51">
        <w:rPr>
          <w:rFonts w:asciiTheme="minorHAnsi" w:hAnsiTheme="minorHAnsi" w:cstheme="minorHAnsi"/>
          <w:sz w:val="22"/>
          <w:szCs w:val="22"/>
        </w:rPr>
        <w:t>”]</w:t>
      </w:r>
      <w:r w:rsidR="00DD3B51" w:rsidRPr="00787C00">
        <w:rPr>
          <w:rFonts w:asciiTheme="minorHAnsi" w:hAnsiTheme="minorHAnsi" w:cstheme="minorHAnsi"/>
          <w:sz w:val="22"/>
          <w:szCs w:val="22"/>
        </w:rPr>
        <w:t>.</w:t>
      </w:r>
    </w:p>
    <w:p w14:paraId="3F43A26D" w14:textId="77777777" w:rsidR="00DD3B51" w:rsidRDefault="00DD3B51" w:rsidP="00E64875">
      <w:pPr>
        <w:jc w:val="both"/>
        <w:rPr>
          <w:rFonts w:asciiTheme="minorHAnsi" w:hAnsiTheme="minorHAnsi" w:cstheme="minorHAnsi"/>
          <w:sz w:val="22"/>
        </w:rPr>
      </w:pPr>
    </w:p>
    <w:p w14:paraId="6255A48B" w14:textId="3BD1E730" w:rsidR="008477FF" w:rsidRDefault="008477FF" w:rsidP="00461842">
      <w:pPr>
        <w:suppressAutoHyphens w:val="0"/>
        <w:rPr>
          <w:rFonts w:ascii="Calibri" w:hAnsi="Calibri" w:cs="Tahoma"/>
          <w:b/>
          <w:sz w:val="22"/>
          <w:szCs w:val="22"/>
        </w:rPr>
      </w:pPr>
    </w:p>
    <w:p w14:paraId="70FF89CF" w14:textId="192C9E71" w:rsidR="008477FF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D8174C">
        <w:rPr>
          <w:rFonts w:ascii="Calibri" w:hAnsi="Calibri" w:cs="Tahoma"/>
          <w:b/>
          <w:sz w:val="22"/>
          <w:szCs w:val="22"/>
          <w:u w:val="single"/>
        </w:rPr>
        <w:t>Esercizio</w:t>
      </w:r>
      <w:r>
        <w:rPr>
          <w:rFonts w:ascii="Calibri" w:hAnsi="Calibri" w:cs="Tahoma"/>
          <w:b/>
          <w:sz w:val="22"/>
          <w:szCs w:val="22"/>
          <w:u w:val="single"/>
        </w:rPr>
        <w:t xml:space="preserve"> 2</w:t>
      </w:r>
    </w:p>
    <w:p w14:paraId="569671B7" w14:textId="77777777" w:rsidR="008477FF" w:rsidRDefault="008477FF" w:rsidP="008477FF">
      <w:pPr>
        <w:jc w:val="both"/>
        <w:rPr>
          <w:rFonts w:ascii="Calibri" w:hAnsi="Calibri" w:cs="Tahoma"/>
          <w:sz w:val="22"/>
          <w:szCs w:val="22"/>
        </w:rPr>
      </w:pPr>
    </w:p>
    <w:p w14:paraId="4F053D02" w14:textId="77777777" w:rsidR="00A54639" w:rsidRDefault="00C8279B" w:rsidP="008477FF">
      <w:pPr>
        <w:jc w:val="both"/>
        <w:rPr>
          <w:rFonts w:ascii="Calibri" w:hAnsi="Calibri" w:cs="Tahoma"/>
          <w:sz w:val="22"/>
          <w:szCs w:val="22"/>
        </w:rPr>
      </w:pPr>
      <w:r w:rsidRPr="00B61200">
        <w:rPr>
          <w:rFonts w:ascii="Calibri" w:hAnsi="Calibri" w:cs="Tahoma"/>
          <w:sz w:val="22"/>
          <w:szCs w:val="22"/>
        </w:rPr>
        <w:t xml:space="preserve">Si arricchisca la classe </w:t>
      </w:r>
      <w:r w:rsidRPr="00B61200">
        <w:rPr>
          <w:rFonts w:ascii="Calibri" w:hAnsi="Calibri" w:cs="Tahoma"/>
          <w:i/>
          <w:sz w:val="22"/>
          <w:szCs w:val="22"/>
        </w:rPr>
        <w:t>Lista</w:t>
      </w:r>
      <w:r w:rsidR="00787C00" w:rsidRPr="00B61200">
        <w:rPr>
          <w:rFonts w:ascii="Calibri" w:hAnsi="Calibri" w:cs="Tahoma"/>
          <w:i/>
          <w:sz w:val="22"/>
          <w:szCs w:val="22"/>
        </w:rPr>
        <w:t>Concatenata</w:t>
      </w:r>
      <w:r w:rsidRPr="00B61200">
        <w:rPr>
          <w:rFonts w:ascii="Calibri" w:hAnsi="Calibri" w:cs="Tahoma"/>
          <w:i/>
          <w:sz w:val="22"/>
          <w:szCs w:val="22"/>
        </w:rPr>
        <w:t>Int</w:t>
      </w:r>
      <w:r w:rsidRPr="00B61200">
        <w:rPr>
          <w:rFonts w:ascii="Calibri" w:hAnsi="Calibri" w:cs="Tahoma"/>
          <w:sz w:val="22"/>
          <w:szCs w:val="22"/>
        </w:rPr>
        <w:t xml:space="preserve"> sviluppata durante il corso con un metodo </w:t>
      </w:r>
      <w:r w:rsidR="00A54639">
        <w:rPr>
          <w:rFonts w:ascii="Calibri" w:hAnsi="Calibri" w:cs="Tahoma"/>
          <w:i/>
          <w:sz w:val="22"/>
          <w:szCs w:val="22"/>
        </w:rPr>
        <w:t>stesseSottosequenze</w:t>
      </w:r>
      <w:r w:rsidRPr="00B61200">
        <w:rPr>
          <w:rFonts w:ascii="Calibri" w:hAnsi="Calibri" w:cs="Tahoma"/>
          <w:sz w:val="22"/>
          <w:szCs w:val="22"/>
        </w:rPr>
        <w:t xml:space="preserve"> che </w:t>
      </w:r>
      <w:r w:rsidR="00B61200" w:rsidRPr="00B61200">
        <w:rPr>
          <w:rFonts w:ascii="Calibri" w:hAnsi="Calibri" w:cs="Tahoma"/>
          <w:sz w:val="22"/>
          <w:szCs w:val="22"/>
        </w:rPr>
        <w:t xml:space="preserve">restituisca </w:t>
      </w:r>
      <w:r w:rsidR="00B61200" w:rsidRPr="00B61200">
        <w:rPr>
          <w:rFonts w:ascii="Calibri" w:hAnsi="Calibri" w:cs="Tahoma"/>
          <w:i/>
          <w:sz w:val="22"/>
          <w:szCs w:val="22"/>
        </w:rPr>
        <w:t>true</w:t>
      </w:r>
      <w:r w:rsidR="00B61200" w:rsidRPr="00B61200">
        <w:rPr>
          <w:rFonts w:ascii="Calibri" w:hAnsi="Calibri" w:cs="Tahoma"/>
          <w:sz w:val="22"/>
          <w:szCs w:val="22"/>
        </w:rPr>
        <w:t xml:space="preserve"> se e solo se</w:t>
      </w:r>
      <w:r w:rsidR="00A54639">
        <w:rPr>
          <w:rFonts w:ascii="Calibri" w:hAnsi="Calibri" w:cs="Tahoma"/>
          <w:sz w:val="22"/>
          <w:szCs w:val="22"/>
        </w:rPr>
        <w:t xml:space="preserve"> sono verificate entrambe le seguenti condizioni:</w:t>
      </w:r>
    </w:p>
    <w:p w14:paraId="33A8B32F" w14:textId="5A100524" w:rsidR="00734C96" w:rsidRPr="00734C96" w:rsidRDefault="006C242B" w:rsidP="00734C96">
      <w:pPr>
        <w:pStyle w:val="Paragrafoelenco"/>
        <w:numPr>
          <w:ilvl w:val="0"/>
          <w:numId w:val="3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la lista non è vuota e </w:t>
      </w:r>
      <w:r w:rsidR="00A54639" w:rsidRPr="00734C96">
        <w:rPr>
          <w:rFonts w:ascii="Calibri" w:hAnsi="Calibri" w:cs="Tahoma"/>
          <w:sz w:val="22"/>
          <w:szCs w:val="22"/>
        </w:rPr>
        <w:t xml:space="preserve">la </w:t>
      </w:r>
      <w:r>
        <w:rPr>
          <w:rFonts w:ascii="Calibri" w:hAnsi="Calibri" w:cs="Tahoma"/>
          <w:sz w:val="22"/>
          <w:szCs w:val="22"/>
        </w:rPr>
        <w:t xml:space="preserve">sua </w:t>
      </w:r>
      <w:r w:rsidR="00734C96" w:rsidRPr="00734C96">
        <w:rPr>
          <w:rFonts w:ascii="Calibri" w:hAnsi="Calibri" w:cs="Tahoma"/>
          <w:sz w:val="22"/>
          <w:szCs w:val="22"/>
        </w:rPr>
        <w:t xml:space="preserve">lunghezza è </w:t>
      </w:r>
      <w:r w:rsidR="006D3A8C">
        <w:rPr>
          <w:rFonts w:ascii="Calibri" w:hAnsi="Calibri" w:cs="Tahoma"/>
          <w:sz w:val="22"/>
          <w:szCs w:val="22"/>
        </w:rPr>
        <w:t>pari</w:t>
      </w:r>
      <w:r w:rsidR="00734C96" w:rsidRPr="00734C96">
        <w:rPr>
          <w:rFonts w:ascii="Calibri" w:hAnsi="Calibri" w:cs="Tahoma"/>
          <w:sz w:val="22"/>
          <w:szCs w:val="22"/>
        </w:rPr>
        <w:t>;</w:t>
      </w:r>
    </w:p>
    <w:p w14:paraId="5C28F3A0" w14:textId="1F854045" w:rsidR="00734C96" w:rsidRPr="00734C96" w:rsidRDefault="00734C96" w:rsidP="00734C96">
      <w:pPr>
        <w:pStyle w:val="Paragrafoelenco"/>
        <w:numPr>
          <w:ilvl w:val="0"/>
          <w:numId w:val="36"/>
        </w:numPr>
        <w:jc w:val="both"/>
        <w:rPr>
          <w:rFonts w:ascii="Calibri" w:hAnsi="Calibri" w:cs="Tahoma"/>
          <w:sz w:val="22"/>
          <w:szCs w:val="22"/>
        </w:rPr>
      </w:pPr>
      <w:r w:rsidRPr="00734C96">
        <w:rPr>
          <w:rFonts w:ascii="Calibri" w:hAnsi="Calibri" w:cs="Tahoma"/>
          <w:sz w:val="22"/>
          <w:szCs w:val="22"/>
        </w:rPr>
        <w:t xml:space="preserve">se un nodo </w:t>
      </w:r>
      <w:r w:rsidR="00B77C98">
        <w:rPr>
          <w:rFonts w:ascii="Calibri" w:hAnsi="Calibri" w:cs="Tahoma"/>
          <w:sz w:val="22"/>
          <w:szCs w:val="22"/>
        </w:rPr>
        <w:t xml:space="preserve">(ad eccezione degli ultimi due) si trova </w:t>
      </w:r>
      <w:r w:rsidRPr="00734C96">
        <w:rPr>
          <w:rFonts w:ascii="Calibri" w:hAnsi="Calibri" w:cs="Tahoma"/>
          <w:sz w:val="22"/>
          <w:szCs w:val="22"/>
        </w:rPr>
        <w:t xml:space="preserve">in posizione </w:t>
      </w:r>
      <w:r w:rsidRPr="00734C96">
        <w:rPr>
          <w:rFonts w:ascii="Calibri" w:hAnsi="Calibri" w:cs="Tahoma"/>
          <w:i/>
          <w:sz w:val="22"/>
          <w:szCs w:val="22"/>
        </w:rPr>
        <w:t>i</w:t>
      </w:r>
      <w:r w:rsidRPr="00734C96">
        <w:rPr>
          <w:rFonts w:ascii="Calibri" w:hAnsi="Calibri" w:cs="Tahoma"/>
          <w:sz w:val="22"/>
          <w:szCs w:val="22"/>
        </w:rPr>
        <w:t xml:space="preserve"> </w:t>
      </w:r>
      <w:r w:rsidR="00AC4AEA">
        <w:rPr>
          <w:rFonts w:ascii="Calibri" w:hAnsi="Calibri" w:cs="Tahoma"/>
          <w:sz w:val="22"/>
          <w:szCs w:val="22"/>
        </w:rPr>
        <w:t xml:space="preserve"> </w:t>
      </w:r>
      <w:r w:rsidR="00B77C98">
        <w:rPr>
          <w:rFonts w:ascii="Calibri" w:hAnsi="Calibri" w:cs="Tahoma"/>
          <w:sz w:val="22"/>
          <w:szCs w:val="22"/>
        </w:rPr>
        <w:t xml:space="preserve">e </w:t>
      </w:r>
      <w:r w:rsidRPr="00734C96">
        <w:rPr>
          <w:rFonts w:ascii="Calibri" w:hAnsi="Calibri" w:cs="Tahoma"/>
          <w:sz w:val="22"/>
          <w:szCs w:val="22"/>
        </w:rPr>
        <w:t xml:space="preserve">contiene il valore </w:t>
      </w:r>
      <w:r w:rsidRPr="00734C96">
        <w:rPr>
          <w:rFonts w:ascii="Calibri" w:hAnsi="Calibri" w:cs="Tahoma"/>
          <w:i/>
          <w:sz w:val="22"/>
          <w:szCs w:val="22"/>
        </w:rPr>
        <w:t>n</w:t>
      </w:r>
      <w:r w:rsidRPr="00734C96">
        <w:rPr>
          <w:rFonts w:ascii="Calibri" w:hAnsi="Calibri" w:cs="Tahoma"/>
          <w:sz w:val="22"/>
          <w:szCs w:val="22"/>
        </w:rPr>
        <w:t xml:space="preserve">, allora il nodo che si trova in posizione </w:t>
      </w:r>
      <w:r w:rsidRPr="00734C96">
        <w:rPr>
          <w:rFonts w:ascii="Calibri" w:hAnsi="Calibri" w:cs="Tahoma"/>
          <w:i/>
          <w:sz w:val="22"/>
          <w:szCs w:val="22"/>
        </w:rPr>
        <w:t>i+</w:t>
      </w:r>
      <w:r w:rsidR="006D3A8C">
        <w:rPr>
          <w:rFonts w:ascii="Calibri" w:hAnsi="Calibri" w:cs="Tahoma"/>
          <w:i/>
          <w:sz w:val="22"/>
          <w:szCs w:val="22"/>
        </w:rPr>
        <w:t>2</w:t>
      </w:r>
      <w:r w:rsidRPr="00734C96">
        <w:rPr>
          <w:rFonts w:ascii="Calibri" w:hAnsi="Calibri" w:cs="Tahoma"/>
          <w:sz w:val="22"/>
          <w:szCs w:val="22"/>
        </w:rPr>
        <w:t xml:space="preserve"> </w:t>
      </w:r>
      <w:r w:rsidR="006D3A8C">
        <w:rPr>
          <w:rFonts w:ascii="Calibri" w:hAnsi="Calibri" w:cs="Tahoma"/>
          <w:sz w:val="22"/>
          <w:szCs w:val="22"/>
        </w:rPr>
        <w:t>contiene lo stesso</w:t>
      </w:r>
      <w:r w:rsidRPr="00734C96">
        <w:rPr>
          <w:rFonts w:ascii="Calibri" w:hAnsi="Calibri" w:cs="Tahoma"/>
          <w:sz w:val="22"/>
          <w:szCs w:val="22"/>
        </w:rPr>
        <w:t xml:space="preserve"> valore </w:t>
      </w:r>
      <w:r w:rsidRPr="00734C96">
        <w:rPr>
          <w:rFonts w:ascii="Calibri" w:hAnsi="Calibri" w:cs="Tahoma"/>
          <w:i/>
          <w:sz w:val="22"/>
          <w:szCs w:val="22"/>
        </w:rPr>
        <w:t>n</w:t>
      </w:r>
      <w:r w:rsidRPr="00734C96">
        <w:rPr>
          <w:rFonts w:ascii="Calibri" w:hAnsi="Calibri" w:cs="Tahoma"/>
          <w:sz w:val="22"/>
          <w:szCs w:val="22"/>
        </w:rPr>
        <w:t>.</w:t>
      </w:r>
    </w:p>
    <w:p w14:paraId="1D1E1144" w14:textId="669D70A0" w:rsidR="009E6F76" w:rsidRDefault="00734C96" w:rsidP="008477FF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Ad esempio, la lista [</w:t>
      </w:r>
      <w:r w:rsidR="006D3A8C">
        <w:rPr>
          <w:rFonts w:ascii="Calibri" w:hAnsi="Calibri" w:cs="Tahoma"/>
          <w:sz w:val="22"/>
          <w:szCs w:val="22"/>
        </w:rPr>
        <w:t>7</w:t>
      </w:r>
      <w:r>
        <w:rPr>
          <w:rFonts w:ascii="Calibri" w:hAnsi="Calibri" w:cs="Tahoma"/>
          <w:sz w:val="22"/>
          <w:szCs w:val="22"/>
        </w:rPr>
        <w:t>,2,</w:t>
      </w:r>
      <w:r w:rsidR="006D3A8C">
        <w:rPr>
          <w:rFonts w:ascii="Calibri" w:hAnsi="Calibri" w:cs="Tahoma"/>
          <w:sz w:val="22"/>
          <w:szCs w:val="22"/>
        </w:rPr>
        <w:t>7</w:t>
      </w:r>
      <w:r>
        <w:rPr>
          <w:rFonts w:ascii="Calibri" w:hAnsi="Calibri" w:cs="Tahoma"/>
          <w:sz w:val="22"/>
          <w:szCs w:val="22"/>
        </w:rPr>
        <w:t>,</w:t>
      </w:r>
      <w:r w:rsidR="006D3A8C">
        <w:rPr>
          <w:rFonts w:ascii="Calibri" w:hAnsi="Calibri" w:cs="Tahoma"/>
          <w:sz w:val="22"/>
          <w:szCs w:val="22"/>
        </w:rPr>
        <w:t>2</w:t>
      </w:r>
      <w:r>
        <w:rPr>
          <w:rFonts w:ascii="Calibri" w:hAnsi="Calibri" w:cs="Tahoma"/>
          <w:sz w:val="22"/>
          <w:szCs w:val="22"/>
        </w:rPr>
        <w:t>,</w:t>
      </w:r>
      <w:r w:rsidR="006D3A8C">
        <w:rPr>
          <w:rFonts w:ascii="Calibri" w:hAnsi="Calibri" w:cs="Tahoma"/>
          <w:sz w:val="22"/>
          <w:szCs w:val="22"/>
        </w:rPr>
        <w:t>7</w:t>
      </w:r>
      <w:r>
        <w:rPr>
          <w:rFonts w:ascii="Calibri" w:hAnsi="Calibri" w:cs="Tahoma"/>
          <w:sz w:val="22"/>
          <w:szCs w:val="22"/>
        </w:rPr>
        <w:t>,</w:t>
      </w:r>
      <w:r w:rsidR="006D3A8C">
        <w:rPr>
          <w:rFonts w:ascii="Calibri" w:hAnsi="Calibri" w:cs="Tahoma"/>
          <w:sz w:val="22"/>
          <w:szCs w:val="22"/>
        </w:rPr>
        <w:t>2</w:t>
      </w:r>
      <w:r>
        <w:rPr>
          <w:rFonts w:ascii="Calibri" w:hAnsi="Calibri" w:cs="Tahoma"/>
          <w:sz w:val="22"/>
          <w:szCs w:val="22"/>
        </w:rPr>
        <w:t>] soddisfa entrambe le condizioni di cui sopra.</w:t>
      </w:r>
      <w:r w:rsidR="006D3A8C">
        <w:rPr>
          <w:rFonts w:ascii="Calibri" w:hAnsi="Calibri" w:cs="Tahoma"/>
          <w:sz w:val="22"/>
          <w:szCs w:val="22"/>
        </w:rPr>
        <w:t xml:space="preserve"> </w:t>
      </w:r>
      <w:r w:rsidR="00787C00" w:rsidRPr="00B61200">
        <w:rPr>
          <w:rFonts w:ascii="Calibri" w:hAnsi="Calibri" w:cs="Tahoma"/>
          <w:sz w:val="22"/>
          <w:szCs w:val="22"/>
        </w:rPr>
        <w:t xml:space="preserve">Il metodo </w:t>
      </w:r>
      <w:r w:rsidR="00A54639">
        <w:rPr>
          <w:rFonts w:ascii="Calibri" w:hAnsi="Calibri" w:cs="Tahoma"/>
          <w:i/>
          <w:sz w:val="22"/>
          <w:szCs w:val="22"/>
        </w:rPr>
        <w:t>stesseSottosequenze</w:t>
      </w:r>
      <w:r w:rsidR="00C8279B" w:rsidRPr="00B61200">
        <w:rPr>
          <w:rFonts w:ascii="Calibri" w:hAnsi="Calibri" w:cs="Tahoma"/>
          <w:sz w:val="22"/>
          <w:szCs w:val="22"/>
        </w:rPr>
        <w:t xml:space="preserve"> dovrà essere ricorsivo o invocare un opportuno metodo ricorsivo sulla classe </w:t>
      </w:r>
      <w:r w:rsidR="00C8279B" w:rsidRPr="00B61200">
        <w:rPr>
          <w:rFonts w:ascii="Calibri" w:hAnsi="Calibri" w:cs="Tahoma"/>
          <w:i/>
          <w:sz w:val="22"/>
          <w:szCs w:val="22"/>
        </w:rPr>
        <w:t>NodoInt</w:t>
      </w:r>
      <w:r w:rsidR="00C8279B" w:rsidRPr="00B61200">
        <w:rPr>
          <w:rFonts w:ascii="Calibri" w:hAnsi="Calibri" w:cs="Tahoma"/>
          <w:sz w:val="22"/>
          <w:szCs w:val="22"/>
        </w:rPr>
        <w:t>.</w:t>
      </w:r>
      <w:r w:rsidR="00B61200">
        <w:rPr>
          <w:rFonts w:ascii="Calibri" w:hAnsi="Calibri" w:cs="Tahoma"/>
          <w:sz w:val="22"/>
          <w:szCs w:val="22"/>
        </w:rPr>
        <w:t xml:space="preserve"> </w:t>
      </w:r>
    </w:p>
    <w:p w14:paraId="18562D03" w14:textId="77777777" w:rsidR="009E6F76" w:rsidRDefault="009E6F76" w:rsidP="008477FF">
      <w:pPr>
        <w:jc w:val="both"/>
        <w:rPr>
          <w:rFonts w:ascii="Calibri" w:hAnsi="Calibri" w:cs="Tahoma"/>
          <w:sz w:val="22"/>
          <w:szCs w:val="22"/>
        </w:rPr>
      </w:pPr>
    </w:p>
    <w:p w14:paraId="1656CF20" w14:textId="77777777" w:rsidR="008477FF" w:rsidRDefault="008477FF" w:rsidP="008477FF">
      <w:pPr>
        <w:rPr>
          <w:rFonts w:asciiTheme="minorHAnsi" w:hAnsiTheme="minorHAnsi"/>
          <w:sz w:val="22"/>
          <w:szCs w:val="20"/>
        </w:rPr>
      </w:pPr>
    </w:p>
    <w:p w14:paraId="7DA5441E" w14:textId="77777777" w:rsidR="008477FF" w:rsidRPr="00754249" w:rsidRDefault="008477FF" w:rsidP="00E64875">
      <w:pPr>
        <w:jc w:val="both"/>
        <w:rPr>
          <w:rFonts w:asciiTheme="minorHAnsi" w:hAnsiTheme="minorHAnsi" w:cstheme="minorHAnsi"/>
          <w:sz w:val="22"/>
        </w:rPr>
      </w:pPr>
    </w:p>
    <w:sectPr w:rsidR="008477FF" w:rsidRPr="00754249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A4203" w14:textId="77777777" w:rsidR="00AD3CC8" w:rsidRDefault="00AD3CC8">
      <w:r>
        <w:separator/>
      </w:r>
    </w:p>
  </w:endnote>
  <w:endnote w:type="continuationSeparator" w:id="0">
    <w:p w14:paraId="28DCA7B2" w14:textId="77777777" w:rsidR="00AD3CC8" w:rsidRDefault="00AD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Arial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B32AA" w14:textId="77777777" w:rsidR="00602CDF" w:rsidRDefault="00602CD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849F5" w14:textId="77777777" w:rsidR="00602CDF" w:rsidRDefault="00602CDF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602CDF" w:rsidRDefault="00602CDF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06346" w14:textId="77777777" w:rsidR="00602CDF" w:rsidRDefault="00602C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40D04" w14:textId="77777777" w:rsidR="00AD3CC8" w:rsidRDefault="00AD3CC8">
      <w:r>
        <w:separator/>
      </w:r>
    </w:p>
  </w:footnote>
  <w:footnote w:type="continuationSeparator" w:id="0">
    <w:p w14:paraId="4E71655C" w14:textId="77777777" w:rsidR="00AD3CC8" w:rsidRDefault="00AD3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2D034" w14:textId="77777777" w:rsidR="00602CDF" w:rsidRDefault="00602CD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0A9E8" w14:textId="77777777" w:rsidR="00602CDF" w:rsidRDefault="00602CD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0899F" w14:textId="77777777" w:rsidR="00602CDF" w:rsidRDefault="00602CD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E827B7"/>
    <w:multiLevelType w:val="hybridMultilevel"/>
    <w:tmpl w:val="AE72E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845EA7"/>
    <w:multiLevelType w:val="hybridMultilevel"/>
    <w:tmpl w:val="0D5491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B86B66"/>
    <w:multiLevelType w:val="hybridMultilevel"/>
    <w:tmpl w:val="D34A4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B276F5"/>
    <w:multiLevelType w:val="hybridMultilevel"/>
    <w:tmpl w:val="A7C4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45701F"/>
    <w:multiLevelType w:val="hybridMultilevel"/>
    <w:tmpl w:val="47F4E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C706E"/>
    <w:multiLevelType w:val="hybridMultilevel"/>
    <w:tmpl w:val="EA00B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A4151"/>
    <w:multiLevelType w:val="hybridMultilevel"/>
    <w:tmpl w:val="273A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301BF"/>
    <w:multiLevelType w:val="hybridMultilevel"/>
    <w:tmpl w:val="5A04E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C3D8B"/>
    <w:multiLevelType w:val="hybridMultilevel"/>
    <w:tmpl w:val="76B8F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F90784"/>
    <w:multiLevelType w:val="hybridMultilevel"/>
    <w:tmpl w:val="22627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B6765"/>
    <w:multiLevelType w:val="hybridMultilevel"/>
    <w:tmpl w:val="D8D28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51583"/>
    <w:multiLevelType w:val="hybridMultilevel"/>
    <w:tmpl w:val="0BE0F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83369C"/>
    <w:multiLevelType w:val="hybridMultilevel"/>
    <w:tmpl w:val="8464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E1E3A"/>
    <w:multiLevelType w:val="hybridMultilevel"/>
    <w:tmpl w:val="A1000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2"/>
  </w:num>
  <w:num w:numId="6">
    <w:abstractNumId w:val="10"/>
  </w:num>
  <w:num w:numId="7">
    <w:abstractNumId w:val="15"/>
  </w:num>
  <w:num w:numId="8">
    <w:abstractNumId w:val="19"/>
  </w:num>
  <w:num w:numId="9">
    <w:abstractNumId w:val="0"/>
  </w:num>
  <w:num w:numId="10">
    <w:abstractNumId w:val="22"/>
  </w:num>
  <w:num w:numId="11">
    <w:abstractNumId w:val="9"/>
  </w:num>
  <w:num w:numId="12">
    <w:abstractNumId w:val="33"/>
  </w:num>
  <w:num w:numId="13">
    <w:abstractNumId w:val="25"/>
  </w:num>
  <w:num w:numId="14">
    <w:abstractNumId w:val="28"/>
  </w:num>
  <w:num w:numId="15">
    <w:abstractNumId w:val="5"/>
  </w:num>
  <w:num w:numId="16">
    <w:abstractNumId w:val="35"/>
  </w:num>
  <w:num w:numId="17">
    <w:abstractNumId w:val="13"/>
  </w:num>
  <w:num w:numId="18">
    <w:abstractNumId w:val="29"/>
  </w:num>
  <w:num w:numId="19">
    <w:abstractNumId w:val="26"/>
  </w:num>
  <w:num w:numId="20">
    <w:abstractNumId w:val="34"/>
  </w:num>
  <w:num w:numId="21">
    <w:abstractNumId w:val="7"/>
  </w:num>
  <w:num w:numId="22">
    <w:abstractNumId w:val="21"/>
  </w:num>
  <w:num w:numId="23">
    <w:abstractNumId w:val="14"/>
  </w:num>
  <w:num w:numId="24">
    <w:abstractNumId w:val="6"/>
  </w:num>
  <w:num w:numId="25">
    <w:abstractNumId w:val="8"/>
  </w:num>
  <w:num w:numId="26">
    <w:abstractNumId w:val="12"/>
  </w:num>
  <w:num w:numId="27">
    <w:abstractNumId w:val="31"/>
  </w:num>
  <w:num w:numId="28">
    <w:abstractNumId w:val="16"/>
  </w:num>
  <w:num w:numId="29">
    <w:abstractNumId w:val="20"/>
  </w:num>
  <w:num w:numId="30">
    <w:abstractNumId w:val="30"/>
  </w:num>
  <w:num w:numId="31">
    <w:abstractNumId w:val="27"/>
  </w:num>
  <w:num w:numId="32">
    <w:abstractNumId w:val="17"/>
  </w:num>
  <w:num w:numId="33">
    <w:abstractNumId w:val="24"/>
  </w:num>
  <w:num w:numId="34">
    <w:abstractNumId w:val="18"/>
  </w:num>
  <w:num w:numId="35">
    <w:abstractNumId w:val="2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C6"/>
    <w:rsid w:val="0000193F"/>
    <w:rsid w:val="000068DD"/>
    <w:rsid w:val="00007F1D"/>
    <w:rsid w:val="00012138"/>
    <w:rsid w:val="00013715"/>
    <w:rsid w:val="00014C07"/>
    <w:rsid w:val="00015564"/>
    <w:rsid w:val="00021168"/>
    <w:rsid w:val="000216D7"/>
    <w:rsid w:val="000247CB"/>
    <w:rsid w:val="00025773"/>
    <w:rsid w:val="00025DE2"/>
    <w:rsid w:val="00026EFA"/>
    <w:rsid w:val="000316C4"/>
    <w:rsid w:val="00032130"/>
    <w:rsid w:val="00032DE1"/>
    <w:rsid w:val="00034347"/>
    <w:rsid w:val="00041D47"/>
    <w:rsid w:val="00042F39"/>
    <w:rsid w:val="00043E43"/>
    <w:rsid w:val="00050588"/>
    <w:rsid w:val="00050F56"/>
    <w:rsid w:val="00051E5A"/>
    <w:rsid w:val="00053C15"/>
    <w:rsid w:val="00053F59"/>
    <w:rsid w:val="00054569"/>
    <w:rsid w:val="000566B9"/>
    <w:rsid w:val="000602EC"/>
    <w:rsid w:val="000621CF"/>
    <w:rsid w:val="00062CD7"/>
    <w:rsid w:val="000633CF"/>
    <w:rsid w:val="0006443F"/>
    <w:rsid w:val="00066298"/>
    <w:rsid w:val="000674BD"/>
    <w:rsid w:val="000700F4"/>
    <w:rsid w:val="00070727"/>
    <w:rsid w:val="0007525E"/>
    <w:rsid w:val="00077901"/>
    <w:rsid w:val="00081FCA"/>
    <w:rsid w:val="00085014"/>
    <w:rsid w:val="00091AD4"/>
    <w:rsid w:val="00092111"/>
    <w:rsid w:val="00092648"/>
    <w:rsid w:val="00092E38"/>
    <w:rsid w:val="00094067"/>
    <w:rsid w:val="000A02EB"/>
    <w:rsid w:val="000A24C1"/>
    <w:rsid w:val="000A277B"/>
    <w:rsid w:val="000A28F0"/>
    <w:rsid w:val="000B0BCC"/>
    <w:rsid w:val="000B1230"/>
    <w:rsid w:val="000B2898"/>
    <w:rsid w:val="000B6FD0"/>
    <w:rsid w:val="000C06C6"/>
    <w:rsid w:val="000C0C44"/>
    <w:rsid w:val="000C2CD4"/>
    <w:rsid w:val="000C7E9B"/>
    <w:rsid w:val="000D351E"/>
    <w:rsid w:val="000D577D"/>
    <w:rsid w:val="000E2898"/>
    <w:rsid w:val="000E4949"/>
    <w:rsid w:val="000E6E66"/>
    <w:rsid w:val="000E7220"/>
    <w:rsid w:val="000F0EFB"/>
    <w:rsid w:val="000F3449"/>
    <w:rsid w:val="000F5C7D"/>
    <w:rsid w:val="000F6A49"/>
    <w:rsid w:val="000F71E5"/>
    <w:rsid w:val="000F733D"/>
    <w:rsid w:val="000F7BBE"/>
    <w:rsid w:val="001024D0"/>
    <w:rsid w:val="001036F1"/>
    <w:rsid w:val="0010753C"/>
    <w:rsid w:val="001128C7"/>
    <w:rsid w:val="0011410E"/>
    <w:rsid w:val="00114C09"/>
    <w:rsid w:val="001171C2"/>
    <w:rsid w:val="00125369"/>
    <w:rsid w:val="00126965"/>
    <w:rsid w:val="00134D9B"/>
    <w:rsid w:val="0013598F"/>
    <w:rsid w:val="00143859"/>
    <w:rsid w:val="001468BD"/>
    <w:rsid w:val="00146C73"/>
    <w:rsid w:val="00146F25"/>
    <w:rsid w:val="00150069"/>
    <w:rsid w:val="001513B1"/>
    <w:rsid w:val="0015238B"/>
    <w:rsid w:val="00161396"/>
    <w:rsid w:val="00162330"/>
    <w:rsid w:val="0016600F"/>
    <w:rsid w:val="00166FD4"/>
    <w:rsid w:val="00167360"/>
    <w:rsid w:val="00172B7A"/>
    <w:rsid w:val="001743E0"/>
    <w:rsid w:val="00175359"/>
    <w:rsid w:val="00175413"/>
    <w:rsid w:val="0017712F"/>
    <w:rsid w:val="00180171"/>
    <w:rsid w:val="001844C6"/>
    <w:rsid w:val="00192758"/>
    <w:rsid w:val="0019375A"/>
    <w:rsid w:val="00195240"/>
    <w:rsid w:val="001967E4"/>
    <w:rsid w:val="001A08FD"/>
    <w:rsid w:val="001A2D27"/>
    <w:rsid w:val="001A5B97"/>
    <w:rsid w:val="001A7284"/>
    <w:rsid w:val="001B01D2"/>
    <w:rsid w:val="001B32D6"/>
    <w:rsid w:val="001B383C"/>
    <w:rsid w:val="001B4615"/>
    <w:rsid w:val="001B5958"/>
    <w:rsid w:val="001C79B0"/>
    <w:rsid w:val="001E0631"/>
    <w:rsid w:val="001E138E"/>
    <w:rsid w:val="001E1DA8"/>
    <w:rsid w:val="001E3321"/>
    <w:rsid w:val="001E487C"/>
    <w:rsid w:val="001F2F08"/>
    <w:rsid w:val="001F32E9"/>
    <w:rsid w:val="001F6A08"/>
    <w:rsid w:val="001F6D66"/>
    <w:rsid w:val="00200ED8"/>
    <w:rsid w:val="0021064C"/>
    <w:rsid w:val="00213831"/>
    <w:rsid w:val="00214159"/>
    <w:rsid w:val="002142E1"/>
    <w:rsid w:val="00214446"/>
    <w:rsid w:val="00215EBB"/>
    <w:rsid w:val="002164EE"/>
    <w:rsid w:val="00216CF2"/>
    <w:rsid w:val="00224923"/>
    <w:rsid w:val="00225138"/>
    <w:rsid w:val="00225AFA"/>
    <w:rsid w:val="0022662F"/>
    <w:rsid w:val="002269F5"/>
    <w:rsid w:val="002341FC"/>
    <w:rsid w:val="0023597B"/>
    <w:rsid w:val="002432BD"/>
    <w:rsid w:val="00244232"/>
    <w:rsid w:val="00246561"/>
    <w:rsid w:val="00252724"/>
    <w:rsid w:val="00261C52"/>
    <w:rsid w:val="00265AFC"/>
    <w:rsid w:val="00265BB4"/>
    <w:rsid w:val="00271B3D"/>
    <w:rsid w:val="00275921"/>
    <w:rsid w:val="00277A4B"/>
    <w:rsid w:val="00281758"/>
    <w:rsid w:val="00282002"/>
    <w:rsid w:val="00282453"/>
    <w:rsid w:val="00282FE7"/>
    <w:rsid w:val="00297E94"/>
    <w:rsid w:val="002A0C66"/>
    <w:rsid w:val="002A0FC6"/>
    <w:rsid w:val="002A41C4"/>
    <w:rsid w:val="002B1F94"/>
    <w:rsid w:val="002B71C9"/>
    <w:rsid w:val="002C0A2A"/>
    <w:rsid w:val="002C131B"/>
    <w:rsid w:val="002C145C"/>
    <w:rsid w:val="002C153C"/>
    <w:rsid w:val="002D04F9"/>
    <w:rsid w:val="002D2436"/>
    <w:rsid w:val="002F0A6D"/>
    <w:rsid w:val="002F0ADD"/>
    <w:rsid w:val="003016FB"/>
    <w:rsid w:val="003031AC"/>
    <w:rsid w:val="00311E3F"/>
    <w:rsid w:val="0032004C"/>
    <w:rsid w:val="0032664E"/>
    <w:rsid w:val="0033406C"/>
    <w:rsid w:val="00342C92"/>
    <w:rsid w:val="00344266"/>
    <w:rsid w:val="00345E95"/>
    <w:rsid w:val="00347110"/>
    <w:rsid w:val="00350E08"/>
    <w:rsid w:val="0035167D"/>
    <w:rsid w:val="00352FEF"/>
    <w:rsid w:val="003552E4"/>
    <w:rsid w:val="0035670B"/>
    <w:rsid w:val="00356C6A"/>
    <w:rsid w:val="0036707A"/>
    <w:rsid w:val="00370947"/>
    <w:rsid w:val="00372B83"/>
    <w:rsid w:val="00372D66"/>
    <w:rsid w:val="00377E3D"/>
    <w:rsid w:val="00383C15"/>
    <w:rsid w:val="00384F53"/>
    <w:rsid w:val="0038767E"/>
    <w:rsid w:val="00394CE3"/>
    <w:rsid w:val="00395D2D"/>
    <w:rsid w:val="003A0BD8"/>
    <w:rsid w:val="003A118E"/>
    <w:rsid w:val="003A366F"/>
    <w:rsid w:val="003A5B76"/>
    <w:rsid w:val="003A6435"/>
    <w:rsid w:val="003B2DB2"/>
    <w:rsid w:val="003B4D1C"/>
    <w:rsid w:val="003B6497"/>
    <w:rsid w:val="003C242D"/>
    <w:rsid w:val="003C3556"/>
    <w:rsid w:val="003C5FE3"/>
    <w:rsid w:val="003D1B1A"/>
    <w:rsid w:val="003D786C"/>
    <w:rsid w:val="003E4525"/>
    <w:rsid w:val="003E6303"/>
    <w:rsid w:val="003E67D1"/>
    <w:rsid w:val="003F4ED2"/>
    <w:rsid w:val="003F5D98"/>
    <w:rsid w:val="003F5E5D"/>
    <w:rsid w:val="003F6550"/>
    <w:rsid w:val="00401014"/>
    <w:rsid w:val="0041413C"/>
    <w:rsid w:val="004165CA"/>
    <w:rsid w:val="00417F01"/>
    <w:rsid w:val="0042007C"/>
    <w:rsid w:val="004229DE"/>
    <w:rsid w:val="00423330"/>
    <w:rsid w:val="00426711"/>
    <w:rsid w:val="00426B85"/>
    <w:rsid w:val="00430D7B"/>
    <w:rsid w:val="00433473"/>
    <w:rsid w:val="004335CC"/>
    <w:rsid w:val="00435F42"/>
    <w:rsid w:val="00436D75"/>
    <w:rsid w:val="004474FC"/>
    <w:rsid w:val="004522DC"/>
    <w:rsid w:val="00453BC4"/>
    <w:rsid w:val="00456E1C"/>
    <w:rsid w:val="00461842"/>
    <w:rsid w:val="00463282"/>
    <w:rsid w:val="00465A5C"/>
    <w:rsid w:val="0047527B"/>
    <w:rsid w:val="004759BB"/>
    <w:rsid w:val="004762A8"/>
    <w:rsid w:val="00476F44"/>
    <w:rsid w:val="00483DFC"/>
    <w:rsid w:val="00483EAC"/>
    <w:rsid w:val="0048474D"/>
    <w:rsid w:val="00486E84"/>
    <w:rsid w:val="00493008"/>
    <w:rsid w:val="004942D0"/>
    <w:rsid w:val="0049459F"/>
    <w:rsid w:val="004947E7"/>
    <w:rsid w:val="0049767C"/>
    <w:rsid w:val="004A12F0"/>
    <w:rsid w:val="004A1DC3"/>
    <w:rsid w:val="004A2F51"/>
    <w:rsid w:val="004A489C"/>
    <w:rsid w:val="004A688C"/>
    <w:rsid w:val="004A7247"/>
    <w:rsid w:val="004B484E"/>
    <w:rsid w:val="004B4C1F"/>
    <w:rsid w:val="004B6328"/>
    <w:rsid w:val="004B68DC"/>
    <w:rsid w:val="004C5F40"/>
    <w:rsid w:val="004C7CCF"/>
    <w:rsid w:val="004D2004"/>
    <w:rsid w:val="004D321F"/>
    <w:rsid w:val="004D7403"/>
    <w:rsid w:val="004D7646"/>
    <w:rsid w:val="004F0478"/>
    <w:rsid w:val="004F24D8"/>
    <w:rsid w:val="004F5BBE"/>
    <w:rsid w:val="004F64E8"/>
    <w:rsid w:val="00501574"/>
    <w:rsid w:val="005060BE"/>
    <w:rsid w:val="00507136"/>
    <w:rsid w:val="00507CCE"/>
    <w:rsid w:val="00512FB0"/>
    <w:rsid w:val="0051309D"/>
    <w:rsid w:val="00516677"/>
    <w:rsid w:val="00520A72"/>
    <w:rsid w:val="0052103F"/>
    <w:rsid w:val="0052414C"/>
    <w:rsid w:val="00526173"/>
    <w:rsid w:val="00527256"/>
    <w:rsid w:val="00530AB1"/>
    <w:rsid w:val="00531550"/>
    <w:rsid w:val="00534469"/>
    <w:rsid w:val="005353BD"/>
    <w:rsid w:val="00536681"/>
    <w:rsid w:val="0054314F"/>
    <w:rsid w:val="00543D30"/>
    <w:rsid w:val="00550D99"/>
    <w:rsid w:val="00555196"/>
    <w:rsid w:val="00555736"/>
    <w:rsid w:val="00557897"/>
    <w:rsid w:val="00561B2C"/>
    <w:rsid w:val="00565E18"/>
    <w:rsid w:val="00571387"/>
    <w:rsid w:val="00576147"/>
    <w:rsid w:val="00582B43"/>
    <w:rsid w:val="00585B83"/>
    <w:rsid w:val="005866BF"/>
    <w:rsid w:val="005871AF"/>
    <w:rsid w:val="00591F64"/>
    <w:rsid w:val="00593710"/>
    <w:rsid w:val="005A0C35"/>
    <w:rsid w:val="005A1263"/>
    <w:rsid w:val="005A2765"/>
    <w:rsid w:val="005A27F4"/>
    <w:rsid w:val="005A331B"/>
    <w:rsid w:val="005A413B"/>
    <w:rsid w:val="005A4B3B"/>
    <w:rsid w:val="005A5452"/>
    <w:rsid w:val="005B0D13"/>
    <w:rsid w:val="005B14D4"/>
    <w:rsid w:val="005B4CA5"/>
    <w:rsid w:val="005B6452"/>
    <w:rsid w:val="005B6B54"/>
    <w:rsid w:val="005E0B95"/>
    <w:rsid w:val="005E3057"/>
    <w:rsid w:val="005E6A6B"/>
    <w:rsid w:val="005F0AC5"/>
    <w:rsid w:val="005F166E"/>
    <w:rsid w:val="005F1761"/>
    <w:rsid w:val="005F2752"/>
    <w:rsid w:val="005F3117"/>
    <w:rsid w:val="005F594D"/>
    <w:rsid w:val="005F7A98"/>
    <w:rsid w:val="00602CDF"/>
    <w:rsid w:val="006065D3"/>
    <w:rsid w:val="006079A6"/>
    <w:rsid w:val="006139BD"/>
    <w:rsid w:val="00614B47"/>
    <w:rsid w:val="00617252"/>
    <w:rsid w:val="0062089F"/>
    <w:rsid w:val="00626378"/>
    <w:rsid w:val="00633892"/>
    <w:rsid w:val="00636307"/>
    <w:rsid w:val="00641100"/>
    <w:rsid w:val="00650FF7"/>
    <w:rsid w:val="00652575"/>
    <w:rsid w:val="00660638"/>
    <w:rsid w:val="00660958"/>
    <w:rsid w:val="00660A22"/>
    <w:rsid w:val="00662DBC"/>
    <w:rsid w:val="0066305C"/>
    <w:rsid w:val="006630AE"/>
    <w:rsid w:val="0066326F"/>
    <w:rsid w:val="0066350A"/>
    <w:rsid w:val="0066692D"/>
    <w:rsid w:val="0067248D"/>
    <w:rsid w:val="00673314"/>
    <w:rsid w:val="00675B22"/>
    <w:rsid w:val="0068167C"/>
    <w:rsid w:val="00686907"/>
    <w:rsid w:val="006900CD"/>
    <w:rsid w:val="006905F6"/>
    <w:rsid w:val="00692F00"/>
    <w:rsid w:val="006939C4"/>
    <w:rsid w:val="00693B12"/>
    <w:rsid w:val="006A0AC3"/>
    <w:rsid w:val="006A3407"/>
    <w:rsid w:val="006A4BCC"/>
    <w:rsid w:val="006B0E5F"/>
    <w:rsid w:val="006B39A7"/>
    <w:rsid w:val="006C2220"/>
    <w:rsid w:val="006C242B"/>
    <w:rsid w:val="006C2BD6"/>
    <w:rsid w:val="006C3AB4"/>
    <w:rsid w:val="006C41B7"/>
    <w:rsid w:val="006D18E1"/>
    <w:rsid w:val="006D3A8C"/>
    <w:rsid w:val="006D5B8A"/>
    <w:rsid w:val="006D6B37"/>
    <w:rsid w:val="006D7540"/>
    <w:rsid w:val="006E7112"/>
    <w:rsid w:val="006F02FB"/>
    <w:rsid w:val="006F19E7"/>
    <w:rsid w:val="006F1C3C"/>
    <w:rsid w:val="0070662C"/>
    <w:rsid w:val="007069D3"/>
    <w:rsid w:val="00706D48"/>
    <w:rsid w:val="00707E87"/>
    <w:rsid w:val="0071458A"/>
    <w:rsid w:val="0071485A"/>
    <w:rsid w:val="007155F7"/>
    <w:rsid w:val="00715F5D"/>
    <w:rsid w:val="00717031"/>
    <w:rsid w:val="007170CB"/>
    <w:rsid w:val="00717665"/>
    <w:rsid w:val="00720E95"/>
    <w:rsid w:val="00724839"/>
    <w:rsid w:val="00725330"/>
    <w:rsid w:val="00727FEB"/>
    <w:rsid w:val="00732328"/>
    <w:rsid w:val="00733C6D"/>
    <w:rsid w:val="00734C96"/>
    <w:rsid w:val="00735495"/>
    <w:rsid w:val="00735C39"/>
    <w:rsid w:val="00736BAB"/>
    <w:rsid w:val="007413D3"/>
    <w:rsid w:val="00742C48"/>
    <w:rsid w:val="00744CA4"/>
    <w:rsid w:val="00745117"/>
    <w:rsid w:val="00745E3D"/>
    <w:rsid w:val="007506AA"/>
    <w:rsid w:val="0075394C"/>
    <w:rsid w:val="00754249"/>
    <w:rsid w:val="007545B9"/>
    <w:rsid w:val="007549E5"/>
    <w:rsid w:val="00756DA4"/>
    <w:rsid w:val="00760F10"/>
    <w:rsid w:val="007637FE"/>
    <w:rsid w:val="007670D2"/>
    <w:rsid w:val="007677DF"/>
    <w:rsid w:val="0077015F"/>
    <w:rsid w:val="00770248"/>
    <w:rsid w:val="00772BC0"/>
    <w:rsid w:val="007754E1"/>
    <w:rsid w:val="007761C7"/>
    <w:rsid w:val="00776EE2"/>
    <w:rsid w:val="00777577"/>
    <w:rsid w:val="0077785A"/>
    <w:rsid w:val="00781222"/>
    <w:rsid w:val="00781E6E"/>
    <w:rsid w:val="0078219C"/>
    <w:rsid w:val="007831C2"/>
    <w:rsid w:val="00786125"/>
    <w:rsid w:val="00787024"/>
    <w:rsid w:val="00787C00"/>
    <w:rsid w:val="007931F2"/>
    <w:rsid w:val="0079392D"/>
    <w:rsid w:val="00793F05"/>
    <w:rsid w:val="00797B96"/>
    <w:rsid w:val="007A0261"/>
    <w:rsid w:val="007A42BD"/>
    <w:rsid w:val="007A437B"/>
    <w:rsid w:val="007A6708"/>
    <w:rsid w:val="007B0AB9"/>
    <w:rsid w:val="007B252E"/>
    <w:rsid w:val="007B2B2F"/>
    <w:rsid w:val="007C1DF1"/>
    <w:rsid w:val="007D177B"/>
    <w:rsid w:val="007D1EBA"/>
    <w:rsid w:val="007D36A5"/>
    <w:rsid w:val="007D5B76"/>
    <w:rsid w:val="007E008D"/>
    <w:rsid w:val="007E148E"/>
    <w:rsid w:val="007E189F"/>
    <w:rsid w:val="007E45A8"/>
    <w:rsid w:val="007F50E1"/>
    <w:rsid w:val="00801447"/>
    <w:rsid w:val="00802E87"/>
    <w:rsid w:val="008031A3"/>
    <w:rsid w:val="00803681"/>
    <w:rsid w:val="00805946"/>
    <w:rsid w:val="00806D2F"/>
    <w:rsid w:val="00806FC7"/>
    <w:rsid w:val="008217AD"/>
    <w:rsid w:val="00823657"/>
    <w:rsid w:val="008250D3"/>
    <w:rsid w:val="008254F7"/>
    <w:rsid w:val="00826776"/>
    <w:rsid w:val="00832E52"/>
    <w:rsid w:val="00832F61"/>
    <w:rsid w:val="00835514"/>
    <w:rsid w:val="00841092"/>
    <w:rsid w:val="00841D63"/>
    <w:rsid w:val="00842B62"/>
    <w:rsid w:val="00846660"/>
    <w:rsid w:val="00846F3B"/>
    <w:rsid w:val="008477FF"/>
    <w:rsid w:val="00854861"/>
    <w:rsid w:val="0085551E"/>
    <w:rsid w:val="00855555"/>
    <w:rsid w:val="0085615F"/>
    <w:rsid w:val="00856DF4"/>
    <w:rsid w:val="00862334"/>
    <w:rsid w:val="00862593"/>
    <w:rsid w:val="0086622F"/>
    <w:rsid w:val="00876542"/>
    <w:rsid w:val="00880177"/>
    <w:rsid w:val="00882EC0"/>
    <w:rsid w:val="00883644"/>
    <w:rsid w:val="00885689"/>
    <w:rsid w:val="00885933"/>
    <w:rsid w:val="008863FF"/>
    <w:rsid w:val="00887B0C"/>
    <w:rsid w:val="00893247"/>
    <w:rsid w:val="00894D8D"/>
    <w:rsid w:val="00895C39"/>
    <w:rsid w:val="008A4FA0"/>
    <w:rsid w:val="008A5A68"/>
    <w:rsid w:val="008A7007"/>
    <w:rsid w:val="008B2FA6"/>
    <w:rsid w:val="008B703A"/>
    <w:rsid w:val="008C5084"/>
    <w:rsid w:val="008D6312"/>
    <w:rsid w:val="008D66A9"/>
    <w:rsid w:val="008F0178"/>
    <w:rsid w:val="008F04C3"/>
    <w:rsid w:val="008F3DB1"/>
    <w:rsid w:val="008F6A01"/>
    <w:rsid w:val="009016A4"/>
    <w:rsid w:val="009035FE"/>
    <w:rsid w:val="009038A4"/>
    <w:rsid w:val="00910672"/>
    <w:rsid w:val="00915ABC"/>
    <w:rsid w:val="009203F5"/>
    <w:rsid w:val="009206B4"/>
    <w:rsid w:val="00922F07"/>
    <w:rsid w:val="0092594B"/>
    <w:rsid w:val="009336D3"/>
    <w:rsid w:val="00940F6D"/>
    <w:rsid w:val="00940FD3"/>
    <w:rsid w:val="00946333"/>
    <w:rsid w:val="0094633E"/>
    <w:rsid w:val="009464C2"/>
    <w:rsid w:val="00951129"/>
    <w:rsid w:val="009516FD"/>
    <w:rsid w:val="00951E0F"/>
    <w:rsid w:val="009544E0"/>
    <w:rsid w:val="00960E07"/>
    <w:rsid w:val="00960F40"/>
    <w:rsid w:val="0096231C"/>
    <w:rsid w:val="00967230"/>
    <w:rsid w:val="0097072C"/>
    <w:rsid w:val="0097079E"/>
    <w:rsid w:val="00973ECC"/>
    <w:rsid w:val="00974D04"/>
    <w:rsid w:val="0097599D"/>
    <w:rsid w:val="00976981"/>
    <w:rsid w:val="00980CF4"/>
    <w:rsid w:val="00984352"/>
    <w:rsid w:val="009860E8"/>
    <w:rsid w:val="00986EA8"/>
    <w:rsid w:val="009A4678"/>
    <w:rsid w:val="009B5895"/>
    <w:rsid w:val="009B7885"/>
    <w:rsid w:val="009B798C"/>
    <w:rsid w:val="009C0BAB"/>
    <w:rsid w:val="009C1BA5"/>
    <w:rsid w:val="009D212A"/>
    <w:rsid w:val="009D3D7F"/>
    <w:rsid w:val="009D41EB"/>
    <w:rsid w:val="009D48E0"/>
    <w:rsid w:val="009D4C9D"/>
    <w:rsid w:val="009D537D"/>
    <w:rsid w:val="009D75D9"/>
    <w:rsid w:val="009E13AF"/>
    <w:rsid w:val="009E1581"/>
    <w:rsid w:val="009E1F9D"/>
    <w:rsid w:val="009E6F76"/>
    <w:rsid w:val="009E7E6F"/>
    <w:rsid w:val="009F0A0B"/>
    <w:rsid w:val="009F1FAC"/>
    <w:rsid w:val="00A00289"/>
    <w:rsid w:val="00A0160E"/>
    <w:rsid w:val="00A140BA"/>
    <w:rsid w:val="00A144CC"/>
    <w:rsid w:val="00A20CB9"/>
    <w:rsid w:val="00A2169B"/>
    <w:rsid w:val="00A216B3"/>
    <w:rsid w:val="00A219FA"/>
    <w:rsid w:val="00A2258E"/>
    <w:rsid w:val="00A23A57"/>
    <w:rsid w:val="00A2569E"/>
    <w:rsid w:val="00A2600A"/>
    <w:rsid w:val="00A26A25"/>
    <w:rsid w:val="00A26DEE"/>
    <w:rsid w:val="00A3441A"/>
    <w:rsid w:val="00A35A07"/>
    <w:rsid w:val="00A36C21"/>
    <w:rsid w:val="00A44741"/>
    <w:rsid w:val="00A46474"/>
    <w:rsid w:val="00A54639"/>
    <w:rsid w:val="00A54797"/>
    <w:rsid w:val="00A55ED0"/>
    <w:rsid w:val="00A60C19"/>
    <w:rsid w:val="00A6437C"/>
    <w:rsid w:val="00A65C9C"/>
    <w:rsid w:val="00A67BA9"/>
    <w:rsid w:val="00A7725D"/>
    <w:rsid w:val="00A80349"/>
    <w:rsid w:val="00A84932"/>
    <w:rsid w:val="00A87518"/>
    <w:rsid w:val="00A87897"/>
    <w:rsid w:val="00A87B7F"/>
    <w:rsid w:val="00A9016C"/>
    <w:rsid w:val="00A945E6"/>
    <w:rsid w:val="00A97402"/>
    <w:rsid w:val="00A97644"/>
    <w:rsid w:val="00A97E07"/>
    <w:rsid w:val="00AA0D5A"/>
    <w:rsid w:val="00AA37AB"/>
    <w:rsid w:val="00AA462E"/>
    <w:rsid w:val="00AA505F"/>
    <w:rsid w:val="00AA6AC1"/>
    <w:rsid w:val="00AB05E8"/>
    <w:rsid w:val="00AB1154"/>
    <w:rsid w:val="00AB59D6"/>
    <w:rsid w:val="00AB6A8C"/>
    <w:rsid w:val="00AB7805"/>
    <w:rsid w:val="00AC1FB0"/>
    <w:rsid w:val="00AC4AEA"/>
    <w:rsid w:val="00AC6280"/>
    <w:rsid w:val="00AD3CC8"/>
    <w:rsid w:val="00AD45B6"/>
    <w:rsid w:val="00AD4F5E"/>
    <w:rsid w:val="00AD72A1"/>
    <w:rsid w:val="00AE01A0"/>
    <w:rsid w:val="00AE2E39"/>
    <w:rsid w:val="00AE63BC"/>
    <w:rsid w:val="00AF6B88"/>
    <w:rsid w:val="00B0065A"/>
    <w:rsid w:val="00B00866"/>
    <w:rsid w:val="00B023E1"/>
    <w:rsid w:val="00B03C47"/>
    <w:rsid w:val="00B05D87"/>
    <w:rsid w:val="00B13135"/>
    <w:rsid w:val="00B149AD"/>
    <w:rsid w:val="00B20CCA"/>
    <w:rsid w:val="00B24FF3"/>
    <w:rsid w:val="00B32796"/>
    <w:rsid w:val="00B37334"/>
    <w:rsid w:val="00B40B2B"/>
    <w:rsid w:val="00B42770"/>
    <w:rsid w:val="00B45AD4"/>
    <w:rsid w:val="00B46878"/>
    <w:rsid w:val="00B5248D"/>
    <w:rsid w:val="00B55D2B"/>
    <w:rsid w:val="00B61200"/>
    <w:rsid w:val="00B61449"/>
    <w:rsid w:val="00B6669E"/>
    <w:rsid w:val="00B677EF"/>
    <w:rsid w:val="00B71CD6"/>
    <w:rsid w:val="00B728A7"/>
    <w:rsid w:val="00B75417"/>
    <w:rsid w:val="00B77C98"/>
    <w:rsid w:val="00B80F50"/>
    <w:rsid w:val="00B8117D"/>
    <w:rsid w:val="00B9273E"/>
    <w:rsid w:val="00B94A1A"/>
    <w:rsid w:val="00B956D6"/>
    <w:rsid w:val="00B95A0F"/>
    <w:rsid w:val="00BA3041"/>
    <w:rsid w:val="00BA3B28"/>
    <w:rsid w:val="00BA591D"/>
    <w:rsid w:val="00BA695B"/>
    <w:rsid w:val="00BA7BBE"/>
    <w:rsid w:val="00BB12F0"/>
    <w:rsid w:val="00BB287D"/>
    <w:rsid w:val="00BB5783"/>
    <w:rsid w:val="00BB761F"/>
    <w:rsid w:val="00BC08E9"/>
    <w:rsid w:val="00BC5653"/>
    <w:rsid w:val="00BD3AFB"/>
    <w:rsid w:val="00BD3FB5"/>
    <w:rsid w:val="00BD636D"/>
    <w:rsid w:val="00BD6B07"/>
    <w:rsid w:val="00BE09B6"/>
    <w:rsid w:val="00BE2214"/>
    <w:rsid w:val="00BE382C"/>
    <w:rsid w:val="00BE4284"/>
    <w:rsid w:val="00BE480A"/>
    <w:rsid w:val="00BE5268"/>
    <w:rsid w:val="00BF3342"/>
    <w:rsid w:val="00C060A2"/>
    <w:rsid w:val="00C071DF"/>
    <w:rsid w:val="00C10AE9"/>
    <w:rsid w:val="00C125BD"/>
    <w:rsid w:val="00C131FA"/>
    <w:rsid w:val="00C136E1"/>
    <w:rsid w:val="00C1506D"/>
    <w:rsid w:val="00C174AE"/>
    <w:rsid w:val="00C221C3"/>
    <w:rsid w:val="00C2324C"/>
    <w:rsid w:val="00C234F2"/>
    <w:rsid w:val="00C2604D"/>
    <w:rsid w:val="00C31573"/>
    <w:rsid w:val="00C31E8D"/>
    <w:rsid w:val="00C32939"/>
    <w:rsid w:val="00C42017"/>
    <w:rsid w:val="00C42A76"/>
    <w:rsid w:val="00C42D6D"/>
    <w:rsid w:val="00C4353C"/>
    <w:rsid w:val="00C465A6"/>
    <w:rsid w:val="00C470A6"/>
    <w:rsid w:val="00C54D95"/>
    <w:rsid w:val="00C55BB5"/>
    <w:rsid w:val="00C60571"/>
    <w:rsid w:val="00C63A87"/>
    <w:rsid w:val="00C648B9"/>
    <w:rsid w:val="00C669BB"/>
    <w:rsid w:val="00C70E12"/>
    <w:rsid w:val="00C7253C"/>
    <w:rsid w:val="00C77B84"/>
    <w:rsid w:val="00C80D82"/>
    <w:rsid w:val="00C8279B"/>
    <w:rsid w:val="00C83E04"/>
    <w:rsid w:val="00C864DF"/>
    <w:rsid w:val="00C8703E"/>
    <w:rsid w:val="00C900F9"/>
    <w:rsid w:val="00C91C1B"/>
    <w:rsid w:val="00C954FF"/>
    <w:rsid w:val="00CA11BD"/>
    <w:rsid w:val="00CA4856"/>
    <w:rsid w:val="00CA598E"/>
    <w:rsid w:val="00CB0F9F"/>
    <w:rsid w:val="00CB59CE"/>
    <w:rsid w:val="00CB5D67"/>
    <w:rsid w:val="00CB6AA1"/>
    <w:rsid w:val="00CC1863"/>
    <w:rsid w:val="00CC68B7"/>
    <w:rsid w:val="00CD3AAE"/>
    <w:rsid w:val="00CD49B1"/>
    <w:rsid w:val="00CD4BB9"/>
    <w:rsid w:val="00CD6F57"/>
    <w:rsid w:val="00CE09E0"/>
    <w:rsid w:val="00CE4E75"/>
    <w:rsid w:val="00CE624C"/>
    <w:rsid w:val="00CE7CCB"/>
    <w:rsid w:val="00CF6B44"/>
    <w:rsid w:val="00D10444"/>
    <w:rsid w:val="00D175F0"/>
    <w:rsid w:val="00D2187D"/>
    <w:rsid w:val="00D225E6"/>
    <w:rsid w:val="00D229AE"/>
    <w:rsid w:val="00D2445C"/>
    <w:rsid w:val="00D26B4A"/>
    <w:rsid w:val="00D32232"/>
    <w:rsid w:val="00D37923"/>
    <w:rsid w:val="00D45FB8"/>
    <w:rsid w:val="00D50330"/>
    <w:rsid w:val="00D5120B"/>
    <w:rsid w:val="00D515A8"/>
    <w:rsid w:val="00D60109"/>
    <w:rsid w:val="00D612AD"/>
    <w:rsid w:val="00D61C82"/>
    <w:rsid w:val="00D62B2B"/>
    <w:rsid w:val="00D67618"/>
    <w:rsid w:val="00D70EE7"/>
    <w:rsid w:val="00D7428A"/>
    <w:rsid w:val="00D8174C"/>
    <w:rsid w:val="00D82F3F"/>
    <w:rsid w:val="00D864B3"/>
    <w:rsid w:val="00D8769A"/>
    <w:rsid w:val="00D90D7E"/>
    <w:rsid w:val="00D91826"/>
    <w:rsid w:val="00D92CBA"/>
    <w:rsid w:val="00D93258"/>
    <w:rsid w:val="00D936AE"/>
    <w:rsid w:val="00D93D26"/>
    <w:rsid w:val="00D96AFC"/>
    <w:rsid w:val="00DA6B25"/>
    <w:rsid w:val="00DA7A07"/>
    <w:rsid w:val="00DB2C32"/>
    <w:rsid w:val="00DB3EE2"/>
    <w:rsid w:val="00DB4372"/>
    <w:rsid w:val="00DB43A3"/>
    <w:rsid w:val="00DB46C6"/>
    <w:rsid w:val="00DC099F"/>
    <w:rsid w:val="00DC0B66"/>
    <w:rsid w:val="00DC317B"/>
    <w:rsid w:val="00DC5ECC"/>
    <w:rsid w:val="00DD10DD"/>
    <w:rsid w:val="00DD3B51"/>
    <w:rsid w:val="00DD4282"/>
    <w:rsid w:val="00DD4B6D"/>
    <w:rsid w:val="00DD61CE"/>
    <w:rsid w:val="00DD6378"/>
    <w:rsid w:val="00DD7997"/>
    <w:rsid w:val="00DE14A8"/>
    <w:rsid w:val="00DF37D9"/>
    <w:rsid w:val="00DF4B09"/>
    <w:rsid w:val="00DF5F5E"/>
    <w:rsid w:val="00DF6BC5"/>
    <w:rsid w:val="00E0393B"/>
    <w:rsid w:val="00E04129"/>
    <w:rsid w:val="00E05D3B"/>
    <w:rsid w:val="00E10568"/>
    <w:rsid w:val="00E10A0A"/>
    <w:rsid w:val="00E12DA9"/>
    <w:rsid w:val="00E2147D"/>
    <w:rsid w:val="00E22833"/>
    <w:rsid w:val="00E300FF"/>
    <w:rsid w:val="00E30EE3"/>
    <w:rsid w:val="00E33AF7"/>
    <w:rsid w:val="00E347A5"/>
    <w:rsid w:val="00E352B2"/>
    <w:rsid w:val="00E41DF5"/>
    <w:rsid w:val="00E4444F"/>
    <w:rsid w:val="00E44E82"/>
    <w:rsid w:val="00E47938"/>
    <w:rsid w:val="00E510B2"/>
    <w:rsid w:val="00E54C82"/>
    <w:rsid w:val="00E5649E"/>
    <w:rsid w:val="00E572AC"/>
    <w:rsid w:val="00E64875"/>
    <w:rsid w:val="00E65A95"/>
    <w:rsid w:val="00E75942"/>
    <w:rsid w:val="00E823CD"/>
    <w:rsid w:val="00E86518"/>
    <w:rsid w:val="00E93088"/>
    <w:rsid w:val="00E958B4"/>
    <w:rsid w:val="00E977D2"/>
    <w:rsid w:val="00EA0896"/>
    <w:rsid w:val="00EA0F93"/>
    <w:rsid w:val="00EA4008"/>
    <w:rsid w:val="00EA449E"/>
    <w:rsid w:val="00EA5B4A"/>
    <w:rsid w:val="00EA5B7D"/>
    <w:rsid w:val="00EA6F84"/>
    <w:rsid w:val="00EB0437"/>
    <w:rsid w:val="00EB142F"/>
    <w:rsid w:val="00EB1590"/>
    <w:rsid w:val="00EB1A75"/>
    <w:rsid w:val="00EB43EB"/>
    <w:rsid w:val="00EB48ED"/>
    <w:rsid w:val="00EB540E"/>
    <w:rsid w:val="00EB6F18"/>
    <w:rsid w:val="00EB75E2"/>
    <w:rsid w:val="00EC1425"/>
    <w:rsid w:val="00EC1FF3"/>
    <w:rsid w:val="00EC39EB"/>
    <w:rsid w:val="00EC5968"/>
    <w:rsid w:val="00EC6E3D"/>
    <w:rsid w:val="00EC76C1"/>
    <w:rsid w:val="00ED3990"/>
    <w:rsid w:val="00ED56DE"/>
    <w:rsid w:val="00ED6179"/>
    <w:rsid w:val="00ED68C1"/>
    <w:rsid w:val="00ED7621"/>
    <w:rsid w:val="00EE45D0"/>
    <w:rsid w:val="00EE70A4"/>
    <w:rsid w:val="00EF1481"/>
    <w:rsid w:val="00EF2235"/>
    <w:rsid w:val="00EF2635"/>
    <w:rsid w:val="00EF5B02"/>
    <w:rsid w:val="00EF7C73"/>
    <w:rsid w:val="00EF7EAC"/>
    <w:rsid w:val="00F0100B"/>
    <w:rsid w:val="00F023C8"/>
    <w:rsid w:val="00F048BC"/>
    <w:rsid w:val="00F11C30"/>
    <w:rsid w:val="00F135CB"/>
    <w:rsid w:val="00F13EF1"/>
    <w:rsid w:val="00F209FD"/>
    <w:rsid w:val="00F21756"/>
    <w:rsid w:val="00F22F1D"/>
    <w:rsid w:val="00F240B5"/>
    <w:rsid w:val="00F25C40"/>
    <w:rsid w:val="00F266BF"/>
    <w:rsid w:val="00F26BCA"/>
    <w:rsid w:val="00F31CDC"/>
    <w:rsid w:val="00F33CD8"/>
    <w:rsid w:val="00F34FCD"/>
    <w:rsid w:val="00F36382"/>
    <w:rsid w:val="00F3752E"/>
    <w:rsid w:val="00F40DBC"/>
    <w:rsid w:val="00F4215D"/>
    <w:rsid w:val="00F43419"/>
    <w:rsid w:val="00F453AE"/>
    <w:rsid w:val="00F45903"/>
    <w:rsid w:val="00F51CAF"/>
    <w:rsid w:val="00F541EF"/>
    <w:rsid w:val="00F544CF"/>
    <w:rsid w:val="00F54A1C"/>
    <w:rsid w:val="00F60DC3"/>
    <w:rsid w:val="00F6197A"/>
    <w:rsid w:val="00F70404"/>
    <w:rsid w:val="00F730E6"/>
    <w:rsid w:val="00F762D1"/>
    <w:rsid w:val="00F84521"/>
    <w:rsid w:val="00F8477A"/>
    <w:rsid w:val="00F84A3E"/>
    <w:rsid w:val="00F92940"/>
    <w:rsid w:val="00F93157"/>
    <w:rsid w:val="00F94CE5"/>
    <w:rsid w:val="00F95BBC"/>
    <w:rsid w:val="00F95FC0"/>
    <w:rsid w:val="00FA2220"/>
    <w:rsid w:val="00FB0429"/>
    <w:rsid w:val="00FB2B64"/>
    <w:rsid w:val="00FB3E8D"/>
    <w:rsid w:val="00FB4551"/>
    <w:rsid w:val="00FB51E5"/>
    <w:rsid w:val="00FB5CE4"/>
    <w:rsid w:val="00FB5F7D"/>
    <w:rsid w:val="00FB6549"/>
    <w:rsid w:val="00FC15D2"/>
    <w:rsid w:val="00FC177F"/>
    <w:rsid w:val="00FC3E8B"/>
    <w:rsid w:val="00FD1B17"/>
    <w:rsid w:val="00FD24F3"/>
    <w:rsid w:val="00FD3EF0"/>
    <w:rsid w:val="00FD560E"/>
    <w:rsid w:val="00FE33AC"/>
    <w:rsid w:val="00FE4C1F"/>
    <w:rsid w:val="00FE67DE"/>
    <w:rsid w:val="00FE763B"/>
    <w:rsid w:val="00FF30DD"/>
    <w:rsid w:val="00FF3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D3B66-FBC5-404B-B666-CCD32EBD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Andrea Pugliese</cp:lastModifiedBy>
  <cp:revision>4</cp:revision>
  <cp:lastPrinted>2014-02-24T11:29:00Z</cp:lastPrinted>
  <dcterms:created xsi:type="dcterms:W3CDTF">2020-09-13T21:23:00Z</dcterms:created>
  <dcterms:modified xsi:type="dcterms:W3CDTF">2020-09-16T15:25:00Z</dcterms:modified>
</cp:coreProperties>
</file>