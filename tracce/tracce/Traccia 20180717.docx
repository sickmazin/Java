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89F4B9" w14:textId="77777777" w:rsidR="00883644" w:rsidRPr="000E5532" w:rsidRDefault="00883644" w:rsidP="009818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outlineLvl w:val="0"/>
        <w:rPr>
          <w:rFonts w:asciiTheme="minorHAnsi" w:hAnsiTheme="minorHAnsi" w:cstheme="minorHAnsi"/>
          <w:sz w:val="20"/>
          <w:szCs w:val="22"/>
        </w:rPr>
      </w:pPr>
      <w:r w:rsidRPr="000E5532">
        <w:rPr>
          <w:rFonts w:asciiTheme="minorHAnsi" w:hAnsiTheme="minorHAnsi" w:cstheme="minorHAnsi"/>
          <w:sz w:val="20"/>
          <w:szCs w:val="22"/>
        </w:rPr>
        <w:t xml:space="preserve">Corso di Laurea in Ingegneria </w:t>
      </w:r>
      <w:r w:rsidR="00D8174C" w:rsidRPr="000E5532">
        <w:rPr>
          <w:rFonts w:asciiTheme="minorHAnsi" w:hAnsiTheme="minorHAnsi" w:cstheme="minorHAnsi"/>
          <w:sz w:val="20"/>
          <w:szCs w:val="22"/>
        </w:rPr>
        <w:t>Informatica</w:t>
      </w:r>
    </w:p>
    <w:p w14:paraId="1D7E36C0" w14:textId="5611C8AF" w:rsidR="00883644" w:rsidRPr="000E5532" w:rsidRDefault="00885012" w:rsidP="009818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outlineLvl w:val="0"/>
        <w:rPr>
          <w:rFonts w:asciiTheme="minorHAnsi" w:hAnsiTheme="minorHAnsi" w:cstheme="minorHAnsi"/>
          <w:sz w:val="20"/>
          <w:szCs w:val="22"/>
        </w:rPr>
      </w:pPr>
      <w:r w:rsidRPr="000E5532">
        <w:rPr>
          <w:rFonts w:asciiTheme="minorHAnsi" w:hAnsiTheme="minorHAnsi" w:cstheme="minorHAnsi"/>
          <w:sz w:val="20"/>
          <w:szCs w:val="22"/>
        </w:rPr>
        <w:t xml:space="preserve">Prova scritta di </w:t>
      </w:r>
      <w:r w:rsidR="00883644" w:rsidRPr="000E5532">
        <w:rPr>
          <w:rFonts w:asciiTheme="minorHAnsi" w:hAnsiTheme="minorHAnsi" w:cstheme="minorHAnsi"/>
          <w:i/>
          <w:sz w:val="20"/>
          <w:szCs w:val="22"/>
        </w:rPr>
        <w:t>Fondamenti di informatica</w:t>
      </w:r>
      <w:r w:rsidR="00D8174C" w:rsidRPr="000E5532">
        <w:rPr>
          <w:rFonts w:asciiTheme="minorHAnsi" w:hAnsiTheme="minorHAnsi" w:cstheme="minorHAnsi"/>
          <w:i/>
          <w:sz w:val="20"/>
          <w:szCs w:val="22"/>
        </w:rPr>
        <w:t xml:space="preserve"> e laboratorio</w:t>
      </w:r>
      <w:r w:rsidRPr="000E5532">
        <w:rPr>
          <w:rFonts w:asciiTheme="minorHAnsi" w:hAnsiTheme="minorHAnsi" w:cstheme="minorHAnsi"/>
          <w:sz w:val="20"/>
          <w:szCs w:val="22"/>
        </w:rPr>
        <w:t xml:space="preserve"> – Modulo 2</w:t>
      </w:r>
    </w:p>
    <w:p w14:paraId="0E07198D" w14:textId="79288257" w:rsidR="00883644" w:rsidRPr="000E5532" w:rsidRDefault="00267E48" w:rsidP="0098184C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outlineLvl w:val="0"/>
        <w:rPr>
          <w:rFonts w:asciiTheme="minorHAnsi" w:hAnsiTheme="minorHAnsi" w:cstheme="minorHAnsi"/>
          <w:b/>
          <w:sz w:val="20"/>
          <w:szCs w:val="22"/>
        </w:rPr>
      </w:pPr>
      <w:r w:rsidRPr="000E5532">
        <w:rPr>
          <w:rFonts w:asciiTheme="minorHAnsi" w:hAnsiTheme="minorHAnsi" w:cstheme="minorHAnsi"/>
          <w:sz w:val="20"/>
          <w:szCs w:val="22"/>
        </w:rPr>
        <w:t>17</w:t>
      </w:r>
      <w:r w:rsidR="00D8174C" w:rsidRPr="000E5532">
        <w:rPr>
          <w:rFonts w:asciiTheme="minorHAnsi" w:hAnsiTheme="minorHAnsi" w:cstheme="minorHAnsi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sz w:val="20"/>
          <w:szCs w:val="22"/>
        </w:rPr>
        <w:t>luglio</w:t>
      </w:r>
      <w:r w:rsidR="003A5AF3" w:rsidRPr="000E5532">
        <w:rPr>
          <w:rFonts w:asciiTheme="minorHAnsi" w:hAnsiTheme="minorHAnsi" w:cstheme="minorHAnsi"/>
          <w:sz w:val="20"/>
          <w:szCs w:val="22"/>
        </w:rPr>
        <w:t xml:space="preserve"> </w:t>
      </w:r>
      <w:r w:rsidR="00C35091" w:rsidRPr="000E5532">
        <w:rPr>
          <w:rFonts w:asciiTheme="minorHAnsi" w:hAnsiTheme="minorHAnsi" w:cstheme="minorHAnsi"/>
          <w:sz w:val="20"/>
          <w:szCs w:val="22"/>
        </w:rPr>
        <w:t>2018</w:t>
      </w:r>
    </w:p>
    <w:p w14:paraId="416BF9BC" w14:textId="5E6AD810" w:rsidR="00883644" w:rsidRPr="000E5532" w:rsidRDefault="00883644" w:rsidP="0098184C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outlineLvl w:val="0"/>
        <w:rPr>
          <w:rFonts w:asciiTheme="minorHAnsi" w:hAnsiTheme="minorHAnsi" w:cstheme="minorHAnsi"/>
          <w:b/>
          <w:sz w:val="20"/>
          <w:szCs w:val="22"/>
        </w:rPr>
      </w:pPr>
      <w:r w:rsidRPr="000E5532">
        <w:rPr>
          <w:rFonts w:asciiTheme="minorHAnsi" w:hAnsiTheme="minorHAnsi" w:cstheme="minorHAnsi"/>
          <w:b/>
          <w:sz w:val="20"/>
          <w:szCs w:val="22"/>
        </w:rPr>
        <w:t xml:space="preserve">Tempo a disposizione: </w:t>
      </w:r>
      <w:r w:rsidR="00885526" w:rsidRPr="000E5532">
        <w:rPr>
          <w:rFonts w:asciiTheme="minorHAnsi" w:hAnsiTheme="minorHAnsi" w:cstheme="minorHAnsi"/>
          <w:b/>
          <w:sz w:val="20"/>
          <w:szCs w:val="22"/>
        </w:rPr>
        <w:t>2</w:t>
      </w:r>
      <w:r w:rsidRPr="000E5532">
        <w:rPr>
          <w:rFonts w:asciiTheme="minorHAnsi" w:hAnsiTheme="minorHAnsi" w:cstheme="minorHAnsi"/>
          <w:b/>
          <w:sz w:val="20"/>
          <w:szCs w:val="22"/>
        </w:rPr>
        <w:t xml:space="preserve"> ore</w:t>
      </w:r>
    </w:p>
    <w:p w14:paraId="66586E05" w14:textId="77777777" w:rsidR="00883644" w:rsidRPr="000E5532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  <w:szCs w:val="22"/>
        </w:rPr>
      </w:pPr>
    </w:p>
    <w:tbl>
      <w:tblPr>
        <w:tblW w:w="10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4246"/>
        <w:gridCol w:w="1134"/>
        <w:gridCol w:w="1695"/>
        <w:gridCol w:w="736"/>
        <w:gridCol w:w="949"/>
      </w:tblGrid>
      <w:tr w:rsidR="00883644" w:rsidRPr="000E5532" w14:paraId="69FDBE9A" w14:textId="77777777" w:rsidTr="00D8174C">
        <w:trPr>
          <w:trHeight w:val="460"/>
          <w:jc w:val="center"/>
        </w:trPr>
        <w:tc>
          <w:tcPr>
            <w:tcW w:w="1959" w:type="dxa"/>
            <w:shd w:val="clear" w:color="auto" w:fill="auto"/>
            <w:vAlign w:val="center"/>
          </w:tcPr>
          <w:p w14:paraId="6981B604" w14:textId="77777777" w:rsidR="00883644" w:rsidRPr="000E5532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</w:pPr>
            <w:r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t>Cognome e nome:</w:t>
            </w:r>
          </w:p>
        </w:tc>
        <w:tc>
          <w:tcPr>
            <w:tcW w:w="4262" w:type="dxa"/>
            <w:shd w:val="clear" w:color="auto" w:fill="auto"/>
            <w:vAlign w:val="center"/>
          </w:tcPr>
          <w:p w14:paraId="3030AF7D" w14:textId="77777777" w:rsidR="00883644" w:rsidRPr="000E5532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C927CC" w14:textId="77777777" w:rsidR="00883644" w:rsidRPr="000E5532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</w:pPr>
            <w:r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t>Matricola: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08B1B2" w14:textId="77777777" w:rsidR="00883644" w:rsidRPr="000E5532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95EBC8" w14:textId="77777777" w:rsidR="00883644" w:rsidRPr="000E5532" w:rsidRDefault="00883644" w:rsidP="00883644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</w:pPr>
            <w:r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t>Corso: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88323B5" w14:textId="77777777" w:rsidR="00883644" w:rsidRPr="000E5532" w:rsidRDefault="00D8174C" w:rsidP="00CD4BB9">
            <w:pPr>
              <w:pStyle w:val="Pidipagina"/>
              <w:jc w:val="center"/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</w:pPr>
            <w:r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sym w:font="Symbol" w:char="F0E0"/>
            </w:r>
            <w:r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t xml:space="preserve">  A </w:t>
            </w:r>
            <w:r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br/>
            </w:r>
            <w:r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sym w:font="Symbol" w:char="F0E0"/>
            </w:r>
            <w:r w:rsidR="00CD4BB9"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t xml:space="preserve"> </w:t>
            </w:r>
            <w:r w:rsidR="00D70EE7"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t xml:space="preserve"> </w:t>
            </w:r>
            <w:r w:rsidRPr="000E5532">
              <w:rPr>
                <w:rFonts w:asciiTheme="minorHAnsi" w:hAnsiTheme="minorHAnsi" w:cstheme="minorHAnsi"/>
                <w:b/>
                <w:i/>
                <w:sz w:val="20"/>
                <w:szCs w:val="22"/>
                <w:lang w:eastAsia="it-IT"/>
              </w:rPr>
              <w:t>B</w:t>
            </w:r>
          </w:p>
        </w:tc>
      </w:tr>
    </w:tbl>
    <w:p w14:paraId="318C6F89" w14:textId="77777777" w:rsidR="00325C4E" w:rsidRPr="000E5532" w:rsidRDefault="00325C4E" w:rsidP="0078408A">
      <w:pPr>
        <w:rPr>
          <w:rFonts w:asciiTheme="minorHAnsi" w:hAnsiTheme="minorHAnsi" w:cstheme="minorHAnsi"/>
          <w:b/>
          <w:sz w:val="22"/>
          <w:szCs w:val="22"/>
        </w:rPr>
      </w:pPr>
    </w:p>
    <w:p w14:paraId="6DF21AA8" w14:textId="3F09539D" w:rsidR="00FD2354" w:rsidRPr="000E5532" w:rsidRDefault="00885012" w:rsidP="00907D6A">
      <w:p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In base </w:t>
      </w:r>
      <w:r w:rsidR="008022D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alle specifiche 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riportat</w:t>
      </w:r>
      <w:r w:rsidR="008022D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e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di s</w:t>
      </w:r>
      <w:r w:rsidR="008F6C91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eguito, si implementi in Java un'applicazione </w:t>
      </w:r>
      <w:r w:rsidR="00907D6A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per la gestione di informazioni relative a </w:t>
      </w:r>
      <w:r w:rsidR="00FD235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spettacoli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teatrali. Le</w:t>
      </w:r>
      <w:r w:rsidR="00907D6A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informazioni sono memorizzate all’interno della classe </w:t>
      </w:r>
      <w:r w:rsidR="00907D6A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Gestione</w:t>
      </w:r>
      <w:r w:rsidR="00907D6A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FD235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mediante due strutture dati: un </w:t>
      </w:r>
      <w:proofErr w:type="spellStart"/>
      <w:r w:rsidR="00FD235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ArrayList</w:t>
      </w:r>
      <w:proofErr w:type="spellEnd"/>
      <w:r w:rsidR="00FD235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di attori (istanze della classe </w:t>
      </w:r>
      <w:r w:rsidR="00FD2354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Attore</w:t>
      </w:r>
      <w:r w:rsidR="00FD235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) e un </w:t>
      </w:r>
      <w:proofErr w:type="spellStart"/>
      <w:r w:rsidR="00FD235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ArrayList</w:t>
      </w:r>
      <w:proofErr w:type="spellEnd"/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di</w:t>
      </w:r>
      <w:r w:rsidR="00FD235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spettacoli</w:t>
      </w:r>
      <w:r w:rsidR="00907D6A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teatrali (</w:t>
      </w:r>
      <w:r w:rsidR="00FD235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istanze della classe </w:t>
      </w:r>
      <w:r w:rsidR="00FD2354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Spettacolo</w:t>
      </w:r>
      <w:r w:rsidR="00907D6A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)</w:t>
      </w:r>
      <w:r w:rsidR="00FD235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. </w:t>
      </w:r>
    </w:p>
    <w:p w14:paraId="6634CF4A" w14:textId="2E2B8DE5" w:rsidR="00907D6A" w:rsidRPr="000E5532" w:rsidRDefault="00FD2354" w:rsidP="000E5532">
      <w:p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Ciascun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Attore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ha 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un </w:t>
      </w:r>
      <w:r w:rsidR="003D6A52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nome</w:t>
      </w:r>
      <w:r w:rsidR="00FB6F44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 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che lo identifica</w:t>
      </w:r>
      <w:r w:rsidR="00FB6F44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 </w:t>
      </w:r>
      <w:r w:rsidR="003D6A5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e l’</w:t>
      </w:r>
      <w:r w:rsidR="00FB6F44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età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. Ogni oggetto della classe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Spettacolo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è identificato da un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codice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, </w:t>
      </w:r>
      <w:r w:rsidR="0045479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ha una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FB6F44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tipologia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(ad es., musicale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, 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storico,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sperimentale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, 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commedia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) e c</w:t>
      </w:r>
      <w:r w:rsidR="0045479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ontiene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la li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sta </w:t>
      </w:r>
      <w:r w:rsidR="00D33B1B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dei nomi 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degli </w:t>
      </w:r>
      <w:r w:rsidR="00FB6F44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attori</w:t>
      </w:r>
      <w:r w:rsidR="00FB6F4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che vi partecipano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.</w:t>
      </w:r>
      <w:r w:rsid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0E553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O</w:t>
      </w:r>
      <w:r w:rsidR="00CC4CC0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gni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Spettacolo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D640FD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ha almeno un attore</w:t>
      </w:r>
      <w:r w:rsidR="00907D6A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.</w:t>
      </w:r>
      <w:r w:rsidR="00D33B1B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</w:p>
    <w:p w14:paraId="66AD556A" w14:textId="77777777" w:rsidR="003042D6" w:rsidRPr="000E5532" w:rsidRDefault="003042D6" w:rsidP="00454792">
      <w:p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</w:p>
    <w:p w14:paraId="0C77A54B" w14:textId="6900EA2A" w:rsidR="00D30D36" w:rsidRPr="000E5532" w:rsidRDefault="00560106" w:rsidP="00454792">
      <w:p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Si </w:t>
      </w:r>
      <w:r w:rsidR="0043023B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definiscano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in Java </w:t>
      </w:r>
      <w:r w:rsidR="0088501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le classi </w:t>
      </w:r>
      <w:r w:rsidR="00454792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Attore</w:t>
      </w:r>
      <w:r w:rsidR="0088501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, </w:t>
      </w:r>
      <w:r w:rsidR="00454792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Spettacolo</w:t>
      </w:r>
      <w:r w:rsidR="0083169A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454792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Gestione</w:t>
      </w:r>
      <w:r w:rsidR="0088501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.</w:t>
      </w:r>
      <w:r w:rsidR="007F65EB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Oltre a</w:t>
      </w:r>
      <w:r w:rsidR="00AD0F3C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scrivere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eventuali metodi </w:t>
      </w:r>
      <w:r w:rsidR="00876659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che si ritenga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no necessari</w:t>
      </w:r>
      <w:r w:rsidR="00E24470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per realizzare l’applicazione</w:t>
      </w:r>
      <w:r w:rsidR="0045479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, occorre fornire almeno i </w:t>
      </w:r>
      <w:r w:rsidR="0088501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seguenti metodi nella classe </w:t>
      </w:r>
      <w:r w:rsidR="00454792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Gestione</w:t>
      </w:r>
      <w:r w:rsidR="0088501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:</w:t>
      </w:r>
    </w:p>
    <w:p w14:paraId="60CAA4C2" w14:textId="0EC5263A" w:rsidR="00885012" w:rsidRPr="000E5532" w:rsidRDefault="00264C8C" w:rsidP="0055606C">
      <w:pPr>
        <w:pStyle w:val="Paragrafoelenco"/>
        <w:numPr>
          <w:ilvl w:val="1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p</w:t>
      </w:r>
      <w:r w:rsidR="00426C0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ublic </w:t>
      </w:r>
      <w:proofErr w:type="spellStart"/>
      <w:r w:rsidR="00BC363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int</w:t>
      </w:r>
      <w:proofErr w:type="spellEnd"/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 </w:t>
      </w:r>
      <w:proofErr w:type="spellStart"/>
      <w:r w:rsidR="00BC363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spettacoliRicchi</w:t>
      </w:r>
      <w:proofErr w:type="spellEnd"/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(</w:t>
      </w:r>
      <w:r w:rsidR="00BC363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String t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)</w:t>
      </w:r>
      <w:r w:rsidR="00B27FE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.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B27FEB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Il metodo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45479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restituisce il numero </w:t>
      </w:r>
      <w:r w:rsidR="00BC3637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massimo di </w:t>
      </w:r>
      <w:r w:rsidR="0045479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attori</w:t>
      </w:r>
      <w:r w:rsidR="00BC3637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recitanti in uno spettacolo di tipologia </w:t>
      </w:r>
      <w:r w:rsidR="00BC363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t</w:t>
      </w:r>
      <w:r w:rsidR="0045479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;</w:t>
      </w:r>
    </w:p>
    <w:p w14:paraId="2809F5EA" w14:textId="20D51DC3" w:rsidR="000A084E" w:rsidRPr="000E5532" w:rsidRDefault="00264C8C" w:rsidP="000547FE">
      <w:pPr>
        <w:pStyle w:val="Paragrafoelenco"/>
        <w:numPr>
          <w:ilvl w:val="1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public </w:t>
      </w:r>
      <w:proofErr w:type="spellStart"/>
      <w:r w:rsidR="003D6A52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ArrayList</w:t>
      </w:r>
      <w:proofErr w:type="spellEnd"/>
      <w:r w:rsidR="003D6A52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&lt;Spettacolo&gt; </w:t>
      </w:r>
      <w:proofErr w:type="spellStart"/>
      <w:r w:rsidR="00E948DF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spettacoliGiovani</w:t>
      </w:r>
      <w:proofErr w:type="spellEnd"/>
      <w:r w:rsidR="008326BA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()</w:t>
      </w:r>
      <w:r w:rsidR="00DC20B0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. </w:t>
      </w:r>
      <w:r w:rsidR="0045479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Il metodo </w:t>
      </w:r>
      <w:r w:rsidR="00D33B1B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restituisce</w:t>
      </w:r>
      <w:r w:rsidR="003D6A5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la lista degli spettacoli tali che l’età media degli attori che vi partecipano è minima (tra tutti gli spettacoli presenti)</w:t>
      </w:r>
      <w:r w:rsidR="00454792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;</w:t>
      </w:r>
    </w:p>
    <w:p w14:paraId="00C1CA91" w14:textId="1083EBD2" w:rsidR="003D6A52" w:rsidRPr="000E5532" w:rsidRDefault="003D6A52" w:rsidP="007F0FED">
      <w:pPr>
        <w:pStyle w:val="Paragrafoelenco"/>
        <w:numPr>
          <w:ilvl w:val="1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public </w:t>
      </w:r>
      <w:proofErr w:type="spellStart"/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ArrayList</w:t>
      </w:r>
      <w:proofErr w:type="spellEnd"/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&lt;Attore&gt; </w:t>
      </w:r>
      <w:proofErr w:type="spellStart"/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attoriEclettici</w:t>
      </w:r>
      <w:proofErr w:type="spellEnd"/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(). 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Il metodo restituisce la lista degli attori che hanno recitato in spettacoli di tutte le tipologie disponibili.</w:t>
      </w:r>
    </w:p>
    <w:p w14:paraId="23382EB2" w14:textId="77777777" w:rsidR="00AC1268" w:rsidRPr="000E5532" w:rsidRDefault="00AC1268" w:rsidP="0078408A">
      <w:p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</w:p>
    <w:p w14:paraId="09266B19" w14:textId="7F1A5FE3" w:rsidR="004F4998" w:rsidRPr="000E5532" w:rsidRDefault="004F4998" w:rsidP="004F4998">
      <w:p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Esempio: 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Si supponga che la lista degli attori sia la seguente:</w:t>
      </w:r>
    </w:p>
    <w:p w14:paraId="21E754DB" w14:textId="4FD3F130" w:rsidR="004F4998" w:rsidRPr="000E5532" w:rsidRDefault="004F4998" w:rsidP="004F4998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a1 = {nome = “Sara”, età = 27}</w:t>
      </w:r>
    </w:p>
    <w:p w14:paraId="42AF26EE" w14:textId="0DD381C2" w:rsidR="004F4998" w:rsidRPr="000E5532" w:rsidRDefault="004F4998" w:rsidP="004F4998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a2 = {nome = “Laura”, età =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28}</w:t>
      </w:r>
    </w:p>
    <w:p w14:paraId="54755C57" w14:textId="4032BC74" w:rsidR="004F4998" w:rsidRPr="000E5532" w:rsidRDefault="004F4998" w:rsidP="004F4998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a3 = {nome = “Andrea”, età =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37}</w:t>
      </w:r>
    </w:p>
    <w:p w14:paraId="35645451" w14:textId="11FEE074" w:rsidR="004F4998" w:rsidRPr="000E5532" w:rsidRDefault="004F4998" w:rsidP="004F4998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a4 = {nome = “Francesco”, età = 32}</w:t>
      </w:r>
    </w:p>
    <w:p w14:paraId="650371AE" w14:textId="5B5FE108" w:rsidR="004F4998" w:rsidRPr="000E5532" w:rsidRDefault="004F4998" w:rsidP="004F4998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a5 = {nome = “Maria”, età = 40}</w:t>
      </w:r>
    </w:p>
    <w:p w14:paraId="502CFA46" w14:textId="77777777" w:rsidR="004F4998" w:rsidRPr="000E5532" w:rsidRDefault="004F4998" w:rsidP="004F4998">
      <w:p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</w:p>
    <w:p w14:paraId="0B98A4EB" w14:textId="018013F9" w:rsidR="004F4998" w:rsidRPr="000E5532" w:rsidRDefault="00C67FFD" w:rsidP="004F4998">
      <w:p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e 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che la lista 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degli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spettacoli sia la seguente:</w:t>
      </w:r>
    </w:p>
    <w:p w14:paraId="1946B7C1" w14:textId="1445E517" w:rsidR="004F4998" w:rsidRPr="000E5532" w:rsidRDefault="004F4998" w:rsidP="004F499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s0 = {codice = 0, tipologia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= “storico”, attori = [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Sara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Francesco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]}</w:t>
      </w:r>
    </w:p>
    <w:p w14:paraId="49043676" w14:textId="5F9D8097" w:rsidR="004F4998" w:rsidRPr="000E5532" w:rsidRDefault="004F4998" w:rsidP="004F499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s1 = {codice = 1, tipologia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= “musicale”, attori = [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Andrea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="00D14B3E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D14B3E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Maria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]} </w:t>
      </w:r>
    </w:p>
    <w:p w14:paraId="41AA346B" w14:textId="4BF70412" w:rsidR="004F4998" w:rsidRPr="000E5532" w:rsidRDefault="004F4998" w:rsidP="004F499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s2 = {codice = 2, tipologia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= “storico”, attori = [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DB459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Sara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="00DB459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Laura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]}</w:t>
      </w:r>
    </w:p>
    <w:p w14:paraId="39A9C7C3" w14:textId="1EDB1AF4" w:rsidR="004F4998" w:rsidRPr="000E5532" w:rsidRDefault="004F4998" w:rsidP="004F499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s3 = {codice = 3, tipologia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= “sperimentale”, attori = [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Laura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Maria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="00D14B3E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D14B3E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Andrea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]}</w:t>
      </w:r>
    </w:p>
    <w:p w14:paraId="416143FB" w14:textId="4682F09C" w:rsidR="004F4998" w:rsidRPr="000E5532" w:rsidRDefault="004F4998" w:rsidP="004F499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s4 = {codice = 4, tipologia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= “commedia”, attori = [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Laura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Maria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Sara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="00D14B3E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D14B3E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Andrea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]} </w:t>
      </w:r>
    </w:p>
    <w:p w14:paraId="4B79BA3E" w14:textId="0903B091" w:rsidR="004F4998" w:rsidRPr="000E5532" w:rsidRDefault="004F4998" w:rsidP="004F499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s5 = {codice = 5, tipologia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= “</w:t>
      </w:r>
      <w:r w:rsidR="00C8547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storico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”, attori = [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C67FF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Andrea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="00C67FF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C67FF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Francesco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="00C67FF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C67FF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Sara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="00C8547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C8547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Maria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]}</w:t>
      </w:r>
    </w:p>
    <w:p w14:paraId="17EAAFFF" w14:textId="6FC30FDF" w:rsidR="004F4998" w:rsidRPr="000E5532" w:rsidRDefault="004F4998" w:rsidP="004F499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s6 = {codice = 6, tipologia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= “</w:t>
      </w:r>
      <w:r w:rsidR="00C85477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commedia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”, attori = [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423EEA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Laura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]}</w:t>
      </w:r>
    </w:p>
    <w:p w14:paraId="3E234A04" w14:textId="19934C78" w:rsidR="004F4998" w:rsidRPr="000E5532" w:rsidRDefault="004F4998" w:rsidP="004F4998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s7 = {codice = 7, tipologia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C67FF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= “sperimentale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”, attori = [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C67FF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Sara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="00C67FF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 xml:space="preserve">, 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“</w:t>
      </w:r>
      <w:r w:rsidR="00C67FFD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Laura</w:t>
      </w:r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”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]}</w:t>
      </w:r>
    </w:p>
    <w:p w14:paraId="219DC27F" w14:textId="77777777" w:rsidR="00F537CE" w:rsidRPr="000E5532" w:rsidRDefault="00F537CE" w:rsidP="00F537CE">
      <w:pPr>
        <w:pStyle w:val="Paragrafoelenco"/>
        <w:jc w:val="both"/>
        <w:rPr>
          <w:rFonts w:asciiTheme="minorHAnsi" w:hAnsiTheme="minorHAnsi" w:cstheme="minorHAnsi"/>
          <w:i/>
          <w:color w:val="000000" w:themeColor="text1"/>
          <w:sz w:val="20"/>
          <w:szCs w:val="22"/>
        </w:rPr>
      </w:pPr>
    </w:p>
    <w:p w14:paraId="7BBA2C09" w14:textId="1904ABC4" w:rsidR="004F4998" w:rsidRPr="000E5532" w:rsidRDefault="004F4998" w:rsidP="004F4998">
      <w:p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Allora:</w:t>
      </w:r>
    </w:p>
    <w:p w14:paraId="30384C7B" w14:textId="6E910347" w:rsidR="004F4998" w:rsidRPr="000E5532" w:rsidRDefault="00DB4597" w:rsidP="004F4998">
      <w:pPr>
        <w:pStyle w:val="Paragrafoelenco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S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e </w:t>
      </w:r>
      <w:r w:rsidR="00C85477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t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= “</w:t>
      </w:r>
      <w:r w:rsidR="00C85477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Storico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”,</w:t>
      </w:r>
      <w:r w:rsidR="00C85477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il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metodo </w:t>
      </w:r>
      <w:proofErr w:type="spellStart"/>
      <w:proofErr w:type="gramStart"/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spettacoliRicchi</w:t>
      </w:r>
      <w:proofErr w:type="spellEnd"/>
      <w:proofErr w:type="gramEnd"/>
      <w:r w:rsidR="00D33B1B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restituisce</w:t>
      </w:r>
      <w:r w:rsidR="00C85477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4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.</w:t>
      </w:r>
    </w:p>
    <w:p w14:paraId="61233E26" w14:textId="32F1C646" w:rsidR="004F4998" w:rsidRPr="000E5532" w:rsidRDefault="00DB4597" w:rsidP="00B335C4">
      <w:pPr>
        <w:pStyle w:val="Paragrafoelenco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I</w:t>
      </w:r>
      <w:r w:rsidR="00C85477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l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D33B1B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metodo</w:t>
      </w:r>
      <w:r w:rsidR="004F4998" w:rsidRPr="000E5532">
        <w:rPr>
          <w:rFonts w:asciiTheme="minorHAnsi" w:hAnsiTheme="minorHAnsi" w:cstheme="minorHAnsi"/>
          <w:b/>
          <w:i/>
          <w:color w:val="000000" w:themeColor="text1"/>
          <w:sz w:val="20"/>
          <w:szCs w:val="22"/>
        </w:rPr>
        <w:t xml:space="preserve"> </w:t>
      </w:r>
      <w:proofErr w:type="spellStart"/>
      <w:proofErr w:type="gramStart"/>
      <w:r w:rsidR="00D33B1B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spettacoliGiovani</w:t>
      </w:r>
      <w:proofErr w:type="spellEnd"/>
      <w:proofErr w:type="gramEnd"/>
      <w:r w:rsidR="00D33B1B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restituisce la lista [</w:t>
      </w:r>
      <w:r w:rsidR="00423EEA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s2, s7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].</w:t>
      </w:r>
      <w:r w:rsidR="00B335C4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</w:p>
    <w:p w14:paraId="351DAB6E" w14:textId="00E1F413" w:rsidR="00BB4AFE" w:rsidRDefault="006E0F4E" w:rsidP="00BB4AFE">
      <w:pPr>
        <w:pStyle w:val="Paragrafoelenco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Il 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metodo </w:t>
      </w:r>
      <w:proofErr w:type="spellStart"/>
      <w:proofErr w:type="gramStart"/>
      <w:r w:rsidR="00963033"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attoriEclettici</w:t>
      </w:r>
      <w:proofErr w:type="spellEnd"/>
      <w:proofErr w:type="gramEnd"/>
      <w:r w:rsidR="00963033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restituisce 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la lista [</w:t>
      </w:r>
      <w:r w:rsidRPr="000E5532">
        <w:rPr>
          <w:rFonts w:asciiTheme="minorHAnsi" w:hAnsiTheme="minorHAnsi" w:cstheme="minorHAnsi"/>
          <w:i/>
          <w:color w:val="000000" w:themeColor="text1"/>
          <w:sz w:val="20"/>
          <w:szCs w:val="22"/>
        </w:rPr>
        <w:t>a3, a5</w:t>
      </w:r>
      <w:r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]</w:t>
      </w:r>
      <w:r w:rsidR="004F4998" w:rsidRPr="000E5532">
        <w:rPr>
          <w:rFonts w:asciiTheme="minorHAnsi" w:hAnsiTheme="minorHAnsi" w:cstheme="minorHAnsi"/>
          <w:color w:val="000000" w:themeColor="text1"/>
          <w:sz w:val="20"/>
          <w:szCs w:val="22"/>
        </w:rPr>
        <w:t>.</w:t>
      </w:r>
    </w:p>
    <w:p w14:paraId="4D43B38D" w14:textId="77777777" w:rsidR="002F2907" w:rsidRDefault="00BB4AFE" w:rsidP="002F2907">
      <w:pPr>
        <w:jc w:val="center"/>
        <w:rPr>
          <w:rFonts w:ascii="Calibri" w:hAnsi="Calibri" w:cs="Tahoma"/>
          <w:b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0"/>
          <w:szCs w:val="22"/>
        </w:rPr>
        <w:br w:type="page"/>
      </w:r>
      <w:r w:rsidR="002F2907" w:rsidRPr="00D8174C">
        <w:rPr>
          <w:rFonts w:ascii="Calibri" w:hAnsi="Calibri" w:cs="Tahoma"/>
          <w:b/>
          <w:sz w:val="22"/>
          <w:szCs w:val="22"/>
          <w:u w:val="single"/>
        </w:rPr>
        <w:lastRenderedPageBreak/>
        <w:t>Esercizio</w:t>
      </w:r>
      <w:r w:rsidR="002F2907">
        <w:rPr>
          <w:rFonts w:ascii="Calibri" w:hAnsi="Calibri" w:cs="Tahoma"/>
          <w:b/>
          <w:sz w:val="22"/>
          <w:szCs w:val="22"/>
          <w:u w:val="single"/>
        </w:rPr>
        <w:t xml:space="preserve"> 2</w:t>
      </w:r>
    </w:p>
    <w:p w14:paraId="394C0788" w14:textId="77777777" w:rsidR="002F2907" w:rsidRDefault="002F2907" w:rsidP="002F2907">
      <w:pPr>
        <w:jc w:val="both"/>
        <w:rPr>
          <w:rFonts w:ascii="Calibri" w:hAnsi="Calibri" w:cs="Tahoma"/>
          <w:sz w:val="22"/>
          <w:szCs w:val="22"/>
        </w:rPr>
      </w:pPr>
    </w:p>
    <w:p w14:paraId="7DB416F7" w14:textId="1A146710" w:rsidR="00BB4AFE" w:rsidRPr="007E3A72" w:rsidRDefault="002F2907" w:rsidP="007E3A72">
      <w:pPr>
        <w:jc w:val="both"/>
        <w:rPr>
          <w:rFonts w:ascii="Calibri" w:hAnsi="Calibri" w:cs="Tahoma"/>
          <w:sz w:val="22"/>
          <w:szCs w:val="22"/>
        </w:rPr>
      </w:pPr>
      <w:r w:rsidRPr="00B61200">
        <w:rPr>
          <w:rFonts w:ascii="Calibri" w:hAnsi="Calibri" w:cs="Tahoma"/>
          <w:sz w:val="22"/>
          <w:szCs w:val="22"/>
        </w:rPr>
        <w:t xml:space="preserve">Si arricchisca la classe </w:t>
      </w:r>
      <w:proofErr w:type="spellStart"/>
      <w:r w:rsidRPr="00B61200">
        <w:rPr>
          <w:rFonts w:ascii="Calibri" w:hAnsi="Calibri" w:cs="Tahoma"/>
          <w:i/>
          <w:sz w:val="22"/>
          <w:szCs w:val="22"/>
        </w:rPr>
        <w:t>ListaConcatenataInt</w:t>
      </w:r>
      <w:proofErr w:type="spellEnd"/>
      <w:r w:rsidRPr="00B61200">
        <w:rPr>
          <w:rFonts w:ascii="Calibri" w:hAnsi="Calibri" w:cs="Tahoma"/>
          <w:sz w:val="22"/>
          <w:szCs w:val="22"/>
        </w:rPr>
        <w:t xml:space="preserve"> sviluppata durante il corso con un metodo </w:t>
      </w:r>
      <w:proofErr w:type="spellStart"/>
      <w:r w:rsidRPr="0010488F">
        <w:rPr>
          <w:rStyle w:val="TastieraHTML"/>
        </w:rPr>
        <w:t>verificaS</w:t>
      </w:r>
      <w:r w:rsidR="007E3A72" w:rsidRPr="0010488F">
        <w:rPr>
          <w:rStyle w:val="TastieraHTML"/>
        </w:rPr>
        <w:t>ottoliste</w:t>
      </w:r>
      <w:proofErr w:type="spellEnd"/>
      <w:r w:rsidR="0010488F">
        <w:rPr>
          <w:rStyle w:val="TastieraHTML"/>
        </w:rPr>
        <w:t>(</w:t>
      </w:r>
      <w:proofErr w:type="spellStart"/>
      <w:r w:rsidR="0036062C">
        <w:rPr>
          <w:rStyle w:val="TastieraHTML"/>
        </w:rPr>
        <w:t>int</w:t>
      </w:r>
      <w:proofErr w:type="spellEnd"/>
      <w:r w:rsidR="0036062C">
        <w:rPr>
          <w:rStyle w:val="TastieraHTML"/>
        </w:rPr>
        <w:t xml:space="preserve"> l, </w:t>
      </w:r>
      <w:proofErr w:type="spellStart"/>
      <w:r w:rsidR="0036062C">
        <w:rPr>
          <w:rStyle w:val="TastieraHTML"/>
        </w:rPr>
        <w:t>int</w:t>
      </w:r>
      <w:proofErr w:type="spellEnd"/>
      <w:r w:rsidR="0036062C">
        <w:rPr>
          <w:rStyle w:val="TastieraHTML"/>
        </w:rPr>
        <w:t xml:space="preserve"> t)</w:t>
      </w:r>
      <w:r w:rsidRPr="00B61200">
        <w:rPr>
          <w:rFonts w:ascii="Calibri" w:hAnsi="Calibri" w:cs="Tahoma"/>
          <w:sz w:val="22"/>
          <w:szCs w:val="22"/>
        </w:rPr>
        <w:t xml:space="preserve"> che restituisc</w:t>
      </w:r>
      <w:r>
        <w:rPr>
          <w:rFonts w:ascii="Calibri" w:hAnsi="Calibri" w:cs="Tahoma"/>
          <w:sz w:val="22"/>
          <w:szCs w:val="22"/>
        </w:rPr>
        <w:t>e</w:t>
      </w:r>
      <w:r w:rsidRPr="0036062C">
        <w:rPr>
          <w:rFonts w:ascii="Calibri" w:hAnsi="Calibri" w:cs="Tahoma"/>
          <w:sz w:val="22"/>
          <w:szCs w:val="22"/>
        </w:rPr>
        <w:t xml:space="preserve"> </w:t>
      </w:r>
      <w:r w:rsidR="007E3A72" w:rsidRPr="0036062C">
        <w:rPr>
          <w:rFonts w:ascii="Calibri" w:hAnsi="Calibri" w:cs="Tahoma"/>
          <w:sz w:val="22"/>
          <w:szCs w:val="22"/>
        </w:rPr>
        <w:t xml:space="preserve">il numero di </w:t>
      </w:r>
      <w:proofErr w:type="spellStart"/>
      <w:r w:rsidR="007E3A72" w:rsidRPr="0036062C">
        <w:rPr>
          <w:rFonts w:ascii="Calibri" w:hAnsi="Calibri" w:cs="Tahoma"/>
          <w:sz w:val="22"/>
          <w:szCs w:val="22"/>
        </w:rPr>
        <w:t>sottoliste</w:t>
      </w:r>
      <w:proofErr w:type="spellEnd"/>
      <w:r w:rsidR="007E3A72" w:rsidRPr="0036062C">
        <w:rPr>
          <w:rFonts w:ascii="Calibri" w:hAnsi="Calibri" w:cs="Tahoma"/>
          <w:sz w:val="22"/>
          <w:szCs w:val="22"/>
        </w:rPr>
        <w:t xml:space="preserve"> di lunghezza </w:t>
      </w:r>
      <w:r w:rsidR="007E3A72" w:rsidRPr="0036062C">
        <w:rPr>
          <w:rStyle w:val="TastieraHTML"/>
        </w:rPr>
        <w:t>l</w:t>
      </w:r>
      <w:r w:rsidR="007E3A72" w:rsidRPr="0036062C">
        <w:rPr>
          <w:rFonts w:ascii="Calibri" w:hAnsi="Calibri" w:cs="Tahoma"/>
          <w:sz w:val="22"/>
          <w:szCs w:val="22"/>
        </w:rPr>
        <w:t xml:space="preserve"> </w:t>
      </w:r>
      <w:r w:rsidR="0010488F" w:rsidRPr="0036062C">
        <w:rPr>
          <w:rFonts w:ascii="Calibri" w:hAnsi="Calibri" w:cs="Tahoma"/>
          <w:sz w:val="22"/>
          <w:szCs w:val="22"/>
        </w:rPr>
        <w:t xml:space="preserve">la cui somma è almeno </w:t>
      </w:r>
      <w:r w:rsidR="0010488F" w:rsidRPr="0036062C">
        <w:rPr>
          <w:rStyle w:val="TastieraHTML"/>
        </w:rPr>
        <w:t>t</w:t>
      </w:r>
      <w:r>
        <w:rPr>
          <w:rFonts w:ascii="Calibri" w:hAnsi="Calibri" w:cs="Tahoma"/>
          <w:sz w:val="22"/>
          <w:szCs w:val="22"/>
        </w:rPr>
        <w:t xml:space="preserve">, ad esempio la lista </w:t>
      </w:r>
      <w:r w:rsidRPr="00260D67">
        <w:rPr>
          <w:rStyle w:val="TastieraHTML"/>
        </w:rPr>
        <w:t>[</w:t>
      </w:r>
      <w:r w:rsidR="00864D23" w:rsidRPr="00260D67">
        <w:rPr>
          <w:rStyle w:val="TastieraHTML"/>
        </w:rPr>
        <w:t>3, 0, 7, -2, 0, 5, 2, 9, -10</w:t>
      </w:r>
      <w:r w:rsidRPr="00260D67">
        <w:rPr>
          <w:rStyle w:val="TastieraHTML"/>
        </w:rPr>
        <w:t>]</w:t>
      </w:r>
      <w:r>
        <w:rPr>
          <w:rFonts w:ascii="Calibri" w:hAnsi="Calibri" w:cs="Tahoma"/>
          <w:sz w:val="22"/>
          <w:szCs w:val="22"/>
        </w:rPr>
        <w:t xml:space="preserve"> </w:t>
      </w:r>
      <w:r w:rsidR="00864D23">
        <w:rPr>
          <w:rFonts w:ascii="Calibri" w:hAnsi="Calibri" w:cs="Tahoma"/>
          <w:sz w:val="22"/>
          <w:szCs w:val="22"/>
        </w:rPr>
        <w:t xml:space="preserve">con </w:t>
      </w:r>
      <w:r w:rsidR="00864D23">
        <w:rPr>
          <w:rStyle w:val="TastieraHTML"/>
        </w:rPr>
        <w:t>l=</w:t>
      </w:r>
      <w:r w:rsidR="006559D2">
        <w:rPr>
          <w:rStyle w:val="TastieraHTML"/>
        </w:rPr>
        <w:t>4, t=10</w:t>
      </w:r>
      <w:r w:rsidR="00260D67">
        <w:rPr>
          <w:rFonts w:ascii="Calibri" w:hAnsi="Calibri" w:cs="Tahoma"/>
          <w:sz w:val="22"/>
          <w:szCs w:val="22"/>
        </w:rPr>
        <w:t xml:space="preserve"> </w:t>
      </w:r>
      <w:r w:rsidR="006559D2">
        <w:rPr>
          <w:rFonts w:ascii="Calibri" w:hAnsi="Calibri" w:cs="Tahoma"/>
          <w:sz w:val="22"/>
          <w:szCs w:val="22"/>
        </w:rPr>
        <w:t xml:space="preserve">restituisce </w:t>
      </w:r>
      <w:r w:rsidR="00260D67">
        <w:rPr>
          <w:rFonts w:ascii="Calibri" w:hAnsi="Calibri" w:cs="Tahoma"/>
          <w:sz w:val="22"/>
          <w:szCs w:val="22"/>
        </w:rPr>
        <w:t>2</w:t>
      </w:r>
      <w:r w:rsidR="006559D2">
        <w:rPr>
          <w:rFonts w:ascii="Calibri" w:hAnsi="Calibri" w:cs="Tahoma"/>
          <w:sz w:val="22"/>
          <w:szCs w:val="22"/>
        </w:rPr>
        <w:t xml:space="preserve">. </w:t>
      </w:r>
      <w:r w:rsidRPr="00B61200">
        <w:rPr>
          <w:rFonts w:ascii="Calibri" w:hAnsi="Calibri" w:cs="Tahoma"/>
          <w:sz w:val="22"/>
          <w:szCs w:val="22"/>
        </w:rPr>
        <w:t>Il metodo</w:t>
      </w:r>
      <w:r>
        <w:rPr>
          <w:rFonts w:ascii="Calibri" w:hAnsi="Calibri" w:cs="Tahoma"/>
          <w:sz w:val="22"/>
          <w:szCs w:val="22"/>
        </w:rPr>
        <w:t xml:space="preserve"> </w:t>
      </w:r>
      <w:r w:rsidRPr="00B61200">
        <w:rPr>
          <w:rFonts w:ascii="Calibri" w:hAnsi="Calibri" w:cs="Tahoma"/>
          <w:sz w:val="22"/>
          <w:szCs w:val="22"/>
        </w:rPr>
        <w:t xml:space="preserve">dovrà essere ricorsivo o invocare un opportuno metodo ricorsivo sulla classe </w:t>
      </w:r>
      <w:proofErr w:type="spellStart"/>
      <w:r w:rsidRPr="00B61200">
        <w:rPr>
          <w:rFonts w:ascii="Calibri" w:hAnsi="Calibri" w:cs="Tahoma"/>
          <w:i/>
          <w:sz w:val="22"/>
          <w:szCs w:val="22"/>
        </w:rPr>
        <w:t>NodoInt</w:t>
      </w:r>
      <w:proofErr w:type="spellEnd"/>
      <w:r>
        <w:rPr>
          <w:rFonts w:ascii="Calibri" w:hAnsi="Calibri" w:cs="Tahoma"/>
          <w:sz w:val="22"/>
          <w:szCs w:val="22"/>
        </w:rPr>
        <w:t>.</w:t>
      </w:r>
    </w:p>
    <w:sectPr w:rsidR="00BB4AFE" w:rsidRPr="007E3A72" w:rsidSect="00636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CBF0" w14:textId="77777777" w:rsidR="008A3991" w:rsidRDefault="008A3991">
      <w:r>
        <w:separator/>
      </w:r>
    </w:p>
  </w:endnote>
  <w:endnote w:type="continuationSeparator" w:id="0">
    <w:p w14:paraId="40570077" w14:textId="77777777" w:rsidR="008A3991" w:rsidRDefault="008A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charset w:val="00"/>
    <w:family w:val="swiss"/>
    <w:pitch w:val="variable"/>
    <w:sig w:usb0="E7003EFF" w:usb1="D200FDFF" w:usb2="0A246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850B" w14:textId="77777777" w:rsidR="00C35091" w:rsidRDefault="00C3509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49F5" w14:textId="77777777" w:rsidR="0055606C" w:rsidRDefault="0055606C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55606C" w:rsidRDefault="0055606C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" stroked="f">
              <v:fill opacity="0"/>
              <v:textbox inset="0,0,0,0">
                <w:txbxContent>
                  <w:p w14:paraId="2BA19A60" w14:textId="77777777" w:rsidR="0055606C" w:rsidRDefault="0055606C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A3E0" w14:textId="77777777" w:rsidR="00C35091" w:rsidRDefault="00C3509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9A9A7" w14:textId="77777777" w:rsidR="008A3991" w:rsidRDefault="008A3991">
      <w:r>
        <w:separator/>
      </w:r>
    </w:p>
  </w:footnote>
  <w:footnote w:type="continuationSeparator" w:id="0">
    <w:p w14:paraId="78AF4502" w14:textId="77777777" w:rsidR="008A3991" w:rsidRDefault="008A3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768B" w14:textId="77777777" w:rsidR="00C35091" w:rsidRDefault="00C3509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D226" w14:textId="77777777" w:rsidR="00C35091" w:rsidRDefault="00C3509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2DDF" w14:textId="77777777" w:rsidR="00C35091" w:rsidRDefault="00C3509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3" w15:restartNumberingAfterBreak="0">
    <w:nsid w:val="03D47BC9"/>
    <w:multiLevelType w:val="multilevel"/>
    <w:tmpl w:val="A7C006A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4" w15:restartNumberingAfterBreak="0">
    <w:nsid w:val="12E03E72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5" w15:restartNumberingAfterBreak="0">
    <w:nsid w:val="2260757C"/>
    <w:multiLevelType w:val="hybridMultilevel"/>
    <w:tmpl w:val="F33AB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02EB7"/>
    <w:multiLevelType w:val="multilevel"/>
    <w:tmpl w:val="A7C006A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7" w15:restartNumberingAfterBreak="0">
    <w:nsid w:val="2AF82F28"/>
    <w:multiLevelType w:val="hybridMultilevel"/>
    <w:tmpl w:val="A2203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2533D"/>
    <w:multiLevelType w:val="hybridMultilevel"/>
    <w:tmpl w:val="214CE5D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85EE8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10" w15:restartNumberingAfterBreak="0">
    <w:nsid w:val="4397467B"/>
    <w:multiLevelType w:val="hybridMultilevel"/>
    <w:tmpl w:val="116CC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EAA860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D283B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12" w15:restartNumberingAfterBreak="0">
    <w:nsid w:val="4FE67247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13" w15:restartNumberingAfterBreak="0">
    <w:nsid w:val="5AA82DFD"/>
    <w:multiLevelType w:val="hybridMultilevel"/>
    <w:tmpl w:val="1708ED3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B7ACC"/>
    <w:multiLevelType w:val="hybridMultilevel"/>
    <w:tmpl w:val="CD8860CE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1D32E7F"/>
    <w:multiLevelType w:val="hybridMultilevel"/>
    <w:tmpl w:val="FA508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72B29"/>
    <w:multiLevelType w:val="hybridMultilevel"/>
    <w:tmpl w:val="CD8860CE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0E37CB7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18" w15:restartNumberingAfterBreak="0">
    <w:nsid w:val="79CE389C"/>
    <w:multiLevelType w:val="hybridMultilevel"/>
    <w:tmpl w:val="581A3C2E"/>
    <w:lvl w:ilvl="0" w:tplc="1B7A6C38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133206792">
    <w:abstractNumId w:val="10"/>
  </w:num>
  <w:num w:numId="2" w16cid:durableId="1706633955">
    <w:abstractNumId w:val="17"/>
  </w:num>
  <w:num w:numId="3" w16cid:durableId="519197704">
    <w:abstractNumId w:val="15"/>
  </w:num>
  <w:num w:numId="4" w16cid:durableId="135295787">
    <w:abstractNumId w:val="11"/>
  </w:num>
  <w:num w:numId="5" w16cid:durableId="696733649">
    <w:abstractNumId w:val="4"/>
  </w:num>
  <w:num w:numId="6" w16cid:durableId="968631741">
    <w:abstractNumId w:val="9"/>
  </w:num>
  <w:num w:numId="7" w16cid:durableId="42027088">
    <w:abstractNumId w:val="12"/>
  </w:num>
  <w:num w:numId="8" w16cid:durableId="742023846">
    <w:abstractNumId w:val="13"/>
  </w:num>
  <w:num w:numId="9" w16cid:durableId="1464734074">
    <w:abstractNumId w:val="8"/>
  </w:num>
  <w:num w:numId="10" w16cid:durableId="188644945">
    <w:abstractNumId w:val="18"/>
  </w:num>
  <w:num w:numId="11" w16cid:durableId="650139783">
    <w:abstractNumId w:val="6"/>
  </w:num>
  <w:num w:numId="12" w16cid:durableId="2022663732">
    <w:abstractNumId w:val="3"/>
  </w:num>
  <w:num w:numId="13" w16cid:durableId="463818359">
    <w:abstractNumId w:val="16"/>
  </w:num>
  <w:num w:numId="14" w16cid:durableId="787892078">
    <w:abstractNumId w:val="14"/>
  </w:num>
  <w:num w:numId="15" w16cid:durableId="1313870675">
    <w:abstractNumId w:val="5"/>
  </w:num>
  <w:num w:numId="16" w16cid:durableId="32724742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embedSystemFonts/>
  <w:proofState w:spelling="clean" w:grammar="clean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6C6"/>
    <w:rsid w:val="00007F1D"/>
    <w:rsid w:val="00015564"/>
    <w:rsid w:val="0002305E"/>
    <w:rsid w:val="000247CB"/>
    <w:rsid w:val="00025DE2"/>
    <w:rsid w:val="00026EFA"/>
    <w:rsid w:val="000316C4"/>
    <w:rsid w:val="00032DFD"/>
    <w:rsid w:val="00033B7A"/>
    <w:rsid w:val="00034347"/>
    <w:rsid w:val="000351C0"/>
    <w:rsid w:val="000374D1"/>
    <w:rsid w:val="00041D47"/>
    <w:rsid w:val="00043CC0"/>
    <w:rsid w:val="00043E43"/>
    <w:rsid w:val="00047CB6"/>
    <w:rsid w:val="00050588"/>
    <w:rsid w:val="00053C15"/>
    <w:rsid w:val="00053F59"/>
    <w:rsid w:val="00054569"/>
    <w:rsid w:val="000547FE"/>
    <w:rsid w:val="000566B9"/>
    <w:rsid w:val="000633CF"/>
    <w:rsid w:val="00070727"/>
    <w:rsid w:val="0007525E"/>
    <w:rsid w:val="00077901"/>
    <w:rsid w:val="00081FCA"/>
    <w:rsid w:val="00091AD4"/>
    <w:rsid w:val="00092111"/>
    <w:rsid w:val="00092E38"/>
    <w:rsid w:val="00097F74"/>
    <w:rsid w:val="000A084E"/>
    <w:rsid w:val="000A24C1"/>
    <w:rsid w:val="000A277B"/>
    <w:rsid w:val="000A28F0"/>
    <w:rsid w:val="000A3D81"/>
    <w:rsid w:val="000A52EF"/>
    <w:rsid w:val="000B0BCC"/>
    <w:rsid w:val="000B1230"/>
    <w:rsid w:val="000B1E53"/>
    <w:rsid w:val="000B2898"/>
    <w:rsid w:val="000B6FD0"/>
    <w:rsid w:val="000C0C44"/>
    <w:rsid w:val="000D42A8"/>
    <w:rsid w:val="000D577D"/>
    <w:rsid w:val="000E1A1F"/>
    <w:rsid w:val="000E2898"/>
    <w:rsid w:val="000E4949"/>
    <w:rsid w:val="000E5532"/>
    <w:rsid w:val="000E6E66"/>
    <w:rsid w:val="000E7220"/>
    <w:rsid w:val="000F3449"/>
    <w:rsid w:val="000F6A49"/>
    <w:rsid w:val="000F71E5"/>
    <w:rsid w:val="000F733D"/>
    <w:rsid w:val="000F7BBE"/>
    <w:rsid w:val="001021B2"/>
    <w:rsid w:val="001036F1"/>
    <w:rsid w:val="0010488F"/>
    <w:rsid w:val="0010753C"/>
    <w:rsid w:val="00107E0C"/>
    <w:rsid w:val="001128C7"/>
    <w:rsid w:val="0011410E"/>
    <w:rsid w:val="00115531"/>
    <w:rsid w:val="001171C2"/>
    <w:rsid w:val="001220AA"/>
    <w:rsid w:val="00126965"/>
    <w:rsid w:val="00130931"/>
    <w:rsid w:val="0013564E"/>
    <w:rsid w:val="0013598F"/>
    <w:rsid w:val="00143859"/>
    <w:rsid w:val="00143F07"/>
    <w:rsid w:val="0014647C"/>
    <w:rsid w:val="00150069"/>
    <w:rsid w:val="0016600F"/>
    <w:rsid w:val="00166FD4"/>
    <w:rsid w:val="00167360"/>
    <w:rsid w:val="0017214F"/>
    <w:rsid w:val="001722C3"/>
    <w:rsid w:val="00172B7A"/>
    <w:rsid w:val="00175359"/>
    <w:rsid w:val="00175413"/>
    <w:rsid w:val="001844C6"/>
    <w:rsid w:val="00192758"/>
    <w:rsid w:val="00193266"/>
    <w:rsid w:val="00195240"/>
    <w:rsid w:val="001A08FD"/>
    <w:rsid w:val="001A7284"/>
    <w:rsid w:val="001B01D2"/>
    <w:rsid w:val="001B32D6"/>
    <w:rsid w:val="001C47A7"/>
    <w:rsid w:val="001C79B0"/>
    <w:rsid w:val="001D61BD"/>
    <w:rsid w:val="001E0026"/>
    <w:rsid w:val="001E1DA8"/>
    <w:rsid w:val="001E3321"/>
    <w:rsid w:val="001E487C"/>
    <w:rsid w:val="001F2F08"/>
    <w:rsid w:val="001F32E9"/>
    <w:rsid w:val="001F6D66"/>
    <w:rsid w:val="00201E04"/>
    <w:rsid w:val="0021064C"/>
    <w:rsid w:val="00213831"/>
    <w:rsid w:val="002142E1"/>
    <w:rsid w:val="00216CF2"/>
    <w:rsid w:val="00217848"/>
    <w:rsid w:val="00224923"/>
    <w:rsid w:val="00225138"/>
    <w:rsid w:val="0022662F"/>
    <w:rsid w:val="002341FC"/>
    <w:rsid w:val="002432BD"/>
    <w:rsid w:val="00252724"/>
    <w:rsid w:val="00260D67"/>
    <w:rsid w:val="00264C8C"/>
    <w:rsid w:val="00265AFC"/>
    <w:rsid w:val="00265BB4"/>
    <w:rsid w:val="00266F66"/>
    <w:rsid w:val="00267E48"/>
    <w:rsid w:val="00271B3D"/>
    <w:rsid w:val="00277A4B"/>
    <w:rsid w:val="00281758"/>
    <w:rsid w:val="002820C9"/>
    <w:rsid w:val="002857CC"/>
    <w:rsid w:val="00295BF0"/>
    <w:rsid w:val="00297E94"/>
    <w:rsid w:val="002A41C4"/>
    <w:rsid w:val="002B1F94"/>
    <w:rsid w:val="002C0A2A"/>
    <w:rsid w:val="002C145C"/>
    <w:rsid w:val="002C17B3"/>
    <w:rsid w:val="002D04F9"/>
    <w:rsid w:val="002E651C"/>
    <w:rsid w:val="002F0A6D"/>
    <w:rsid w:val="002F2907"/>
    <w:rsid w:val="003042D6"/>
    <w:rsid w:val="00317951"/>
    <w:rsid w:val="0032004C"/>
    <w:rsid w:val="00321491"/>
    <w:rsid w:val="00325C4E"/>
    <w:rsid w:val="00337BFA"/>
    <w:rsid w:val="00341064"/>
    <w:rsid w:val="00342C92"/>
    <w:rsid w:val="00345129"/>
    <w:rsid w:val="00345E95"/>
    <w:rsid w:val="003552E4"/>
    <w:rsid w:val="0036062C"/>
    <w:rsid w:val="00370947"/>
    <w:rsid w:val="00372D66"/>
    <w:rsid w:val="00381130"/>
    <w:rsid w:val="00384F53"/>
    <w:rsid w:val="003872A2"/>
    <w:rsid w:val="00394CE3"/>
    <w:rsid w:val="003A5AF3"/>
    <w:rsid w:val="003B0DC6"/>
    <w:rsid w:val="003B221F"/>
    <w:rsid w:val="003C2FEE"/>
    <w:rsid w:val="003C5FE3"/>
    <w:rsid w:val="003C7C35"/>
    <w:rsid w:val="003D4B57"/>
    <w:rsid w:val="003D6A52"/>
    <w:rsid w:val="003D6D51"/>
    <w:rsid w:val="003E4525"/>
    <w:rsid w:val="003F4ED2"/>
    <w:rsid w:val="003F5D98"/>
    <w:rsid w:val="003F6550"/>
    <w:rsid w:val="004006EF"/>
    <w:rsid w:val="00401014"/>
    <w:rsid w:val="0040186F"/>
    <w:rsid w:val="0041413C"/>
    <w:rsid w:val="004165CA"/>
    <w:rsid w:val="00417156"/>
    <w:rsid w:val="00417C7C"/>
    <w:rsid w:val="0042007C"/>
    <w:rsid w:val="00423EEA"/>
    <w:rsid w:val="00426C0D"/>
    <w:rsid w:val="0043023B"/>
    <w:rsid w:val="00430D7B"/>
    <w:rsid w:val="00433473"/>
    <w:rsid w:val="00435F42"/>
    <w:rsid w:val="00436D75"/>
    <w:rsid w:val="00437FC6"/>
    <w:rsid w:val="00446266"/>
    <w:rsid w:val="004474FC"/>
    <w:rsid w:val="00454792"/>
    <w:rsid w:val="00455E57"/>
    <w:rsid w:val="00456E1C"/>
    <w:rsid w:val="0046007C"/>
    <w:rsid w:val="00463282"/>
    <w:rsid w:val="00471385"/>
    <w:rsid w:val="00473058"/>
    <w:rsid w:val="004759BB"/>
    <w:rsid w:val="004762A8"/>
    <w:rsid w:val="00476F44"/>
    <w:rsid w:val="0047761A"/>
    <w:rsid w:val="0048132D"/>
    <w:rsid w:val="00483DFC"/>
    <w:rsid w:val="004843B2"/>
    <w:rsid w:val="0048474D"/>
    <w:rsid w:val="00486E84"/>
    <w:rsid w:val="00490D16"/>
    <w:rsid w:val="004A2F51"/>
    <w:rsid w:val="004A4464"/>
    <w:rsid w:val="004A489C"/>
    <w:rsid w:val="004A7247"/>
    <w:rsid w:val="004B6328"/>
    <w:rsid w:val="004B68DC"/>
    <w:rsid w:val="004C7CCF"/>
    <w:rsid w:val="004D2004"/>
    <w:rsid w:val="004D321F"/>
    <w:rsid w:val="004E56A2"/>
    <w:rsid w:val="004F4998"/>
    <w:rsid w:val="004F5BBE"/>
    <w:rsid w:val="004F64E8"/>
    <w:rsid w:val="00501574"/>
    <w:rsid w:val="005060BE"/>
    <w:rsid w:val="00507136"/>
    <w:rsid w:val="00507CCE"/>
    <w:rsid w:val="00512FB0"/>
    <w:rsid w:val="00516677"/>
    <w:rsid w:val="00516BF5"/>
    <w:rsid w:val="00520A72"/>
    <w:rsid w:val="0052103F"/>
    <w:rsid w:val="00525871"/>
    <w:rsid w:val="00526173"/>
    <w:rsid w:val="00530AB1"/>
    <w:rsid w:val="00531550"/>
    <w:rsid w:val="00534469"/>
    <w:rsid w:val="005353BD"/>
    <w:rsid w:val="00536681"/>
    <w:rsid w:val="00555196"/>
    <w:rsid w:val="00555736"/>
    <w:rsid w:val="0055606C"/>
    <w:rsid w:val="00557897"/>
    <w:rsid w:val="00560106"/>
    <w:rsid w:val="00565E18"/>
    <w:rsid w:val="00576147"/>
    <w:rsid w:val="00577170"/>
    <w:rsid w:val="00582B43"/>
    <w:rsid w:val="00585B83"/>
    <w:rsid w:val="005871AF"/>
    <w:rsid w:val="00591F64"/>
    <w:rsid w:val="00593710"/>
    <w:rsid w:val="005A1263"/>
    <w:rsid w:val="005A2765"/>
    <w:rsid w:val="005A331B"/>
    <w:rsid w:val="005A3420"/>
    <w:rsid w:val="005B14D4"/>
    <w:rsid w:val="005B6B54"/>
    <w:rsid w:val="005D364D"/>
    <w:rsid w:val="005D5D8E"/>
    <w:rsid w:val="005E3057"/>
    <w:rsid w:val="005E6A6B"/>
    <w:rsid w:val="005F166E"/>
    <w:rsid w:val="005F1761"/>
    <w:rsid w:val="005F2752"/>
    <w:rsid w:val="005F3117"/>
    <w:rsid w:val="005F7A98"/>
    <w:rsid w:val="00611BB3"/>
    <w:rsid w:val="00617252"/>
    <w:rsid w:val="0062089F"/>
    <w:rsid w:val="00623047"/>
    <w:rsid w:val="00626378"/>
    <w:rsid w:val="00626B0B"/>
    <w:rsid w:val="00633892"/>
    <w:rsid w:val="00636307"/>
    <w:rsid w:val="00641100"/>
    <w:rsid w:val="006559D2"/>
    <w:rsid w:val="00656128"/>
    <w:rsid w:val="00660A22"/>
    <w:rsid w:val="00662DBC"/>
    <w:rsid w:val="0066305C"/>
    <w:rsid w:val="0066326F"/>
    <w:rsid w:val="0068167C"/>
    <w:rsid w:val="00682EAA"/>
    <w:rsid w:val="006859EC"/>
    <w:rsid w:val="00686907"/>
    <w:rsid w:val="006900CD"/>
    <w:rsid w:val="006905F6"/>
    <w:rsid w:val="00692F00"/>
    <w:rsid w:val="00693B12"/>
    <w:rsid w:val="006A3407"/>
    <w:rsid w:val="006B0E5F"/>
    <w:rsid w:val="006C2BD6"/>
    <w:rsid w:val="006C41B7"/>
    <w:rsid w:val="006D3523"/>
    <w:rsid w:val="006D5B8A"/>
    <w:rsid w:val="006D7540"/>
    <w:rsid w:val="006E0F4E"/>
    <w:rsid w:val="006E7112"/>
    <w:rsid w:val="006F1C3C"/>
    <w:rsid w:val="006F57A3"/>
    <w:rsid w:val="0071458A"/>
    <w:rsid w:val="0071485A"/>
    <w:rsid w:val="007155F7"/>
    <w:rsid w:val="00715F5D"/>
    <w:rsid w:val="00717031"/>
    <w:rsid w:val="00717633"/>
    <w:rsid w:val="00717665"/>
    <w:rsid w:val="00720E95"/>
    <w:rsid w:val="00722BD0"/>
    <w:rsid w:val="00727FEB"/>
    <w:rsid w:val="00736BAB"/>
    <w:rsid w:val="00742C48"/>
    <w:rsid w:val="00744CA4"/>
    <w:rsid w:val="007468D5"/>
    <w:rsid w:val="007506AA"/>
    <w:rsid w:val="0075394C"/>
    <w:rsid w:val="007549E5"/>
    <w:rsid w:val="00760F10"/>
    <w:rsid w:val="00762429"/>
    <w:rsid w:val="007637FE"/>
    <w:rsid w:val="007670D2"/>
    <w:rsid w:val="007677DF"/>
    <w:rsid w:val="0077015F"/>
    <w:rsid w:val="007761C7"/>
    <w:rsid w:val="00777577"/>
    <w:rsid w:val="007831C2"/>
    <w:rsid w:val="0078408A"/>
    <w:rsid w:val="00786125"/>
    <w:rsid w:val="007931F2"/>
    <w:rsid w:val="00797B96"/>
    <w:rsid w:val="007A0261"/>
    <w:rsid w:val="007A42BD"/>
    <w:rsid w:val="007A437B"/>
    <w:rsid w:val="007A6708"/>
    <w:rsid w:val="007B0AB9"/>
    <w:rsid w:val="007B2B2F"/>
    <w:rsid w:val="007B4BB1"/>
    <w:rsid w:val="007D177B"/>
    <w:rsid w:val="007D1BD9"/>
    <w:rsid w:val="007D5B76"/>
    <w:rsid w:val="007E3A72"/>
    <w:rsid w:val="007E45A8"/>
    <w:rsid w:val="007F50E1"/>
    <w:rsid w:val="007F65EB"/>
    <w:rsid w:val="00801922"/>
    <w:rsid w:val="008022D8"/>
    <w:rsid w:val="00805946"/>
    <w:rsid w:val="00806D2F"/>
    <w:rsid w:val="00806FC7"/>
    <w:rsid w:val="00817CAA"/>
    <w:rsid w:val="00822DE1"/>
    <w:rsid w:val="00823657"/>
    <w:rsid w:val="008250D3"/>
    <w:rsid w:val="0083169A"/>
    <w:rsid w:val="008326BA"/>
    <w:rsid w:val="00832E52"/>
    <w:rsid w:val="00832F61"/>
    <w:rsid w:val="00835514"/>
    <w:rsid w:val="00841D63"/>
    <w:rsid w:val="00842B62"/>
    <w:rsid w:val="00844837"/>
    <w:rsid w:val="00845253"/>
    <w:rsid w:val="00846F3B"/>
    <w:rsid w:val="00854861"/>
    <w:rsid w:val="0085551E"/>
    <w:rsid w:val="00855555"/>
    <w:rsid w:val="00862334"/>
    <w:rsid w:val="00862593"/>
    <w:rsid w:val="00864D23"/>
    <w:rsid w:val="0086622F"/>
    <w:rsid w:val="0086701E"/>
    <w:rsid w:val="008712C5"/>
    <w:rsid w:val="00876542"/>
    <w:rsid w:val="00876659"/>
    <w:rsid w:val="00883644"/>
    <w:rsid w:val="00885012"/>
    <w:rsid w:val="00885526"/>
    <w:rsid w:val="00885933"/>
    <w:rsid w:val="008863FF"/>
    <w:rsid w:val="00890C06"/>
    <w:rsid w:val="00894020"/>
    <w:rsid w:val="008964D4"/>
    <w:rsid w:val="008A3991"/>
    <w:rsid w:val="008A4FA0"/>
    <w:rsid w:val="008F0178"/>
    <w:rsid w:val="008F6A01"/>
    <w:rsid w:val="008F6C91"/>
    <w:rsid w:val="009035FE"/>
    <w:rsid w:val="00907D6A"/>
    <w:rsid w:val="00915ABC"/>
    <w:rsid w:val="009203F5"/>
    <w:rsid w:val="009206B4"/>
    <w:rsid w:val="009224CF"/>
    <w:rsid w:val="0092567D"/>
    <w:rsid w:val="00940FD3"/>
    <w:rsid w:val="00946333"/>
    <w:rsid w:val="0094633E"/>
    <w:rsid w:val="009464C2"/>
    <w:rsid w:val="00951129"/>
    <w:rsid w:val="00951E0F"/>
    <w:rsid w:val="00951EB0"/>
    <w:rsid w:val="009544E0"/>
    <w:rsid w:val="00960F40"/>
    <w:rsid w:val="00963033"/>
    <w:rsid w:val="0096408B"/>
    <w:rsid w:val="009652ED"/>
    <w:rsid w:val="0097072C"/>
    <w:rsid w:val="00973ECC"/>
    <w:rsid w:val="00974D04"/>
    <w:rsid w:val="0097599D"/>
    <w:rsid w:val="0098184C"/>
    <w:rsid w:val="00984352"/>
    <w:rsid w:val="009860E8"/>
    <w:rsid w:val="00986EA8"/>
    <w:rsid w:val="009A4678"/>
    <w:rsid w:val="009A6620"/>
    <w:rsid w:val="009A7803"/>
    <w:rsid w:val="009B5895"/>
    <w:rsid w:val="009B7885"/>
    <w:rsid w:val="009B798C"/>
    <w:rsid w:val="009C0BAB"/>
    <w:rsid w:val="009C360F"/>
    <w:rsid w:val="009C7E1A"/>
    <w:rsid w:val="009D18E3"/>
    <w:rsid w:val="009D212A"/>
    <w:rsid w:val="009D3D7F"/>
    <w:rsid w:val="009D41EB"/>
    <w:rsid w:val="009D48E0"/>
    <w:rsid w:val="009E0285"/>
    <w:rsid w:val="009E13AF"/>
    <w:rsid w:val="009E1F9D"/>
    <w:rsid w:val="009F11FD"/>
    <w:rsid w:val="009F1253"/>
    <w:rsid w:val="00A059FB"/>
    <w:rsid w:val="00A1593F"/>
    <w:rsid w:val="00A20CB9"/>
    <w:rsid w:val="00A2169B"/>
    <w:rsid w:val="00A216B3"/>
    <w:rsid w:val="00A219FA"/>
    <w:rsid w:val="00A2258E"/>
    <w:rsid w:val="00A2278A"/>
    <w:rsid w:val="00A23A57"/>
    <w:rsid w:val="00A24E86"/>
    <w:rsid w:val="00A2600A"/>
    <w:rsid w:val="00A33A1F"/>
    <w:rsid w:val="00A35A07"/>
    <w:rsid w:val="00A36C21"/>
    <w:rsid w:val="00A50DD8"/>
    <w:rsid w:val="00A538EE"/>
    <w:rsid w:val="00A54797"/>
    <w:rsid w:val="00A55ED0"/>
    <w:rsid w:val="00A6437C"/>
    <w:rsid w:val="00A65C9C"/>
    <w:rsid w:val="00A7725D"/>
    <w:rsid w:val="00A77717"/>
    <w:rsid w:val="00A80349"/>
    <w:rsid w:val="00A87897"/>
    <w:rsid w:val="00A87B7F"/>
    <w:rsid w:val="00A9016C"/>
    <w:rsid w:val="00A940C4"/>
    <w:rsid w:val="00A945E6"/>
    <w:rsid w:val="00A97644"/>
    <w:rsid w:val="00AA0D5A"/>
    <w:rsid w:val="00AA4416"/>
    <w:rsid w:val="00AA462E"/>
    <w:rsid w:val="00AA5588"/>
    <w:rsid w:val="00AA6AC1"/>
    <w:rsid w:val="00AB05E8"/>
    <w:rsid w:val="00AB1154"/>
    <w:rsid w:val="00AB6A8C"/>
    <w:rsid w:val="00AC1268"/>
    <w:rsid w:val="00AC2BAA"/>
    <w:rsid w:val="00AC6280"/>
    <w:rsid w:val="00AD0C4A"/>
    <w:rsid w:val="00AD0F3C"/>
    <w:rsid w:val="00AD45B6"/>
    <w:rsid w:val="00AD4CA0"/>
    <w:rsid w:val="00AD4F5E"/>
    <w:rsid w:val="00AD6E05"/>
    <w:rsid w:val="00AD72A1"/>
    <w:rsid w:val="00AE245D"/>
    <w:rsid w:val="00AE63BC"/>
    <w:rsid w:val="00AF6B88"/>
    <w:rsid w:val="00AF7BA0"/>
    <w:rsid w:val="00B0065A"/>
    <w:rsid w:val="00B00866"/>
    <w:rsid w:val="00B023E1"/>
    <w:rsid w:val="00B03C47"/>
    <w:rsid w:val="00B1233A"/>
    <w:rsid w:val="00B149AD"/>
    <w:rsid w:val="00B16AD0"/>
    <w:rsid w:val="00B24FF3"/>
    <w:rsid w:val="00B27FEB"/>
    <w:rsid w:val="00B32796"/>
    <w:rsid w:val="00B335C4"/>
    <w:rsid w:val="00B42770"/>
    <w:rsid w:val="00B44B5E"/>
    <w:rsid w:val="00B46997"/>
    <w:rsid w:val="00B5248D"/>
    <w:rsid w:val="00B55D2B"/>
    <w:rsid w:val="00B61449"/>
    <w:rsid w:val="00B65815"/>
    <w:rsid w:val="00B6669E"/>
    <w:rsid w:val="00B71CD6"/>
    <w:rsid w:val="00B71CDC"/>
    <w:rsid w:val="00B728A7"/>
    <w:rsid w:val="00B8117D"/>
    <w:rsid w:val="00B94A1A"/>
    <w:rsid w:val="00B95A0F"/>
    <w:rsid w:val="00B96AEE"/>
    <w:rsid w:val="00BA3041"/>
    <w:rsid w:val="00BA3B28"/>
    <w:rsid w:val="00BA591D"/>
    <w:rsid w:val="00BB1D28"/>
    <w:rsid w:val="00BB287D"/>
    <w:rsid w:val="00BB4AFE"/>
    <w:rsid w:val="00BB761F"/>
    <w:rsid w:val="00BC3637"/>
    <w:rsid w:val="00BC5653"/>
    <w:rsid w:val="00BD3AFB"/>
    <w:rsid w:val="00BD3FB5"/>
    <w:rsid w:val="00BD4072"/>
    <w:rsid w:val="00BD636D"/>
    <w:rsid w:val="00BD6B07"/>
    <w:rsid w:val="00BE4284"/>
    <w:rsid w:val="00BE5268"/>
    <w:rsid w:val="00BF51C1"/>
    <w:rsid w:val="00BF6CFA"/>
    <w:rsid w:val="00C071DF"/>
    <w:rsid w:val="00C10AE9"/>
    <w:rsid w:val="00C131FA"/>
    <w:rsid w:val="00C2324C"/>
    <w:rsid w:val="00C31573"/>
    <w:rsid w:val="00C32939"/>
    <w:rsid w:val="00C35091"/>
    <w:rsid w:val="00C36C01"/>
    <w:rsid w:val="00C4167C"/>
    <w:rsid w:val="00C42017"/>
    <w:rsid w:val="00C42A76"/>
    <w:rsid w:val="00C4536C"/>
    <w:rsid w:val="00C54D95"/>
    <w:rsid w:val="00C55681"/>
    <w:rsid w:val="00C55A75"/>
    <w:rsid w:val="00C60404"/>
    <w:rsid w:val="00C63A87"/>
    <w:rsid w:val="00C669BB"/>
    <w:rsid w:val="00C67FFD"/>
    <w:rsid w:val="00C70E12"/>
    <w:rsid w:val="00C7253C"/>
    <w:rsid w:val="00C80D82"/>
    <w:rsid w:val="00C85477"/>
    <w:rsid w:val="00C864DF"/>
    <w:rsid w:val="00C900F9"/>
    <w:rsid w:val="00C91B98"/>
    <w:rsid w:val="00C91C1B"/>
    <w:rsid w:val="00C954FF"/>
    <w:rsid w:val="00CB59CE"/>
    <w:rsid w:val="00CC17CB"/>
    <w:rsid w:val="00CC4CC0"/>
    <w:rsid w:val="00CC67B5"/>
    <w:rsid w:val="00CC68B7"/>
    <w:rsid w:val="00CD49B1"/>
    <w:rsid w:val="00CD4BB9"/>
    <w:rsid w:val="00CE00C5"/>
    <w:rsid w:val="00CE09E0"/>
    <w:rsid w:val="00CE4E75"/>
    <w:rsid w:val="00CE6D1B"/>
    <w:rsid w:val="00CE7CCB"/>
    <w:rsid w:val="00CF677B"/>
    <w:rsid w:val="00CF6B44"/>
    <w:rsid w:val="00D07177"/>
    <w:rsid w:val="00D10444"/>
    <w:rsid w:val="00D1182C"/>
    <w:rsid w:val="00D14B3E"/>
    <w:rsid w:val="00D175F0"/>
    <w:rsid w:val="00D2187D"/>
    <w:rsid w:val="00D225E6"/>
    <w:rsid w:val="00D229AE"/>
    <w:rsid w:val="00D2445C"/>
    <w:rsid w:val="00D30D36"/>
    <w:rsid w:val="00D32232"/>
    <w:rsid w:val="00D33B1B"/>
    <w:rsid w:val="00D37923"/>
    <w:rsid w:val="00D515A8"/>
    <w:rsid w:val="00D57F5B"/>
    <w:rsid w:val="00D60109"/>
    <w:rsid w:val="00D60F0C"/>
    <w:rsid w:val="00D612AD"/>
    <w:rsid w:val="00D61C82"/>
    <w:rsid w:val="00D640FD"/>
    <w:rsid w:val="00D65A48"/>
    <w:rsid w:val="00D70EE7"/>
    <w:rsid w:val="00D77077"/>
    <w:rsid w:val="00D813CB"/>
    <w:rsid w:val="00D8174C"/>
    <w:rsid w:val="00D864B3"/>
    <w:rsid w:val="00D8769A"/>
    <w:rsid w:val="00D94927"/>
    <w:rsid w:val="00D96AFC"/>
    <w:rsid w:val="00DA7A07"/>
    <w:rsid w:val="00DB4372"/>
    <w:rsid w:val="00DB43A3"/>
    <w:rsid w:val="00DB4597"/>
    <w:rsid w:val="00DB46C6"/>
    <w:rsid w:val="00DB75B4"/>
    <w:rsid w:val="00DC20B0"/>
    <w:rsid w:val="00DC21CA"/>
    <w:rsid w:val="00DC317B"/>
    <w:rsid w:val="00DC3194"/>
    <w:rsid w:val="00DC6FC1"/>
    <w:rsid w:val="00DD4B6D"/>
    <w:rsid w:val="00DD61CE"/>
    <w:rsid w:val="00DD7997"/>
    <w:rsid w:val="00DE7642"/>
    <w:rsid w:val="00DF37D9"/>
    <w:rsid w:val="00DF6BC5"/>
    <w:rsid w:val="00E0393B"/>
    <w:rsid w:val="00E04129"/>
    <w:rsid w:val="00E05D3B"/>
    <w:rsid w:val="00E10568"/>
    <w:rsid w:val="00E10A0A"/>
    <w:rsid w:val="00E12DA9"/>
    <w:rsid w:val="00E2147D"/>
    <w:rsid w:val="00E24024"/>
    <w:rsid w:val="00E24470"/>
    <w:rsid w:val="00E300FF"/>
    <w:rsid w:val="00E30EE3"/>
    <w:rsid w:val="00E33AF7"/>
    <w:rsid w:val="00E347A5"/>
    <w:rsid w:val="00E352B2"/>
    <w:rsid w:val="00E41DF5"/>
    <w:rsid w:val="00E42FB0"/>
    <w:rsid w:val="00E44E82"/>
    <w:rsid w:val="00E47938"/>
    <w:rsid w:val="00E54C82"/>
    <w:rsid w:val="00E5649E"/>
    <w:rsid w:val="00E572AC"/>
    <w:rsid w:val="00E64875"/>
    <w:rsid w:val="00E836E6"/>
    <w:rsid w:val="00E84234"/>
    <w:rsid w:val="00E86518"/>
    <w:rsid w:val="00E93088"/>
    <w:rsid w:val="00E948DF"/>
    <w:rsid w:val="00E94BB2"/>
    <w:rsid w:val="00EA449E"/>
    <w:rsid w:val="00EA5B4A"/>
    <w:rsid w:val="00EA5B7D"/>
    <w:rsid w:val="00EA6F84"/>
    <w:rsid w:val="00EB0437"/>
    <w:rsid w:val="00EB0CE5"/>
    <w:rsid w:val="00EB1590"/>
    <w:rsid w:val="00EB43EB"/>
    <w:rsid w:val="00EB48ED"/>
    <w:rsid w:val="00EB6F18"/>
    <w:rsid w:val="00EC5968"/>
    <w:rsid w:val="00EC76C1"/>
    <w:rsid w:val="00ED56DE"/>
    <w:rsid w:val="00ED68C1"/>
    <w:rsid w:val="00EE2E8C"/>
    <w:rsid w:val="00EE45D0"/>
    <w:rsid w:val="00EE6946"/>
    <w:rsid w:val="00EF2635"/>
    <w:rsid w:val="00EF7C73"/>
    <w:rsid w:val="00F02AC2"/>
    <w:rsid w:val="00F0791F"/>
    <w:rsid w:val="00F135CB"/>
    <w:rsid w:val="00F13EF1"/>
    <w:rsid w:val="00F209FD"/>
    <w:rsid w:val="00F22F1D"/>
    <w:rsid w:val="00F24E8A"/>
    <w:rsid w:val="00F266BF"/>
    <w:rsid w:val="00F31CDC"/>
    <w:rsid w:val="00F33427"/>
    <w:rsid w:val="00F34FCD"/>
    <w:rsid w:val="00F36382"/>
    <w:rsid w:val="00F40D07"/>
    <w:rsid w:val="00F40DBC"/>
    <w:rsid w:val="00F43419"/>
    <w:rsid w:val="00F45903"/>
    <w:rsid w:val="00F537CE"/>
    <w:rsid w:val="00F54A1C"/>
    <w:rsid w:val="00F55D4D"/>
    <w:rsid w:val="00F56A06"/>
    <w:rsid w:val="00F626BE"/>
    <w:rsid w:val="00F70404"/>
    <w:rsid w:val="00F762D1"/>
    <w:rsid w:val="00F802E2"/>
    <w:rsid w:val="00F80502"/>
    <w:rsid w:val="00F8477A"/>
    <w:rsid w:val="00F84A3E"/>
    <w:rsid w:val="00F92940"/>
    <w:rsid w:val="00F95FC0"/>
    <w:rsid w:val="00FA2220"/>
    <w:rsid w:val="00FA5D67"/>
    <w:rsid w:val="00FB0429"/>
    <w:rsid w:val="00FB145A"/>
    <w:rsid w:val="00FB5B2E"/>
    <w:rsid w:val="00FB5CE4"/>
    <w:rsid w:val="00FB6549"/>
    <w:rsid w:val="00FB6F44"/>
    <w:rsid w:val="00FB7F20"/>
    <w:rsid w:val="00FC15D2"/>
    <w:rsid w:val="00FC177F"/>
    <w:rsid w:val="00FD1B17"/>
    <w:rsid w:val="00FD2354"/>
    <w:rsid w:val="00FD2B8E"/>
    <w:rsid w:val="00FD560E"/>
    <w:rsid w:val="00FE33AC"/>
    <w:rsid w:val="00FE4C1F"/>
    <w:rsid w:val="00FE67DE"/>
    <w:rsid w:val="00FF094F"/>
    <w:rsid w:val="00FF0CC8"/>
    <w:rsid w:val="00FF3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AD4CA0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D4CA0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D4CA0"/>
    <w:rPr>
      <w:sz w:val="24"/>
      <w:szCs w:val="24"/>
      <w:lang w:eastAsia="zh-C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D4CA0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D4CA0"/>
    <w:rPr>
      <w:b/>
      <w:bCs/>
      <w:sz w:val="24"/>
      <w:szCs w:val="24"/>
      <w:lang w:eastAsia="zh-CN"/>
    </w:rPr>
  </w:style>
  <w:style w:type="character" w:styleId="TastieraHTML">
    <w:name w:val="HTML Keyboard"/>
    <w:basedOn w:val="Carpredefinitoparagrafo"/>
    <w:uiPriority w:val="99"/>
    <w:unhideWhenUsed/>
    <w:rsid w:val="001048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3089A6A7C50C47A9F75076E3787CDF" ma:contentTypeVersion="6" ma:contentTypeDescription="Creare un nuovo documento." ma:contentTypeScope="" ma:versionID="ce13b8c7cd3e8ba3e538f7b7cba94e78">
  <xsd:schema xmlns:xsd="http://www.w3.org/2001/XMLSchema" xmlns:xs="http://www.w3.org/2001/XMLSchema" xmlns:p="http://schemas.microsoft.com/office/2006/metadata/properties" xmlns:ns2="1680346d-803b-4b24-bfe3-f135c6e5f90f" xmlns:ns3="e732b14a-826b-4298-8a8e-b73084466c3a" targetNamespace="http://schemas.microsoft.com/office/2006/metadata/properties" ma:root="true" ma:fieldsID="f35e5340e46215adb8b35cf4edf3e842" ns2:_="" ns3:_="">
    <xsd:import namespace="1680346d-803b-4b24-bfe3-f135c6e5f90f"/>
    <xsd:import namespace="e732b14a-826b-4298-8a8e-b73084466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0346d-803b-4b24-bfe3-f135c6e5f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b14a-826b-4298-8a8e-b73084466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6B1E-6047-47F3-B507-1078BF6B69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EA27E9-0B2C-48B9-ABEF-B90CDDC28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0346d-803b-4b24-bfe3-f135c6e5f90f"/>
    <ds:schemaRef ds:uri="e732b14a-826b-4298-8a8e-b73084466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DEC9C5-7AC9-4AA4-A1B9-FAC6BA76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MATTIA CORIGLIANO</cp:lastModifiedBy>
  <cp:revision>86</cp:revision>
  <cp:lastPrinted>2014-02-24T11:29:00Z</cp:lastPrinted>
  <dcterms:created xsi:type="dcterms:W3CDTF">2016-09-09T13:32:00Z</dcterms:created>
  <dcterms:modified xsi:type="dcterms:W3CDTF">2022-06-15T15:54:00Z</dcterms:modified>
</cp:coreProperties>
</file>