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E89F4B9" w14:textId="77777777" w:rsidR="00883644" w:rsidRPr="00F83A92" w:rsidRDefault="0088364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"/>
        <w:jc w:val="center"/>
        <w:rPr>
          <w:rFonts w:asciiTheme="minorHAnsi" w:hAnsiTheme="minorHAnsi" w:cstheme="minorHAnsi"/>
          <w:sz w:val="20"/>
          <w:szCs w:val="22"/>
        </w:rPr>
      </w:pPr>
      <w:r w:rsidRPr="00F83A92">
        <w:rPr>
          <w:rFonts w:asciiTheme="minorHAnsi" w:hAnsiTheme="minorHAnsi" w:cstheme="minorHAnsi"/>
          <w:sz w:val="20"/>
          <w:szCs w:val="22"/>
        </w:rPr>
        <w:t xml:space="preserve">Corso di Laurea in Ingegneria </w:t>
      </w:r>
      <w:r w:rsidR="00D8174C" w:rsidRPr="00F83A92">
        <w:rPr>
          <w:rFonts w:asciiTheme="minorHAnsi" w:hAnsiTheme="minorHAnsi" w:cstheme="minorHAnsi"/>
          <w:sz w:val="20"/>
          <w:szCs w:val="22"/>
        </w:rPr>
        <w:t>Informatica</w:t>
      </w:r>
    </w:p>
    <w:p w14:paraId="2F6D177C" w14:textId="50CB6F57" w:rsidR="00134D9B" w:rsidRPr="00F83A92" w:rsidRDefault="00134D9B" w:rsidP="005A413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"/>
        <w:jc w:val="center"/>
        <w:rPr>
          <w:rFonts w:asciiTheme="minorHAnsi" w:hAnsiTheme="minorHAnsi" w:cstheme="minorHAnsi"/>
          <w:sz w:val="20"/>
          <w:szCs w:val="22"/>
        </w:rPr>
      </w:pPr>
      <w:r w:rsidRPr="00F83A92">
        <w:rPr>
          <w:rFonts w:asciiTheme="minorHAnsi" w:hAnsiTheme="minorHAnsi" w:cstheme="minorHAnsi"/>
          <w:sz w:val="20"/>
          <w:szCs w:val="22"/>
        </w:rPr>
        <w:t xml:space="preserve">Prova scritta di </w:t>
      </w:r>
      <w:r w:rsidRPr="00F83A92">
        <w:rPr>
          <w:rFonts w:asciiTheme="minorHAnsi" w:hAnsiTheme="minorHAnsi" w:cstheme="minorHAnsi"/>
          <w:i/>
          <w:sz w:val="20"/>
          <w:szCs w:val="22"/>
        </w:rPr>
        <w:t xml:space="preserve">Fondamenti di informatica </w:t>
      </w:r>
      <w:r w:rsidR="000F5C7D" w:rsidRPr="00F83A92">
        <w:rPr>
          <w:rFonts w:asciiTheme="minorHAnsi" w:hAnsiTheme="minorHAnsi" w:cstheme="minorHAnsi"/>
          <w:i/>
          <w:sz w:val="20"/>
          <w:szCs w:val="22"/>
        </w:rPr>
        <w:t>II</w:t>
      </w:r>
    </w:p>
    <w:p w14:paraId="0E07198D" w14:textId="42077019" w:rsidR="00883644" w:rsidRPr="00F83A92" w:rsidRDefault="00283BCE">
      <w:pPr>
        <w:pStyle w:val="Intestazion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819"/>
          <w:tab w:val="clear" w:pos="9638"/>
        </w:tabs>
        <w:jc w:val="center"/>
        <w:rPr>
          <w:rFonts w:asciiTheme="minorHAnsi" w:hAnsiTheme="minorHAnsi" w:cstheme="minorHAnsi"/>
          <w:b/>
          <w:sz w:val="20"/>
          <w:szCs w:val="22"/>
        </w:rPr>
      </w:pPr>
      <w:r w:rsidRPr="00F83A92">
        <w:rPr>
          <w:rFonts w:asciiTheme="minorHAnsi" w:hAnsiTheme="minorHAnsi" w:cstheme="minorHAnsi"/>
          <w:sz w:val="20"/>
          <w:szCs w:val="22"/>
        </w:rPr>
        <w:t>27 gennaio 2021</w:t>
      </w:r>
    </w:p>
    <w:p w14:paraId="416BF9BC" w14:textId="2DEBECA3" w:rsidR="00883644" w:rsidRPr="00F83A92" w:rsidRDefault="00883644">
      <w:pPr>
        <w:pStyle w:val="Intestazion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819"/>
          <w:tab w:val="clear" w:pos="9638"/>
        </w:tabs>
        <w:jc w:val="center"/>
        <w:rPr>
          <w:rFonts w:asciiTheme="minorHAnsi" w:hAnsiTheme="minorHAnsi" w:cstheme="minorHAnsi"/>
          <w:b/>
          <w:sz w:val="22"/>
          <w:szCs w:val="22"/>
        </w:rPr>
      </w:pPr>
      <w:r w:rsidRPr="00F83A92">
        <w:rPr>
          <w:rFonts w:asciiTheme="minorHAnsi" w:hAnsiTheme="minorHAnsi" w:cstheme="minorHAnsi"/>
          <w:b/>
          <w:sz w:val="20"/>
          <w:szCs w:val="22"/>
        </w:rPr>
        <w:t xml:space="preserve">Tempo a disposizione: </w:t>
      </w:r>
      <w:r w:rsidR="000F5C7D" w:rsidRPr="00F83A92">
        <w:rPr>
          <w:rFonts w:asciiTheme="minorHAnsi" w:hAnsiTheme="minorHAnsi" w:cstheme="minorHAnsi"/>
          <w:b/>
          <w:sz w:val="20"/>
          <w:szCs w:val="22"/>
        </w:rPr>
        <w:t>1</w:t>
      </w:r>
      <w:r w:rsidR="0070662C" w:rsidRPr="00F83A92">
        <w:rPr>
          <w:rFonts w:asciiTheme="minorHAnsi" w:hAnsiTheme="minorHAnsi" w:cstheme="minorHAnsi"/>
          <w:b/>
          <w:sz w:val="20"/>
          <w:szCs w:val="22"/>
        </w:rPr>
        <w:t xml:space="preserve"> ora e</w:t>
      </w:r>
      <w:r w:rsidR="0066692D" w:rsidRPr="00F83A92">
        <w:rPr>
          <w:rFonts w:asciiTheme="minorHAnsi" w:hAnsiTheme="minorHAnsi" w:cstheme="minorHAnsi"/>
          <w:b/>
          <w:sz w:val="20"/>
          <w:szCs w:val="22"/>
        </w:rPr>
        <w:t xml:space="preserve"> 10</w:t>
      </w:r>
      <w:r w:rsidR="0070662C" w:rsidRPr="00F83A92">
        <w:rPr>
          <w:rFonts w:asciiTheme="minorHAnsi" w:hAnsiTheme="minorHAnsi" w:cstheme="minorHAnsi"/>
          <w:b/>
          <w:sz w:val="20"/>
          <w:szCs w:val="22"/>
        </w:rPr>
        <w:t xml:space="preserve"> </w:t>
      </w:r>
      <w:r w:rsidR="0066692D" w:rsidRPr="00F83A92">
        <w:rPr>
          <w:rFonts w:asciiTheme="minorHAnsi" w:hAnsiTheme="minorHAnsi" w:cstheme="minorHAnsi"/>
          <w:b/>
          <w:sz w:val="20"/>
          <w:szCs w:val="22"/>
        </w:rPr>
        <w:t>min</w:t>
      </w:r>
      <w:r w:rsidR="0070662C" w:rsidRPr="00F83A92">
        <w:rPr>
          <w:rFonts w:asciiTheme="minorHAnsi" w:hAnsiTheme="minorHAnsi" w:cstheme="minorHAnsi"/>
          <w:b/>
          <w:sz w:val="20"/>
          <w:szCs w:val="22"/>
        </w:rPr>
        <w:t>uti</w:t>
      </w:r>
    </w:p>
    <w:p w14:paraId="66586E05" w14:textId="77777777" w:rsidR="00883644" w:rsidRPr="00F83A92" w:rsidRDefault="00883644">
      <w:pPr>
        <w:pStyle w:val="Intestazione"/>
        <w:tabs>
          <w:tab w:val="clear" w:pos="4819"/>
          <w:tab w:val="clear" w:pos="9638"/>
        </w:tabs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A175CE8" w14:textId="77777777" w:rsidR="008477FF" w:rsidRPr="00F83A92" w:rsidRDefault="008477FF" w:rsidP="008477FF">
      <w:pPr>
        <w:jc w:val="center"/>
        <w:rPr>
          <w:rFonts w:ascii="Calibri" w:hAnsi="Calibri" w:cs="Tahoma"/>
          <w:b/>
          <w:sz w:val="22"/>
          <w:szCs w:val="22"/>
        </w:rPr>
      </w:pPr>
    </w:p>
    <w:p w14:paraId="2D53F79D" w14:textId="77777777" w:rsidR="008477FF" w:rsidRPr="00F83A92" w:rsidRDefault="008477FF" w:rsidP="008477FF">
      <w:pPr>
        <w:jc w:val="center"/>
        <w:rPr>
          <w:rFonts w:ascii="Calibri" w:hAnsi="Calibri" w:cs="Tahoma"/>
          <w:b/>
          <w:sz w:val="22"/>
          <w:szCs w:val="22"/>
        </w:rPr>
      </w:pPr>
      <w:r w:rsidRPr="00F83A92">
        <w:rPr>
          <w:rFonts w:ascii="Calibri" w:hAnsi="Calibri" w:cs="Tahoma"/>
          <w:b/>
          <w:sz w:val="22"/>
          <w:szCs w:val="22"/>
          <w:u w:val="single"/>
        </w:rPr>
        <w:t>Esercizio 1</w:t>
      </w:r>
    </w:p>
    <w:p w14:paraId="094F18E1" w14:textId="77777777" w:rsidR="008477FF" w:rsidRPr="00F83A92" w:rsidRDefault="008477FF" w:rsidP="008477FF">
      <w:pPr>
        <w:rPr>
          <w:rFonts w:asciiTheme="minorHAnsi" w:hAnsiTheme="minorHAnsi"/>
          <w:sz w:val="22"/>
          <w:szCs w:val="20"/>
        </w:rPr>
      </w:pPr>
    </w:p>
    <w:p w14:paraId="006FEA0D" w14:textId="0E70D01A" w:rsidR="00EF7EAC" w:rsidRPr="00F83A92" w:rsidRDefault="000F5C7D" w:rsidP="00614B47">
      <w:pPr>
        <w:jc w:val="both"/>
        <w:rPr>
          <w:rFonts w:asciiTheme="minorHAnsi" w:hAnsiTheme="minorHAnsi" w:cstheme="minorHAnsi"/>
          <w:sz w:val="22"/>
          <w:szCs w:val="22"/>
        </w:rPr>
      </w:pPr>
      <w:r w:rsidRPr="00F83A92">
        <w:rPr>
          <w:rFonts w:asciiTheme="minorHAnsi" w:hAnsiTheme="minorHAnsi" w:cstheme="minorHAnsi"/>
          <w:sz w:val="22"/>
          <w:szCs w:val="22"/>
        </w:rPr>
        <w:t xml:space="preserve">Si </w:t>
      </w:r>
      <w:r w:rsidR="00614B47" w:rsidRPr="00F83A92">
        <w:rPr>
          <w:rFonts w:asciiTheme="minorHAnsi" w:hAnsiTheme="minorHAnsi" w:cstheme="minorHAnsi"/>
          <w:sz w:val="22"/>
          <w:szCs w:val="22"/>
        </w:rPr>
        <w:t>implementi in Java un</w:t>
      </w:r>
      <w:r w:rsidRPr="00F83A92">
        <w:rPr>
          <w:rFonts w:asciiTheme="minorHAnsi" w:hAnsiTheme="minorHAnsi" w:cstheme="minorHAnsi"/>
          <w:sz w:val="22"/>
          <w:szCs w:val="22"/>
        </w:rPr>
        <w:t xml:space="preserve">a classe </w:t>
      </w:r>
      <w:r w:rsidRPr="00F83A92">
        <w:rPr>
          <w:rFonts w:asciiTheme="minorHAnsi" w:hAnsiTheme="minorHAnsi" w:cstheme="minorHAnsi"/>
          <w:i/>
          <w:sz w:val="22"/>
          <w:szCs w:val="22"/>
        </w:rPr>
        <w:t>Sistema</w:t>
      </w:r>
      <w:r w:rsidRPr="00F83A92">
        <w:rPr>
          <w:rFonts w:asciiTheme="minorHAnsi" w:hAnsiTheme="minorHAnsi" w:cstheme="minorHAnsi"/>
          <w:sz w:val="22"/>
          <w:szCs w:val="22"/>
        </w:rPr>
        <w:t xml:space="preserve"> </w:t>
      </w:r>
      <w:r w:rsidR="00EF7EAC" w:rsidRPr="00F83A92">
        <w:rPr>
          <w:rFonts w:asciiTheme="minorHAnsi" w:hAnsiTheme="minorHAnsi" w:cstheme="minorHAnsi"/>
          <w:sz w:val="22"/>
          <w:szCs w:val="22"/>
        </w:rPr>
        <w:t xml:space="preserve">che fornisca metodi per </w:t>
      </w:r>
      <w:r w:rsidR="00614B47" w:rsidRPr="00F83A92">
        <w:rPr>
          <w:rFonts w:asciiTheme="minorHAnsi" w:hAnsiTheme="minorHAnsi" w:cstheme="minorHAnsi"/>
          <w:sz w:val="22"/>
          <w:szCs w:val="22"/>
        </w:rPr>
        <w:t xml:space="preserve">l’analisi dei dati </w:t>
      </w:r>
      <w:r w:rsidRPr="00F83A92">
        <w:rPr>
          <w:rFonts w:asciiTheme="minorHAnsi" w:hAnsiTheme="minorHAnsi" w:cstheme="minorHAnsi"/>
          <w:sz w:val="22"/>
          <w:szCs w:val="22"/>
        </w:rPr>
        <w:t xml:space="preserve">riguardanti </w:t>
      </w:r>
      <w:r w:rsidR="00283BCE" w:rsidRPr="00F83A92">
        <w:rPr>
          <w:rFonts w:asciiTheme="minorHAnsi" w:hAnsiTheme="minorHAnsi" w:cstheme="minorHAnsi"/>
          <w:sz w:val="22"/>
          <w:szCs w:val="22"/>
        </w:rPr>
        <w:t xml:space="preserve">le forniture delle merci </w:t>
      </w:r>
      <w:r w:rsidR="007A0C40" w:rsidRPr="00F83A92">
        <w:rPr>
          <w:rFonts w:asciiTheme="minorHAnsi" w:hAnsiTheme="minorHAnsi" w:cstheme="minorHAnsi"/>
          <w:sz w:val="22"/>
          <w:szCs w:val="22"/>
        </w:rPr>
        <w:t>in un negozio</w:t>
      </w:r>
      <w:r w:rsidR="00EF7EAC" w:rsidRPr="00F83A92">
        <w:rPr>
          <w:rFonts w:asciiTheme="minorHAnsi" w:hAnsiTheme="minorHAnsi" w:cstheme="minorHAnsi"/>
          <w:sz w:val="22"/>
          <w:szCs w:val="22"/>
        </w:rPr>
        <w:t>.</w:t>
      </w:r>
      <w:r w:rsidR="009016A4" w:rsidRPr="00F83A92">
        <w:rPr>
          <w:rFonts w:asciiTheme="minorHAnsi" w:hAnsiTheme="minorHAnsi" w:cstheme="minorHAnsi"/>
          <w:sz w:val="22"/>
          <w:szCs w:val="22"/>
        </w:rPr>
        <w:t xml:space="preserve"> S</w:t>
      </w:r>
      <w:r w:rsidR="00EF7EAC" w:rsidRPr="00F83A92">
        <w:rPr>
          <w:rFonts w:asciiTheme="minorHAnsi" w:hAnsiTheme="minorHAnsi" w:cstheme="minorHAnsi"/>
          <w:sz w:val="22"/>
          <w:szCs w:val="22"/>
        </w:rPr>
        <w:t xml:space="preserve">i supponga che le classi </w:t>
      </w:r>
      <w:r w:rsidR="007A0C40" w:rsidRPr="00F83A92">
        <w:rPr>
          <w:rFonts w:asciiTheme="minorHAnsi" w:hAnsiTheme="minorHAnsi" w:cstheme="minorHAnsi"/>
          <w:i/>
          <w:sz w:val="22"/>
          <w:szCs w:val="22"/>
        </w:rPr>
        <w:t xml:space="preserve">Fornitore </w:t>
      </w:r>
      <w:r w:rsidR="00EF7EAC" w:rsidRPr="00F83A92">
        <w:rPr>
          <w:rFonts w:asciiTheme="minorHAnsi" w:hAnsiTheme="minorHAnsi" w:cstheme="minorHAnsi"/>
          <w:sz w:val="22"/>
          <w:szCs w:val="22"/>
        </w:rPr>
        <w:t xml:space="preserve">e </w:t>
      </w:r>
      <w:r w:rsidR="007A0C40" w:rsidRPr="00F83A92">
        <w:rPr>
          <w:rFonts w:asciiTheme="minorHAnsi" w:hAnsiTheme="minorHAnsi" w:cstheme="minorHAnsi"/>
          <w:i/>
          <w:sz w:val="22"/>
          <w:szCs w:val="22"/>
        </w:rPr>
        <w:t xml:space="preserve">Merce </w:t>
      </w:r>
      <w:r w:rsidR="00EF7EAC" w:rsidRPr="00F83A92">
        <w:rPr>
          <w:rFonts w:asciiTheme="minorHAnsi" w:hAnsiTheme="minorHAnsi" w:cstheme="minorHAnsi"/>
          <w:sz w:val="22"/>
          <w:szCs w:val="22"/>
        </w:rPr>
        <w:t>siano già disponibili e forniscano i seguenti metodi:</w:t>
      </w:r>
    </w:p>
    <w:p w14:paraId="4FA0CE55" w14:textId="68D739D0" w:rsidR="00EF7EAC" w:rsidRPr="00F83A92" w:rsidRDefault="00EF7EAC" w:rsidP="00614B4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3D1DE12" w14:textId="1C3D4B39" w:rsidR="00EF7EAC" w:rsidRPr="00F83A92" w:rsidRDefault="00EF7EAC" w:rsidP="00614B47">
      <w:pPr>
        <w:jc w:val="both"/>
        <w:rPr>
          <w:rFonts w:asciiTheme="minorHAnsi" w:hAnsiTheme="minorHAnsi" w:cstheme="minorHAnsi"/>
          <w:sz w:val="22"/>
          <w:szCs w:val="22"/>
        </w:rPr>
      </w:pPr>
      <w:r w:rsidRPr="00F83A92">
        <w:rPr>
          <w:rFonts w:asciiTheme="minorHAnsi" w:hAnsiTheme="minorHAnsi" w:cstheme="minorHAnsi"/>
          <w:sz w:val="22"/>
          <w:szCs w:val="22"/>
        </w:rPr>
        <w:t xml:space="preserve">Classe </w:t>
      </w:r>
      <w:r w:rsidR="00283BCE" w:rsidRPr="00F83A92">
        <w:rPr>
          <w:rFonts w:asciiTheme="minorHAnsi" w:hAnsiTheme="minorHAnsi" w:cstheme="minorHAnsi"/>
          <w:i/>
          <w:sz w:val="22"/>
          <w:szCs w:val="22"/>
        </w:rPr>
        <w:t>Fornitore</w:t>
      </w:r>
      <w:r w:rsidR="001468BD" w:rsidRPr="00F83A92">
        <w:rPr>
          <w:rFonts w:asciiTheme="minorHAnsi" w:hAnsiTheme="minorHAnsi" w:cstheme="minorHAnsi"/>
          <w:sz w:val="22"/>
          <w:szCs w:val="22"/>
        </w:rPr>
        <w:t>:</w:t>
      </w:r>
    </w:p>
    <w:p w14:paraId="0827A2A5" w14:textId="7BCC80F3" w:rsidR="001468BD" w:rsidRPr="00F83A92" w:rsidRDefault="001468BD" w:rsidP="001468BD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83A92">
        <w:rPr>
          <w:rFonts w:asciiTheme="minorHAnsi" w:hAnsiTheme="minorHAnsi" w:cstheme="minorHAnsi"/>
          <w:i/>
          <w:sz w:val="22"/>
          <w:szCs w:val="22"/>
        </w:rPr>
        <w:t>public String getNome()</w:t>
      </w:r>
      <w:r w:rsidRPr="00F83A92">
        <w:rPr>
          <w:rFonts w:asciiTheme="minorHAnsi" w:hAnsiTheme="minorHAnsi" w:cstheme="minorHAnsi"/>
          <w:sz w:val="22"/>
          <w:szCs w:val="22"/>
        </w:rPr>
        <w:t xml:space="preserve">, che restituisce il nome che identifica il </w:t>
      </w:r>
      <w:r w:rsidR="00215B1C" w:rsidRPr="00F83A92">
        <w:rPr>
          <w:rFonts w:asciiTheme="minorHAnsi" w:hAnsiTheme="minorHAnsi" w:cstheme="minorHAnsi"/>
          <w:sz w:val="22"/>
          <w:szCs w:val="22"/>
        </w:rPr>
        <w:t>fornitore</w:t>
      </w:r>
      <w:r w:rsidRPr="00F83A92">
        <w:rPr>
          <w:rFonts w:asciiTheme="minorHAnsi" w:hAnsiTheme="minorHAnsi" w:cstheme="minorHAnsi"/>
          <w:sz w:val="22"/>
          <w:szCs w:val="22"/>
        </w:rPr>
        <w:t>.</w:t>
      </w:r>
    </w:p>
    <w:p w14:paraId="7D565AD0" w14:textId="7271B925" w:rsidR="00EF7EAC" w:rsidRPr="00F83A92" w:rsidRDefault="00EF7EAC" w:rsidP="001468BD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83A92">
        <w:rPr>
          <w:rFonts w:asciiTheme="minorHAnsi" w:hAnsiTheme="minorHAnsi" w:cstheme="minorHAnsi"/>
          <w:i/>
          <w:sz w:val="22"/>
          <w:szCs w:val="22"/>
        </w:rPr>
        <w:t xml:space="preserve">public </w:t>
      </w:r>
      <w:r w:rsidR="001468BD" w:rsidRPr="00F83A92">
        <w:rPr>
          <w:rFonts w:asciiTheme="minorHAnsi" w:hAnsiTheme="minorHAnsi" w:cstheme="minorHAnsi"/>
          <w:i/>
          <w:sz w:val="22"/>
          <w:szCs w:val="22"/>
        </w:rPr>
        <w:t>String getCitta()</w:t>
      </w:r>
      <w:r w:rsidR="001468BD" w:rsidRPr="00F83A92">
        <w:rPr>
          <w:rFonts w:asciiTheme="minorHAnsi" w:hAnsiTheme="minorHAnsi" w:cstheme="minorHAnsi"/>
          <w:sz w:val="22"/>
          <w:szCs w:val="22"/>
        </w:rPr>
        <w:t xml:space="preserve">, che restituisce la città in cui </w:t>
      </w:r>
      <w:r w:rsidR="00215B1C" w:rsidRPr="00F83A92">
        <w:rPr>
          <w:rFonts w:asciiTheme="minorHAnsi" w:hAnsiTheme="minorHAnsi" w:cstheme="minorHAnsi"/>
          <w:sz w:val="22"/>
          <w:szCs w:val="22"/>
        </w:rPr>
        <w:t>ha sede il fornitore</w:t>
      </w:r>
      <w:r w:rsidR="001468BD" w:rsidRPr="00F83A92">
        <w:rPr>
          <w:rFonts w:asciiTheme="minorHAnsi" w:hAnsiTheme="minorHAnsi" w:cstheme="minorHAnsi"/>
          <w:sz w:val="22"/>
          <w:szCs w:val="22"/>
        </w:rPr>
        <w:t>.</w:t>
      </w:r>
    </w:p>
    <w:p w14:paraId="302F1396" w14:textId="55758170" w:rsidR="00EF7EAC" w:rsidRPr="00F83A92" w:rsidRDefault="001468BD" w:rsidP="001468BD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F83A92">
        <w:rPr>
          <w:rFonts w:asciiTheme="minorHAnsi" w:hAnsiTheme="minorHAnsi" w:cstheme="minorHAnsi"/>
          <w:i/>
          <w:sz w:val="22"/>
          <w:szCs w:val="22"/>
          <w:lang w:val="en-US"/>
        </w:rPr>
        <w:t>public boolean equals(Object o)</w:t>
      </w:r>
    </w:p>
    <w:p w14:paraId="17F37E41" w14:textId="2C981252" w:rsidR="001468BD" w:rsidRPr="00F83A92" w:rsidRDefault="001468BD" w:rsidP="001468BD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F83A92">
        <w:rPr>
          <w:rFonts w:asciiTheme="minorHAnsi" w:hAnsiTheme="minorHAnsi" w:cstheme="minorHAnsi"/>
          <w:i/>
          <w:sz w:val="22"/>
          <w:szCs w:val="22"/>
          <w:lang w:val="en-US"/>
        </w:rPr>
        <w:t>public String toString()</w:t>
      </w:r>
    </w:p>
    <w:p w14:paraId="6103A323" w14:textId="63965D44" w:rsidR="001468BD" w:rsidRPr="00F83A92" w:rsidRDefault="001468BD" w:rsidP="00614B47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18527330" w14:textId="532AB59E" w:rsidR="001468BD" w:rsidRPr="00F83A92" w:rsidRDefault="001468BD" w:rsidP="001468BD">
      <w:pPr>
        <w:jc w:val="both"/>
        <w:rPr>
          <w:rFonts w:asciiTheme="minorHAnsi" w:hAnsiTheme="minorHAnsi" w:cstheme="minorHAnsi"/>
          <w:sz w:val="22"/>
          <w:szCs w:val="22"/>
        </w:rPr>
      </w:pPr>
      <w:r w:rsidRPr="00F83A92">
        <w:rPr>
          <w:rFonts w:asciiTheme="minorHAnsi" w:hAnsiTheme="minorHAnsi" w:cstheme="minorHAnsi"/>
          <w:sz w:val="22"/>
          <w:szCs w:val="22"/>
        </w:rPr>
        <w:t xml:space="preserve">Classe </w:t>
      </w:r>
      <w:r w:rsidR="00283BCE" w:rsidRPr="00F83A92">
        <w:rPr>
          <w:rFonts w:asciiTheme="minorHAnsi" w:hAnsiTheme="minorHAnsi" w:cstheme="minorHAnsi"/>
          <w:i/>
          <w:sz w:val="22"/>
          <w:szCs w:val="22"/>
        </w:rPr>
        <w:t>Merce</w:t>
      </w:r>
      <w:r w:rsidRPr="00F83A92">
        <w:rPr>
          <w:rFonts w:asciiTheme="minorHAnsi" w:hAnsiTheme="minorHAnsi" w:cstheme="minorHAnsi"/>
          <w:sz w:val="22"/>
          <w:szCs w:val="22"/>
        </w:rPr>
        <w:t>:</w:t>
      </w:r>
    </w:p>
    <w:p w14:paraId="3A9310E2" w14:textId="3832FF3E" w:rsidR="00283BCE" w:rsidRPr="00F83A92" w:rsidRDefault="00283BCE" w:rsidP="00283BCE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83A92">
        <w:rPr>
          <w:rFonts w:asciiTheme="minorHAnsi" w:hAnsiTheme="minorHAnsi" w:cstheme="minorHAnsi"/>
          <w:i/>
          <w:sz w:val="22"/>
          <w:szCs w:val="22"/>
        </w:rPr>
        <w:t>public String getNome()</w:t>
      </w:r>
      <w:r w:rsidRPr="00F83A92">
        <w:rPr>
          <w:rFonts w:asciiTheme="minorHAnsi" w:hAnsiTheme="minorHAnsi" w:cstheme="minorHAnsi"/>
          <w:sz w:val="22"/>
          <w:szCs w:val="22"/>
        </w:rPr>
        <w:t xml:space="preserve">, che restituisce il nome </w:t>
      </w:r>
      <w:r w:rsidR="006110F8">
        <w:rPr>
          <w:rFonts w:asciiTheme="minorHAnsi" w:hAnsiTheme="minorHAnsi" w:cstheme="minorHAnsi"/>
          <w:sz w:val="22"/>
          <w:szCs w:val="22"/>
        </w:rPr>
        <w:t xml:space="preserve">che identifica </w:t>
      </w:r>
      <w:r w:rsidR="003A0E4E">
        <w:rPr>
          <w:rFonts w:asciiTheme="minorHAnsi" w:hAnsiTheme="minorHAnsi" w:cstheme="minorHAnsi"/>
          <w:sz w:val="22"/>
          <w:szCs w:val="22"/>
        </w:rPr>
        <w:t xml:space="preserve">la </w:t>
      </w:r>
      <w:bookmarkStart w:id="0" w:name="_GoBack"/>
      <w:bookmarkEnd w:id="0"/>
      <w:r w:rsidR="00215B1C" w:rsidRPr="00F83A92">
        <w:rPr>
          <w:rFonts w:asciiTheme="minorHAnsi" w:hAnsiTheme="minorHAnsi" w:cstheme="minorHAnsi"/>
          <w:sz w:val="22"/>
          <w:szCs w:val="22"/>
        </w:rPr>
        <w:t>merce</w:t>
      </w:r>
      <w:r w:rsidRPr="00F83A92">
        <w:rPr>
          <w:rFonts w:asciiTheme="minorHAnsi" w:hAnsiTheme="minorHAnsi" w:cstheme="minorHAnsi"/>
          <w:sz w:val="22"/>
          <w:szCs w:val="22"/>
        </w:rPr>
        <w:t>.</w:t>
      </w:r>
    </w:p>
    <w:p w14:paraId="36FB932E" w14:textId="5546E7E0" w:rsidR="00283BCE" w:rsidRPr="00F83A92" w:rsidRDefault="00283BCE" w:rsidP="00283BCE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83A92">
        <w:rPr>
          <w:rFonts w:asciiTheme="minorHAnsi" w:hAnsiTheme="minorHAnsi" w:cstheme="minorHAnsi"/>
          <w:i/>
          <w:sz w:val="22"/>
          <w:szCs w:val="22"/>
        </w:rPr>
        <w:t>public String getMarca()</w:t>
      </w:r>
      <w:r w:rsidRPr="00F83A92">
        <w:rPr>
          <w:rFonts w:asciiTheme="minorHAnsi" w:hAnsiTheme="minorHAnsi" w:cstheme="minorHAnsi"/>
          <w:sz w:val="22"/>
          <w:szCs w:val="22"/>
        </w:rPr>
        <w:t xml:space="preserve">, che restituisce </w:t>
      </w:r>
      <w:r w:rsidR="00215B1C" w:rsidRPr="00F83A92">
        <w:rPr>
          <w:rFonts w:asciiTheme="minorHAnsi" w:hAnsiTheme="minorHAnsi" w:cstheme="minorHAnsi"/>
          <w:sz w:val="22"/>
          <w:szCs w:val="22"/>
        </w:rPr>
        <w:t>la marca della merce</w:t>
      </w:r>
      <w:r w:rsidRPr="00F83A92">
        <w:rPr>
          <w:rFonts w:asciiTheme="minorHAnsi" w:hAnsiTheme="minorHAnsi" w:cstheme="minorHAnsi"/>
          <w:sz w:val="22"/>
          <w:szCs w:val="22"/>
        </w:rPr>
        <w:t>.</w:t>
      </w:r>
    </w:p>
    <w:p w14:paraId="2E19B91A" w14:textId="3D2E1C8C" w:rsidR="001468BD" w:rsidRPr="00F83A92" w:rsidRDefault="001468BD" w:rsidP="001468BD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83A92">
        <w:rPr>
          <w:rFonts w:asciiTheme="minorHAnsi" w:hAnsiTheme="minorHAnsi" w:cstheme="minorHAnsi"/>
          <w:i/>
          <w:sz w:val="22"/>
          <w:szCs w:val="22"/>
        </w:rPr>
        <w:t xml:space="preserve">public </w:t>
      </w:r>
      <w:r w:rsidR="00283BCE" w:rsidRPr="00F83A92">
        <w:rPr>
          <w:rFonts w:asciiTheme="minorHAnsi" w:hAnsiTheme="minorHAnsi" w:cstheme="minorHAnsi"/>
          <w:i/>
          <w:sz w:val="22"/>
          <w:szCs w:val="22"/>
        </w:rPr>
        <w:t>LinkedList&lt;</w:t>
      </w:r>
      <w:r w:rsidR="007A0C40" w:rsidRPr="00F83A92">
        <w:rPr>
          <w:rFonts w:asciiTheme="minorHAnsi" w:hAnsiTheme="minorHAnsi" w:cstheme="minorHAnsi"/>
          <w:i/>
          <w:sz w:val="22"/>
          <w:szCs w:val="22"/>
        </w:rPr>
        <w:t>String</w:t>
      </w:r>
      <w:r w:rsidR="00283BCE" w:rsidRPr="00F83A92">
        <w:rPr>
          <w:rFonts w:asciiTheme="minorHAnsi" w:hAnsiTheme="minorHAnsi" w:cstheme="minorHAnsi"/>
          <w:i/>
          <w:sz w:val="22"/>
          <w:szCs w:val="22"/>
        </w:rPr>
        <w:t>&gt; getFornitori</w:t>
      </w:r>
      <w:r w:rsidRPr="00F83A92">
        <w:rPr>
          <w:rFonts w:asciiTheme="minorHAnsi" w:hAnsiTheme="minorHAnsi" w:cstheme="minorHAnsi"/>
          <w:i/>
          <w:sz w:val="22"/>
          <w:szCs w:val="22"/>
        </w:rPr>
        <w:t>()</w:t>
      </w:r>
      <w:r w:rsidRPr="00F83A92">
        <w:rPr>
          <w:rFonts w:asciiTheme="minorHAnsi" w:hAnsiTheme="minorHAnsi" w:cstheme="minorHAnsi"/>
          <w:sz w:val="22"/>
          <w:szCs w:val="22"/>
        </w:rPr>
        <w:t xml:space="preserve">, che restituisce la </w:t>
      </w:r>
      <w:r w:rsidR="00283BCE" w:rsidRPr="00F83A92">
        <w:rPr>
          <w:rFonts w:asciiTheme="minorHAnsi" w:hAnsiTheme="minorHAnsi" w:cstheme="minorHAnsi"/>
          <w:sz w:val="22"/>
          <w:szCs w:val="22"/>
        </w:rPr>
        <w:t xml:space="preserve">lista dei </w:t>
      </w:r>
      <w:r w:rsidR="007A0C40" w:rsidRPr="00F83A92">
        <w:rPr>
          <w:rFonts w:asciiTheme="minorHAnsi" w:hAnsiTheme="minorHAnsi" w:cstheme="minorHAnsi"/>
          <w:sz w:val="22"/>
          <w:szCs w:val="22"/>
        </w:rPr>
        <w:t xml:space="preserve">nomi </w:t>
      </w:r>
      <w:r w:rsidR="006110F8">
        <w:rPr>
          <w:rFonts w:asciiTheme="minorHAnsi" w:hAnsiTheme="minorHAnsi" w:cstheme="minorHAnsi"/>
          <w:sz w:val="22"/>
          <w:szCs w:val="22"/>
        </w:rPr>
        <w:t xml:space="preserve">dei </w:t>
      </w:r>
      <w:r w:rsidR="00283BCE" w:rsidRPr="00F83A92">
        <w:rPr>
          <w:rFonts w:asciiTheme="minorHAnsi" w:hAnsiTheme="minorHAnsi" w:cstheme="minorHAnsi"/>
          <w:sz w:val="22"/>
          <w:szCs w:val="22"/>
        </w:rPr>
        <w:t>fornitori che forniscono la merce</w:t>
      </w:r>
      <w:r w:rsidRPr="00F83A92">
        <w:rPr>
          <w:rFonts w:asciiTheme="minorHAnsi" w:hAnsiTheme="minorHAnsi" w:cstheme="minorHAnsi"/>
          <w:sz w:val="22"/>
          <w:szCs w:val="22"/>
        </w:rPr>
        <w:t>.</w:t>
      </w:r>
    </w:p>
    <w:p w14:paraId="21E7165C" w14:textId="77777777" w:rsidR="001468BD" w:rsidRPr="00F83A92" w:rsidRDefault="001468BD" w:rsidP="001468BD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F83A92">
        <w:rPr>
          <w:rFonts w:asciiTheme="minorHAnsi" w:hAnsiTheme="minorHAnsi" w:cstheme="minorHAnsi"/>
          <w:i/>
          <w:sz w:val="22"/>
          <w:szCs w:val="22"/>
          <w:lang w:val="en-US"/>
        </w:rPr>
        <w:t>public boolean equals(Object o)</w:t>
      </w:r>
    </w:p>
    <w:p w14:paraId="39518ADC" w14:textId="77777777" w:rsidR="001468BD" w:rsidRPr="00F83A92" w:rsidRDefault="001468BD" w:rsidP="001468BD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F83A92">
        <w:rPr>
          <w:rFonts w:asciiTheme="minorHAnsi" w:hAnsiTheme="minorHAnsi" w:cstheme="minorHAnsi"/>
          <w:i/>
          <w:sz w:val="22"/>
          <w:szCs w:val="22"/>
          <w:lang w:val="en-US"/>
        </w:rPr>
        <w:t>public String toString()</w:t>
      </w:r>
    </w:p>
    <w:p w14:paraId="1A84D498" w14:textId="77777777" w:rsidR="001468BD" w:rsidRPr="00F83A92" w:rsidRDefault="001468BD" w:rsidP="00614B47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5DD6678C" w14:textId="2B493895" w:rsidR="00614B47" w:rsidRPr="00F83A92" w:rsidRDefault="00F84521" w:rsidP="00614B47">
      <w:pPr>
        <w:jc w:val="both"/>
        <w:rPr>
          <w:rFonts w:asciiTheme="minorHAnsi" w:hAnsiTheme="minorHAnsi" w:cstheme="minorHAnsi"/>
          <w:sz w:val="22"/>
          <w:szCs w:val="22"/>
        </w:rPr>
      </w:pPr>
      <w:r w:rsidRPr="00F83A92">
        <w:rPr>
          <w:rFonts w:asciiTheme="minorHAnsi" w:hAnsiTheme="minorHAnsi" w:cstheme="minorHAnsi"/>
          <w:sz w:val="22"/>
          <w:szCs w:val="22"/>
        </w:rPr>
        <w:t xml:space="preserve">La classe </w:t>
      </w:r>
      <w:r w:rsidRPr="00F83A92">
        <w:rPr>
          <w:rFonts w:asciiTheme="minorHAnsi" w:hAnsiTheme="minorHAnsi" w:cstheme="minorHAnsi"/>
          <w:i/>
          <w:sz w:val="22"/>
          <w:szCs w:val="22"/>
        </w:rPr>
        <w:t>Sistema</w:t>
      </w:r>
      <w:r w:rsidRPr="00F83A92">
        <w:rPr>
          <w:rFonts w:asciiTheme="minorHAnsi" w:hAnsiTheme="minorHAnsi" w:cstheme="minorHAnsi"/>
          <w:sz w:val="22"/>
          <w:szCs w:val="22"/>
        </w:rPr>
        <w:t xml:space="preserve"> contiene le liste dei </w:t>
      </w:r>
      <w:r w:rsidR="007A0C40" w:rsidRPr="00F83A92">
        <w:rPr>
          <w:rFonts w:asciiTheme="minorHAnsi" w:hAnsiTheme="minorHAnsi" w:cstheme="minorHAnsi"/>
          <w:sz w:val="22"/>
          <w:szCs w:val="22"/>
        </w:rPr>
        <w:t>fornitori e delle merci</w:t>
      </w:r>
      <w:r w:rsidRPr="00F83A92">
        <w:rPr>
          <w:rFonts w:asciiTheme="minorHAnsi" w:hAnsiTheme="minorHAnsi" w:cstheme="minorHAnsi"/>
          <w:sz w:val="22"/>
          <w:szCs w:val="22"/>
        </w:rPr>
        <w:t xml:space="preserve">. </w:t>
      </w:r>
      <w:r w:rsidR="00614B47" w:rsidRPr="00F83A92">
        <w:rPr>
          <w:rFonts w:asciiTheme="minorHAnsi" w:hAnsiTheme="minorHAnsi" w:cstheme="minorHAnsi"/>
          <w:sz w:val="22"/>
          <w:szCs w:val="22"/>
        </w:rPr>
        <w:t>Oltre a</w:t>
      </w:r>
      <w:r w:rsidR="00092648" w:rsidRPr="00F83A92">
        <w:rPr>
          <w:rFonts w:asciiTheme="minorHAnsi" w:hAnsiTheme="minorHAnsi" w:cstheme="minorHAnsi"/>
          <w:sz w:val="22"/>
          <w:szCs w:val="22"/>
        </w:rPr>
        <w:t xml:space="preserve">d </w:t>
      </w:r>
      <w:r w:rsidR="00614B47" w:rsidRPr="00F83A92">
        <w:rPr>
          <w:rFonts w:asciiTheme="minorHAnsi" w:hAnsiTheme="minorHAnsi" w:cstheme="minorHAnsi"/>
          <w:sz w:val="22"/>
          <w:szCs w:val="22"/>
        </w:rPr>
        <w:t>eventuali metodi che si riteng</w:t>
      </w:r>
      <w:r w:rsidR="00092648" w:rsidRPr="00F83A92">
        <w:rPr>
          <w:rFonts w:asciiTheme="minorHAnsi" w:hAnsiTheme="minorHAnsi" w:cstheme="minorHAnsi"/>
          <w:sz w:val="22"/>
          <w:szCs w:val="22"/>
        </w:rPr>
        <w:t>a</w:t>
      </w:r>
      <w:r w:rsidR="00614B47" w:rsidRPr="00F83A92">
        <w:rPr>
          <w:rFonts w:asciiTheme="minorHAnsi" w:hAnsiTheme="minorHAnsi" w:cstheme="minorHAnsi"/>
          <w:sz w:val="22"/>
          <w:szCs w:val="22"/>
        </w:rPr>
        <w:t xml:space="preserve">no necessari, </w:t>
      </w:r>
      <w:r w:rsidR="009016A4" w:rsidRPr="00F83A92">
        <w:rPr>
          <w:rFonts w:asciiTheme="minorHAnsi" w:hAnsiTheme="minorHAnsi" w:cstheme="minorHAnsi"/>
          <w:sz w:val="22"/>
          <w:szCs w:val="22"/>
        </w:rPr>
        <w:t xml:space="preserve">si includano </w:t>
      </w:r>
      <w:r w:rsidR="00614B47" w:rsidRPr="00F83A92">
        <w:rPr>
          <w:rFonts w:asciiTheme="minorHAnsi" w:hAnsiTheme="minorHAnsi" w:cstheme="minorHAnsi"/>
          <w:sz w:val="22"/>
          <w:szCs w:val="22"/>
        </w:rPr>
        <w:t>almeno i seguenti metodi nella classe:</w:t>
      </w:r>
    </w:p>
    <w:p w14:paraId="4B2ADB8E" w14:textId="330C696C" w:rsidR="00652575" w:rsidRPr="00F83A92" w:rsidRDefault="00652575" w:rsidP="00B9273E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83A92">
        <w:rPr>
          <w:rFonts w:asciiTheme="minorHAnsi" w:hAnsiTheme="minorHAnsi" w:cstheme="minorHAnsi"/>
          <w:i/>
          <w:sz w:val="22"/>
          <w:szCs w:val="22"/>
        </w:rPr>
        <w:t xml:space="preserve">public </w:t>
      </w:r>
      <w:r w:rsidR="00283BCE" w:rsidRPr="00F83A92">
        <w:rPr>
          <w:rFonts w:asciiTheme="minorHAnsi" w:hAnsiTheme="minorHAnsi" w:cstheme="minorHAnsi"/>
          <w:i/>
          <w:sz w:val="22"/>
          <w:szCs w:val="22"/>
        </w:rPr>
        <w:t>Linked</w:t>
      </w:r>
      <w:r w:rsidRPr="00F83A92">
        <w:rPr>
          <w:rFonts w:asciiTheme="minorHAnsi" w:hAnsiTheme="minorHAnsi" w:cstheme="minorHAnsi"/>
          <w:i/>
          <w:sz w:val="22"/>
          <w:szCs w:val="22"/>
        </w:rPr>
        <w:t xml:space="preserve">List&lt;String&gt; </w:t>
      </w:r>
      <w:r w:rsidR="00283BCE" w:rsidRPr="00F83A92">
        <w:rPr>
          <w:rFonts w:asciiTheme="minorHAnsi" w:hAnsiTheme="minorHAnsi" w:cstheme="minorHAnsi"/>
          <w:i/>
          <w:sz w:val="22"/>
          <w:szCs w:val="22"/>
        </w:rPr>
        <w:t>grandiFornitori(</w:t>
      </w:r>
      <w:r w:rsidRPr="00F83A92">
        <w:rPr>
          <w:rFonts w:asciiTheme="minorHAnsi" w:hAnsiTheme="minorHAnsi" w:cstheme="minorHAnsi"/>
          <w:i/>
          <w:sz w:val="22"/>
          <w:szCs w:val="22"/>
        </w:rPr>
        <w:t xml:space="preserve">). </w:t>
      </w:r>
      <w:r w:rsidRPr="00F83A92">
        <w:rPr>
          <w:rFonts w:asciiTheme="minorHAnsi" w:hAnsiTheme="minorHAnsi" w:cstheme="minorHAnsi"/>
          <w:sz w:val="22"/>
          <w:szCs w:val="22"/>
        </w:rPr>
        <w:t xml:space="preserve">Il metodo restituisce la lista dei nomi dei </w:t>
      </w:r>
      <w:r w:rsidR="00AC2067" w:rsidRPr="00F83A92">
        <w:rPr>
          <w:rFonts w:asciiTheme="minorHAnsi" w:hAnsiTheme="minorHAnsi" w:cstheme="minorHAnsi"/>
          <w:sz w:val="22"/>
          <w:szCs w:val="22"/>
        </w:rPr>
        <w:t>fornitori che forniscono il maggior numero di merci</w:t>
      </w:r>
      <w:r w:rsidRPr="00F83A92">
        <w:rPr>
          <w:rFonts w:asciiTheme="minorHAnsi" w:hAnsiTheme="minorHAnsi" w:cstheme="minorHAnsi"/>
          <w:sz w:val="22"/>
          <w:szCs w:val="22"/>
        </w:rPr>
        <w:t>.</w:t>
      </w:r>
    </w:p>
    <w:p w14:paraId="0F919A3C" w14:textId="388F99C5" w:rsidR="00652575" w:rsidRPr="00F83A92" w:rsidRDefault="00652575" w:rsidP="00B9273E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83A92">
        <w:rPr>
          <w:rFonts w:asciiTheme="minorHAnsi" w:hAnsiTheme="minorHAnsi" w:cstheme="minorHAnsi"/>
          <w:i/>
          <w:sz w:val="22"/>
          <w:szCs w:val="22"/>
          <w:lang w:val="en-US"/>
        </w:rPr>
        <w:t xml:space="preserve">public </w:t>
      </w:r>
      <w:r w:rsidR="00AC2067" w:rsidRPr="00F83A92">
        <w:rPr>
          <w:rFonts w:asciiTheme="minorHAnsi" w:hAnsiTheme="minorHAnsi" w:cstheme="minorHAnsi"/>
          <w:i/>
          <w:sz w:val="22"/>
          <w:szCs w:val="22"/>
          <w:lang w:val="en-US"/>
        </w:rPr>
        <w:t>LinkedList</w:t>
      </w:r>
      <w:r w:rsidRPr="00F83A92">
        <w:rPr>
          <w:rFonts w:asciiTheme="minorHAnsi" w:hAnsiTheme="minorHAnsi" w:cstheme="minorHAnsi"/>
          <w:i/>
          <w:sz w:val="22"/>
          <w:szCs w:val="22"/>
          <w:lang w:val="en-US"/>
        </w:rPr>
        <w:t xml:space="preserve">&lt;String&gt; </w:t>
      </w:r>
      <w:r w:rsidR="00AC2067" w:rsidRPr="00F83A92">
        <w:rPr>
          <w:rFonts w:asciiTheme="minorHAnsi" w:hAnsiTheme="minorHAnsi" w:cstheme="minorHAnsi"/>
          <w:i/>
          <w:sz w:val="22"/>
          <w:szCs w:val="22"/>
          <w:lang w:val="en-US"/>
        </w:rPr>
        <w:t>fornitoriMonoMarca</w:t>
      </w:r>
      <w:r w:rsidRPr="00F83A92">
        <w:rPr>
          <w:rFonts w:asciiTheme="minorHAnsi" w:hAnsiTheme="minorHAnsi" w:cstheme="minorHAnsi"/>
          <w:i/>
          <w:sz w:val="22"/>
          <w:szCs w:val="22"/>
          <w:lang w:val="en-US"/>
        </w:rPr>
        <w:t>(</w:t>
      </w:r>
      <w:r w:rsidR="00AC2067" w:rsidRPr="00F83A92">
        <w:rPr>
          <w:rFonts w:asciiTheme="minorHAnsi" w:hAnsiTheme="minorHAnsi" w:cstheme="minorHAnsi"/>
          <w:i/>
          <w:sz w:val="22"/>
          <w:szCs w:val="22"/>
          <w:lang w:val="en-US"/>
        </w:rPr>
        <w:t>String marca</w:t>
      </w:r>
      <w:r w:rsidRPr="00F83A92">
        <w:rPr>
          <w:rFonts w:asciiTheme="minorHAnsi" w:hAnsiTheme="minorHAnsi" w:cstheme="minorHAnsi"/>
          <w:i/>
          <w:sz w:val="22"/>
          <w:szCs w:val="22"/>
          <w:lang w:val="en-US"/>
        </w:rPr>
        <w:t xml:space="preserve">). </w:t>
      </w:r>
      <w:r w:rsidRPr="00F83A92">
        <w:rPr>
          <w:rFonts w:asciiTheme="minorHAnsi" w:hAnsiTheme="minorHAnsi" w:cstheme="minorHAnsi"/>
          <w:sz w:val="22"/>
          <w:szCs w:val="22"/>
        </w:rPr>
        <w:t xml:space="preserve">Il metodo restituisce la lista dei </w:t>
      </w:r>
      <w:r w:rsidR="00B43293">
        <w:rPr>
          <w:rFonts w:asciiTheme="minorHAnsi" w:hAnsiTheme="minorHAnsi" w:cstheme="minorHAnsi"/>
          <w:sz w:val="22"/>
          <w:szCs w:val="22"/>
        </w:rPr>
        <w:t>nomi dei</w:t>
      </w:r>
      <w:r w:rsidR="00AC2067" w:rsidRPr="00F83A92">
        <w:rPr>
          <w:rFonts w:asciiTheme="minorHAnsi" w:hAnsiTheme="minorHAnsi" w:cstheme="minorHAnsi"/>
          <w:sz w:val="22"/>
          <w:szCs w:val="22"/>
        </w:rPr>
        <w:t xml:space="preserve"> </w:t>
      </w:r>
      <w:r w:rsidR="00B43293">
        <w:rPr>
          <w:rFonts w:asciiTheme="minorHAnsi" w:hAnsiTheme="minorHAnsi" w:cstheme="minorHAnsi"/>
          <w:sz w:val="22"/>
          <w:szCs w:val="22"/>
        </w:rPr>
        <w:t xml:space="preserve">fornitori </w:t>
      </w:r>
      <w:r w:rsidR="00AC2067" w:rsidRPr="00F83A92">
        <w:rPr>
          <w:rFonts w:asciiTheme="minorHAnsi" w:hAnsiTheme="minorHAnsi" w:cstheme="minorHAnsi"/>
          <w:sz w:val="22"/>
          <w:szCs w:val="22"/>
        </w:rPr>
        <w:t>che forniscono solo merci della marca passata come argomento</w:t>
      </w:r>
      <w:r w:rsidRPr="00F83A92">
        <w:rPr>
          <w:rFonts w:asciiTheme="minorHAnsi" w:hAnsiTheme="minorHAnsi" w:cstheme="minorHAnsi"/>
          <w:sz w:val="22"/>
          <w:szCs w:val="22"/>
        </w:rPr>
        <w:t>.</w:t>
      </w:r>
    </w:p>
    <w:p w14:paraId="054F4BEB" w14:textId="72E27263" w:rsidR="00614B47" w:rsidRPr="00F83A92" w:rsidRDefault="00614B47" w:rsidP="00B9273E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83A92">
        <w:rPr>
          <w:rFonts w:asciiTheme="minorHAnsi" w:hAnsiTheme="minorHAnsi" w:cstheme="minorHAnsi"/>
          <w:i/>
          <w:sz w:val="22"/>
          <w:szCs w:val="22"/>
        </w:rPr>
        <w:t xml:space="preserve">public </w:t>
      </w:r>
      <w:r w:rsidR="007A0C40" w:rsidRPr="00F83A92">
        <w:rPr>
          <w:rFonts w:asciiTheme="minorHAnsi" w:hAnsiTheme="minorHAnsi" w:cstheme="minorHAnsi"/>
          <w:i/>
          <w:sz w:val="22"/>
          <w:szCs w:val="22"/>
        </w:rPr>
        <w:t>Linked</w:t>
      </w:r>
      <w:r w:rsidRPr="00F83A92">
        <w:rPr>
          <w:rFonts w:asciiTheme="minorHAnsi" w:hAnsiTheme="minorHAnsi" w:cstheme="minorHAnsi"/>
          <w:i/>
          <w:sz w:val="22"/>
          <w:szCs w:val="22"/>
        </w:rPr>
        <w:t>List&lt;String&gt;</w:t>
      </w:r>
      <w:r w:rsidRPr="00F83A9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="007A0C40" w:rsidRPr="00F83A92">
        <w:rPr>
          <w:rFonts w:asciiTheme="minorHAnsi" w:hAnsiTheme="minorHAnsi" w:cstheme="minorHAnsi"/>
          <w:i/>
          <w:sz w:val="22"/>
          <w:szCs w:val="22"/>
        </w:rPr>
        <w:t>merci</w:t>
      </w:r>
      <w:r w:rsidR="007E189F" w:rsidRPr="00F83A92">
        <w:rPr>
          <w:rFonts w:asciiTheme="minorHAnsi" w:hAnsiTheme="minorHAnsi" w:cstheme="minorHAnsi"/>
          <w:i/>
          <w:sz w:val="22"/>
          <w:szCs w:val="22"/>
        </w:rPr>
        <w:t>CittaDiverse</w:t>
      </w:r>
      <w:r w:rsidRPr="00F83A92">
        <w:rPr>
          <w:rFonts w:asciiTheme="minorHAnsi" w:hAnsiTheme="minorHAnsi" w:cstheme="minorHAnsi"/>
          <w:i/>
          <w:sz w:val="22"/>
          <w:szCs w:val="22"/>
        </w:rPr>
        <w:t xml:space="preserve">(). </w:t>
      </w:r>
      <w:r w:rsidRPr="00F83A92">
        <w:rPr>
          <w:rFonts w:asciiTheme="minorHAnsi" w:hAnsiTheme="minorHAnsi" w:cstheme="minorHAnsi"/>
          <w:sz w:val="22"/>
          <w:szCs w:val="22"/>
        </w:rPr>
        <w:t xml:space="preserve">Il </w:t>
      </w:r>
      <w:r w:rsidR="007A0C40" w:rsidRPr="00F83A92">
        <w:rPr>
          <w:rFonts w:asciiTheme="minorHAnsi" w:hAnsiTheme="minorHAnsi" w:cstheme="minorHAnsi"/>
          <w:sz w:val="22"/>
          <w:szCs w:val="22"/>
        </w:rPr>
        <w:t xml:space="preserve">metodo restituisce la lista </w:t>
      </w:r>
      <w:r w:rsidR="00B43293">
        <w:rPr>
          <w:rFonts w:asciiTheme="minorHAnsi" w:hAnsiTheme="minorHAnsi" w:cstheme="minorHAnsi"/>
          <w:sz w:val="22"/>
          <w:szCs w:val="22"/>
        </w:rPr>
        <w:t xml:space="preserve">dei nomi </w:t>
      </w:r>
      <w:r w:rsidR="007A0C40" w:rsidRPr="00F83A92">
        <w:rPr>
          <w:rFonts w:asciiTheme="minorHAnsi" w:hAnsiTheme="minorHAnsi" w:cstheme="minorHAnsi"/>
          <w:sz w:val="22"/>
          <w:szCs w:val="22"/>
        </w:rPr>
        <w:t>delle merci che sono fornite in almeno due città diverse (una merce è fornita in una città se è fornita da un fo</w:t>
      </w:r>
      <w:r w:rsidR="00DE68FA" w:rsidRPr="00F83A92">
        <w:rPr>
          <w:rFonts w:asciiTheme="minorHAnsi" w:hAnsiTheme="minorHAnsi" w:cstheme="minorHAnsi"/>
          <w:sz w:val="22"/>
          <w:szCs w:val="22"/>
        </w:rPr>
        <w:t>rnitore di tale città).</w:t>
      </w:r>
    </w:p>
    <w:p w14:paraId="64136E2F" w14:textId="0EAF6769" w:rsidR="00DB3EE2" w:rsidRPr="00F83A92" w:rsidRDefault="00014C07" w:rsidP="003A118E">
      <w:pPr>
        <w:jc w:val="both"/>
        <w:rPr>
          <w:rFonts w:asciiTheme="minorHAnsi" w:hAnsiTheme="minorHAnsi" w:cstheme="minorHAnsi"/>
          <w:sz w:val="22"/>
          <w:szCs w:val="22"/>
        </w:rPr>
      </w:pPr>
      <w:r w:rsidRPr="00F83A92">
        <w:rPr>
          <w:rFonts w:asciiTheme="minorHAnsi" w:hAnsiTheme="minorHAnsi" w:cstheme="minorHAnsi"/>
          <w:i/>
          <w:sz w:val="22"/>
          <w:szCs w:val="22"/>
        </w:rPr>
        <w:t>Esempio</w:t>
      </w:r>
      <w:r w:rsidR="00841092" w:rsidRPr="00F83A92">
        <w:rPr>
          <w:rFonts w:asciiTheme="minorHAnsi" w:hAnsiTheme="minorHAnsi" w:cstheme="minorHAnsi"/>
          <w:i/>
          <w:sz w:val="22"/>
          <w:szCs w:val="22"/>
        </w:rPr>
        <w:t xml:space="preserve">. </w:t>
      </w:r>
      <w:r w:rsidR="00461842" w:rsidRPr="00F83A92">
        <w:rPr>
          <w:rFonts w:asciiTheme="minorHAnsi" w:hAnsiTheme="minorHAnsi" w:cstheme="minorHAnsi"/>
          <w:sz w:val="22"/>
          <w:szCs w:val="22"/>
        </w:rPr>
        <w:t>Si assuma che i dati a disposizione siano i seguenti:</w:t>
      </w:r>
    </w:p>
    <w:p w14:paraId="359C2E3B" w14:textId="3C0060D7" w:rsidR="00461842" w:rsidRPr="00F83A92" w:rsidRDefault="007A0C40" w:rsidP="00461842">
      <w:pPr>
        <w:pStyle w:val="Paragrafoelenco"/>
        <w:numPr>
          <w:ilvl w:val="0"/>
          <w:numId w:val="3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83A92">
        <w:rPr>
          <w:rFonts w:asciiTheme="minorHAnsi" w:hAnsiTheme="minorHAnsi" w:cstheme="minorHAnsi"/>
          <w:sz w:val="22"/>
          <w:szCs w:val="22"/>
        </w:rPr>
        <w:t>Fornitor</w:t>
      </w:r>
      <w:r w:rsidR="00DE68FA" w:rsidRPr="00F83A92">
        <w:rPr>
          <w:rFonts w:asciiTheme="minorHAnsi" w:hAnsiTheme="minorHAnsi" w:cstheme="minorHAnsi"/>
          <w:sz w:val="22"/>
          <w:szCs w:val="22"/>
        </w:rPr>
        <w:t>i</w:t>
      </w:r>
      <w:r w:rsidR="00461842" w:rsidRPr="00F83A92">
        <w:rPr>
          <w:rFonts w:asciiTheme="minorHAnsi" w:hAnsiTheme="minorHAnsi" w:cstheme="minorHAnsi"/>
          <w:sz w:val="22"/>
          <w:szCs w:val="22"/>
        </w:rPr>
        <w:t>:</w:t>
      </w:r>
    </w:p>
    <w:p w14:paraId="460D4668" w14:textId="18E1D1CB" w:rsidR="00461842" w:rsidRPr="00F83A92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83A92">
        <w:rPr>
          <w:rFonts w:asciiTheme="minorHAnsi" w:hAnsiTheme="minorHAnsi" w:cstheme="minorHAnsi"/>
          <w:sz w:val="22"/>
          <w:szCs w:val="22"/>
        </w:rPr>
        <w:t>{“</w:t>
      </w:r>
      <w:r w:rsidR="007A0C40" w:rsidRPr="00F83A92">
        <w:rPr>
          <w:rFonts w:asciiTheme="minorHAnsi" w:hAnsiTheme="minorHAnsi" w:cstheme="minorHAnsi"/>
          <w:sz w:val="22"/>
          <w:szCs w:val="22"/>
        </w:rPr>
        <w:t>F1</w:t>
      </w:r>
      <w:r w:rsidRPr="00F83A92">
        <w:rPr>
          <w:rFonts w:asciiTheme="minorHAnsi" w:hAnsiTheme="minorHAnsi" w:cstheme="minorHAnsi"/>
          <w:sz w:val="22"/>
          <w:szCs w:val="22"/>
        </w:rPr>
        <w:t>”, “Roma”}</w:t>
      </w:r>
    </w:p>
    <w:p w14:paraId="4D3BF734" w14:textId="6013CAD4" w:rsidR="00461842" w:rsidRPr="00F83A92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F83A92">
        <w:rPr>
          <w:rFonts w:asciiTheme="minorHAnsi" w:hAnsiTheme="minorHAnsi" w:cstheme="minorHAnsi"/>
          <w:sz w:val="22"/>
          <w:szCs w:val="22"/>
        </w:rPr>
        <w:t>{“</w:t>
      </w:r>
      <w:r w:rsidR="007A0C40" w:rsidRPr="00F83A92">
        <w:rPr>
          <w:rFonts w:asciiTheme="minorHAnsi" w:hAnsiTheme="minorHAnsi" w:cstheme="minorHAnsi"/>
          <w:sz w:val="22"/>
          <w:szCs w:val="22"/>
        </w:rPr>
        <w:t>F2</w:t>
      </w:r>
      <w:r w:rsidRPr="00F83A92">
        <w:rPr>
          <w:rFonts w:asciiTheme="minorHAnsi" w:hAnsiTheme="minorHAnsi" w:cstheme="minorHAnsi"/>
          <w:sz w:val="22"/>
          <w:szCs w:val="22"/>
        </w:rPr>
        <w:t>”, “Roma”}</w:t>
      </w:r>
    </w:p>
    <w:p w14:paraId="66D822D3" w14:textId="064CFCC3" w:rsidR="00461842" w:rsidRPr="00F83A92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F83A92">
        <w:rPr>
          <w:rFonts w:asciiTheme="minorHAnsi" w:hAnsiTheme="minorHAnsi" w:cstheme="minorHAnsi"/>
          <w:sz w:val="22"/>
          <w:szCs w:val="22"/>
        </w:rPr>
        <w:t>{“</w:t>
      </w:r>
      <w:r w:rsidR="007A0C40" w:rsidRPr="00F83A92">
        <w:rPr>
          <w:rFonts w:asciiTheme="minorHAnsi" w:hAnsiTheme="minorHAnsi" w:cstheme="minorHAnsi"/>
          <w:sz w:val="22"/>
          <w:szCs w:val="22"/>
        </w:rPr>
        <w:t>F3</w:t>
      </w:r>
      <w:r w:rsidRPr="00F83A92">
        <w:rPr>
          <w:rFonts w:asciiTheme="minorHAnsi" w:hAnsiTheme="minorHAnsi" w:cstheme="minorHAnsi"/>
          <w:sz w:val="22"/>
          <w:szCs w:val="22"/>
        </w:rPr>
        <w:t>”, “Milano”}</w:t>
      </w:r>
    </w:p>
    <w:p w14:paraId="4C528CFB" w14:textId="6632F620" w:rsidR="0026338D" w:rsidRPr="00F83A92" w:rsidRDefault="0026338D" w:rsidP="0026338D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F83A92">
        <w:rPr>
          <w:rFonts w:asciiTheme="minorHAnsi" w:hAnsiTheme="minorHAnsi" w:cstheme="minorHAnsi"/>
          <w:sz w:val="22"/>
          <w:szCs w:val="22"/>
        </w:rPr>
        <w:t>{“F4”, “Roma”}</w:t>
      </w:r>
    </w:p>
    <w:p w14:paraId="5289783D" w14:textId="77777777" w:rsidR="0026338D" w:rsidRPr="00F83A92" w:rsidRDefault="0026338D" w:rsidP="0026338D">
      <w:pPr>
        <w:pStyle w:val="Paragrafoelenco"/>
        <w:ind w:left="1440"/>
        <w:jc w:val="both"/>
        <w:rPr>
          <w:rFonts w:asciiTheme="minorHAnsi" w:hAnsiTheme="minorHAnsi" w:cstheme="minorHAnsi"/>
          <w:sz w:val="22"/>
        </w:rPr>
      </w:pPr>
    </w:p>
    <w:p w14:paraId="136AD9E0" w14:textId="2BDD5E22" w:rsidR="00461842" w:rsidRPr="00F83A92" w:rsidRDefault="007A0C40" w:rsidP="00461842">
      <w:pPr>
        <w:pStyle w:val="Paragrafoelenco"/>
        <w:numPr>
          <w:ilvl w:val="0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F83A92">
        <w:rPr>
          <w:rFonts w:asciiTheme="minorHAnsi" w:hAnsiTheme="minorHAnsi" w:cstheme="minorHAnsi"/>
          <w:sz w:val="22"/>
          <w:szCs w:val="22"/>
        </w:rPr>
        <w:t>Merc</w:t>
      </w:r>
      <w:r w:rsidR="00DE68FA" w:rsidRPr="00F83A92">
        <w:rPr>
          <w:rFonts w:asciiTheme="minorHAnsi" w:hAnsiTheme="minorHAnsi" w:cstheme="minorHAnsi"/>
          <w:sz w:val="22"/>
          <w:szCs w:val="22"/>
        </w:rPr>
        <w:t>i</w:t>
      </w:r>
      <w:r w:rsidR="00461842" w:rsidRPr="00F83A92">
        <w:rPr>
          <w:rFonts w:asciiTheme="minorHAnsi" w:hAnsiTheme="minorHAnsi" w:cstheme="minorHAnsi"/>
          <w:sz w:val="22"/>
          <w:szCs w:val="22"/>
        </w:rPr>
        <w:t>:</w:t>
      </w:r>
    </w:p>
    <w:p w14:paraId="3182667A" w14:textId="7ACA13FC" w:rsidR="00461842" w:rsidRPr="00F83A92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F83A92">
        <w:rPr>
          <w:rFonts w:asciiTheme="minorHAnsi" w:hAnsiTheme="minorHAnsi" w:cstheme="minorHAnsi"/>
          <w:sz w:val="22"/>
          <w:szCs w:val="22"/>
        </w:rPr>
        <w:t>{</w:t>
      </w:r>
      <w:r w:rsidR="007A0C40" w:rsidRPr="00F83A92">
        <w:rPr>
          <w:rFonts w:asciiTheme="minorHAnsi" w:hAnsiTheme="minorHAnsi" w:cstheme="minorHAnsi"/>
          <w:sz w:val="22"/>
          <w:szCs w:val="22"/>
        </w:rPr>
        <w:t>“M1”, “Barilla”, [</w:t>
      </w:r>
      <w:r w:rsidRPr="00F83A92">
        <w:rPr>
          <w:rFonts w:asciiTheme="minorHAnsi" w:hAnsiTheme="minorHAnsi" w:cstheme="minorHAnsi"/>
          <w:sz w:val="22"/>
          <w:szCs w:val="22"/>
        </w:rPr>
        <w:t>“</w:t>
      </w:r>
      <w:r w:rsidR="007A0C40" w:rsidRPr="00F83A92">
        <w:rPr>
          <w:rFonts w:asciiTheme="minorHAnsi" w:hAnsiTheme="minorHAnsi" w:cstheme="minorHAnsi"/>
          <w:sz w:val="22"/>
          <w:szCs w:val="22"/>
        </w:rPr>
        <w:t>F1</w:t>
      </w:r>
      <w:r w:rsidRPr="00F83A92">
        <w:rPr>
          <w:rFonts w:asciiTheme="minorHAnsi" w:hAnsiTheme="minorHAnsi" w:cstheme="minorHAnsi"/>
          <w:sz w:val="22"/>
          <w:szCs w:val="22"/>
        </w:rPr>
        <w:t>”</w:t>
      </w:r>
      <w:r w:rsidR="0026338D" w:rsidRPr="00F83A92">
        <w:rPr>
          <w:rFonts w:asciiTheme="minorHAnsi" w:hAnsiTheme="minorHAnsi" w:cstheme="minorHAnsi"/>
          <w:sz w:val="22"/>
          <w:szCs w:val="22"/>
        </w:rPr>
        <w:t>, “F4”</w:t>
      </w:r>
      <w:r w:rsidR="007A0C40" w:rsidRPr="00F83A92">
        <w:rPr>
          <w:rFonts w:asciiTheme="minorHAnsi" w:hAnsiTheme="minorHAnsi" w:cstheme="minorHAnsi"/>
          <w:sz w:val="22"/>
          <w:szCs w:val="22"/>
        </w:rPr>
        <w:t xml:space="preserve">] </w:t>
      </w:r>
      <w:r w:rsidRPr="00F83A92">
        <w:rPr>
          <w:rFonts w:asciiTheme="minorHAnsi" w:hAnsiTheme="minorHAnsi" w:cstheme="minorHAnsi"/>
          <w:sz w:val="22"/>
          <w:szCs w:val="22"/>
        </w:rPr>
        <w:t>}</w:t>
      </w:r>
    </w:p>
    <w:p w14:paraId="5BD58198" w14:textId="14B6502B" w:rsidR="007A0C40" w:rsidRPr="00F83A92" w:rsidRDefault="007A0C40" w:rsidP="007A0C40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F83A92">
        <w:rPr>
          <w:rFonts w:asciiTheme="minorHAnsi" w:hAnsiTheme="minorHAnsi" w:cstheme="minorHAnsi"/>
          <w:sz w:val="22"/>
          <w:szCs w:val="22"/>
        </w:rPr>
        <w:t>{“M2”, “Barilla”, [“F1”, “F2”, “F3”] }</w:t>
      </w:r>
    </w:p>
    <w:p w14:paraId="032EC301" w14:textId="6D52F517" w:rsidR="007A0C40" w:rsidRPr="00F83A92" w:rsidRDefault="007A0C40" w:rsidP="00DE68FA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F83A92">
        <w:rPr>
          <w:rFonts w:asciiTheme="minorHAnsi" w:hAnsiTheme="minorHAnsi" w:cstheme="minorHAnsi"/>
          <w:sz w:val="22"/>
          <w:szCs w:val="22"/>
        </w:rPr>
        <w:t>{“M3”, “Voiello”, [ “F3”] }</w:t>
      </w:r>
    </w:p>
    <w:p w14:paraId="57062912" w14:textId="6736E031" w:rsidR="00E64875" w:rsidRPr="00F83A92" w:rsidRDefault="00DD3B51" w:rsidP="00E64875">
      <w:pPr>
        <w:jc w:val="both"/>
        <w:rPr>
          <w:rFonts w:asciiTheme="minorHAnsi" w:hAnsiTheme="minorHAnsi" w:cstheme="minorHAnsi"/>
          <w:sz w:val="22"/>
        </w:rPr>
      </w:pPr>
      <w:r w:rsidRPr="00F83A92">
        <w:rPr>
          <w:rFonts w:asciiTheme="minorHAnsi" w:hAnsiTheme="minorHAnsi" w:cstheme="minorHAnsi"/>
          <w:sz w:val="22"/>
        </w:rPr>
        <w:t>Allora:</w:t>
      </w:r>
    </w:p>
    <w:p w14:paraId="08D0C4F4" w14:textId="1AFC2A03" w:rsidR="00DD3B51" w:rsidRPr="00F83A92" w:rsidRDefault="007A0C40" w:rsidP="00DD3B51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83A92">
        <w:rPr>
          <w:rFonts w:asciiTheme="minorHAnsi" w:hAnsiTheme="minorHAnsi" w:cstheme="minorHAnsi"/>
          <w:i/>
          <w:sz w:val="22"/>
          <w:szCs w:val="22"/>
        </w:rPr>
        <w:t>grandiFornitori</w:t>
      </w:r>
      <w:r w:rsidR="00DD3B51" w:rsidRPr="00F83A92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DD3B51" w:rsidRPr="00F83A92">
        <w:rPr>
          <w:rFonts w:asciiTheme="minorHAnsi" w:hAnsiTheme="minorHAnsi" w:cstheme="minorHAnsi"/>
          <w:sz w:val="22"/>
          <w:szCs w:val="22"/>
        </w:rPr>
        <w:t>restituisce la lista [“</w:t>
      </w:r>
      <w:r w:rsidRPr="00F83A92">
        <w:rPr>
          <w:rFonts w:asciiTheme="minorHAnsi" w:hAnsiTheme="minorHAnsi" w:cstheme="minorHAnsi"/>
          <w:sz w:val="22"/>
          <w:szCs w:val="22"/>
        </w:rPr>
        <w:t>F1</w:t>
      </w:r>
      <w:r w:rsidR="00DD3B51" w:rsidRPr="00F83A92">
        <w:rPr>
          <w:rFonts w:asciiTheme="minorHAnsi" w:hAnsiTheme="minorHAnsi" w:cstheme="minorHAnsi"/>
          <w:sz w:val="22"/>
          <w:szCs w:val="22"/>
        </w:rPr>
        <w:t>”</w:t>
      </w:r>
      <w:r w:rsidRPr="00F83A92">
        <w:rPr>
          <w:rFonts w:asciiTheme="minorHAnsi" w:hAnsiTheme="minorHAnsi" w:cstheme="minorHAnsi"/>
          <w:sz w:val="22"/>
          <w:szCs w:val="22"/>
        </w:rPr>
        <w:t>, “F3”</w:t>
      </w:r>
      <w:r w:rsidR="00DD3B51" w:rsidRPr="00F83A92">
        <w:rPr>
          <w:rFonts w:asciiTheme="minorHAnsi" w:hAnsiTheme="minorHAnsi" w:cstheme="minorHAnsi"/>
          <w:sz w:val="22"/>
          <w:szCs w:val="22"/>
        </w:rPr>
        <w:t>]</w:t>
      </w:r>
      <w:r w:rsidRPr="00F83A92">
        <w:rPr>
          <w:rFonts w:asciiTheme="minorHAnsi" w:hAnsiTheme="minorHAnsi" w:cstheme="minorHAnsi"/>
          <w:sz w:val="22"/>
          <w:szCs w:val="22"/>
        </w:rPr>
        <w:t xml:space="preserve">    (ossia, </w:t>
      </w:r>
      <w:r w:rsidR="0026338D" w:rsidRPr="00F83A92">
        <w:rPr>
          <w:rFonts w:asciiTheme="minorHAnsi" w:hAnsiTheme="minorHAnsi" w:cstheme="minorHAnsi"/>
          <w:sz w:val="22"/>
          <w:szCs w:val="22"/>
        </w:rPr>
        <w:t>F2 ed F</w:t>
      </w:r>
      <w:r w:rsidR="00DE68FA" w:rsidRPr="00F83A92">
        <w:rPr>
          <w:rFonts w:asciiTheme="minorHAnsi" w:hAnsiTheme="minorHAnsi" w:cstheme="minorHAnsi"/>
          <w:sz w:val="22"/>
          <w:szCs w:val="22"/>
        </w:rPr>
        <w:t>4</w:t>
      </w:r>
      <w:r w:rsidR="0026338D" w:rsidRPr="00F83A92">
        <w:rPr>
          <w:rFonts w:asciiTheme="minorHAnsi" w:hAnsiTheme="minorHAnsi" w:cstheme="minorHAnsi"/>
          <w:sz w:val="22"/>
          <w:szCs w:val="22"/>
        </w:rPr>
        <w:t xml:space="preserve"> non vengono restituiti perché forniscono una sola merce, mentre F1 ed F3 forniscono entrambi due merci)</w:t>
      </w:r>
      <w:r w:rsidR="00DD3B51" w:rsidRPr="00F83A92">
        <w:rPr>
          <w:rFonts w:asciiTheme="minorHAnsi" w:hAnsiTheme="minorHAnsi" w:cstheme="minorHAnsi"/>
          <w:sz w:val="22"/>
          <w:szCs w:val="22"/>
        </w:rPr>
        <w:t>.</w:t>
      </w:r>
    </w:p>
    <w:p w14:paraId="4C2083BB" w14:textId="454C15B1" w:rsidR="00DD3B51" w:rsidRPr="00F83A92" w:rsidRDefault="007A0C40" w:rsidP="00DD3B51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83A92">
        <w:rPr>
          <w:rFonts w:asciiTheme="minorHAnsi" w:hAnsiTheme="minorHAnsi" w:cstheme="minorHAnsi"/>
          <w:i/>
          <w:sz w:val="22"/>
          <w:szCs w:val="22"/>
        </w:rPr>
        <w:t>fornitoriMonoMarca(“Barilla”)</w:t>
      </w:r>
      <w:r w:rsidR="00DD3B51" w:rsidRPr="00F83A92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DD3B51" w:rsidRPr="00F83A92">
        <w:rPr>
          <w:rFonts w:asciiTheme="minorHAnsi" w:hAnsiTheme="minorHAnsi" w:cstheme="minorHAnsi"/>
          <w:sz w:val="22"/>
          <w:szCs w:val="22"/>
        </w:rPr>
        <w:t xml:space="preserve">restituisce la lista </w:t>
      </w:r>
      <w:r w:rsidRPr="00F83A92">
        <w:rPr>
          <w:rFonts w:asciiTheme="minorHAnsi" w:hAnsiTheme="minorHAnsi" w:cstheme="minorHAnsi"/>
          <w:sz w:val="22"/>
          <w:szCs w:val="22"/>
        </w:rPr>
        <w:t>[“F1”, “F2”</w:t>
      </w:r>
      <w:r w:rsidR="0026338D" w:rsidRPr="00F83A92">
        <w:rPr>
          <w:rFonts w:asciiTheme="minorHAnsi" w:hAnsiTheme="minorHAnsi" w:cstheme="minorHAnsi"/>
          <w:sz w:val="22"/>
          <w:szCs w:val="22"/>
        </w:rPr>
        <w:t>, “F4”</w:t>
      </w:r>
      <w:r w:rsidRPr="00F83A92">
        <w:rPr>
          <w:rFonts w:asciiTheme="minorHAnsi" w:hAnsiTheme="minorHAnsi" w:cstheme="minorHAnsi"/>
          <w:sz w:val="22"/>
          <w:szCs w:val="22"/>
        </w:rPr>
        <w:t>]  (ossia, F3 non viene restituito perc</w:t>
      </w:r>
      <w:r w:rsidR="0026338D" w:rsidRPr="00F83A92">
        <w:rPr>
          <w:rFonts w:asciiTheme="minorHAnsi" w:hAnsiTheme="minorHAnsi" w:cstheme="minorHAnsi"/>
          <w:sz w:val="22"/>
          <w:szCs w:val="22"/>
        </w:rPr>
        <w:t>h</w:t>
      </w:r>
      <w:r w:rsidRPr="00F83A92">
        <w:rPr>
          <w:rFonts w:asciiTheme="minorHAnsi" w:hAnsiTheme="minorHAnsi" w:cstheme="minorHAnsi"/>
          <w:sz w:val="22"/>
          <w:szCs w:val="22"/>
        </w:rPr>
        <w:t>è fornisce anche merci della marca “Voiello”)</w:t>
      </w:r>
      <w:r w:rsidR="00DD3B51" w:rsidRPr="00F83A92">
        <w:rPr>
          <w:rFonts w:asciiTheme="minorHAnsi" w:hAnsiTheme="minorHAnsi" w:cstheme="minorHAnsi"/>
          <w:sz w:val="22"/>
          <w:szCs w:val="22"/>
        </w:rPr>
        <w:t>.</w:t>
      </w:r>
    </w:p>
    <w:p w14:paraId="166A7487" w14:textId="356DA42A" w:rsidR="00DD3B51" w:rsidRPr="00F83A92" w:rsidRDefault="0026338D" w:rsidP="00DD3B51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83A92">
        <w:rPr>
          <w:rFonts w:asciiTheme="minorHAnsi" w:hAnsiTheme="minorHAnsi" w:cstheme="minorHAnsi"/>
          <w:i/>
          <w:sz w:val="22"/>
          <w:szCs w:val="22"/>
        </w:rPr>
        <w:t>merci</w:t>
      </w:r>
      <w:r w:rsidR="00DD3B51" w:rsidRPr="00F83A92">
        <w:rPr>
          <w:rFonts w:asciiTheme="minorHAnsi" w:hAnsiTheme="minorHAnsi" w:cstheme="minorHAnsi"/>
          <w:i/>
          <w:sz w:val="22"/>
          <w:szCs w:val="22"/>
        </w:rPr>
        <w:t xml:space="preserve">CittaDiverse() </w:t>
      </w:r>
      <w:r w:rsidR="00DD3B51" w:rsidRPr="00F83A92">
        <w:rPr>
          <w:rFonts w:asciiTheme="minorHAnsi" w:hAnsiTheme="minorHAnsi" w:cstheme="minorHAnsi"/>
          <w:sz w:val="22"/>
          <w:szCs w:val="22"/>
        </w:rPr>
        <w:t>restituisce la lista [“</w:t>
      </w:r>
      <w:r w:rsidRPr="00F83A92">
        <w:rPr>
          <w:rFonts w:asciiTheme="minorHAnsi" w:hAnsiTheme="minorHAnsi" w:cstheme="minorHAnsi"/>
          <w:sz w:val="22"/>
          <w:szCs w:val="22"/>
        </w:rPr>
        <w:t>M2</w:t>
      </w:r>
      <w:r w:rsidR="00DD3B51" w:rsidRPr="00F83A92">
        <w:rPr>
          <w:rFonts w:asciiTheme="minorHAnsi" w:hAnsiTheme="minorHAnsi" w:cstheme="minorHAnsi"/>
          <w:sz w:val="22"/>
          <w:szCs w:val="22"/>
        </w:rPr>
        <w:t>”]</w:t>
      </w:r>
      <w:r w:rsidRPr="00F83A92">
        <w:rPr>
          <w:rFonts w:asciiTheme="minorHAnsi" w:hAnsiTheme="minorHAnsi" w:cstheme="minorHAnsi"/>
          <w:sz w:val="22"/>
          <w:szCs w:val="22"/>
        </w:rPr>
        <w:t xml:space="preserve">  (ossia, M1 ed M3 non vengono restituite perché M1 è fornita solo a Roma, ed M3 è fornita solo a Milano)</w:t>
      </w:r>
      <w:r w:rsidR="00DD3B51" w:rsidRPr="00F83A92">
        <w:rPr>
          <w:rFonts w:asciiTheme="minorHAnsi" w:hAnsiTheme="minorHAnsi" w:cstheme="minorHAnsi"/>
          <w:sz w:val="22"/>
          <w:szCs w:val="22"/>
        </w:rPr>
        <w:t>.</w:t>
      </w:r>
    </w:p>
    <w:p w14:paraId="3F43A26D" w14:textId="77777777" w:rsidR="00DD3B51" w:rsidRPr="00F83A92" w:rsidRDefault="00DD3B51" w:rsidP="00E64875">
      <w:pPr>
        <w:jc w:val="both"/>
        <w:rPr>
          <w:rFonts w:asciiTheme="minorHAnsi" w:hAnsiTheme="minorHAnsi" w:cstheme="minorHAnsi"/>
          <w:sz w:val="22"/>
        </w:rPr>
      </w:pPr>
    </w:p>
    <w:p w14:paraId="6255A48B" w14:textId="3BD1E730" w:rsidR="008477FF" w:rsidRPr="00F83A92" w:rsidRDefault="008477FF" w:rsidP="00461842">
      <w:pPr>
        <w:suppressAutoHyphens w:val="0"/>
        <w:rPr>
          <w:rFonts w:ascii="Calibri" w:hAnsi="Calibri" w:cs="Tahoma"/>
          <w:b/>
          <w:sz w:val="22"/>
          <w:szCs w:val="22"/>
        </w:rPr>
      </w:pPr>
    </w:p>
    <w:p w14:paraId="70FF89CF" w14:textId="192C9E71" w:rsidR="008477FF" w:rsidRPr="00F83A92" w:rsidRDefault="008477FF" w:rsidP="008477FF">
      <w:pPr>
        <w:jc w:val="center"/>
        <w:rPr>
          <w:rFonts w:ascii="Calibri" w:hAnsi="Calibri" w:cs="Tahoma"/>
          <w:b/>
          <w:sz w:val="22"/>
          <w:szCs w:val="22"/>
        </w:rPr>
      </w:pPr>
      <w:r w:rsidRPr="00F83A92">
        <w:rPr>
          <w:rFonts w:ascii="Calibri" w:hAnsi="Calibri" w:cs="Tahoma"/>
          <w:b/>
          <w:sz w:val="22"/>
          <w:szCs w:val="22"/>
          <w:u w:val="single"/>
        </w:rPr>
        <w:t>Esercizio 2</w:t>
      </w:r>
    </w:p>
    <w:p w14:paraId="569671B7" w14:textId="77777777" w:rsidR="008477FF" w:rsidRPr="00F83A92" w:rsidRDefault="008477FF" w:rsidP="008477FF">
      <w:pPr>
        <w:jc w:val="both"/>
        <w:rPr>
          <w:rFonts w:ascii="Calibri" w:hAnsi="Calibri" w:cs="Tahoma"/>
          <w:sz w:val="22"/>
          <w:szCs w:val="22"/>
        </w:rPr>
      </w:pPr>
    </w:p>
    <w:p w14:paraId="1D1E1144" w14:textId="1C3A5A7D" w:rsidR="009E6F76" w:rsidRDefault="00C8279B" w:rsidP="008477FF">
      <w:pPr>
        <w:jc w:val="both"/>
        <w:rPr>
          <w:rFonts w:ascii="Calibri" w:hAnsi="Calibri" w:cs="Tahoma"/>
          <w:sz w:val="22"/>
          <w:szCs w:val="22"/>
        </w:rPr>
      </w:pPr>
      <w:r w:rsidRPr="00F83A92">
        <w:rPr>
          <w:rFonts w:ascii="Calibri" w:hAnsi="Calibri" w:cs="Tahoma"/>
          <w:sz w:val="22"/>
          <w:szCs w:val="22"/>
        </w:rPr>
        <w:t xml:space="preserve">Si arricchisca la classe </w:t>
      </w:r>
      <w:r w:rsidRPr="00F83A92">
        <w:rPr>
          <w:rFonts w:ascii="Calibri" w:hAnsi="Calibri" w:cs="Tahoma"/>
          <w:i/>
          <w:sz w:val="22"/>
          <w:szCs w:val="22"/>
        </w:rPr>
        <w:t>Lista</w:t>
      </w:r>
      <w:r w:rsidR="00787C00" w:rsidRPr="00F83A92">
        <w:rPr>
          <w:rFonts w:ascii="Calibri" w:hAnsi="Calibri" w:cs="Tahoma"/>
          <w:i/>
          <w:sz w:val="22"/>
          <w:szCs w:val="22"/>
        </w:rPr>
        <w:t>Concatenata</w:t>
      </w:r>
      <w:r w:rsidRPr="00F83A92">
        <w:rPr>
          <w:rFonts w:ascii="Calibri" w:hAnsi="Calibri" w:cs="Tahoma"/>
          <w:i/>
          <w:sz w:val="22"/>
          <w:szCs w:val="22"/>
        </w:rPr>
        <w:t>Int</w:t>
      </w:r>
      <w:r w:rsidRPr="00F83A92">
        <w:rPr>
          <w:rFonts w:ascii="Calibri" w:hAnsi="Calibri" w:cs="Tahoma"/>
          <w:sz w:val="22"/>
          <w:szCs w:val="22"/>
        </w:rPr>
        <w:t xml:space="preserve"> sviluppata durante il corso con un metodo </w:t>
      </w:r>
      <w:r w:rsidR="00D61D77" w:rsidRPr="00F83A92">
        <w:rPr>
          <w:rFonts w:ascii="Calibri" w:hAnsi="Calibri" w:cs="Tahoma"/>
          <w:i/>
          <w:sz w:val="22"/>
          <w:szCs w:val="22"/>
        </w:rPr>
        <w:t>ordinataTratti</w:t>
      </w:r>
      <w:r w:rsidRPr="00F83A92">
        <w:rPr>
          <w:rFonts w:ascii="Calibri" w:hAnsi="Calibri" w:cs="Tahoma"/>
          <w:sz w:val="22"/>
          <w:szCs w:val="22"/>
        </w:rPr>
        <w:t xml:space="preserve"> che </w:t>
      </w:r>
      <w:r w:rsidR="00B61200" w:rsidRPr="00F83A92">
        <w:rPr>
          <w:rFonts w:ascii="Calibri" w:hAnsi="Calibri" w:cs="Tahoma"/>
          <w:sz w:val="22"/>
          <w:szCs w:val="22"/>
        </w:rPr>
        <w:t xml:space="preserve">restituisca </w:t>
      </w:r>
      <w:r w:rsidR="00B61200" w:rsidRPr="00F83A92">
        <w:rPr>
          <w:rFonts w:ascii="Calibri" w:hAnsi="Calibri" w:cs="Tahoma"/>
          <w:i/>
          <w:sz w:val="22"/>
          <w:szCs w:val="22"/>
        </w:rPr>
        <w:t>true</w:t>
      </w:r>
      <w:r w:rsidR="00B61200" w:rsidRPr="00F83A92">
        <w:rPr>
          <w:rFonts w:ascii="Calibri" w:hAnsi="Calibri" w:cs="Tahoma"/>
          <w:sz w:val="22"/>
          <w:szCs w:val="22"/>
        </w:rPr>
        <w:t xml:space="preserve"> se e solo se</w:t>
      </w:r>
      <w:r w:rsidR="00D61D77" w:rsidRPr="00F83A92">
        <w:rPr>
          <w:rFonts w:ascii="Calibri" w:hAnsi="Calibri" w:cs="Tahoma"/>
          <w:sz w:val="22"/>
          <w:szCs w:val="22"/>
        </w:rPr>
        <w:t xml:space="preserve"> lista è “ordinata a tratti”. Ossia, </w:t>
      </w:r>
      <w:r w:rsidRPr="00F83A92">
        <w:rPr>
          <w:rFonts w:ascii="Calibri" w:hAnsi="Calibri" w:cs="Tahoma"/>
          <w:sz w:val="22"/>
          <w:szCs w:val="22"/>
        </w:rPr>
        <w:t xml:space="preserve">scorrendo la lista dall’inizio alla fine, </w:t>
      </w:r>
      <w:r w:rsidR="00D61D77" w:rsidRPr="00F83A92">
        <w:rPr>
          <w:rFonts w:ascii="Calibri" w:hAnsi="Calibri" w:cs="Tahoma"/>
          <w:sz w:val="22"/>
          <w:szCs w:val="22"/>
        </w:rPr>
        <w:t xml:space="preserve">i valori devono essere ordinati in senso crescente fino a che non viene incontrato il numero “delimitatore” 0 </w:t>
      </w:r>
      <w:r w:rsidR="002D5EB0" w:rsidRPr="00F83A92">
        <w:rPr>
          <w:rFonts w:ascii="Calibri" w:hAnsi="Calibri" w:cs="Tahoma"/>
          <w:sz w:val="22"/>
          <w:szCs w:val="22"/>
        </w:rPr>
        <w:t>o</w:t>
      </w:r>
      <w:r w:rsidR="00D61D77" w:rsidRPr="00F83A92">
        <w:rPr>
          <w:rFonts w:ascii="Calibri" w:hAnsi="Calibri" w:cs="Tahoma"/>
          <w:sz w:val="22"/>
          <w:szCs w:val="22"/>
        </w:rPr>
        <w:t xml:space="preserve"> viene raggiunta la fine della lista. Dopo ogni </w:t>
      </w:r>
      <w:r w:rsidR="002D5EB0" w:rsidRPr="00F83A92">
        <w:rPr>
          <w:rFonts w:ascii="Calibri" w:hAnsi="Calibri" w:cs="Tahoma"/>
          <w:sz w:val="22"/>
          <w:szCs w:val="22"/>
        </w:rPr>
        <w:t>occorrenza del delimitatore 0</w:t>
      </w:r>
      <w:r w:rsidR="00D61D77" w:rsidRPr="00F83A92">
        <w:rPr>
          <w:rFonts w:ascii="Calibri" w:hAnsi="Calibri" w:cs="Tahoma"/>
          <w:sz w:val="22"/>
          <w:szCs w:val="22"/>
        </w:rPr>
        <w:t xml:space="preserve">, il senso di ordinamento viene invertito: se prima era crescente, diventa decrescente; se prima era decrescente, diventa crescente. Si assuma che nel primo tratto l’ordinamento debba essere crescente. </w:t>
      </w:r>
      <w:r w:rsidR="00B61200" w:rsidRPr="00F83A92">
        <w:rPr>
          <w:rFonts w:ascii="Calibri" w:hAnsi="Calibri" w:cs="Tahoma"/>
          <w:sz w:val="22"/>
          <w:szCs w:val="22"/>
        </w:rPr>
        <w:t xml:space="preserve">Si assuma </w:t>
      </w:r>
      <w:r w:rsidR="00F11C30" w:rsidRPr="00F83A92">
        <w:rPr>
          <w:rFonts w:ascii="Calibri" w:hAnsi="Calibri" w:cs="Tahoma"/>
          <w:sz w:val="22"/>
          <w:szCs w:val="22"/>
        </w:rPr>
        <w:t xml:space="preserve">inoltre </w:t>
      </w:r>
      <w:r w:rsidR="00B61200" w:rsidRPr="00F83A92">
        <w:rPr>
          <w:rFonts w:ascii="Calibri" w:hAnsi="Calibri" w:cs="Tahoma"/>
          <w:sz w:val="22"/>
          <w:szCs w:val="22"/>
        </w:rPr>
        <w:t xml:space="preserve">che una lista vuota soddisfi la proprietà verificata da </w:t>
      </w:r>
      <w:r w:rsidR="00D61D77" w:rsidRPr="00F83A92">
        <w:rPr>
          <w:rFonts w:ascii="Calibri" w:hAnsi="Calibri" w:cs="Tahoma"/>
          <w:i/>
          <w:sz w:val="22"/>
          <w:szCs w:val="22"/>
        </w:rPr>
        <w:t>ordinataTratti</w:t>
      </w:r>
      <w:r w:rsidR="00B61200" w:rsidRPr="00F83A92">
        <w:rPr>
          <w:rFonts w:ascii="Calibri" w:hAnsi="Calibri" w:cs="Tahoma"/>
          <w:sz w:val="22"/>
          <w:szCs w:val="22"/>
        </w:rPr>
        <w:t xml:space="preserve">. </w:t>
      </w:r>
      <w:r w:rsidR="00787C00" w:rsidRPr="00F83A92">
        <w:rPr>
          <w:rFonts w:ascii="Calibri" w:hAnsi="Calibri" w:cs="Tahoma"/>
          <w:sz w:val="22"/>
          <w:szCs w:val="22"/>
        </w:rPr>
        <w:t xml:space="preserve">Il metodo </w:t>
      </w:r>
      <w:r w:rsidR="00D61D77" w:rsidRPr="00F83A92">
        <w:rPr>
          <w:rFonts w:ascii="Calibri" w:hAnsi="Calibri" w:cs="Tahoma"/>
          <w:i/>
          <w:sz w:val="22"/>
          <w:szCs w:val="22"/>
        </w:rPr>
        <w:t xml:space="preserve">ordinataTratti </w:t>
      </w:r>
      <w:r w:rsidRPr="00F83A92">
        <w:rPr>
          <w:rFonts w:ascii="Calibri" w:hAnsi="Calibri" w:cs="Tahoma"/>
          <w:sz w:val="22"/>
          <w:szCs w:val="22"/>
        </w:rPr>
        <w:t xml:space="preserve">dovrà essere ricorsivo o invocare un opportuno metodo ricorsivo sulla classe </w:t>
      </w:r>
      <w:r w:rsidRPr="00F83A92">
        <w:rPr>
          <w:rFonts w:ascii="Calibri" w:hAnsi="Calibri" w:cs="Tahoma"/>
          <w:i/>
          <w:sz w:val="22"/>
          <w:szCs w:val="22"/>
        </w:rPr>
        <w:t>NodoInt</w:t>
      </w:r>
      <w:r w:rsidRPr="00F83A92">
        <w:rPr>
          <w:rFonts w:ascii="Calibri" w:hAnsi="Calibri" w:cs="Tahoma"/>
          <w:sz w:val="22"/>
          <w:szCs w:val="22"/>
        </w:rPr>
        <w:t>.</w:t>
      </w:r>
      <w:r w:rsidR="00B61200">
        <w:rPr>
          <w:rFonts w:ascii="Calibri" w:hAnsi="Calibri" w:cs="Tahoma"/>
          <w:sz w:val="22"/>
          <w:szCs w:val="22"/>
        </w:rPr>
        <w:t xml:space="preserve"> </w:t>
      </w:r>
    </w:p>
    <w:p w14:paraId="18562D03" w14:textId="77777777" w:rsidR="009E6F76" w:rsidRDefault="009E6F76" w:rsidP="008477FF">
      <w:pPr>
        <w:jc w:val="both"/>
        <w:rPr>
          <w:rFonts w:ascii="Calibri" w:hAnsi="Calibri" w:cs="Tahoma"/>
          <w:sz w:val="22"/>
          <w:szCs w:val="22"/>
        </w:rPr>
      </w:pPr>
    </w:p>
    <w:p w14:paraId="1656CF20" w14:textId="77777777" w:rsidR="008477FF" w:rsidRDefault="008477FF" w:rsidP="008477FF">
      <w:pPr>
        <w:rPr>
          <w:rFonts w:asciiTheme="minorHAnsi" w:hAnsiTheme="minorHAnsi"/>
          <w:sz w:val="22"/>
          <w:szCs w:val="20"/>
        </w:rPr>
      </w:pPr>
    </w:p>
    <w:p w14:paraId="7DA5441E" w14:textId="77777777" w:rsidR="008477FF" w:rsidRPr="00754249" w:rsidRDefault="008477FF" w:rsidP="00E64875">
      <w:pPr>
        <w:jc w:val="both"/>
        <w:rPr>
          <w:rFonts w:asciiTheme="minorHAnsi" w:hAnsiTheme="minorHAnsi" w:cstheme="minorHAnsi"/>
          <w:sz w:val="22"/>
        </w:rPr>
      </w:pPr>
    </w:p>
    <w:sectPr w:rsidR="008477FF" w:rsidRPr="00754249" w:rsidSect="00636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2FF8C" w14:textId="77777777" w:rsidR="003C7492" w:rsidRDefault="003C7492">
      <w:r>
        <w:separator/>
      </w:r>
    </w:p>
  </w:endnote>
  <w:endnote w:type="continuationSeparator" w:id="0">
    <w:p w14:paraId="315D9E5A" w14:textId="77777777" w:rsidR="003C7492" w:rsidRDefault="003C7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charset w:val="80"/>
    <w:family w:val="auto"/>
    <w:pitch w:val="variable"/>
  </w:font>
  <w:font w:name="FreeSans">
    <w:altName w:val="Times New Roman"/>
    <w:charset w:val="00"/>
    <w:family w:val="auto"/>
    <w:pitch w:val="variable"/>
  </w:font>
  <w:font w:name="Lohit Hindi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DejaVu Sans">
    <w:altName w:val="Arial"/>
    <w:charset w:val="00"/>
    <w:family w:val="swiss"/>
    <w:pitch w:val="variable"/>
    <w:sig w:usb0="E7003EFF" w:usb1="D200FDFF" w:usb2="00042029" w:usb3="00000000" w:csb0="8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B32AA" w14:textId="77777777" w:rsidR="00453BC4" w:rsidRDefault="00453BC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849F5" w14:textId="77777777" w:rsidR="00D175F0" w:rsidRDefault="00D175F0">
    <w:pPr>
      <w:pStyle w:val="Pidipagina"/>
      <w:ind w:right="360"/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1EBC068" wp14:editId="3C412E7F">
              <wp:simplePos x="0" y="0"/>
              <wp:positionH relativeFrom="page">
                <wp:posOffset>5967730</wp:posOffset>
              </wp:positionH>
              <wp:positionV relativeFrom="paragraph">
                <wp:posOffset>635</wp:posOffset>
              </wp:positionV>
              <wp:extent cx="942975" cy="17399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BA19A60" w14:textId="77777777" w:rsidR="00D175F0" w:rsidRDefault="00D175F0">
                          <w:pPr>
                            <w:pStyle w:val="Pidipa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EBC0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9.9pt;margin-top:.05pt;width:74.25pt;height:13.7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" stroked="f">
              <v:fill opacity="0"/>
              <v:textbox inset="0,0,0,0">
                <w:txbxContent>
                  <w:p w14:paraId="2BA19A60" w14:textId="77777777" w:rsidR="00D175F0" w:rsidRDefault="00D175F0">
                    <w:pPr>
                      <w:pStyle w:val="Pidipa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06346" w14:textId="77777777" w:rsidR="00453BC4" w:rsidRDefault="00453BC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9AF1B" w14:textId="77777777" w:rsidR="003C7492" w:rsidRDefault="003C7492">
      <w:r>
        <w:separator/>
      </w:r>
    </w:p>
  </w:footnote>
  <w:footnote w:type="continuationSeparator" w:id="0">
    <w:p w14:paraId="025CCEA3" w14:textId="77777777" w:rsidR="003C7492" w:rsidRDefault="003C7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2D034" w14:textId="77777777" w:rsidR="00453BC4" w:rsidRDefault="00453BC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0A9E8" w14:textId="77777777" w:rsidR="00453BC4" w:rsidRDefault="00453BC4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0899F" w14:textId="77777777" w:rsidR="00453BC4" w:rsidRDefault="00453BC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56ECC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Calibri"/>
        <w:color w:val="auto"/>
        <w:sz w:val="20"/>
      </w:rPr>
    </w:lvl>
  </w:abstractNum>
  <w:abstractNum w:abstractNumId="3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Symbol" w:hAnsi="Symbol" w:cs="Calibri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14575AF"/>
    <w:multiLevelType w:val="hybridMultilevel"/>
    <w:tmpl w:val="3E6AD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E827B7"/>
    <w:multiLevelType w:val="hybridMultilevel"/>
    <w:tmpl w:val="AE72E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6A5200"/>
    <w:multiLevelType w:val="hybridMultilevel"/>
    <w:tmpl w:val="05D4D5A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8A28C8B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845EA7"/>
    <w:multiLevelType w:val="hybridMultilevel"/>
    <w:tmpl w:val="0D5491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F5382D"/>
    <w:multiLevelType w:val="hybridMultilevel"/>
    <w:tmpl w:val="A9D4A7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AA8707C"/>
    <w:multiLevelType w:val="hybridMultilevel"/>
    <w:tmpl w:val="FC04E7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B276F5"/>
    <w:multiLevelType w:val="hybridMultilevel"/>
    <w:tmpl w:val="A7C49D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32B88"/>
    <w:multiLevelType w:val="hybridMultilevel"/>
    <w:tmpl w:val="819EF2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45701F"/>
    <w:multiLevelType w:val="hybridMultilevel"/>
    <w:tmpl w:val="47F4E2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E1E7A"/>
    <w:multiLevelType w:val="hybridMultilevel"/>
    <w:tmpl w:val="EFAEA8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5C706E"/>
    <w:multiLevelType w:val="hybridMultilevel"/>
    <w:tmpl w:val="EA00B3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A4151"/>
    <w:multiLevelType w:val="hybridMultilevel"/>
    <w:tmpl w:val="273A1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3301BF"/>
    <w:multiLevelType w:val="hybridMultilevel"/>
    <w:tmpl w:val="5A04E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172794"/>
    <w:multiLevelType w:val="hybridMultilevel"/>
    <w:tmpl w:val="E438C1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C3D8B"/>
    <w:multiLevelType w:val="hybridMultilevel"/>
    <w:tmpl w:val="76B8FA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962D4"/>
    <w:multiLevelType w:val="hybridMultilevel"/>
    <w:tmpl w:val="6FDCD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E116E"/>
    <w:multiLevelType w:val="hybridMultilevel"/>
    <w:tmpl w:val="A4F6DB8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F90784"/>
    <w:multiLevelType w:val="hybridMultilevel"/>
    <w:tmpl w:val="22627A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B6765"/>
    <w:multiLevelType w:val="hybridMultilevel"/>
    <w:tmpl w:val="D8D284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63330"/>
    <w:multiLevelType w:val="hybridMultilevel"/>
    <w:tmpl w:val="DBCA94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77354F"/>
    <w:multiLevelType w:val="hybridMultilevel"/>
    <w:tmpl w:val="C8D08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51583"/>
    <w:multiLevelType w:val="hybridMultilevel"/>
    <w:tmpl w:val="0BE0F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986E1D"/>
    <w:multiLevelType w:val="hybridMultilevel"/>
    <w:tmpl w:val="400C65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52BD"/>
    <w:multiLevelType w:val="hybridMultilevel"/>
    <w:tmpl w:val="C320437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83369C"/>
    <w:multiLevelType w:val="hybridMultilevel"/>
    <w:tmpl w:val="8464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E1E3A"/>
    <w:multiLevelType w:val="hybridMultilevel"/>
    <w:tmpl w:val="A10007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C50868"/>
    <w:multiLevelType w:val="hybridMultilevel"/>
    <w:tmpl w:val="FDC65C1C"/>
    <w:lvl w:ilvl="0" w:tplc="B11898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05A74"/>
    <w:multiLevelType w:val="hybridMultilevel"/>
    <w:tmpl w:val="B194172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C43718"/>
    <w:multiLevelType w:val="hybridMultilevel"/>
    <w:tmpl w:val="B3F444A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8A28C8B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945D07"/>
    <w:multiLevelType w:val="hybridMultilevel"/>
    <w:tmpl w:val="56D4565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1"/>
  </w:num>
  <w:num w:numId="6">
    <w:abstractNumId w:val="10"/>
  </w:num>
  <w:num w:numId="7">
    <w:abstractNumId w:val="14"/>
  </w:num>
  <w:num w:numId="8">
    <w:abstractNumId w:val="18"/>
  </w:num>
  <w:num w:numId="9">
    <w:abstractNumId w:val="0"/>
  </w:num>
  <w:num w:numId="10">
    <w:abstractNumId w:val="21"/>
  </w:num>
  <w:num w:numId="11">
    <w:abstractNumId w:val="9"/>
  </w:num>
  <w:num w:numId="12">
    <w:abstractNumId w:val="32"/>
  </w:num>
  <w:num w:numId="13">
    <w:abstractNumId w:val="24"/>
  </w:num>
  <w:num w:numId="14">
    <w:abstractNumId w:val="27"/>
  </w:num>
  <w:num w:numId="15">
    <w:abstractNumId w:val="5"/>
  </w:num>
  <w:num w:numId="16">
    <w:abstractNumId w:val="34"/>
  </w:num>
  <w:num w:numId="17">
    <w:abstractNumId w:val="12"/>
  </w:num>
  <w:num w:numId="18">
    <w:abstractNumId w:val="28"/>
  </w:num>
  <w:num w:numId="19">
    <w:abstractNumId w:val="25"/>
  </w:num>
  <w:num w:numId="20">
    <w:abstractNumId w:val="33"/>
  </w:num>
  <w:num w:numId="21">
    <w:abstractNumId w:val="7"/>
  </w:num>
  <w:num w:numId="22">
    <w:abstractNumId w:val="20"/>
  </w:num>
  <w:num w:numId="23">
    <w:abstractNumId w:val="13"/>
  </w:num>
  <w:num w:numId="24">
    <w:abstractNumId w:val="6"/>
  </w:num>
  <w:num w:numId="25">
    <w:abstractNumId w:val="8"/>
  </w:num>
  <w:num w:numId="26">
    <w:abstractNumId w:val="11"/>
  </w:num>
  <w:num w:numId="27">
    <w:abstractNumId w:val="30"/>
  </w:num>
  <w:num w:numId="28">
    <w:abstractNumId w:val="15"/>
  </w:num>
  <w:num w:numId="29">
    <w:abstractNumId w:val="19"/>
  </w:num>
  <w:num w:numId="30">
    <w:abstractNumId w:val="29"/>
  </w:num>
  <w:num w:numId="31">
    <w:abstractNumId w:val="26"/>
  </w:num>
  <w:num w:numId="32">
    <w:abstractNumId w:val="16"/>
  </w:num>
  <w:num w:numId="33">
    <w:abstractNumId w:val="23"/>
  </w:num>
  <w:num w:numId="34">
    <w:abstractNumId w:val="17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6C6"/>
    <w:rsid w:val="0000193F"/>
    <w:rsid w:val="000068DD"/>
    <w:rsid w:val="00007F1D"/>
    <w:rsid w:val="00012138"/>
    <w:rsid w:val="00013715"/>
    <w:rsid w:val="00014C07"/>
    <w:rsid w:val="00015564"/>
    <w:rsid w:val="00021168"/>
    <w:rsid w:val="000216D7"/>
    <w:rsid w:val="000247CB"/>
    <w:rsid w:val="00025773"/>
    <w:rsid w:val="00025DE2"/>
    <w:rsid w:val="00026EFA"/>
    <w:rsid w:val="000316C4"/>
    <w:rsid w:val="00032130"/>
    <w:rsid w:val="00032DE1"/>
    <w:rsid w:val="00034347"/>
    <w:rsid w:val="00041D47"/>
    <w:rsid w:val="00042F39"/>
    <w:rsid w:val="00043E43"/>
    <w:rsid w:val="00050588"/>
    <w:rsid w:val="00050F56"/>
    <w:rsid w:val="00051E5A"/>
    <w:rsid w:val="00053C15"/>
    <w:rsid w:val="00053F59"/>
    <w:rsid w:val="00054569"/>
    <w:rsid w:val="000566B9"/>
    <w:rsid w:val="000602EC"/>
    <w:rsid w:val="000621CF"/>
    <w:rsid w:val="00062CD7"/>
    <w:rsid w:val="000633CF"/>
    <w:rsid w:val="0006443F"/>
    <w:rsid w:val="00066298"/>
    <w:rsid w:val="000674BD"/>
    <w:rsid w:val="00070727"/>
    <w:rsid w:val="0007525E"/>
    <w:rsid w:val="00077901"/>
    <w:rsid w:val="00081FCA"/>
    <w:rsid w:val="00085014"/>
    <w:rsid w:val="00091AD4"/>
    <w:rsid w:val="00092111"/>
    <w:rsid w:val="00092648"/>
    <w:rsid w:val="00092E38"/>
    <w:rsid w:val="00094067"/>
    <w:rsid w:val="000A02EB"/>
    <w:rsid w:val="000A24C1"/>
    <w:rsid w:val="000A277B"/>
    <w:rsid w:val="000A28F0"/>
    <w:rsid w:val="000B0BCC"/>
    <w:rsid w:val="000B1230"/>
    <w:rsid w:val="000B2898"/>
    <w:rsid w:val="000B6FD0"/>
    <w:rsid w:val="000C06C6"/>
    <w:rsid w:val="000C0C44"/>
    <w:rsid w:val="000C2CD4"/>
    <w:rsid w:val="000C7E9B"/>
    <w:rsid w:val="000D351E"/>
    <w:rsid w:val="000D577D"/>
    <w:rsid w:val="000E2898"/>
    <w:rsid w:val="000E4949"/>
    <w:rsid w:val="000E6E66"/>
    <w:rsid w:val="000E7220"/>
    <w:rsid w:val="000F0EFB"/>
    <w:rsid w:val="000F3449"/>
    <w:rsid w:val="000F5C7D"/>
    <w:rsid w:val="000F6A49"/>
    <w:rsid w:val="000F71E5"/>
    <w:rsid w:val="000F733D"/>
    <w:rsid w:val="000F7BBE"/>
    <w:rsid w:val="001024D0"/>
    <w:rsid w:val="001036F1"/>
    <w:rsid w:val="0010753C"/>
    <w:rsid w:val="001128C7"/>
    <w:rsid w:val="0011410E"/>
    <w:rsid w:val="00114C09"/>
    <w:rsid w:val="001171C2"/>
    <w:rsid w:val="00125369"/>
    <w:rsid w:val="00126965"/>
    <w:rsid w:val="00134D9B"/>
    <w:rsid w:val="0013598F"/>
    <w:rsid w:val="00143859"/>
    <w:rsid w:val="001468BD"/>
    <w:rsid w:val="00146C73"/>
    <w:rsid w:val="00146F25"/>
    <w:rsid w:val="00150069"/>
    <w:rsid w:val="001513B1"/>
    <w:rsid w:val="0015238B"/>
    <w:rsid w:val="00161396"/>
    <w:rsid w:val="00162330"/>
    <w:rsid w:val="0016600F"/>
    <w:rsid w:val="00166FD4"/>
    <w:rsid w:val="00167360"/>
    <w:rsid w:val="00172B7A"/>
    <w:rsid w:val="001743E0"/>
    <w:rsid w:val="00175359"/>
    <w:rsid w:val="00175413"/>
    <w:rsid w:val="0017712F"/>
    <w:rsid w:val="00180171"/>
    <w:rsid w:val="001844C6"/>
    <w:rsid w:val="00192758"/>
    <w:rsid w:val="0019375A"/>
    <w:rsid w:val="00195240"/>
    <w:rsid w:val="001967E4"/>
    <w:rsid w:val="001A08FD"/>
    <w:rsid w:val="001A2D27"/>
    <w:rsid w:val="001A7284"/>
    <w:rsid w:val="001B01D2"/>
    <w:rsid w:val="001B32D6"/>
    <w:rsid w:val="001B4615"/>
    <w:rsid w:val="001B5958"/>
    <w:rsid w:val="001C79B0"/>
    <w:rsid w:val="001E0631"/>
    <w:rsid w:val="001E138E"/>
    <w:rsid w:val="001E1DA8"/>
    <w:rsid w:val="001E3321"/>
    <w:rsid w:val="001E487C"/>
    <w:rsid w:val="001F2F08"/>
    <w:rsid w:val="001F32E9"/>
    <w:rsid w:val="001F6A08"/>
    <w:rsid w:val="001F6D66"/>
    <w:rsid w:val="00200ED8"/>
    <w:rsid w:val="0021064C"/>
    <w:rsid w:val="00213831"/>
    <w:rsid w:val="00214159"/>
    <w:rsid w:val="002142E1"/>
    <w:rsid w:val="00214446"/>
    <w:rsid w:val="00215B1C"/>
    <w:rsid w:val="00215EBB"/>
    <w:rsid w:val="002164EE"/>
    <w:rsid w:val="00216CF2"/>
    <w:rsid w:val="00224923"/>
    <w:rsid w:val="00225138"/>
    <w:rsid w:val="00225AFA"/>
    <w:rsid w:val="0022662F"/>
    <w:rsid w:val="002269F5"/>
    <w:rsid w:val="002341FC"/>
    <w:rsid w:val="0023597B"/>
    <w:rsid w:val="002432BD"/>
    <w:rsid w:val="00244232"/>
    <w:rsid w:val="00246561"/>
    <w:rsid w:val="00252724"/>
    <w:rsid w:val="00261C52"/>
    <w:rsid w:val="0026338D"/>
    <w:rsid w:val="00265AFC"/>
    <w:rsid w:val="00265BB4"/>
    <w:rsid w:val="00271B3D"/>
    <w:rsid w:val="00275921"/>
    <w:rsid w:val="00277A4B"/>
    <w:rsid w:val="00281758"/>
    <w:rsid w:val="00282002"/>
    <w:rsid w:val="00282453"/>
    <w:rsid w:val="00282FE7"/>
    <w:rsid w:val="00283BCE"/>
    <w:rsid w:val="00297E94"/>
    <w:rsid w:val="002A41C4"/>
    <w:rsid w:val="002B1F94"/>
    <w:rsid w:val="002B71C9"/>
    <w:rsid w:val="002C0A2A"/>
    <w:rsid w:val="002C131B"/>
    <w:rsid w:val="002C145C"/>
    <w:rsid w:val="002C153C"/>
    <w:rsid w:val="002D04F9"/>
    <w:rsid w:val="002D2436"/>
    <w:rsid w:val="002D5EB0"/>
    <w:rsid w:val="002F0A6D"/>
    <w:rsid w:val="002F0ADD"/>
    <w:rsid w:val="003016FB"/>
    <w:rsid w:val="00311E3F"/>
    <w:rsid w:val="0032004C"/>
    <w:rsid w:val="0032664E"/>
    <w:rsid w:val="0033406C"/>
    <w:rsid w:val="00342C92"/>
    <w:rsid w:val="00345E95"/>
    <w:rsid w:val="00347110"/>
    <w:rsid w:val="00350E08"/>
    <w:rsid w:val="0035167D"/>
    <w:rsid w:val="00352FEF"/>
    <w:rsid w:val="003552E4"/>
    <w:rsid w:val="0035670B"/>
    <w:rsid w:val="00356C6A"/>
    <w:rsid w:val="0036707A"/>
    <w:rsid w:val="00370947"/>
    <w:rsid w:val="00372B83"/>
    <w:rsid w:val="00372D66"/>
    <w:rsid w:val="00377E3D"/>
    <w:rsid w:val="00383C15"/>
    <w:rsid w:val="00384F53"/>
    <w:rsid w:val="00394CE3"/>
    <w:rsid w:val="00395D2D"/>
    <w:rsid w:val="003A0BD8"/>
    <w:rsid w:val="003A0E4E"/>
    <w:rsid w:val="003A118E"/>
    <w:rsid w:val="003A366F"/>
    <w:rsid w:val="003A5B76"/>
    <w:rsid w:val="003A6435"/>
    <w:rsid w:val="003B2DB2"/>
    <w:rsid w:val="003B4D1C"/>
    <w:rsid w:val="003B6497"/>
    <w:rsid w:val="003C242D"/>
    <w:rsid w:val="003C3556"/>
    <w:rsid w:val="003C5FE3"/>
    <w:rsid w:val="003C7492"/>
    <w:rsid w:val="003D1B1A"/>
    <w:rsid w:val="003D786C"/>
    <w:rsid w:val="003E4525"/>
    <w:rsid w:val="003E6303"/>
    <w:rsid w:val="003E67D1"/>
    <w:rsid w:val="003F4ED2"/>
    <w:rsid w:val="003F5D98"/>
    <w:rsid w:val="003F5E5D"/>
    <w:rsid w:val="003F6550"/>
    <w:rsid w:val="00401014"/>
    <w:rsid w:val="0041413C"/>
    <w:rsid w:val="004165CA"/>
    <w:rsid w:val="00417F01"/>
    <w:rsid w:val="0042007C"/>
    <w:rsid w:val="004229DE"/>
    <w:rsid w:val="00423330"/>
    <w:rsid w:val="00426711"/>
    <w:rsid w:val="00426B85"/>
    <w:rsid w:val="00430D7B"/>
    <w:rsid w:val="00433473"/>
    <w:rsid w:val="004335CC"/>
    <w:rsid w:val="00435F42"/>
    <w:rsid w:val="00436D75"/>
    <w:rsid w:val="004474FC"/>
    <w:rsid w:val="004522DC"/>
    <w:rsid w:val="00453BC4"/>
    <w:rsid w:val="00456E1C"/>
    <w:rsid w:val="00461842"/>
    <w:rsid w:val="00463282"/>
    <w:rsid w:val="00465A5C"/>
    <w:rsid w:val="0047527B"/>
    <w:rsid w:val="004759BB"/>
    <w:rsid w:val="004762A8"/>
    <w:rsid w:val="00476F44"/>
    <w:rsid w:val="00483DFC"/>
    <w:rsid w:val="00483EAC"/>
    <w:rsid w:val="0048474D"/>
    <w:rsid w:val="00486E84"/>
    <w:rsid w:val="00493008"/>
    <w:rsid w:val="004942D0"/>
    <w:rsid w:val="0049459F"/>
    <w:rsid w:val="004947E7"/>
    <w:rsid w:val="004964C8"/>
    <w:rsid w:val="0049767C"/>
    <w:rsid w:val="004A12F0"/>
    <w:rsid w:val="004A1DC3"/>
    <w:rsid w:val="004A2F51"/>
    <w:rsid w:val="004A489C"/>
    <w:rsid w:val="004A688C"/>
    <w:rsid w:val="004A7247"/>
    <w:rsid w:val="004B484E"/>
    <w:rsid w:val="004B4C1F"/>
    <w:rsid w:val="004B6328"/>
    <w:rsid w:val="004B68DC"/>
    <w:rsid w:val="004C5F40"/>
    <w:rsid w:val="004C7CCF"/>
    <w:rsid w:val="004D2004"/>
    <w:rsid w:val="004D321F"/>
    <w:rsid w:val="004D7403"/>
    <w:rsid w:val="004D7646"/>
    <w:rsid w:val="004F0478"/>
    <w:rsid w:val="004F24D8"/>
    <w:rsid w:val="004F5BBE"/>
    <w:rsid w:val="004F64E8"/>
    <w:rsid w:val="00501574"/>
    <w:rsid w:val="005060BE"/>
    <w:rsid w:val="00507136"/>
    <w:rsid w:val="00507CCE"/>
    <w:rsid w:val="00512FB0"/>
    <w:rsid w:val="0051309D"/>
    <w:rsid w:val="00516677"/>
    <w:rsid w:val="00520A72"/>
    <w:rsid w:val="0052103F"/>
    <w:rsid w:val="0052414C"/>
    <w:rsid w:val="00526173"/>
    <w:rsid w:val="00527256"/>
    <w:rsid w:val="00530AB1"/>
    <w:rsid w:val="00531550"/>
    <w:rsid w:val="00534469"/>
    <w:rsid w:val="005353BD"/>
    <w:rsid w:val="00536681"/>
    <w:rsid w:val="00542AFF"/>
    <w:rsid w:val="0054314F"/>
    <w:rsid w:val="00543D30"/>
    <w:rsid w:val="00545205"/>
    <w:rsid w:val="00550D99"/>
    <w:rsid w:val="00555196"/>
    <w:rsid w:val="00555736"/>
    <w:rsid w:val="00557897"/>
    <w:rsid w:val="00561B2C"/>
    <w:rsid w:val="00565E18"/>
    <w:rsid w:val="00571387"/>
    <w:rsid w:val="00576147"/>
    <w:rsid w:val="00582B43"/>
    <w:rsid w:val="00585B83"/>
    <w:rsid w:val="005866BF"/>
    <w:rsid w:val="005871AF"/>
    <w:rsid w:val="00591F64"/>
    <w:rsid w:val="00593710"/>
    <w:rsid w:val="005A0C35"/>
    <w:rsid w:val="005A1263"/>
    <w:rsid w:val="005A2765"/>
    <w:rsid w:val="005A27F4"/>
    <w:rsid w:val="005A331B"/>
    <w:rsid w:val="005A413B"/>
    <w:rsid w:val="005A4B3B"/>
    <w:rsid w:val="005A5452"/>
    <w:rsid w:val="005B0D13"/>
    <w:rsid w:val="005B14D4"/>
    <w:rsid w:val="005B6452"/>
    <w:rsid w:val="005B6B54"/>
    <w:rsid w:val="005E0B95"/>
    <w:rsid w:val="005E3057"/>
    <w:rsid w:val="005E6A6B"/>
    <w:rsid w:val="005F166E"/>
    <w:rsid w:val="005F1761"/>
    <w:rsid w:val="005F2752"/>
    <w:rsid w:val="005F3117"/>
    <w:rsid w:val="005F594D"/>
    <w:rsid w:val="005F7A98"/>
    <w:rsid w:val="006065D3"/>
    <w:rsid w:val="006079A6"/>
    <w:rsid w:val="006110F8"/>
    <w:rsid w:val="006139BD"/>
    <w:rsid w:val="00614B47"/>
    <w:rsid w:val="00617252"/>
    <w:rsid w:val="0062089F"/>
    <w:rsid w:val="00626378"/>
    <w:rsid w:val="00633892"/>
    <w:rsid w:val="00636307"/>
    <w:rsid w:val="00641100"/>
    <w:rsid w:val="00652575"/>
    <w:rsid w:val="00660638"/>
    <w:rsid w:val="00660958"/>
    <w:rsid w:val="00660A22"/>
    <w:rsid w:val="00662DBC"/>
    <w:rsid w:val="0066305C"/>
    <w:rsid w:val="006630AE"/>
    <w:rsid w:val="0066326F"/>
    <w:rsid w:val="0066350A"/>
    <w:rsid w:val="0066692D"/>
    <w:rsid w:val="0067248D"/>
    <w:rsid w:val="00673314"/>
    <w:rsid w:val="00675B22"/>
    <w:rsid w:val="0068167C"/>
    <w:rsid w:val="00686907"/>
    <w:rsid w:val="006900CD"/>
    <w:rsid w:val="006905F6"/>
    <w:rsid w:val="00692F00"/>
    <w:rsid w:val="006939C4"/>
    <w:rsid w:val="00693B12"/>
    <w:rsid w:val="006A0AC3"/>
    <w:rsid w:val="006A3407"/>
    <w:rsid w:val="006A4BCC"/>
    <w:rsid w:val="006B0E5F"/>
    <w:rsid w:val="006B39A7"/>
    <w:rsid w:val="006C2220"/>
    <w:rsid w:val="006C2BD6"/>
    <w:rsid w:val="006C3AB4"/>
    <w:rsid w:val="006C41B7"/>
    <w:rsid w:val="006D18E1"/>
    <w:rsid w:val="006D5B8A"/>
    <w:rsid w:val="006D6B37"/>
    <w:rsid w:val="006D7540"/>
    <w:rsid w:val="006E7112"/>
    <w:rsid w:val="006F02FB"/>
    <w:rsid w:val="006F19E7"/>
    <w:rsid w:val="006F1C3C"/>
    <w:rsid w:val="0070662C"/>
    <w:rsid w:val="007069D3"/>
    <w:rsid w:val="00706D48"/>
    <w:rsid w:val="00707E87"/>
    <w:rsid w:val="0071458A"/>
    <w:rsid w:val="0071485A"/>
    <w:rsid w:val="007155F7"/>
    <w:rsid w:val="00715F5D"/>
    <w:rsid w:val="00717031"/>
    <w:rsid w:val="007170CB"/>
    <w:rsid w:val="00717665"/>
    <w:rsid w:val="00720E95"/>
    <w:rsid w:val="00725330"/>
    <w:rsid w:val="00727FEB"/>
    <w:rsid w:val="00732328"/>
    <w:rsid w:val="00733C6D"/>
    <w:rsid w:val="00735495"/>
    <w:rsid w:val="00735C39"/>
    <w:rsid w:val="00736BAB"/>
    <w:rsid w:val="007413D3"/>
    <w:rsid w:val="00742C48"/>
    <w:rsid w:val="00744CA4"/>
    <w:rsid w:val="00745117"/>
    <w:rsid w:val="007506AA"/>
    <w:rsid w:val="0075394C"/>
    <w:rsid w:val="00754249"/>
    <w:rsid w:val="007545B9"/>
    <w:rsid w:val="007549E5"/>
    <w:rsid w:val="00756DA4"/>
    <w:rsid w:val="00760F10"/>
    <w:rsid w:val="007637FE"/>
    <w:rsid w:val="007670D2"/>
    <w:rsid w:val="007677DF"/>
    <w:rsid w:val="0077015F"/>
    <w:rsid w:val="00770248"/>
    <w:rsid w:val="00772BC0"/>
    <w:rsid w:val="007754E1"/>
    <w:rsid w:val="007761C7"/>
    <w:rsid w:val="00776EE2"/>
    <w:rsid w:val="00777577"/>
    <w:rsid w:val="0077785A"/>
    <w:rsid w:val="00781222"/>
    <w:rsid w:val="00781E6E"/>
    <w:rsid w:val="0078219C"/>
    <w:rsid w:val="007831C2"/>
    <w:rsid w:val="00786125"/>
    <w:rsid w:val="00787024"/>
    <w:rsid w:val="00787C00"/>
    <w:rsid w:val="007931F2"/>
    <w:rsid w:val="0079392D"/>
    <w:rsid w:val="00793F05"/>
    <w:rsid w:val="00797B96"/>
    <w:rsid w:val="007A0261"/>
    <w:rsid w:val="007A0C40"/>
    <w:rsid w:val="007A42BD"/>
    <w:rsid w:val="007A437B"/>
    <w:rsid w:val="007A6708"/>
    <w:rsid w:val="007B0AB9"/>
    <w:rsid w:val="007B252E"/>
    <w:rsid w:val="007B2B2F"/>
    <w:rsid w:val="007C1DF1"/>
    <w:rsid w:val="007D177B"/>
    <w:rsid w:val="007D36A5"/>
    <w:rsid w:val="007D5B76"/>
    <w:rsid w:val="007E008D"/>
    <w:rsid w:val="007E148E"/>
    <w:rsid w:val="007E189F"/>
    <w:rsid w:val="007E45A8"/>
    <w:rsid w:val="007F50E1"/>
    <w:rsid w:val="00801447"/>
    <w:rsid w:val="00802E87"/>
    <w:rsid w:val="008031A3"/>
    <w:rsid w:val="00803681"/>
    <w:rsid w:val="00805946"/>
    <w:rsid w:val="00806D2F"/>
    <w:rsid w:val="00806FC7"/>
    <w:rsid w:val="008217AD"/>
    <w:rsid w:val="00823657"/>
    <w:rsid w:val="008250D3"/>
    <w:rsid w:val="008254F7"/>
    <w:rsid w:val="00826776"/>
    <w:rsid w:val="00832E52"/>
    <w:rsid w:val="00832F61"/>
    <w:rsid w:val="00835514"/>
    <w:rsid w:val="00841092"/>
    <w:rsid w:val="00841D63"/>
    <w:rsid w:val="00842B62"/>
    <w:rsid w:val="00846660"/>
    <w:rsid w:val="00846F3B"/>
    <w:rsid w:val="008477FF"/>
    <w:rsid w:val="00854861"/>
    <w:rsid w:val="0085551E"/>
    <w:rsid w:val="00855555"/>
    <w:rsid w:val="0085615F"/>
    <w:rsid w:val="00856DF4"/>
    <w:rsid w:val="00862334"/>
    <w:rsid w:val="00862593"/>
    <w:rsid w:val="0086622F"/>
    <w:rsid w:val="00876542"/>
    <w:rsid w:val="00880177"/>
    <w:rsid w:val="00882EC0"/>
    <w:rsid w:val="00883644"/>
    <w:rsid w:val="00885689"/>
    <w:rsid w:val="00885933"/>
    <w:rsid w:val="008863FF"/>
    <w:rsid w:val="00887B0C"/>
    <w:rsid w:val="00893247"/>
    <w:rsid w:val="00894D8D"/>
    <w:rsid w:val="008A4FA0"/>
    <w:rsid w:val="008A5A68"/>
    <w:rsid w:val="008A7007"/>
    <w:rsid w:val="008B2FA6"/>
    <w:rsid w:val="008B703A"/>
    <w:rsid w:val="008D6312"/>
    <w:rsid w:val="008D66A9"/>
    <w:rsid w:val="008F0178"/>
    <w:rsid w:val="008F04C3"/>
    <w:rsid w:val="008F6A01"/>
    <w:rsid w:val="009016A4"/>
    <w:rsid w:val="009035FE"/>
    <w:rsid w:val="009038A4"/>
    <w:rsid w:val="00910672"/>
    <w:rsid w:val="00915ABC"/>
    <w:rsid w:val="009203F5"/>
    <w:rsid w:val="009206B4"/>
    <w:rsid w:val="00922F07"/>
    <w:rsid w:val="0092594B"/>
    <w:rsid w:val="009336D3"/>
    <w:rsid w:val="00940F6D"/>
    <w:rsid w:val="00940FD3"/>
    <w:rsid w:val="00946333"/>
    <w:rsid w:val="0094633E"/>
    <w:rsid w:val="009464C2"/>
    <w:rsid w:val="00951129"/>
    <w:rsid w:val="00951E0F"/>
    <w:rsid w:val="009544E0"/>
    <w:rsid w:val="00960E07"/>
    <w:rsid w:val="00960F40"/>
    <w:rsid w:val="0096231C"/>
    <w:rsid w:val="00967230"/>
    <w:rsid w:val="0097072C"/>
    <w:rsid w:val="0097079E"/>
    <w:rsid w:val="00973ECC"/>
    <w:rsid w:val="00974D04"/>
    <w:rsid w:val="0097599D"/>
    <w:rsid w:val="00976981"/>
    <w:rsid w:val="00980CF4"/>
    <w:rsid w:val="00984352"/>
    <w:rsid w:val="009860E8"/>
    <w:rsid w:val="00986EA8"/>
    <w:rsid w:val="009A4678"/>
    <w:rsid w:val="009B5895"/>
    <w:rsid w:val="009B7885"/>
    <w:rsid w:val="009B798C"/>
    <w:rsid w:val="009C0BAB"/>
    <w:rsid w:val="009C1BA5"/>
    <w:rsid w:val="009D212A"/>
    <w:rsid w:val="009D3D7F"/>
    <w:rsid w:val="009D41EB"/>
    <w:rsid w:val="009D48E0"/>
    <w:rsid w:val="009D4C9D"/>
    <w:rsid w:val="009D537D"/>
    <w:rsid w:val="009D75D9"/>
    <w:rsid w:val="009E13AF"/>
    <w:rsid w:val="009E1581"/>
    <w:rsid w:val="009E1F9D"/>
    <w:rsid w:val="009E6F76"/>
    <w:rsid w:val="009E7E6F"/>
    <w:rsid w:val="009F0A0B"/>
    <w:rsid w:val="009F1FAC"/>
    <w:rsid w:val="00A00289"/>
    <w:rsid w:val="00A0160E"/>
    <w:rsid w:val="00A03F23"/>
    <w:rsid w:val="00A140BA"/>
    <w:rsid w:val="00A20CB9"/>
    <w:rsid w:val="00A2169B"/>
    <w:rsid w:val="00A216B3"/>
    <w:rsid w:val="00A219FA"/>
    <w:rsid w:val="00A2258E"/>
    <w:rsid w:val="00A23A57"/>
    <w:rsid w:val="00A2569E"/>
    <w:rsid w:val="00A2600A"/>
    <w:rsid w:val="00A26A25"/>
    <w:rsid w:val="00A26DEE"/>
    <w:rsid w:val="00A3441A"/>
    <w:rsid w:val="00A35A07"/>
    <w:rsid w:val="00A36C21"/>
    <w:rsid w:val="00A44741"/>
    <w:rsid w:val="00A46474"/>
    <w:rsid w:val="00A54797"/>
    <w:rsid w:val="00A55ED0"/>
    <w:rsid w:val="00A60C19"/>
    <w:rsid w:val="00A6437C"/>
    <w:rsid w:val="00A65C9C"/>
    <w:rsid w:val="00A67BA9"/>
    <w:rsid w:val="00A7725D"/>
    <w:rsid w:val="00A80349"/>
    <w:rsid w:val="00A84932"/>
    <w:rsid w:val="00A87518"/>
    <w:rsid w:val="00A87897"/>
    <w:rsid w:val="00A87B7F"/>
    <w:rsid w:val="00A9016C"/>
    <w:rsid w:val="00A945E6"/>
    <w:rsid w:val="00A97402"/>
    <w:rsid w:val="00A97644"/>
    <w:rsid w:val="00A97E07"/>
    <w:rsid w:val="00AA0D5A"/>
    <w:rsid w:val="00AA37AB"/>
    <w:rsid w:val="00AA462E"/>
    <w:rsid w:val="00AA505F"/>
    <w:rsid w:val="00AA6AC1"/>
    <w:rsid w:val="00AB05E8"/>
    <w:rsid w:val="00AB1154"/>
    <w:rsid w:val="00AB59D6"/>
    <w:rsid w:val="00AB6A8C"/>
    <w:rsid w:val="00AB7805"/>
    <w:rsid w:val="00AC1FB0"/>
    <w:rsid w:val="00AC2067"/>
    <w:rsid w:val="00AC6280"/>
    <w:rsid w:val="00AD45B6"/>
    <w:rsid w:val="00AD4F5E"/>
    <w:rsid w:val="00AD72A1"/>
    <w:rsid w:val="00AE2E39"/>
    <w:rsid w:val="00AE63BC"/>
    <w:rsid w:val="00AF6B88"/>
    <w:rsid w:val="00B0065A"/>
    <w:rsid w:val="00B00866"/>
    <w:rsid w:val="00B023E1"/>
    <w:rsid w:val="00B03C47"/>
    <w:rsid w:val="00B05D87"/>
    <w:rsid w:val="00B13135"/>
    <w:rsid w:val="00B149AD"/>
    <w:rsid w:val="00B20CCA"/>
    <w:rsid w:val="00B21112"/>
    <w:rsid w:val="00B24FF3"/>
    <w:rsid w:val="00B32796"/>
    <w:rsid w:val="00B40B2B"/>
    <w:rsid w:val="00B42770"/>
    <w:rsid w:val="00B43293"/>
    <w:rsid w:val="00B45AD4"/>
    <w:rsid w:val="00B46878"/>
    <w:rsid w:val="00B5248D"/>
    <w:rsid w:val="00B55D2B"/>
    <w:rsid w:val="00B61200"/>
    <w:rsid w:val="00B61449"/>
    <w:rsid w:val="00B6669E"/>
    <w:rsid w:val="00B677EF"/>
    <w:rsid w:val="00B71CD6"/>
    <w:rsid w:val="00B728A7"/>
    <w:rsid w:val="00B75417"/>
    <w:rsid w:val="00B80F50"/>
    <w:rsid w:val="00B8117D"/>
    <w:rsid w:val="00B9273E"/>
    <w:rsid w:val="00B94A1A"/>
    <w:rsid w:val="00B956D6"/>
    <w:rsid w:val="00B95A0F"/>
    <w:rsid w:val="00BA3041"/>
    <w:rsid w:val="00BA3B28"/>
    <w:rsid w:val="00BA591D"/>
    <w:rsid w:val="00BA695B"/>
    <w:rsid w:val="00BA7BBE"/>
    <w:rsid w:val="00BB12F0"/>
    <w:rsid w:val="00BB287D"/>
    <w:rsid w:val="00BB5783"/>
    <w:rsid w:val="00BB761F"/>
    <w:rsid w:val="00BC08E9"/>
    <w:rsid w:val="00BC5653"/>
    <w:rsid w:val="00BD3AFB"/>
    <w:rsid w:val="00BD3FB5"/>
    <w:rsid w:val="00BD636D"/>
    <w:rsid w:val="00BD6B07"/>
    <w:rsid w:val="00BE09B6"/>
    <w:rsid w:val="00BE2214"/>
    <w:rsid w:val="00BE382C"/>
    <w:rsid w:val="00BE4284"/>
    <w:rsid w:val="00BE480A"/>
    <w:rsid w:val="00BE5268"/>
    <w:rsid w:val="00BF3342"/>
    <w:rsid w:val="00C060A2"/>
    <w:rsid w:val="00C071DF"/>
    <w:rsid w:val="00C10AE9"/>
    <w:rsid w:val="00C125BD"/>
    <w:rsid w:val="00C131FA"/>
    <w:rsid w:val="00C136E1"/>
    <w:rsid w:val="00C174AE"/>
    <w:rsid w:val="00C221C3"/>
    <w:rsid w:val="00C2324C"/>
    <w:rsid w:val="00C234F2"/>
    <w:rsid w:val="00C2604D"/>
    <w:rsid w:val="00C31573"/>
    <w:rsid w:val="00C31E8D"/>
    <w:rsid w:val="00C32939"/>
    <w:rsid w:val="00C42017"/>
    <w:rsid w:val="00C42A76"/>
    <w:rsid w:val="00C42D6D"/>
    <w:rsid w:val="00C4353C"/>
    <w:rsid w:val="00C465A6"/>
    <w:rsid w:val="00C470A6"/>
    <w:rsid w:val="00C54D95"/>
    <w:rsid w:val="00C55BB5"/>
    <w:rsid w:val="00C60571"/>
    <w:rsid w:val="00C63A87"/>
    <w:rsid w:val="00C648B9"/>
    <w:rsid w:val="00C669BB"/>
    <w:rsid w:val="00C70E12"/>
    <w:rsid w:val="00C7253C"/>
    <w:rsid w:val="00C77B84"/>
    <w:rsid w:val="00C80D82"/>
    <w:rsid w:val="00C8279B"/>
    <w:rsid w:val="00C83E04"/>
    <w:rsid w:val="00C864DF"/>
    <w:rsid w:val="00C8703E"/>
    <w:rsid w:val="00C900F9"/>
    <w:rsid w:val="00C91C1B"/>
    <w:rsid w:val="00C954FF"/>
    <w:rsid w:val="00CA11BD"/>
    <w:rsid w:val="00CA4856"/>
    <w:rsid w:val="00CB0F9F"/>
    <w:rsid w:val="00CB59CE"/>
    <w:rsid w:val="00CB5D67"/>
    <w:rsid w:val="00CB6AA1"/>
    <w:rsid w:val="00CC1863"/>
    <w:rsid w:val="00CC68B7"/>
    <w:rsid w:val="00CD3AAE"/>
    <w:rsid w:val="00CD49B1"/>
    <w:rsid w:val="00CD4BB9"/>
    <w:rsid w:val="00CD6F57"/>
    <w:rsid w:val="00CE09E0"/>
    <w:rsid w:val="00CE4E75"/>
    <w:rsid w:val="00CE624C"/>
    <w:rsid w:val="00CE7CCB"/>
    <w:rsid w:val="00CF6B44"/>
    <w:rsid w:val="00D10444"/>
    <w:rsid w:val="00D175F0"/>
    <w:rsid w:val="00D2187D"/>
    <w:rsid w:val="00D225E6"/>
    <w:rsid w:val="00D229AE"/>
    <w:rsid w:val="00D2445C"/>
    <w:rsid w:val="00D26B4A"/>
    <w:rsid w:val="00D32232"/>
    <w:rsid w:val="00D37923"/>
    <w:rsid w:val="00D45FB8"/>
    <w:rsid w:val="00D50330"/>
    <w:rsid w:val="00D5120B"/>
    <w:rsid w:val="00D515A8"/>
    <w:rsid w:val="00D60109"/>
    <w:rsid w:val="00D612AD"/>
    <w:rsid w:val="00D61C82"/>
    <w:rsid w:val="00D61D77"/>
    <w:rsid w:val="00D62B2B"/>
    <w:rsid w:val="00D67618"/>
    <w:rsid w:val="00D70EE7"/>
    <w:rsid w:val="00D7428A"/>
    <w:rsid w:val="00D8174C"/>
    <w:rsid w:val="00D82F3F"/>
    <w:rsid w:val="00D864B3"/>
    <w:rsid w:val="00D8769A"/>
    <w:rsid w:val="00D90D7E"/>
    <w:rsid w:val="00D91826"/>
    <w:rsid w:val="00D936AE"/>
    <w:rsid w:val="00D93D26"/>
    <w:rsid w:val="00D96AFC"/>
    <w:rsid w:val="00DA6B25"/>
    <w:rsid w:val="00DA7A07"/>
    <w:rsid w:val="00DB2C32"/>
    <w:rsid w:val="00DB3EE2"/>
    <w:rsid w:val="00DB4372"/>
    <w:rsid w:val="00DB43A3"/>
    <w:rsid w:val="00DB46C6"/>
    <w:rsid w:val="00DC099F"/>
    <w:rsid w:val="00DC0B66"/>
    <w:rsid w:val="00DC317B"/>
    <w:rsid w:val="00DC5ECC"/>
    <w:rsid w:val="00DD10DD"/>
    <w:rsid w:val="00DD3B51"/>
    <w:rsid w:val="00DD4282"/>
    <w:rsid w:val="00DD4B6D"/>
    <w:rsid w:val="00DD61CE"/>
    <w:rsid w:val="00DD6378"/>
    <w:rsid w:val="00DD7997"/>
    <w:rsid w:val="00DE14A8"/>
    <w:rsid w:val="00DE68FA"/>
    <w:rsid w:val="00DF37D9"/>
    <w:rsid w:val="00DF4B09"/>
    <w:rsid w:val="00DF5F5E"/>
    <w:rsid w:val="00DF6BC5"/>
    <w:rsid w:val="00E0393B"/>
    <w:rsid w:val="00E04129"/>
    <w:rsid w:val="00E05D3B"/>
    <w:rsid w:val="00E10568"/>
    <w:rsid w:val="00E10A0A"/>
    <w:rsid w:val="00E12DA9"/>
    <w:rsid w:val="00E2147D"/>
    <w:rsid w:val="00E22833"/>
    <w:rsid w:val="00E300FF"/>
    <w:rsid w:val="00E30EE3"/>
    <w:rsid w:val="00E33AF7"/>
    <w:rsid w:val="00E347A5"/>
    <w:rsid w:val="00E352B2"/>
    <w:rsid w:val="00E41DF5"/>
    <w:rsid w:val="00E4444F"/>
    <w:rsid w:val="00E44E82"/>
    <w:rsid w:val="00E47938"/>
    <w:rsid w:val="00E510B2"/>
    <w:rsid w:val="00E54C82"/>
    <w:rsid w:val="00E5649E"/>
    <w:rsid w:val="00E572AC"/>
    <w:rsid w:val="00E64875"/>
    <w:rsid w:val="00E65A95"/>
    <w:rsid w:val="00E75942"/>
    <w:rsid w:val="00E823CD"/>
    <w:rsid w:val="00E86518"/>
    <w:rsid w:val="00E93088"/>
    <w:rsid w:val="00E958B4"/>
    <w:rsid w:val="00E977D2"/>
    <w:rsid w:val="00EA0896"/>
    <w:rsid w:val="00EA0F93"/>
    <w:rsid w:val="00EA4008"/>
    <w:rsid w:val="00EA449E"/>
    <w:rsid w:val="00EA5B4A"/>
    <w:rsid w:val="00EA5B7D"/>
    <w:rsid w:val="00EA6F84"/>
    <w:rsid w:val="00EB0437"/>
    <w:rsid w:val="00EB142F"/>
    <w:rsid w:val="00EB1590"/>
    <w:rsid w:val="00EB43EB"/>
    <w:rsid w:val="00EB48ED"/>
    <w:rsid w:val="00EB540E"/>
    <w:rsid w:val="00EB6F18"/>
    <w:rsid w:val="00EC1425"/>
    <w:rsid w:val="00EC1FF3"/>
    <w:rsid w:val="00EC39EB"/>
    <w:rsid w:val="00EC5968"/>
    <w:rsid w:val="00EC6E3D"/>
    <w:rsid w:val="00EC76C1"/>
    <w:rsid w:val="00ED3990"/>
    <w:rsid w:val="00ED56DE"/>
    <w:rsid w:val="00ED6179"/>
    <w:rsid w:val="00ED68C1"/>
    <w:rsid w:val="00ED7621"/>
    <w:rsid w:val="00EE45D0"/>
    <w:rsid w:val="00EE70A4"/>
    <w:rsid w:val="00EF1481"/>
    <w:rsid w:val="00EF2235"/>
    <w:rsid w:val="00EF2635"/>
    <w:rsid w:val="00EF5B02"/>
    <w:rsid w:val="00EF7C73"/>
    <w:rsid w:val="00EF7EAC"/>
    <w:rsid w:val="00F0100B"/>
    <w:rsid w:val="00F023C8"/>
    <w:rsid w:val="00F048BC"/>
    <w:rsid w:val="00F11C30"/>
    <w:rsid w:val="00F135CB"/>
    <w:rsid w:val="00F13EF1"/>
    <w:rsid w:val="00F209FD"/>
    <w:rsid w:val="00F21756"/>
    <w:rsid w:val="00F22F1D"/>
    <w:rsid w:val="00F240B5"/>
    <w:rsid w:val="00F25C40"/>
    <w:rsid w:val="00F266BF"/>
    <w:rsid w:val="00F26BCA"/>
    <w:rsid w:val="00F31CDC"/>
    <w:rsid w:val="00F33CD8"/>
    <w:rsid w:val="00F34FCD"/>
    <w:rsid w:val="00F36382"/>
    <w:rsid w:val="00F3752E"/>
    <w:rsid w:val="00F40DBC"/>
    <w:rsid w:val="00F4215D"/>
    <w:rsid w:val="00F43419"/>
    <w:rsid w:val="00F453AE"/>
    <w:rsid w:val="00F45903"/>
    <w:rsid w:val="00F51CAF"/>
    <w:rsid w:val="00F541EF"/>
    <w:rsid w:val="00F544CF"/>
    <w:rsid w:val="00F54A1C"/>
    <w:rsid w:val="00F60DC3"/>
    <w:rsid w:val="00F6197A"/>
    <w:rsid w:val="00F70404"/>
    <w:rsid w:val="00F730E6"/>
    <w:rsid w:val="00F762D1"/>
    <w:rsid w:val="00F83A92"/>
    <w:rsid w:val="00F84521"/>
    <w:rsid w:val="00F8477A"/>
    <w:rsid w:val="00F84A3E"/>
    <w:rsid w:val="00F905FA"/>
    <w:rsid w:val="00F92940"/>
    <w:rsid w:val="00F93157"/>
    <w:rsid w:val="00F95BBC"/>
    <w:rsid w:val="00F95FC0"/>
    <w:rsid w:val="00FA2220"/>
    <w:rsid w:val="00FB0429"/>
    <w:rsid w:val="00FB2B64"/>
    <w:rsid w:val="00FB3E8D"/>
    <w:rsid w:val="00FB4551"/>
    <w:rsid w:val="00FB51E5"/>
    <w:rsid w:val="00FB5CE4"/>
    <w:rsid w:val="00FB6549"/>
    <w:rsid w:val="00FC15D2"/>
    <w:rsid w:val="00FC177F"/>
    <w:rsid w:val="00FC3E8B"/>
    <w:rsid w:val="00FD1B17"/>
    <w:rsid w:val="00FD24F3"/>
    <w:rsid w:val="00FD3EF0"/>
    <w:rsid w:val="00FD560E"/>
    <w:rsid w:val="00FE33AC"/>
    <w:rsid w:val="00FE4C1F"/>
    <w:rsid w:val="00FE67DE"/>
    <w:rsid w:val="00FE763B"/>
    <w:rsid w:val="00FF30DD"/>
    <w:rsid w:val="00FF3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3C4C38F"/>
  <w15:docId w15:val="{D32B4654-E48E-48E8-A7BD-5C162522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6307"/>
    <w:pPr>
      <w:suppressAutoHyphens/>
    </w:pPr>
    <w:rPr>
      <w:sz w:val="24"/>
      <w:szCs w:val="24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636307"/>
    <w:rPr>
      <w:rFonts w:ascii="Symbol" w:hAnsi="Symbol" w:cs="Symbol"/>
    </w:rPr>
  </w:style>
  <w:style w:type="character" w:customStyle="1" w:styleId="WW8Num1z2">
    <w:name w:val="WW8Num1z2"/>
    <w:rsid w:val="00636307"/>
    <w:rPr>
      <w:rFonts w:ascii="Courier New" w:hAnsi="Courier New" w:cs="Courier New"/>
    </w:rPr>
  </w:style>
  <w:style w:type="character" w:customStyle="1" w:styleId="WW8Num1z3">
    <w:name w:val="WW8Num1z3"/>
    <w:rsid w:val="00636307"/>
    <w:rPr>
      <w:rFonts w:ascii="Wingdings" w:hAnsi="Wingdings" w:cs="Wingdings"/>
    </w:rPr>
  </w:style>
  <w:style w:type="character" w:customStyle="1" w:styleId="WW8Num3z0">
    <w:name w:val="WW8Num3z0"/>
    <w:rsid w:val="00636307"/>
    <w:rPr>
      <w:rFonts w:ascii="Symbol" w:hAnsi="Symbol" w:cs="Symbol"/>
      <w:color w:val="auto"/>
      <w:sz w:val="20"/>
    </w:rPr>
  </w:style>
  <w:style w:type="character" w:customStyle="1" w:styleId="WW8Num3z1">
    <w:name w:val="WW8Num3z1"/>
    <w:rsid w:val="00636307"/>
    <w:rPr>
      <w:rFonts w:ascii="Courier New" w:hAnsi="Courier New" w:cs="Courier New"/>
    </w:rPr>
  </w:style>
  <w:style w:type="character" w:customStyle="1" w:styleId="WW8Num3z2">
    <w:name w:val="WW8Num3z2"/>
    <w:rsid w:val="00636307"/>
    <w:rPr>
      <w:rFonts w:ascii="Wingdings" w:hAnsi="Wingdings" w:cs="Wingdings"/>
    </w:rPr>
  </w:style>
  <w:style w:type="character" w:customStyle="1" w:styleId="WW8Num4z0">
    <w:name w:val="WW8Num4z0"/>
    <w:rsid w:val="00636307"/>
    <w:rPr>
      <w:rFonts w:ascii="Symbol" w:hAnsi="Symbol" w:cs="Symbol"/>
    </w:rPr>
  </w:style>
  <w:style w:type="character" w:customStyle="1" w:styleId="WW8Num5z0">
    <w:name w:val="WW8Num5z0"/>
    <w:rsid w:val="00636307"/>
    <w:rPr>
      <w:rFonts w:ascii="Times" w:hAnsi="Times" w:cs="Times"/>
      <w:kern w:val="1"/>
    </w:rPr>
  </w:style>
  <w:style w:type="character" w:customStyle="1" w:styleId="WW8Num5z1">
    <w:name w:val="WW8Num5z1"/>
    <w:rsid w:val="00636307"/>
    <w:rPr>
      <w:rFonts w:ascii="Courier New" w:hAnsi="Courier New" w:cs="Courier New"/>
    </w:rPr>
  </w:style>
  <w:style w:type="character" w:customStyle="1" w:styleId="WW8Num5z2">
    <w:name w:val="WW8Num5z2"/>
    <w:rsid w:val="00636307"/>
    <w:rPr>
      <w:rFonts w:ascii="Wingdings" w:hAnsi="Wingdings" w:cs="Wingdings"/>
    </w:rPr>
  </w:style>
  <w:style w:type="character" w:customStyle="1" w:styleId="WW8Num7z0">
    <w:name w:val="WW8Num7z0"/>
    <w:rsid w:val="00636307"/>
    <w:rPr>
      <w:rFonts w:ascii="Symbol" w:hAnsi="Symbol" w:cs="Symbol"/>
    </w:rPr>
  </w:style>
  <w:style w:type="character" w:customStyle="1" w:styleId="WW8Num7z1">
    <w:name w:val="WW8Num7z1"/>
    <w:rsid w:val="00636307"/>
    <w:rPr>
      <w:rFonts w:ascii="Courier New" w:hAnsi="Courier New" w:cs="Courier New"/>
    </w:rPr>
  </w:style>
  <w:style w:type="character" w:customStyle="1" w:styleId="WW8Num7z2">
    <w:name w:val="WW8Num7z2"/>
    <w:rsid w:val="00636307"/>
    <w:rPr>
      <w:rFonts w:ascii="Wingdings" w:hAnsi="Wingdings" w:cs="Wingdings"/>
    </w:rPr>
  </w:style>
  <w:style w:type="character" w:customStyle="1" w:styleId="Carpredefinitoparagrafo3">
    <w:name w:val="Car. predefinito paragrafo3"/>
    <w:rsid w:val="00636307"/>
  </w:style>
  <w:style w:type="character" w:customStyle="1" w:styleId="WW8Num3z3">
    <w:name w:val="WW8Num3z3"/>
    <w:rsid w:val="00636307"/>
    <w:rPr>
      <w:rFonts w:ascii="Symbol" w:hAnsi="Symbol" w:cs="Symbol"/>
    </w:rPr>
  </w:style>
  <w:style w:type="character" w:customStyle="1" w:styleId="WW8Num4z1">
    <w:name w:val="WW8Num4z1"/>
    <w:rsid w:val="00636307"/>
    <w:rPr>
      <w:rFonts w:ascii="Courier New" w:hAnsi="Courier New" w:cs="Courier New"/>
    </w:rPr>
  </w:style>
  <w:style w:type="character" w:customStyle="1" w:styleId="WW8Num4z2">
    <w:name w:val="WW8Num4z2"/>
    <w:rsid w:val="00636307"/>
    <w:rPr>
      <w:rFonts w:ascii="Bookshelf Symbol 7" w:hAnsi="Bookshelf Symbol 7" w:cs="Bookshelf Symbol 7"/>
    </w:rPr>
  </w:style>
  <w:style w:type="character" w:customStyle="1" w:styleId="WW-Carpredefinitoparagrafo">
    <w:name w:val="WW-Car. predefinito paragrafo"/>
    <w:rsid w:val="00636307"/>
  </w:style>
  <w:style w:type="character" w:customStyle="1" w:styleId="Carpredefinitoparagrafo2">
    <w:name w:val="Car. predefinito paragrafo2"/>
    <w:rsid w:val="00636307"/>
  </w:style>
  <w:style w:type="character" w:customStyle="1" w:styleId="Absatz-Standardschriftart">
    <w:name w:val="Absatz-Standardschriftart"/>
    <w:rsid w:val="00636307"/>
  </w:style>
  <w:style w:type="character" w:customStyle="1" w:styleId="WW8Num2z0">
    <w:name w:val="WW8Num2z0"/>
    <w:rsid w:val="00636307"/>
    <w:rPr>
      <w:rFonts w:ascii="Times" w:hAnsi="Times" w:cs="Times"/>
      <w:kern w:val="1"/>
    </w:rPr>
  </w:style>
  <w:style w:type="character" w:customStyle="1" w:styleId="WW8Num2z1">
    <w:name w:val="WW8Num2z1"/>
    <w:rsid w:val="00636307"/>
    <w:rPr>
      <w:rFonts w:ascii="Courier New" w:hAnsi="Courier New" w:cs="Courier New"/>
    </w:rPr>
  </w:style>
  <w:style w:type="character" w:customStyle="1" w:styleId="WW8Num2z2">
    <w:name w:val="WW8Num2z2"/>
    <w:rsid w:val="00636307"/>
    <w:rPr>
      <w:rFonts w:ascii="Wingdings" w:hAnsi="Wingdings" w:cs="Wingdings"/>
    </w:rPr>
  </w:style>
  <w:style w:type="character" w:customStyle="1" w:styleId="WW8Num2z3">
    <w:name w:val="WW8Num2z3"/>
    <w:rsid w:val="00636307"/>
    <w:rPr>
      <w:rFonts w:ascii="Symbol" w:hAnsi="Symbol" w:cs="Symbol"/>
    </w:rPr>
  </w:style>
  <w:style w:type="character" w:customStyle="1" w:styleId="WW8Num5z3">
    <w:name w:val="WW8Num5z3"/>
    <w:rsid w:val="00636307"/>
    <w:rPr>
      <w:rFonts w:ascii="Symbol" w:hAnsi="Symbol" w:cs="Symbol"/>
    </w:rPr>
  </w:style>
  <w:style w:type="character" w:customStyle="1" w:styleId="WW8Num6z0">
    <w:name w:val="WW8Num6z0"/>
    <w:rsid w:val="00636307"/>
    <w:rPr>
      <w:rFonts w:ascii="Symbol" w:hAnsi="Symbol" w:cs="Symbol"/>
    </w:rPr>
  </w:style>
  <w:style w:type="character" w:customStyle="1" w:styleId="WW8Num6z1">
    <w:name w:val="WW8Num6z1"/>
    <w:rsid w:val="00636307"/>
    <w:rPr>
      <w:rFonts w:ascii="Courier New" w:hAnsi="Courier New" w:cs="Courier New"/>
    </w:rPr>
  </w:style>
  <w:style w:type="character" w:customStyle="1" w:styleId="WW8Num6z2">
    <w:name w:val="WW8Num6z2"/>
    <w:rsid w:val="00636307"/>
    <w:rPr>
      <w:rFonts w:ascii="Wingdings" w:hAnsi="Wingdings" w:cs="Wingdings"/>
    </w:rPr>
  </w:style>
  <w:style w:type="character" w:customStyle="1" w:styleId="WW8Num8z0">
    <w:name w:val="WW8Num8z0"/>
    <w:rsid w:val="00636307"/>
    <w:rPr>
      <w:rFonts w:ascii="Symbol" w:hAnsi="Symbol" w:cs="Symbol"/>
    </w:rPr>
  </w:style>
  <w:style w:type="character" w:customStyle="1" w:styleId="WW8Num8z1">
    <w:name w:val="WW8Num8z1"/>
    <w:rsid w:val="00636307"/>
    <w:rPr>
      <w:rFonts w:ascii="Courier New" w:hAnsi="Courier New" w:cs="Courier New"/>
    </w:rPr>
  </w:style>
  <w:style w:type="character" w:customStyle="1" w:styleId="WW8Num8z2">
    <w:name w:val="WW8Num8z2"/>
    <w:rsid w:val="00636307"/>
    <w:rPr>
      <w:rFonts w:ascii="Wingdings" w:hAnsi="Wingdings" w:cs="Wingdings"/>
    </w:rPr>
  </w:style>
  <w:style w:type="character" w:customStyle="1" w:styleId="WW8Num9z0">
    <w:name w:val="WW8Num9z0"/>
    <w:rsid w:val="00636307"/>
    <w:rPr>
      <w:rFonts w:ascii="Symbol" w:hAnsi="Symbol" w:cs="Symbol"/>
    </w:rPr>
  </w:style>
  <w:style w:type="character" w:customStyle="1" w:styleId="WW8Num9z1">
    <w:name w:val="WW8Num9z1"/>
    <w:rsid w:val="00636307"/>
    <w:rPr>
      <w:rFonts w:ascii="Courier New" w:hAnsi="Courier New" w:cs="Courier New"/>
    </w:rPr>
  </w:style>
  <w:style w:type="character" w:customStyle="1" w:styleId="WW8Num10z1">
    <w:name w:val="WW8Num10z1"/>
    <w:rsid w:val="00636307"/>
    <w:rPr>
      <w:rFonts w:ascii="Courier New" w:hAnsi="Courier New" w:cs="Courier New"/>
    </w:rPr>
  </w:style>
  <w:style w:type="character" w:customStyle="1" w:styleId="WW8Num10z2">
    <w:name w:val="WW8Num10z2"/>
    <w:rsid w:val="00636307"/>
    <w:rPr>
      <w:rFonts w:ascii="Wingdings" w:hAnsi="Wingdings" w:cs="Wingdings"/>
    </w:rPr>
  </w:style>
  <w:style w:type="character" w:customStyle="1" w:styleId="WW8Num10z3">
    <w:name w:val="WW8Num10z3"/>
    <w:rsid w:val="00636307"/>
    <w:rPr>
      <w:rFonts w:ascii="Symbol" w:hAnsi="Symbol" w:cs="Symbol"/>
    </w:rPr>
  </w:style>
  <w:style w:type="character" w:customStyle="1" w:styleId="WW8Num11z1">
    <w:name w:val="WW8Num11z1"/>
    <w:rsid w:val="00636307"/>
    <w:rPr>
      <w:rFonts w:ascii="Symbol" w:hAnsi="Symbol" w:cs="Symbol"/>
    </w:rPr>
  </w:style>
  <w:style w:type="character" w:customStyle="1" w:styleId="WW8Num14z0">
    <w:name w:val="WW8Num14z0"/>
    <w:rsid w:val="00636307"/>
    <w:rPr>
      <w:rFonts w:ascii="Times New Roman" w:eastAsia="Times New Roman" w:hAnsi="Times New Roman" w:cs="Times New Roman"/>
      <w:b/>
    </w:rPr>
  </w:style>
  <w:style w:type="character" w:customStyle="1" w:styleId="WW8Num14z1">
    <w:name w:val="WW8Num14z1"/>
    <w:rsid w:val="00636307"/>
    <w:rPr>
      <w:rFonts w:ascii="Courier New" w:hAnsi="Courier New" w:cs="Courier New"/>
    </w:rPr>
  </w:style>
  <w:style w:type="character" w:customStyle="1" w:styleId="WW8Num14z2">
    <w:name w:val="WW8Num14z2"/>
    <w:rsid w:val="00636307"/>
    <w:rPr>
      <w:rFonts w:ascii="Wingdings" w:hAnsi="Wingdings" w:cs="Wingdings"/>
    </w:rPr>
  </w:style>
  <w:style w:type="character" w:customStyle="1" w:styleId="WW8Num14z3">
    <w:name w:val="WW8Num14z3"/>
    <w:rsid w:val="00636307"/>
    <w:rPr>
      <w:rFonts w:ascii="Symbol" w:hAnsi="Symbol" w:cs="Symbol"/>
    </w:rPr>
  </w:style>
  <w:style w:type="character" w:customStyle="1" w:styleId="WW8Num15z0">
    <w:name w:val="WW8Num15z0"/>
    <w:rsid w:val="00636307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636307"/>
    <w:rPr>
      <w:rFonts w:ascii="Courier New" w:hAnsi="Courier New" w:cs="Courier New"/>
    </w:rPr>
  </w:style>
  <w:style w:type="character" w:customStyle="1" w:styleId="WW8Num15z2">
    <w:name w:val="WW8Num15z2"/>
    <w:rsid w:val="00636307"/>
    <w:rPr>
      <w:rFonts w:ascii="Wingdings" w:hAnsi="Wingdings" w:cs="Wingdings"/>
    </w:rPr>
  </w:style>
  <w:style w:type="character" w:customStyle="1" w:styleId="WW8Num15z3">
    <w:name w:val="WW8Num15z3"/>
    <w:rsid w:val="00636307"/>
    <w:rPr>
      <w:rFonts w:ascii="Symbol" w:hAnsi="Symbol" w:cs="Symbol"/>
    </w:rPr>
  </w:style>
  <w:style w:type="character" w:customStyle="1" w:styleId="WW8Num17z0">
    <w:name w:val="WW8Num17z0"/>
    <w:rsid w:val="00636307"/>
    <w:rPr>
      <w:rFonts w:ascii="Times" w:hAnsi="Times" w:cs="Times"/>
      <w:kern w:val="1"/>
    </w:rPr>
  </w:style>
  <w:style w:type="character" w:customStyle="1" w:styleId="WW8Num17z1">
    <w:name w:val="WW8Num17z1"/>
    <w:rsid w:val="00636307"/>
    <w:rPr>
      <w:rFonts w:ascii="Courier New" w:hAnsi="Courier New" w:cs="Courier New"/>
    </w:rPr>
  </w:style>
  <w:style w:type="character" w:customStyle="1" w:styleId="WW8Num17z2">
    <w:name w:val="WW8Num17z2"/>
    <w:rsid w:val="00636307"/>
    <w:rPr>
      <w:rFonts w:ascii="Wingdings" w:hAnsi="Wingdings" w:cs="Wingdings"/>
    </w:rPr>
  </w:style>
  <w:style w:type="character" w:customStyle="1" w:styleId="WW8Num17z3">
    <w:name w:val="WW8Num17z3"/>
    <w:rsid w:val="00636307"/>
    <w:rPr>
      <w:rFonts w:ascii="Symbol" w:hAnsi="Symbol" w:cs="Symbol"/>
    </w:rPr>
  </w:style>
  <w:style w:type="character" w:customStyle="1" w:styleId="WW8Num18z1">
    <w:name w:val="WW8Num18z1"/>
    <w:rsid w:val="00636307"/>
    <w:rPr>
      <w:rFonts w:ascii="Courier New" w:hAnsi="Courier New" w:cs="Courier New"/>
    </w:rPr>
  </w:style>
  <w:style w:type="character" w:customStyle="1" w:styleId="WW8Num18z2">
    <w:name w:val="WW8Num18z2"/>
    <w:rsid w:val="00636307"/>
    <w:rPr>
      <w:rFonts w:ascii="Wingdings" w:hAnsi="Wingdings" w:cs="Wingdings"/>
    </w:rPr>
  </w:style>
  <w:style w:type="character" w:customStyle="1" w:styleId="WW8Num18z3">
    <w:name w:val="WW8Num18z3"/>
    <w:rsid w:val="00636307"/>
    <w:rPr>
      <w:rFonts w:ascii="Symbol" w:hAnsi="Symbol" w:cs="Symbol"/>
    </w:rPr>
  </w:style>
  <w:style w:type="character" w:customStyle="1" w:styleId="WW8Num19z0">
    <w:name w:val="WW8Num19z0"/>
    <w:rsid w:val="00636307"/>
    <w:rPr>
      <w:rFonts w:ascii="Times" w:hAnsi="Times" w:cs="Times"/>
      <w:kern w:val="1"/>
    </w:rPr>
  </w:style>
  <w:style w:type="character" w:customStyle="1" w:styleId="WW8Num19z1">
    <w:name w:val="WW8Num19z1"/>
    <w:rsid w:val="00636307"/>
    <w:rPr>
      <w:rFonts w:ascii="Courier New" w:hAnsi="Courier New" w:cs="Courier New"/>
    </w:rPr>
  </w:style>
  <w:style w:type="character" w:customStyle="1" w:styleId="WW8Num19z2">
    <w:name w:val="WW8Num19z2"/>
    <w:rsid w:val="00636307"/>
    <w:rPr>
      <w:rFonts w:ascii="Wingdings" w:hAnsi="Wingdings" w:cs="Wingdings"/>
    </w:rPr>
  </w:style>
  <w:style w:type="character" w:customStyle="1" w:styleId="WW8Num19z3">
    <w:name w:val="WW8Num19z3"/>
    <w:rsid w:val="00636307"/>
    <w:rPr>
      <w:rFonts w:ascii="Symbol" w:hAnsi="Symbol" w:cs="Symbol"/>
    </w:rPr>
  </w:style>
  <w:style w:type="character" w:customStyle="1" w:styleId="WW8Num20z0">
    <w:name w:val="WW8Num20z0"/>
    <w:rsid w:val="00636307"/>
    <w:rPr>
      <w:rFonts w:ascii="Times" w:hAnsi="Times" w:cs="Times"/>
      <w:kern w:val="1"/>
    </w:rPr>
  </w:style>
  <w:style w:type="character" w:customStyle="1" w:styleId="WW8Num20z1">
    <w:name w:val="WW8Num20z1"/>
    <w:rsid w:val="00636307"/>
    <w:rPr>
      <w:rFonts w:ascii="Courier New" w:hAnsi="Courier New" w:cs="Courier New"/>
    </w:rPr>
  </w:style>
  <w:style w:type="character" w:customStyle="1" w:styleId="WW8Num20z2">
    <w:name w:val="WW8Num20z2"/>
    <w:rsid w:val="00636307"/>
    <w:rPr>
      <w:rFonts w:ascii="Wingdings" w:hAnsi="Wingdings" w:cs="Wingdings"/>
    </w:rPr>
  </w:style>
  <w:style w:type="character" w:customStyle="1" w:styleId="WW8Num20z3">
    <w:name w:val="WW8Num20z3"/>
    <w:rsid w:val="00636307"/>
    <w:rPr>
      <w:rFonts w:ascii="Symbol" w:hAnsi="Symbol" w:cs="Symbol"/>
    </w:rPr>
  </w:style>
  <w:style w:type="character" w:customStyle="1" w:styleId="WW8Num21z0">
    <w:name w:val="WW8Num21z0"/>
    <w:rsid w:val="00636307"/>
    <w:rPr>
      <w:rFonts w:ascii="Symbol" w:hAnsi="Symbol" w:cs="Symbol"/>
    </w:rPr>
  </w:style>
  <w:style w:type="character" w:customStyle="1" w:styleId="WW8Num21z1">
    <w:name w:val="WW8Num21z1"/>
    <w:rsid w:val="00636307"/>
    <w:rPr>
      <w:rFonts w:ascii="Courier New" w:hAnsi="Courier New" w:cs="Courier New"/>
    </w:rPr>
  </w:style>
  <w:style w:type="character" w:customStyle="1" w:styleId="WW8Num24z0">
    <w:name w:val="WW8Num24z0"/>
    <w:rsid w:val="00636307"/>
    <w:rPr>
      <w:rFonts w:ascii="Times" w:hAnsi="Times" w:cs="Times"/>
      <w:kern w:val="1"/>
    </w:rPr>
  </w:style>
  <w:style w:type="character" w:customStyle="1" w:styleId="WW8Num24z1">
    <w:name w:val="WW8Num24z1"/>
    <w:rsid w:val="00636307"/>
    <w:rPr>
      <w:rFonts w:ascii="Courier New" w:hAnsi="Courier New" w:cs="Courier New"/>
    </w:rPr>
  </w:style>
  <w:style w:type="character" w:customStyle="1" w:styleId="WW8Num24z2">
    <w:name w:val="WW8Num24z2"/>
    <w:rsid w:val="00636307"/>
    <w:rPr>
      <w:rFonts w:ascii="Wingdings" w:hAnsi="Wingdings" w:cs="Wingdings"/>
    </w:rPr>
  </w:style>
  <w:style w:type="character" w:customStyle="1" w:styleId="WW8Num24z3">
    <w:name w:val="WW8Num24z3"/>
    <w:rsid w:val="00636307"/>
    <w:rPr>
      <w:rFonts w:ascii="Symbol" w:hAnsi="Symbol" w:cs="Symbol"/>
    </w:rPr>
  </w:style>
  <w:style w:type="character" w:customStyle="1" w:styleId="Carpredefinitoparagrafo1">
    <w:name w:val="Car. predefinito paragrafo1"/>
    <w:rsid w:val="00636307"/>
  </w:style>
  <w:style w:type="character" w:customStyle="1" w:styleId="Rimandocommento1">
    <w:name w:val="Rimando commento1"/>
    <w:rsid w:val="00636307"/>
    <w:rPr>
      <w:sz w:val="16"/>
      <w:szCs w:val="16"/>
    </w:rPr>
  </w:style>
  <w:style w:type="character" w:customStyle="1" w:styleId="googqs-tidbit1">
    <w:name w:val="goog_qs-tidbit1"/>
    <w:rsid w:val="00636307"/>
    <w:rPr>
      <w:vanish w:val="0"/>
    </w:rPr>
  </w:style>
  <w:style w:type="character" w:styleId="CodiceHTML">
    <w:name w:val="HTML Code"/>
    <w:rsid w:val="00636307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qFormat/>
    <w:rsid w:val="00636307"/>
    <w:rPr>
      <w:i/>
      <w:iCs/>
    </w:rPr>
  </w:style>
  <w:style w:type="character" w:styleId="Numeropagina">
    <w:name w:val="page number"/>
    <w:rsid w:val="00636307"/>
  </w:style>
  <w:style w:type="paragraph" w:customStyle="1" w:styleId="Intestazione4">
    <w:name w:val="Intestazione4"/>
    <w:basedOn w:val="Normale"/>
    <w:next w:val="Corpotesto"/>
    <w:rsid w:val="00636307"/>
    <w:pPr>
      <w:keepNext/>
      <w:spacing w:before="240" w:after="120"/>
    </w:pPr>
    <w:rPr>
      <w:rFonts w:ascii="Arial" w:eastAsia="Droid Sans" w:hAnsi="Arial" w:cs="FreeSans"/>
      <w:sz w:val="28"/>
      <w:szCs w:val="28"/>
    </w:rPr>
  </w:style>
  <w:style w:type="paragraph" w:styleId="Corpotesto">
    <w:name w:val="Body Text"/>
    <w:basedOn w:val="Normale"/>
    <w:rsid w:val="00636307"/>
    <w:pPr>
      <w:spacing w:after="120"/>
    </w:pPr>
  </w:style>
  <w:style w:type="paragraph" w:styleId="Elenco">
    <w:name w:val="List"/>
    <w:basedOn w:val="Corpotesto"/>
    <w:rsid w:val="00636307"/>
    <w:rPr>
      <w:rFonts w:cs="Lohit Hindi"/>
    </w:rPr>
  </w:style>
  <w:style w:type="paragraph" w:styleId="Didascalia">
    <w:name w:val="caption"/>
    <w:basedOn w:val="Normale"/>
    <w:qFormat/>
    <w:rsid w:val="00636307"/>
    <w:pPr>
      <w:suppressLineNumbers/>
      <w:spacing w:before="120" w:after="120"/>
    </w:pPr>
    <w:rPr>
      <w:rFonts w:cs="Lohit Hindi"/>
      <w:i/>
      <w:iCs/>
    </w:rPr>
  </w:style>
  <w:style w:type="paragraph" w:customStyle="1" w:styleId="Indice">
    <w:name w:val="Indice"/>
    <w:basedOn w:val="Normale"/>
    <w:rsid w:val="00636307"/>
    <w:pPr>
      <w:suppressLineNumbers/>
    </w:pPr>
    <w:rPr>
      <w:rFonts w:cs="Lohit Hindi"/>
    </w:rPr>
  </w:style>
  <w:style w:type="paragraph" w:customStyle="1" w:styleId="Intestazione3">
    <w:name w:val="Intestazione3"/>
    <w:basedOn w:val="Normale"/>
    <w:next w:val="Corpotesto"/>
    <w:rsid w:val="00636307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Intestazione2">
    <w:name w:val="Intestazione2"/>
    <w:basedOn w:val="Normale"/>
    <w:next w:val="Corpotesto"/>
    <w:rsid w:val="0063630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Didascalia2">
    <w:name w:val="Didascalia2"/>
    <w:basedOn w:val="Normale"/>
    <w:rsid w:val="00636307"/>
    <w:pPr>
      <w:suppressLineNumbers/>
      <w:spacing w:before="120" w:after="120"/>
    </w:pPr>
    <w:rPr>
      <w:rFonts w:cs="Mangal"/>
      <w:i/>
      <w:iCs/>
    </w:rPr>
  </w:style>
  <w:style w:type="paragraph" w:customStyle="1" w:styleId="Intestazione1">
    <w:name w:val="Intestazione1"/>
    <w:basedOn w:val="Normale"/>
    <w:next w:val="Corpotesto"/>
    <w:rsid w:val="006363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jc w:val="center"/>
    </w:pPr>
    <w:rPr>
      <w:b/>
      <w:bCs/>
      <w:i/>
      <w:iCs/>
    </w:rPr>
  </w:style>
  <w:style w:type="paragraph" w:customStyle="1" w:styleId="Didascalia1">
    <w:name w:val="Didascalia1"/>
    <w:basedOn w:val="Normale"/>
    <w:rsid w:val="00636307"/>
    <w:pPr>
      <w:suppressLineNumbers/>
      <w:spacing w:before="120" w:after="120"/>
    </w:pPr>
    <w:rPr>
      <w:rFonts w:cs="Lohit Hindi"/>
      <w:i/>
      <w:iCs/>
    </w:rPr>
  </w:style>
  <w:style w:type="paragraph" w:customStyle="1" w:styleId="Testocommento1">
    <w:name w:val="Testo commento1"/>
    <w:basedOn w:val="Normale"/>
    <w:rsid w:val="00636307"/>
    <w:rPr>
      <w:sz w:val="20"/>
      <w:szCs w:val="20"/>
    </w:rPr>
  </w:style>
  <w:style w:type="paragraph" w:customStyle="1" w:styleId="msocommentsubject0">
    <w:name w:val="msocommentsubject"/>
    <w:basedOn w:val="Testocommento1"/>
    <w:next w:val="Testocommento1"/>
    <w:rsid w:val="00636307"/>
    <w:rPr>
      <w:b/>
      <w:bCs/>
    </w:rPr>
  </w:style>
  <w:style w:type="paragraph" w:customStyle="1" w:styleId="Testonormale1">
    <w:name w:val="Testo normale1"/>
    <w:basedOn w:val="Normale"/>
    <w:rsid w:val="00636307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rsid w:val="00636307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rsid w:val="00636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Corpodeltesto31">
    <w:name w:val="Corpo del testo 31"/>
    <w:basedOn w:val="Normale"/>
    <w:next w:val="Normale"/>
    <w:rsid w:val="00636307"/>
    <w:pPr>
      <w:autoSpaceDE w:val="0"/>
    </w:pPr>
    <w:rPr>
      <w:rFonts w:ascii="TimesNewRoman" w:hAnsi="TimesNewRoman" w:cs="TimesNewRoman"/>
    </w:rPr>
  </w:style>
  <w:style w:type="paragraph" w:styleId="Pidipagina">
    <w:name w:val="footer"/>
    <w:basedOn w:val="Normale"/>
    <w:next w:val="Normale"/>
    <w:rsid w:val="00636307"/>
    <w:pPr>
      <w:autoSpaceDE w:val="0"/>
    </w:pPr>
    <w:rPr>
      <w:rFonts w:ascii="TimesNewRoman" w:hAnsi="TimesNewRoman" w:cs="TimesNewRoman"/>
    </w:rPr>
  </w:style>
  <w:style w:type="paragraph" w:styleId="Intestazione">
    <w:name w:val="header"/>
    <w:basedOn w:val="Normale"/>
    <w:rsid w:val="00636307"/>
    <w:pPr>
      <w:tabs>
        <w:tab w:val="center" w:pos="4819"/>
        <w:tab w:val="right" w:pos="9638"/>
      </w:tabs>
    </w:pPr>
    <w:rPr>
      <w:szCs w:val="20"/>
    </w:rPr>
  </w:style>
  <w:style w:type="paragraph" w:styleId="Sottotitolo">
    <w:name w:val="Subtitle"/>
    <w:basedOn w:val="Normale"/>
    <w:next w:val="Corpotesto"/>
    <w:qFormat/>
    <w:rsid w:val="006363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636307"/>
  </w:style>
  <w:style w:type="paragraph" w:customStyle="1" w:styleId="Contenutotabella">
    <w:name w:val="Contenuto tabella"/>
    <w:basedOn w:val="Normale"/>
    <w:rsid w:val="00636307"/>
    <w:pPr>
      <w:suppressLineNumbers/>
    </w:pPr>
  </w:style>
  <w:style w:type="paragraph" w:customStyle="1" w:styleId="Intestazionetabella">
    <w:name w:val="Intestazione tabella"/>
    <w:basedOn w:val="Contenutotabella"/>
    <w:rsid w:val="00636307"/>
    <w:pPr>
      <w:jc w:val="center"/>
    </w:pPr>
    <w:rPr>
      <w:b/>
      <w:bCs/>
    </w:rPr>
  </w:style>
  <w:style w:type="table" w:styleId="Grigliatabella">
    <w:name w:val="Table Grid"/>
    <w:basedOn w:val="Tabellanormale"/>
    <w:uiPriority w:val="59"/>
    <w:rsid w:val="00690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7790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2266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F5FA3-A117-4877-9E5E-215057ED3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Esame scritto di:</vt:lpstr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Esame scritto di:</dc:title>
  <dc:subject/>
  <dc:creator>Francesco Pupo</dc:creator>
  <cp:keywords/>
  <cp:lastModifiedBy>Andrea Pugliese</cp:lastModifiedBy>
  <cp:revision>38</cp:revision>
  <cp:lastPrinted>2014-02-24T11:29:00Z</cp:lastPrinted>
  <dcterms:created xsi:type="dcterms:W3CDTF">2020-02-17T17:39:00Z</dcterms:created>
  <dcterms:modified xsi:type="dcterms:W3CDTF">2021-04-26T09:46:00Z</dcterms:modified>
</cp:coreProperties>
</file>