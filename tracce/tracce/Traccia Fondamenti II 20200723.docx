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E89F4B9" w14:textId="77777777" w:rsidR="00883644" w:rsidRPr="000230E7" w:rsidRDefault="0088364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"/>
        <w:jc w:val="center"/>
        <w:rPr>
          <w:rFonts w:asciiTheme="minorHAnsi" w:hAnsiTheme="minorHAnsi" w:cstheme="minorHAnsi"/>
          <w:sz w:val="20"/>
          <w:szCs w:val="22"/>
        </w:rPr>
      </w:pPr>
      <w:r w:rsidRPr="000230E7">
        <w:rPr>
          <w:rFonts w:asciiTheme="minorHAnsi" w:hAnsiTheme="minorHAnsi" w:cstheme="minorHAnsi"/>
          <w:sz w:val="20"/>
          <w:szCs w:val="22"/>
        </w:rPr>
        <w:t xml:space="preserve">Corso di Laurea in Ingegneria </w:t>
      </w:r>
      <w:r w:rsidR="00D8174C" w:rsidRPr="000230E7">
        <w:rPr>
          <w:rFonts w:asciiTheme="minorHAnsi" w:hAnsiTheme="minorHAnsi" w:cstheme="minorHAnsi"/>
          <w:sz w:val="20"/>
          <w:szCs w:val="22"/>
        </w:rPr>
        <w:t>Informatica</w:t>
      </w:r>
    </w:p>
    <w:p w14:paraId="2F6D177C" w14:textId="50CB6F57" w:rsidR="00134D9B" w:rsidRPr="000230E7" w:rsidRDefault="00134D9B" w:rsidP="005A413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"/>
        <w:jc w:val="center"/>
        <w:rPr>
          <w:rFonts w:asciiTheme="minorHAnsi" w:hAnsiTheme="minorHAnsi" w:cstheme="minorHAnsi"/>
          <w:sz w:val="20"/>
          <w:szCs w:val="22"/>
        </w:rPr>
      </w:pPr>
      <w:r w:rsidRPr="000230E7">
        <w:rPr>
          <w:rFonts w:asciiTheme="minorHAnsi" w:hAnsiTheme="minorHAnsi" w:cstheme="minorHAnsi"/>
          <w:sz w:val="20"/>
          <w:szCs w:val="22"/>
        </w:rPr>
        <w:t xml:space="preserve">Prova scritta di </w:t>
      </w:r>
      <w:r w:rsidRPr="000230E7">
        <w:rPr>
          <w:rFonts w:asciiTheme="minorHAnsi" w:hAnsiTheme="minorHAnsi" w:cstheme="minorHAnsi"/>
          <w:i/>
          <w:sz w:val="20"/>
          <w:szCs w:val="22"/>
        </w:rPr>
        <w:t xml:space="preserve">Fondamenti di informatica </w:t>
      </w:r>
      <w:r w:rsidR="000F5C7D" w:rsidRPr="000230E7">
        <w:rPr>
          <w:rFonts w:asciiTheme="minorHAnsi" w:hAnsiTheme="minorHAnsi" w:cstheme="minorHAnsi"/>
          <w:i/>
          <w:sz w:val="20"/>
          <w:szCs w:val="22"/>
        </w:rPr>
        <w:t>II</w:t>
      </w:r>
    </w:p>
    <w:p w14:paraId="0E07198D" w14:textId="72B30C91" w:rsidR="00883644" w:rsidRPr="000230E7" w:rsidRDefault="00FC51B4">
      <w:pPr>
        <w:pStyle w:val="Intestazion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819"/>
          <w:tab w:val="clear" w:pos="9638"/>
        </w:tabs>
        <w:jc w:val="center"/>
        <w:rPr>
          <w:rFonts w:asciiTheme="minorHAnsi" w:hAnsiTheme="minorHAnsi" w:cstheme="minorHAnsi"/>
          <w:b/>
          <w:sz w:val="20"/>
          <w:szCs w:val="22"/>
        </w:rPr>
      </w:pPr>
      <w:r w:rsidRPr="000230E7">
        <w:rPr>
          <w:rFonts w:asciiTheme="minorHAnsi" w:hAnsiTheme="minorHAnsi" w:cstheme="minorHAnsi"/>
          <w:sz w:val="20"/>
          <w:szCs w:val="22"/>
        </w:rPr>
        <w:t>2</w:t>
      </w:r>
      <w:r w:rsidR="000F5C7D" w:rsidRPr="000230E7">
        <w:rPr>
          <w:rFonts w:asciiTheme="minorHAnsi" w:hAnsiTheme="minorHAnsi" w:cstheme="minorHAnsi"/>
          <w:sz w:val="20"/>
          <w:szCs w:val="22"/>
        </w:rPr>
        <w:t xml:space="preserve">3 luglio </w:t>
      </w:r>
      <w:r w:rsidR="00134D9B" w:rsidRPr="000230E7">
        <w:rPr>
          <w:rFonts w:asciiTheme="minorHAnsi" w:hAnsiTheme="minorHAnsi" w:cstheme="minorHAnsi"/>
          <w:sz w:val="20"/>
          <w:szCs w:val="22"/>
        </w:rPr>
        <w:t>2020</w:t>
      </w:r>
    </w:p>
    <w:p w14:paraId="416BF9BC" w14:textId="2DEBECA3" w:rsidR="00883644" w:rsidRPr="000230E7" w:rsidRDefault="00883644">
      <w:pPr>
        <w:pStyle w:val="Intestazion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819"/>
          <w:tab w:val="clear" w:pos="9638"/>
        </w:tabs>
        <w:jc w:val="center"/>
        <w:rPr>
          <w:rFonts w:asciiTheme="minorHAnsi" w:hAnsiTheme="minorHAnsi" w:cstheme="minorHAnsi"/>
          <w:b/>
          <w:sz w:val="22"/>
          <w:szCs w:val="22"/>
        </w:rPr>
      </w:pPr>
      <w:r w:rsidRPr="000230E7">
        <w:rPr>
          <w:rFonts w:asciiTheme="minorHAnsi" w:hAnsiTheme="minorHAnsi" w:cstheme="minorHAnsi"/>
          <w:b/>
          <w:sz w:val="20"/>
          <w:szCs w:val="22"/>
        </w:rPr>
        <w:t xml:space="preserve">Tempo a disposizione: </w:t>
      </w:r>
      <w:r w:rsidR="000F5C7D" w:rsidRPr="000230E7">
        <w:rPr>
          <w:rFonts w:asciiTheme="minorHAnsi" w:hAnsiTheme="minorHAnsi" w:cstheme="minorHAnsi"/>
          <w:b/>
          <w:sz w:val="20"/>
          <w:szCs w:val="22"/>
        </w:rPr>
        <w:t>1</w:t>
      </w:r>
      <w:r w:rsidR="0070662C" w:rsidRPr="000230E7">
        <w:rPr>
          <w:rFonts w:asciiTheme="minorHAnsi" w:hAnsiTheme="minorHAnsi" w:cstheme="minorHAnsi"/>
          <w:b/>
          <w:sz w:val="20"/>
          <w:szCs w:val="22"/>
        </w:rPr>
        <w:t xml:space="preserve"> ora e</w:t>
      </w:r>
      <w:r w:rsidR="0066692D" w:rsidRPr="000230E7">
        <w:rPr>
          <w:rFonts w:asciiTheme="minorHAnsi" w:hAnsiTheme="minorHAnsi" w:cstheme="minorHAnsi"/>
          <w:b/>
          <w:sz w:val="20"/>
          <w:szCs w:val="22"/>
        </w:rPr>
        <w:t xml:space="preserve"> 10</w:t>
      </w:r>
      <w:r w:rsidR="0070662C" w:rsidRPr="000230E7">
        <w:rPr>
          <w:rFonts w:asciiTheme="minorHAnsi" w:hAnsiTheme="minorHAnsi" w:cstheme="minorHAnsi"/>
          <w:b/>
          <w:sz w:val="20"/>
          <w:szCs w:val="22"/>
        </w:rPr>
        <w:t xml:space="preserve"> </w:t>
      </w:r>
      <w:r w:rsidR="0066692D" w:rsidRPr="000230E7">
        <w:rPr>
          <w:rFonts w:asciiTheme="minorHAnsi" w:hAnsiTheme="minorHAnsi" w:cstheme="minorHAnsi"/>
          <w:b/>
          <w:sz w:val="20"/>
          <w:szCs w:val="22"/>
        </w:rPr>
        <w:t>min</w:t>
      </w:r>
      <w:r w:rsidR="0070662C" w:rsidRPr="000230E7">
        <w:rPr>
          <w:rFonts w:asciiTheme="minorHAnsi" w:hAnsiTheme="minorHAnsi" w:cstheme="minorHAnsi"/>
          <w:b/>
          <w:sz w:val="20"/>
          <w:szCs w:val="22"/>
        </w:rPr>
        <w:t>uti</w:t>
      </w:r>
    </w:p>
    <w:p w14:paraId="66586E05" w14:textId="77777777" w:rsidR="00883644" w:rsidRPr="000230E7" w:rsidRDefault="00883644">
      <w:pPr>
        <w:pStyle w:val="Intestazione"/>
        <w:tabs>
          <w:tab w:val="clear" w:pos="4819"/>
          <w:tab w:val="clear" w:pos="9638"/>
        </w:tabs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A175CE8" w14:textId="77777777" w:rsidR="008477FF" w:rsidRPr="000230E7" w:rsidRDefault="008477FF" w:rsidP="008477FF">
      <w:pPr>
        <w:jc w:val="center"/>
        <w:rPr>
          <w:rFonts w:ascii="Calibri" w:hAnsi="Calibri" w:cs="Tahoma"/>
          <w:b/>
          <w:sz w:val="22"/>
          <w:szCs w:val="22"/>
        </w:rPr>
      </w:pPr>
    </w:p>
    <w:p w14:paraId="2D53F79D" w14:textId="77777777" w:rsidR="008477FF" w:rsidRPr="000230E7" w:rsidRDefault="008477FF" w:rsidP="008477FF">
      <w:pPr>
        <w:jc w:val="center"/>
        <w:rPr>
          <w:rFonts w:ascii="Calibri" w:hAnsi="Calibri" w:cs="Tahoma"/>
          <w:b/>
          <w:sz w:val="22"/>
          <w:szCs w:val="22"/>
        </w:rPr>
      </w:pPr>
      <w:r w:rsidRPr="000230E7">
        <w:rPr>
          <w:rFonts w:ascii="Calibri" w:hAnsi="Calibri" w:cs="Tahoma"/>
          <w:b/>
          <w:sz w:val="22"/>
          <w:szCs w:val="22"/>
          <w:u w:val="single"/>
        </w:rPr>
        <w:t>Esercizio 1</w:t>
      </w:r>
    </w:p>
    <w:p w14:paraId="094F18E1" w14:textId="77777777" w:rsidR="008477FF" w:rsidRPr="000230E7" w:rsidRDefault="008477FF" w:rsidP="008477FF">
      <w:pPr>
        <w:rPr>
          <w:rFonts w:asciiTheme="minorHAnsi" w:hAnsiTheme="minorHAnsi"/>
          <w:sz w:val="22"/>
          <w:szCs w:val="20"/>
        </w:rPr>
      </w:pPr>
    </w:p>
    <w:p w14:paraId="006FEA0D" w14:textId="3BB3A02E" w:rsidR="00EF7EAC" w:rsidRPr="000230E7" w:rsidRDefault="000F5C7D" w:rsidP="00614B47">
      <w:pPr>
        <w:jc w:val="both"/>
        <w:rPr>
          <w:rFonts w:asciiTheme="minorHAnsi" w:hAnsiTheme="minorHAnsi" w:cstheme="minorHAnsi"/>
          <w:sz w:val="22"/>
          <w:szCs w:val="22"/>
        </w:rPr>
      </w:pPr>
      <w:r w:rsidRPr="000230E7">
        <w:rPr>
          <w:rFonts w:asciiTheme="minorHAnsi" w:hAnsiTheme="minorHAnsi" w:cstheme="minorHAnsi"/>
          <w:sz w:val="22"/>
          <w:szCs w:val="22"/>
        </w:rPr>
        <w:t xml:space="preserve">Si </w:t>
      </w:r>
      <w:r w:rsidR="00614B47" w:rsidRPr="000230E7">
        <w:rPr>
          <w:rFonts w:asciiTheme="minorHAnsi" w:hAnsiTheme="minorHAnsi" w:cstheme="minorHAnsi"/>
          <w:sz w:val="22"/>
          <w:szCs w:val="22"/>
        </w:rPr>
        <w:t>implementi in Java un</w:t>
      </w:r>
      <w:r w:rsidRPr="000230E7">
        <w:rPr>
          <w:rFonts w:asciiTheme="minorHAnsi" w:hAnsiTheme="minorHAnsi" w:cstheme="minorHAnsi"/>
          <w:sz w:val="22"/>
          <w:szCs w:val="22"/>
        </w:rPr>
        <w:t xml:space="preserve">a classe </w:t>
      </w:r>
      <w:r w:rsidR="006C254B" w:rsidRPr="000230E7">
        <w:rPr>
          <w:rFonts w:asciiTheme="minorHAnsi" w:hAnsiTheme="minorHAnsi" w:cstheme="minorHAnsi"/>
          <w:i/>
          <w:sz w:val="22"/>
          <w:szCs w:val="22"/>
        </w:rPr>
        <w:t>Torneo</w:t>
      </w:r>
      <w:r w:rsidRPr="000230E7">
        <w:rPr>
          <w:rFonts w:asciiTheme="minorHAnsi" w:hAnsiTheme="minorHAnsi" w:cstheme="minorHAnsi"/>
          <w:sz w:val="22"/>
          <w:szCs w:val="22"/>
        </w:rPr>
        <w:t xml:space="preserve"> </w:t>
      </w:r>
      <w:r w:rsidR="00EF7EAC" w:rsidRPr="000230E7">
        <w:rPr>
          <w:rFonts w:asciiTheme="minorHAnsi" w:hAnsiTheme="minorHAnsi" w:cstheme="minorHAnsi"/>
          <w:sz w:val="22"/>
          <w:szCs w:val="22"/>
        </w:rPr>
        <w:t xml:space="preserve">che fornisca metodi per </w:t>
      </w:r>
      <w:r w:rsidR="00614B47" w:rsidRPr="000230E7">
        <w:rPr>
          <w:rFonts w:asciiTheme="minorHAnsi" w:hAnsiTheme="minorHAnsi" w:cstheme="minorHAnsi"/>
          <w:sz w:val="22"/>
          <w:szCs w:val="22"/>
        </w:rPr>
        <w:t xml:space="preserve">l’analisi dei dati </w:t>
      </w:r>
      <w:r w:rsidRPr="000230E7">
        <w:rPr>
          <w:rFonts w:asciiTheme="minorHAnsi" w:hAnsiTheme="minorHAnsi" w:cstheme="minorHAnsi"/>
          <w:sz w:val="22"/>
          <w:szCs w:val="22"/>
        </w:rPr>
        <w:t xml:space="preserve">riguardanti </w:t>
      </w:r>
      <w:r w:rsidR="00C45B37" w:rsidRPr="000230E7">
        <w:rPr>
          <w:rFonts w:asciiTheme="minorHAnsi" w:hAnsiTheme="minorHAnsi" w:cstheme="minorHAnsi"/>
          <w:sz w:val="22"/>
          <w:szCs w:val="22"/>
        </w:rPr>
        <w:t>un torneo di calcio.</w:t>
      </w:r>
      <w:r w:rsidR="009016A4" w:rsidRPr="000230E7">
        <w:rPr>
          <w:rFonts w:asciiTheme="minorHAnsi" w:hAnsiTheme="minorHAnsi" w:cstheme="minorHAnsi"/>
          <w:sz w:val="22"/>
          <w:szCs w:val="22"/>
        </w:rPr>
        <w:t xml:space="preserve"> S</w:t>
      </w:r>
      <w:r w:rsidR="00EF7EAC" w:rsidRPr="000230E7">
        <w:rPr>
          <w:rFonts w:asciiTheme="minorHAnsi" w:hAnsiTheme="minorHAnsi" w:cstheme="minorHAnsi"/>
          <w:sz w:val="22"/>
          <w:szCs w:val="22"/>
        </w:rPr>
        <w:t xml:space="preserve">i supponga </w:t>
      </w:r>
      <w:r w:rsidR="00967AE8" w:rsidRPr="000230E7">
        <w:rPr>
          <w:rFonts w:asciiTheme="minorHAnsi" w:hAnsiTheme="minorHAnsi" w:cstheme="minorHAnsi"/>
          <w:sz w:val="22"/>
          <w:szCs w:val="22"/>
        </w:rPr>
        <w:t xml:space="preserve">che siano già disponibili </w:t>
      </w:r>
      <w:r w:rsidR="00EF7EAC" w:rsidRPr="000230E7">
        <w:rPr>
          <w:rFonts w:asciiTheme="minorHAnsi" w:hAnsiTheme="minorHAnsi" w:cstheme="minorHAnsi"/>
          <w:sz w:val="22"/>
          <w:szCs w:val="22"/>
        </w:rPr>
        <w:t xml:space="preserve">le classi </w:t>
      </w:r>
      <w:r w:rsidR="00967AE8" w:rsidRPr="000230E7">
        <w:rPr>
          <w:rFonts w:asciiTheme="minorHAnsi" w:hAnsiTheme="minorHAnsi" w:cstheme="minorHAnsi"/>
          <w:i/>
          <w:sz w:val="22"/>
          <w:szCs w:val="22"/>
        </w:rPr>
        <w:t>Squadra</w:t>
      </w:r>
      <w:r w:rsidR="00EF7EAC" w:rsidRPr="000230E7">
        <w:rPr>
          <w:rFonts w:asciiTheme="minorHAnsi" w:hAnsiTheme="minorHAnsi" w:cstheme="minorHAnsi"/>
          <w:sz w:val="22"/>
          <w:szCs w:val="22"/>
        </w:rPr>
        <w:t xml:space="preserve"> e </w:t>
      </w:r>
      <w:r w:rsidR="00967AE8" w:rsidRPr="000230E7">
        <w:rPr>
          <w:rFonts w:asciiTheme="minorHAnsi" w:hAnsiTheme="minorHAnsi" w:cstheme="minorHAnsi"/>
          <w:i/>
          <w:sz w:val="22"/>
          <w:szCs w:val="22"/>
        </w:rPr>
        <w:t>Partita</w:t>
      </w:r>
      <w:r w:rsidR="00C903A3" w:rsidRPr="000230E7">
        <w:rPr>
          <w:rFonts w:asciiTheme="minorHAnsi" w:hAnsiTheme="minorHAnsi" w:cstheme="minorHAnsi"/>
          <w:i/>
          <w:sz w:val="22"/>
          <w:szCs w:val="22"/>
        </w:rPr>
        <w:t>,</w:t>
      </w:r>
      <w:r w:rsidR="00967AE8" w:rsidRPr="000230E7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967AE8" w:rsidRPr="000230E7">
        <w:rPr>
          <w:rFonts w:asciiTheme="minorHAnsi" w:hAnsiTheme="minorHAnsi" w:cstheme="minorHAnsi"/>
          <w:sz w:val="22"/>
          <w:szCs w:val="22"/>
        </w:rPr>
        <w:t xml:space="preserve">e che queste </w:t>
      </w:r>
      <w:r w:rsidR="00EF7EAC" w:rsidRPr="000230E7">
        <w:rPr>
          <w:rFonts w:asciiTheme="minorHAnsi" w:hAnsiTheme="minorHAnsi" w:cstheme="minorHAnsi"/>
          <w:sz w:val="22"/>
          <w:szCs w:val="22"/>
        </w:rPr>
        <w:t>forniscano i seguenti metodi:</w:t>
      </w:r>
    </w:p>
    <w:p w14:paraId="4FA0CE55" w14:textId="68D739D0" w:rsidR="00EF7EAC" w:rsidRPr="000230E7" w:rsidRDefault="00EF7EAC" w:rsidP="00614B47">
      <w:pPr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23D1DE12" w14:textId="6E82C849" w:rsidR="00EF7EAC" w:rsidRPr="000230E7" w:rsidRDefault="00EF7EAC" w:rsidP="00614B47">
      <w:pPr>
        <w:jc w:val="both"/>
        <w:rPr>
          <w:rFonts w:asciiTheme="minorHAnsi" w:hAnsiTheme="minorHAnsi" w:cstheme="minorHAnsi"/>
          <w:sz w:val="22"/>
          <w:szCs w:val="22"/>
        </w:rPr>
      </w:pPr>
      <w:r w:rsidRPr="000230E7">
        <w:rPr>
          <w:rFonts w:asciiTheme="minorHAnsi" w:hAnsiTheme="minorHAnsi" w:cstheme="minorHAnsi"/>
          <w:sz w:val="22"/>
          <w:szCs w:val="22"/>
        </w:rPr>
        <w:t xml:space="preserve">Classe </w:t>
      </w:r>
      <w:r w:rsidR="00FC51B4" w:rsidRPr="000230E7">
        <w:rPr>
          <w:rFonts w:asciiTheme="minorHAnsi" w:hAnsiTheme="minorHAnsi" w:cstheme="minorHAnsi"/>
          <w:i/>
          <w:sz w:val="22"/>
          <w:szCs w:val="22"/>
        </w:rPr>
        <w:t>Squadra</w:t>
      </w:r>
      <w:r w:rsidR="001468BD" w:rsidRPr="000230E7">
        <w:rPr>
          <w:rFonts w:asciiTheme="minorHAnsi" w:hAnsiTheme="minorHAnsi" w:cstheme="minorHAnsi"/>
          <w:sz w:val="22"/>
          <w:szCs w:val="22"/>
        </w:rPr>
        <w:t>:</w:t>
      </w:r>
    </w:p>
    <w:p w14:paraId="0827A2A5" w14:textId="105EF711" w:rsidR="001468BD" w:rsidRPr="000230E7" w:rsidRDefault="001468BD" w:rsidP="001468BD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30E7">
        <w:rPr>
          <w:rFonts w:asciiTheme="minorHAnsi" w:hAnsiTheme="minorHAnsi" w:cstheme="minorHAnsi"/>
          <w:i/>
          <w:sz w:val="22"/>
          <w:szCs w:val="22"/>
        </w:rPr>
        <w:t>public String getNome()</w:t>
      </w:r>
      <w:r w:rsidRPr="000230E7">
        <w:rPr>
          <w:rFonts w:asciiTheme="minorHAnsi" w:hAnsiTheme="minorHAnsi" w:cstheme="minorHAnsi"/>
          <w:sz w:val="22"/>
          <w:szCs w:val="22"/>
        </w:rPr>
        <w:t xml:space="preserve">, che restituisce il nome che </w:t>
      </w:r>
      <w:r w:rsidRPr="000230E7">
        <w:rPr>
          <w:rFonts w:asciiTheme="minorHAnsi" w:hAnsiTheme="minorHAnsi" w:cstheme="minorHAnsi"/>
          <w:sz w:val="22"/>
          <w:szCs w:val="22"/>
          <w:u w:val="single"/>
        </w:rPr>
        <w:t>identifica</w:t>
      </w:r>
      <w:r w:rsidRPr="000230E7">
        <w:rPr>
          <w:rFonts w:asciiTheme="minorHAnsi" w:hAnsiTheme="minorHAnsi" w:cstheme="minorHAnsi"/>
          <w:sz w:val="22"/>
          <w:szCs w:val="22"/>
        </w:rPr>
        <w:t xml:space="preserve"> </w:t>
      </w:r>
      <w:r w:rsidR="00CF7001" w:rsidRPr="000230E7">
        <w:rPr>
          <w:rFonts w:asciiTheme="minorHAnsi" w:hAnsiTheme="minorHAnsi" w:cstheme="minorHAnsi"/>
          <w:sz w:val="22"/>
          <w:szCs w:val="22"/>
        </w:rPr>
        <w:t>la squadra</w:t>
      </w:r>
      <w:r w:rsidRPr="000230E7">
        <w:rPr>
          <w:rFonts w:asciiTheme="minorHAnsi" w:hAnsiTheme="minorHAnsi" w:cstheme="minorHAnsi"/>
          <w:sz w:val="22"/>
          <w:szCs w:val="22"/>
        </w:rPr>
        <w:t>.</w:t>
      </w:r>
    </w:p>
    <w:p w14:paraId="7D565AD0" w14:textId="1E723212" w:rsidR="00EF7EAC" w:rsidRPr="000230E7" w:rsidRDefault="00EF7EAC" w:rsidP="001468BD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30E7">
        <w:rPr>
          <w:rFonts w:asciiTheme="minorHAnsi" w:hAnsiTheme="minorHAnsi" w:cstheme="minorHAnsi"/>
          <w:i/>
          <w:sz w:val="22"/>
          <w:szCs w:val="22"/>
        </w:rPr>
        <w:t xml:space="preserve">public </w:t>
      </w:r>
      <w:r w:rsidR="001468BD" w:rsidRPr="000230E7">
        <w:rPr>
          <w:rFonts w:asciiTheme="minorHAnsi" w:hAnsiTheme="minorHAnsi" w:cstheme="minorHAnsi"/>
          <w:i/>
          <w:sz w:val="22"/>
          <w:szCs w:val="22"/>
        </w:rPr>
        <w:t>String getCitta()</w:t>
      </w:r>
      <w:r w:rsidR="001468BD" w:rsidRPr="000230E7">
        <w:rPr>
          <w:rFonts w:asciiTheme="minorHAnsi" w:hAnsiTheme="minorHAnsi" w:cstheme="minorHAnsi"/>
          <w:sz w:val="22"/>
          <w:szCs w:val="22"/>
        </w:rPr>
        <w:t xml:space="preserve">, che restituisce la città </w:t>
      </w:r>
      <w:r w:rsidR="00CF7001" w:rsidRPr="000230E7">
        <w:rPr>
          <w:rFonts w:asciiTheme="minorHAnsi" w:hAnsiTheme="minorHAnsi" w:cstheme="minorHAnsi"/>
          <w:sz w:val="22"/>
          <w:szCs w:val="22"/>
        </w:rPr>
        <w:t>della squadra</w:t>
      </w:r>
      <w:r w:rsidR="001468BD" w:rsidRPr="000230E7">
        <w:rPr>
          <w:rFonts w:asciiTheme="minorHAnsi" w:hAnsiTheme="minorHAnsi" w:cstheme="minorHAnsi"/>
          <w:sz w:val="22"/>
          <w:szCs w:val="22"/>
        </w:rPr>
        <w:t>.</w:t>
      </w:r>
    </w:p>
    <w:p w14:paraId="302F1396" w14:textId="16A0A2AC" w:rsidR="00EF7EAC" w:rsidRPr="000230E7" w:rsidRDefault="001468BD" w:rsidP="001468BD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0230E7">
        <w:rPr>
          <w:rFonts w:asciiTheme="minorHAnsi" w:hAnsiTheme="minorHAnsi" w:cstheme="minorHAnsi"/>
          <w:i/>
          <w:sz w:val="22"/>
          <w:szCs w:val="22"/>
          <w:lang w:val="en-US"/>
        </w:rPr>
        <w:t>public boolean equals(Object o)</w:t>
      </w:r>
      <w:r w:rsidR="00CF7001" w:rsidRPr="000230E7">
        <w:rPr>
          <w:rFonts w:asciiTheme="minorHAnsi" w:hAnsiTheme="minorHAnsi" w:cstheme="minorHAnsi"/>
          <w:i/>
          <w:sz w:val="22"/>
          <w:szCs w:val="22"/>
          <w:lang w:val="en-US"/>
        </w:rPr>
        <w:t>.</w:t>
      </w:r>
    </w:p>
    <w:p w14:paraId="17F37E41" w14:textId="10014DAC" w:rsidR="001468BD" w:rsidRPr="000230E7" w:rsidRDefault="001468BD" w:rsidP="001468BD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0230E7">
        <w:rPr>
          <w:rFonts w:asciiTheme="minorHAnsi" w:hAnsiTheme="minorHAnsi" w:cstheme="minorHAnsi"/>
          <w:i/>
          <w:sz w:val="22"/>
          <w:szCs w:val="22"/>
          <w:lang w:val="en-US"/>
        </w:rPr>
        <w:t>public String toString()</w:t>
      </w:r>
      <w:r w:rsidR="00CF7001" w:rsidRPr="000230E7">
        <w:rPr>
          <w:rFonts w:asciiTheme="minorHAnsi" w:hAnsiTheme="minorHAnsi" w:cstheme="minorHAnsi"/>
          <w:i/>
          <w:sz w:val="22"/>
          <w:szCs w:val="22"/>
          <w:lang w:val="en-US"/>
        </w:rPr>
        <w:t>.</w:t>
      </w:r>
    </w:p>
    <w:p w14:paraId="6103A323" w14:textId="63965D44" w:rsidR="001468BD" w:rsidRPr="000230E7" w:rsidRDefault="001468BD" w:rsidP="00614B47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18527330" w14:textId="5557C636" w:rsidR="001468BD" w:rsidRPr="000230E7" w:rsidRDefault="001468BD" w:rsidP="001468BD">
      <w:pPr>
        <w:jc w:val="both"/>
        <w:rPr>
          <w:rFonts w:asciiTheme="minorHAnsi" w:hAnsiTheme="minorHAnsi" w:cstheme="minorHAnsi"/>
          <w:sz w:val="22"/>
          <w:szCs w:val="22"/>
        </w:rPr>
      </w:pPr>
      <w:r w:rsidRPr="000230E7">
        <w:rPr>
          <w:rFonts w:asciiTheme="minorHAnsi" w:hAnsiTheme="minorHAnsi" w:cstheme="minorHAnsi"/>
          <w:sz w:val="22"/>
          <w:szCs w:val="22"/>
        </w:rPr>
        <w:t xml:space="preserve">Classe </w:t>
      </w:r>
      <w:r w:rsidR="00FC51B4" w:rsidRPr="000230E7">
        <w:rPr>
          <w:rFonts w:asciiTheme="minorHAnsi" w:hAnsiTheme="minorHAnsi" w:cstheme="minorHAnsi"/>
          <w:i/>
          <w:sz w:val="22"/>
          <w:szCs w:val="22"/>
        </w:rPr>
        <w:t>Partita</w:t>
      </w:r>
      <w:r w:rsidRPr="000230E7">
        <w:rPr>
          <w:rFonts w:asciiTheme="minorHAnsi" w:hAnsiTheme="minorHAnsi" w:cstheme="minorHAnsi"/>
          <w:sz w:val="22"/>
          <w:szCs w:val="22"/>
        </w:rPr>
        <w:t>:</w:t>
      </w:r>
    </w:p>
    <w:p w14:paraId="131BF437" w14:textId="0EC39A31" w:rsidR="001468BD" w:rsidRPr="000230E7" w:rsidRDefault="001468BD" w:rsidP="001468BD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30E7">
        <w:rPr>
          <w:rFonts w:asciiTheme="minorHAnsi" w:hAnsiTheme="minorHAnsi" w:cstheme="minorHAnsi"/>
          <w:i/>
          <w:sz w:val="22"/>
          <w:szCs w:val="22"/>
        </w:rPr>
        <w:t>public String getNome</w:t>
      </w:r>
      <w:r w:rsidR="00FC51B4" w:rsidRPr="000230E7">
        <w:rPr>
          <w:rFonts w:asciiTheme="minorHAnsi" w:hAnsiTheme="minorHAnsi" w:cstheme="minorHAnsi"/>
          <w:i/>
          <w:sz w:val="22"/>
          <w:szCs w:val="22"/>
        </w:rPr>
        <w:t>SquadraInCasa</w:t>
      </w:r>
      <w:r w:rsidRPr="000230E7">
        <w:rPr>
          <w:rFonts w:asciiTheme="minorHAnsi" w:hAnsiTheme="minorHAnsi" w:cstheme="minorHAnsi"/>
          <w:i/>
          <w:sz w:val="22"/>
          <w:szCs w:val="22"/>
        </w:rPr>
        <w:t>()</w:t>
      </w:r>
      <w:r w:rsidRPr="000230E7">
        <w:rPr>
          <w:rFonts w:asciiTheme="minorHAnsi" w:hAnsiTheme="minorHAnsi" w:cstheme="minorHAnsi"/>
          <w:sz w:val="22"/>
          <w:szCs w:val="22"/>
        </w:rPr>
        <w:t>, che restituisce il nome del</w:t>
      </w:r>
      <w:r w:rsidR="00967AE8" w:rsidRPr="000230E7">
        <w:rPr>
          <w:rFonts w:asciiTheme="minorHAnsi" w:hAnsiTheme="minorHAnsi" w:cstheme="minorHAnsi"/>
          <w:sz w:val="22"/>
          <w:szCs w:val="22"/>
        </w:rPr>
        <w:t>la squadra ch</w:t>
      </w:r>
      <w:r w:rsidR="00CF7001" w:rsidRPr="000230E7">
        <w:rPr>
          <w:rFonts w:asciiTheme="minorHAnsi" w:hAnsiTheme="minorHAnsi" w:cstheme="minorHAnsi"/>
          <w:sz w:val="22"/>
          <w:szCs w:val="22"/>
        </w:rPr>
        <w:t>e ha giocato la partita in casa</w:t>
      </w:r>
      <w:r w:rsidR="00CF7001" w:rsidRPr="000230E7">
        <w:rPr>
          <w:rFonts w:asciiTheme="minorHAnsi" w:hAnsiTheme="minorHAnsi" w:cstheme="minorHAnsi"/>
          <w:i/>
          <w:sz w:val="22"/>
          <w:szCs w:val="22"/>
        </w:rPr>
        <w:t>.</w:t>
      </w:r>
    </w:p>
    <w:p w14:paraId="1944FD75" w14:textId="6385045A" w:rsidR="00FC51B4" w:rsidRPr="000230E7" w:rsidRDefault="00FC51B4" w:rsidP="00FC51B4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30E7">
        <w:rPr>
          <w:rFonts w:asciiTheme="minorHAnsi" w:hAnsiTheme="minorHAnsi" w:cstheme="minorHAnsi"/>
          <w:i/>
          <w:sz w:val="22"/>
          <w:szCs w:val="22"/>
        </w:rPr>
        <w:t>public String getNomeSquadraOspite()</w:t>
      </w:r>
      <w:r w:rsidRPr="000230E7">
        <w:rPr>
          <w:rFonts w:asciiTheme="minorHAnsi" w:hAnsiTheme="minorHAnsi" w:cstheme="minorHAnsi"/>
          <w:sz w:val="22"/>
          <w:szCs w:val="22"/>
        </w:rPr>
        <w:t xml:space="preserve">, </w:t>
      </w:r>
      <w:r w:rsidR="00967AE8" w:rsidRPr="000230E7">
        <w:rPr>
          <w:rFonts w:asciiTheme="minorHAnsi" w:hAnsiTheme="minorHAnsi" w:cstheme="minorHAnsi"/>
          <w:sz w:val="22"/>
          <w:szCs w:val="22"/>
        </w:rPr>
        <w:t>che restituisce il nome della squadra che h</w:t>
      </w:r>
      <w:r w:rsidR="00CF7001" w:rsidRPr="000230E7">
        <w:rPr>
          <w:rFonts w:asciiTheme="minorHAnsi" w:hAnsiTheme="minorHAnsi" w:cstheme="minorHAnsi"/>
          <w:sz w:val="22"/>
          <w:szCs w:val="22"/>
        </w:rPr>
        <w:t>a giocato la partita fuori casa</w:t>
      </w:r>
      <w:r w:rsidR="00CF7001" w:rsidRPr="000230E7">
        <w:rPr>
          <w:rFonts w:asciiTheme="minorHAnsi" w:hAnsiTheme="minorHAnsi" w:cstheme="minorHAnsi"/>
          <w:i/>
          <w:sz w:val="22"/>
          <w:szCs w:val="22"/>
        </w:rPr>
        <w:t>.</w:t>
      </w:r>
    </w:p>
    <w:p w14:paraId="2E19B91A" w14:textId="75369A55" w:rsidR="001468BD" w:rsidRPr="000230E7" w:rsidRDefault="001468BD" w:rsidP="001468BD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30E7">
        <w:rPr>
          <w:rFonts w:asciiTheme="minorHAnsi" w:hAnsiTheme="minorHAnsi" w:cstheme="minorHAnsi"/>
          <w:i/>
          <w:sz w:val="22"/>
          <w:szCs w:val="22"/>
        </w:rPr>
        <w:t>public int get</w:t>
      </w:r>
      <w:r w:rsidR="00FC51B4" w:rsidRPr="000230E7">
        <w:rPr>
          <w:rFonts w:asciiTheme="minorHAnsi" w:hAnsiTheme="minorHAnsi" w:cstheme="minorHAnsi"/>
          <w:i/>
          <w:sz w:val="22"/>
          <w:szCs w:val="22"/>
        </w:rPr>
        <w:t>Go</w:t>
      </w:r>
      <w:r w:rsidR="00CF7001" w:rsidRPr="000230E7">
        <w:rPr>
          <w:rFonts w:asciiTheme="minorHAnsi" w:hAnsiTheme="minorHAnsi" w:cstheme="minorHAnsi"/>
          <w:i/>
          <w:sz w:val="22"/>
          <w:szCs w:val="22"/>
        </w:rPr>
        <w:t>a</w:t>
      </w:r>
      <w:r w:rsidR="00FC51B4" w:rsidRPr="000230E7">
        <w:rPr>
          <w:rFonts w:asciiTheme="minorHAnsi" w:hAnsiTheme="minorHAnsi" w:cstheme="minorHAnsi"/>
          <w:i/>
          <w:sz w:val="22"/>
          <w:szCs w:val="22"/>
        </w:rPr>
        <w:t>lSquadraInCasa()</w:t>
      </w:r>
      <w:r w:rsidR="006C4FE1" w:rsidRPr="000230E7">
        <w:rPr>
          <w:rFonts w:asciiTheme="minorHAnsi" w:hAnsiTheme="minorHAnsi" w:cstheme="minorHAnsi"/>
          <w:i/>
          <w:sz w:val="22"/>
          <w:szCs w:val="22"/>
        </w:rPr>
        <w:t xml:space="preserve">, </w:t>
      </w:r>
      <w:r w:rsidR="006C4FE1" w:rsidRPr="000230E7">
        <w:rPr>
          <w:rFonts w:asciiTheme="minorHAnsi" w:hAnsiTheme="minorHAnsi" w:cstheme="minorHAnsi"/>
          <w:sz w:val="22"/>
          <w:szCs w:val="22"/>
        </w:rPr>
        <w:t xml:space="preserve">che restituisce il numero di goal </w:t>
      </w:r>
      <w:r w:rsidR="00CF7001" w:rsidRPr="000230E7">
        <w:rPr>
          <w:rFonts w:asciiTheme="minorHAnsi" w:hAnsiTheme="minorHAnsi" w:cstheme="minorHAnsi"/>
          <w:sz w:val="22"/>
          <w:szCs w:val="22"/>
        </w:rPr>
        <w:t>segnati dalla squadra di casa</w:t>
      </w:r>
      <w:r w:rsidR="00CF7001" w:rsidRPr="000230E7">
        <w:rPr>
          <w:rFonts w:asciiTheme="minorHAnsi" w:hAnsiTheme="minorHAnsi" w:cstheme="minorHAnsi"/>
          <w:i/>
          <w:sz w:val="22"/>
          <w:szCs w:val="22"/>
        </w:rPr>
        <w:t>.</w:t>
      </w:r>
    </w:p>
    <w:p w14:paraId="39063154" w14:textId="46D9DCC7" w:rsidR="00FC51B4" w:rsidRPr="000230E7" w:rsidRDefault="00FC51B4" w:rsidP="001468BD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30E7">
        <w:rPr>
          <w:rFonts w:asciiTheme="minorHAnsi" w:hAnsiTheme="minorHAnsi" w:cstheme="minorHAnsi"/>
          <w:i/>
          <w:sz w:val="22"/>
          <w:szCs w:val="22"/>
        </w:rPr>
        <w:t>public int getGo</w:t>
      </w:r>
      <w:r w:rsidR="00CF7001" w:rsidRPr="000230E7">
        <w:rPr>
          <w:rFonts w:asciiTheme="minorHAnsi" w:hAnsiTheme="minorHAnsi" w:cstheme="minorHAnsi"/>
          <w:i/>
          <w:sz w:val="22"/>
          <w:szCs w:val="22"/>
        </w:rPr>
        <w:t>a</w:t>
      </w:r>
      <w:r w:rsidRPr="000230E7">
        <w:rPr>
          <w:rFonts w:asciiTheme="minorHAnsi" w:hAnsiTheme="minorHAnsi" w:cstheme="minorHAnsi"/>
          <w:i/>
          <w:sz w:val="22"/>
          <w:szCs w:val="22"/>
        </w:rPr>
        <w:t>lSquadra</w:t>
      </w:r>
      <w:r w:rsidR="006C4FE1" w:rsidRPr="000230E7">
        <w:rPr>
          <w:rFonts w:asciiTheme="minorHAnsi" w:hAnsiTheme="minorHAnsi" w:cstheme="minorHAnsi"/>
          <w:i/>
          <w:sz w:val="22"/>
          <w:szCs w:val="22"/>
        </w:rPr>
        <w:t>Ospite</w:t>
      </w:r>
      <w:r w:rsidRPr="000230E7">
        <w:rPr>
          <w:rFonts w:asciiTheme="minorHAnsi" w:hAnsiTheme="minorHAnsi" w:cstheme="minorHAnsi"/>
          <w:i/>
          <w:sz w:val="22"/>
          <w:szCs w:val="22"/>
        </w:rPr>
        <w:t>()</w:t>
      </w:r>
      <w:r w:rsidR="006C4FE1" w:rsidRPr="000230E7">
        <w:rPr>
          <w:rFonts w:asciiTheme="minorHAnsi" w:hAnsiTheme="minorHAnsi" w:cstheme="minorHAnsi"/>
          <w:i/>
          <w:sz w:val="22"/>
          <w:szCs w:val="22"/>
        </w:rPr>
        <w:t xml:space="preserve">, </w:t>
      </w:r>
      <w:r w:rsidR="006C4FE1" w:rsidRPr="000230E7">
        <w:rPr>
          <w:rFonts w:asciiTheme="minorHAnsi" w:hAnsiTheme="minorHAnsi" w:cstheme="minorHAnsi"/>
          <w:sz w:val="22"/>
          <w:szCs w:val="22"/>
        </w:rPr>
        <w:t>che restituisce il numero di go</w:t>
      </w:r>
      <w:r w:rsidR="00CF7001" w:rsidRPr="000230E7">
        <w:rPr>
          <w:rFonts w:asciiTheme="minorHAnsi" w:hAnsiTheme="minorHAnsi" w:cstheme="minorHAnsi"/>
          <w:sz w:val="22"/>
          <w:szCs w:val="22"/>
        </w:rPr>
        <w:t>al segnati dalla squadra ospite</w:t>
      </w:r>
      <w:r w:rsidR="00CF7001" w:rsidRPr="000230E7">
        <w:rPr>
          <w:rFonts w:asciiTheme="minorHAnsi" w:hAnsiTheme="minorHAnsi" w:cstheme="minorHAnsi"/>
          <w:i/>
          <w:sz w:val="22"/>
          <w:szCs w:val="22"/>
        </w:rPr>
        <w:t>.</w:t>
      </w:r>
    </w:p>
    <w:p w14:paraId="0C75D7DA" w14:textId="422342D9" w:rsidR="001468BD" w:rsidRPr="000230E7" w:rsidRDefault="001468BD" w:rsidP="001468BD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30E7">
        <w:rPr>
          <w:rFonts w:asciiTheme="minorHAnsi" w:hAnsiTheme="minorHAnsi" w:cstheme="minorHAnsi"/>
          <w:i/>
          <w:sz w:val="22"/>
          <w:szCs w:val="22"/>
        </w:rPr>
        <w:t>public String get</w:t>
      </w:r>
      <w:r w:rsidR="00FC51B4" w:rsidRPr="000230E7">
        <w:rPr>
          <w:rFonts w:asciiTheme="minorHAnsi" w:hAnsiTheme="minorHAnsi" w:cstheme="minorHAnsi"/>
          <w:i/>
          <w:sz w:val="22"/>
          <w:szCs w:val="22"/>
        </w:rPr>
        <w:t>NomeArbitro</w:t>
      </w:r>
      <w:r w:rsidRPr="000230E7">
        <w:rPr>
          <w:rFonts w:asciiTheme="minorHAnsi" w:hAnsiTheme="minorHAnsi" w:cstheme="minorHAnsi"/>
          <w:i/>
          <w:sz w:val="22"/>
          <w:szCs w:val="22"/>
        </w:rPr>
        <w:t>()</w:t>
      </w:r>
      <w:r w:rsidRPr="000230E7">
        <w:rPr>
          <w:rFonts w:asciiTheme="minorHAnsi" w:hAnsiTheme="minorHAnsi" w:cstheme="minorHAnsi"/>
          <w:sz w:val="22"/>
          <w:szCs w:val="22"/>
        </w:rPr>
        <w:t xml:space="preserve">, che restituisce il </w:t>
      </w:r>
      <w:r w:rsidR="00701CDB" w:rsidRPr="000230E7">
        <w:rPr>
          <w:rFonts w:asciiTheme="minorHAnsi" w:hAnsiTheme="minorHAnsi" w:cstheme="minorHAnsi"/>
          <w:sz w:val="22"/>
          <w:szCs w:val="22"/>
        </w:rPr>
        <w:t>nome dell’arbi</w:t>
      </w:r>
      <w:r w:rsidR="00CF7001" w:rsidRPr="000230E7">
        <w:rPr>
          <w:rFonts w:asciiTheme="minorHAnsi" w:hAnsiTheme="minorHAnsi" w:cstheme="minorHAnsi"/>
          <w:sz w:val="22"/>
          <w:szCs w:val="22"/>
        </w:rPr>
        <w:t>tro che ha arbitrato la partita</w:t>
      </w:r>
      <w:r w:rsidR="00CF7001" w:rsidRPr="000230E7">
        <w:rPr>
          <w:rFonts w:asciiTheme="minorHAnsi" w:hAnsiTheme="minorHAnsi" w:cstheme="minorHAnsi"/>
          <w:i/>
          <w:sz w:val="22"/>
          <w:szCs w:val="22"/>
        </w:rPr>
        <w:t>.</w:t>
      </w:r>
    </w:p>
    <w:p w14:paraId="3B0C652D" w14:textId="5008725D" w:rsidR="00701CDB" w:rsidRPr="000230E7" w:rsidRDefault="001468BD" w:rsidP="006144A8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i/>
          <w:sz w:val="22"/>
          <w:szCs w:val="22"/>
        </w:rPr>
      </w:pPr>
      <w:r w:rsidRPr="000230E7">
        <w:rPr>
          <w:rFonts w:asciiTheme="minorHAnsi" w:hAnsiTheme="minorHAnsi" w:cstheme="minorHAnsi"/>
          <w:i/>
          <w:sz w:val="22"/>
          <w:szCs w:val="22"/>
        </w:rPr>
        <w:t>public String getCitta</w:t>
      </w:r>
      <w:r w:rsidR="00FC51B4" w:rsidRPr="000230E7">
        <w:rPr>
          <w:rFonts w:asciiTheme="minorHAnsi" w:hAnsiTheme="minorHAnsi" w:cstheme="minorHAnsi"/>
          <w:i/>
          <w:sz w:val="22"/>
          <w:szCs w:val="22"/>
        </w:rPr>
        <w:t>Arbitro</w:t>
      </w:r>
      <w:r w:rsidRPr="000230E7">
        <w:rPr>
          <w:rFonts w:asciiTheme="minorHAnsi" w:hAnsiTheme="minorHAnsi" w:cstheme="minorHAnsi"/>
          <w:i/>
          <w:sz w:val="22"/>
          <w:szCs w:val="22"/>
        </w:rPr>
        <w:t>()</w:t>
      </w:r>
      <w:r w:rsidRPr="000230E7">
        <w:rPr>
          <w:rFonts w:asciiTheme="minorHAnsi" w:hAnsiTheme="minorHAnsi" w:cstheme="minorHAnsi"/>
          <w:sz w:val="22"/>
          <w:szCs w:val="22"/>
        </w:rPr>
        <w:t xml:space="preserve">, </w:t>
      </w:r>
      <w:r w:rsidR="00701CDB" w:rsidRPr="000230E7">
        <w:rPr>
          <w:rFonts w:asciiTheme="minorHAnsi" w:hAnsiTheme="minorHAnsi" w:cstheme="minorHAnsi"/>
          <w:sz w:val="22"/>
          <w:szCs w:val="22"/>
        </w:rPr>
        <w:t>che restituisce la città dell’arbi</w:t>
      </w:r>
      <w:r w:rsidR="00CF7001" w:rsidRPr="000230E7">
        <w:rPr>
          <w:rFonts w:asciiTheme="minorHAnsi" w:hAnsiTheme="minorHAnsi" w:cstheme="minorHAnsi"/>
          <w:sz w:val="22"/>
          <w:szCs w:val="22"/>
        </w:rPr>
        <w:t>tro che ha arbitrato la partita</w:t>
      </w:r>
      <w:r w:rsidR="00CF7001" w:rsidRPr="000230E7">
        <w:rPr>
          <w:rFonts w:asciiTheme="minorHAnsi" w:hAnsiTheme="minorHAnsi" w:cstheme="minorHAnsi"/>
          <w:i/>
          <w:sz w:val="22"/>
          <w:szCs w:val="22"/>
        </w:rPr>
        <w:t>.</w:t>
      </w:r>
    </w:p>
    <w:p w14:paraId="21E7165C" w14:textId="4C050CE2" w:rsidR="001468BD" w:rsidRPr="000230E7" w:rsidRDefault="001468BD" w:rsidP="006144A8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0230E7">
        <w:rPr>
          <w:rFonts w:asciiTheme="minorHAnsi" w:hAnsiTheme="minorHAnsi" w:cstheme="minorHAnsi"/>
          <w:i/>
          <w:sz w:val="22"/>
          <w:szCs w:val="22"/>
          <w:lang w:val="en-US"/>
        </w:rPr>
        <w:t>public boolean equals(Object o)</w:t>
      </w:r>
      <w:r w:rsidR="00CF7001" w:rsidRPr="000230E7">
        <w:rPr>
          <w:rFonts w:asciiTheme="minorHAnsi" w:hAnsiTheme="minorHAnsi" w:cstheme="minorHAnsi"/>
          <w:i/>
          <w:sz w:val="22"/>
          <w:szCs w:val="22"/>
          <w:lang w:val="en-US"/>
        </w:rPr>
        <w:t>.</w:t>
      </w:r>
    </w:p>
    <w:p w14:paraId="39518ADC" w14:textId="69F7CBEE" w:rsidR="001468BD" w:rsidRPr="000230E7" w:rsidRDefault="001468BD" w:rsidP="001468BD">
      <w:pPr>
        <w:pStyle w:val="Paragrafoelenco"/>
        <w:numPr>
          <w:ilvl w:val="0"/>
          <w:numId w:val="33"/>
        </w:numPr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0230E7">
        <w:rPr>
          <w:rFonts w:asciiTheme="minorHAnsi" w:hAnsiTheme="minorHAnsi" w:cstheme="minorHAnsi"/>
          <w:i/>
          <w:sz w:val="22"/>
          <w:szCs w:val="22"/>
          <w:lang w:val="en-US"/>
        </w:rPr>
        <w:t>public String toString()</w:t>
      </w:r>
      <w:r w:rsidR="00CF7001" w:rsidRPr="000230E7">
        <w:rPr>
          <w:rFonts w:asciiTheme="minorHAnsi" w:hAnsiTheme="minorHAnsi" w:cstheme="minorHAnsi"/>
          <w:i/>
          <w:sz w:val="22"/>
          <w:szCs w:val="22"/>
          <w:lang w:val="en-US"/>
        </w:rPr>
        <w:t>.</w:t>
      </w:r>
    </w:p>
    <w:p w14:paraId="1A84D498" w14:textId="674D1D5C" w:rsidR="001468BD" w:rsidRPr="000230E7" w:rsidRDefault="001468BD" w:rsidP="00614B47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146C4391" w14:textId="060C9550" w:rsidR="00FD1B7E" w:rsidRPr="000230E7" w:rsidRDefault="00FD1B7E" w:rsidP="00614B47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230E7">
        <w:rPr>
          <w:rFonts w:asciiTheme="minorHAnsi" w:hAnsiTheme="minorHAnsi" w:cstheme="minorHAnsi"/>
          <w:b/>
          <w:sz w:val="22"/>
          <w:szCs w:val="22"/>
        </w:rPr>
        <w:t xml:space="preserve">NON </w:t>
      </w:r>
      <w:r w:rsidR="00CF7001" w:rsidRPr="000230E7">
        <w:rPr>
          <w:rFonts w:asciiTheme="minorHAnsi" w:hAnsiTheme="minorHAnsi" w:cstheme="minorHAnsi"/>
          <w:b/>
          <w:sz w:val="22"/>
          <w:szCs w:val="22"/>
        </w:rPr>
        <w:t>È</w:t>
      </w:r>
      <w:r w:rsidRPr="000230E7">
        <w:rPr>
          <w:rFonts w:asciiTheme="minorHAnsi" w:hAnsiTheme="minorHAnsi" w:cstheme="minorHAnsi"/>
          <w:b/>
          <w:sz w:val="22"/>
          <w:szCs w:val="22"/>
        </w:rPr>
        <w:t xml:space="preserve"> NECESSARIO </w:t>
      </w:r>
      <w:r w:rsidR="00CF7001" w:rsidRPr="000230E7">
        <w:rPr>
          <w:rFonts w:asciiTheme="minorHAnsi" w:hAnsiTheme="minorHAnsi" w:cstheme="minorHAnsi"/>
          <w:b/>
          <w:sz w:val="22"/>
          <w:szCs w:val="22"/>
        </w:rPr>
        <w:t xml:space="preserve">IMPLEMENTARE </w:t>
      </w:r>
      <w:r w:rsidRPr="000230E7">
        <w:rPr>
          <w:rFonts w:asciiTheme="minorHAnsi" w:hAnsiTheme="minorHAnsi" w:cstheme="minorHAnsi"/>
          <w:b/>
          <w:sz w:val="22"/>
          <w:szCs w:val="22"/>
        </w:rPr>
        <w:t>ALCUNO DEI METODI SOPRA RIPORTATI.</w:t>
      </w:r>
    </w:p>
    <w:p w14:paraId="7CDD45FF" w14:textId="77777777" w:rsidR="00FD1B7E" w:rsidRPr="000230E7" w:rsidRDefault="00FD1B7E" w:rsidP="00614B47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DD6678C" w14:textId="67EA9CA4" w:rsidR="00614B47" w:rsidRPr="000230E7" w:rsidRDefault="00F84521" w:rsidP="00614B47">
      <w:pPr>
        <w:jc w:val="both"/>
        <w:rPr>
          <w:rFonts w:asciiTheme="minorHAnsi" w:hAnsiTheme="minorHAnsi" w:cstheme="minorHAnsi"/>
          <w:sz w:val="22"/>
          <w:szCs w:val="22"/>
        </w:rPr>
      </w:pPr>
      <w:r w:rsidRPr="000230E7">
        <w:rPr>
          <w:rFonts w:asciiTheme="minorHAnsi" w:hAnsiTheme="minorHAnsi" w:cstheme="minorHAnsi"/>
          <w:sz w:val="22"/>
          <w:szCs w:val="22"/>
        </w:rPr>
        <w:t xml:space="preserve">La classe </w:t>
      </w:r>
      <w:r w:rsidR="00C45B37" w:rsidRPr="000230E7">
        <w:rPr>
          <w:rFonts w:asciiTheme="minorHAnsi" w:hAnsiTheme="minorHAnsi" w:cstheme="minorHAnsi"/>
          <w:i/>
          <w:sz w:val="22"/>
          <w:szCs w:val="22"/>
        </w:rPr>
        <w:t>Torneo</w:t>
      </w:r>
      <w:r w:rsidRPr="000230E7">
        <w:rPr>
          <w:rFonts w:asciiTheme="minorHAnsi" w:hAnsiTheme="minorHAnsi" w:cstheme="minorHAnsi"/>
          <w:sz w:val="22"/>
          <w:szCs w:val="22"/>
        </w:rPr>
        <w:t xml:space="preserve"> contiene le liste </w:t>
      </w:r>
      <w:r w:rsidR="00CF7001" w:rsidRPr="000230E7">
        <w:rPr>
          <w:rFonts w:asciiTheme="minorHAnsi" w:hAnsiTheme="minorHAnsi" w:cstheme="minorHAnsi"/>
          <w:sz w:val="22"/>
          <w:szCs w:val="22"/>
        </w:rPr>
        <w:t>delle squadre e delle partite</w:t>
      </w:r>
      <w:r w:rsidRPr="000230E7">
        <w:rPr>
          <w:rFonts w:asciiTheme="minorHAnsi" w:hAnsiTheme="minorHAnsi" w:cstheme="minorHAnsi"/>
          <w:sz w:val="22"/>
          <w:szCs w:val="22"/>
        </w:rPr>
        <w:t>.</w:t>
      </w:r>
      <w:r w:rsidR="00033CAC" w:rsidRPr="000230E7">
        <w:rPr>
          <w:rFonts w:asciiTheme="minorHAnsi" w:hAnsiTheme="minorHAnsi" w:cstheme="minorHAnsi"/>
          <w:sz w:val="22"/>
          <w:szCs w:val="22"/>
        </w:rPr>
        <w:t xml:space="preserve"> Tali liste devono essere implementat</w:t>
      </w:r>
      <w:r w:rsidR="006C254B" w:rsidRPr="000230E7">
        <w:rPr>
          <w:rFonts w:asciiTheme="minorHAnsi" w:hAnsiTheme="minorHAnsi" w:cstheme="minorHAnsi"/>
          <w:sz w:val="22"/>
          <w:szCs w:val="22"/>
        </w:rPr>
        <w:t>e</w:t>
      </w:r>
      <w:r w:rsidR="00033CAC" w:rsidRPr="000230E7">
        <w:rPr>
          <w:rFonts w:asciiTheme="minorHAnsi" w:hAnsiTheme="minorHAnsi" w:cstheme="minorHAnsi"/>
          <w:sz w:val="22"/>
          <w:szCs w:val="22"/>
        </w:rPr>
        <w:t xml:space="preserve"> utilizzando la classe </w:t>
      </w:r>
      <w:r w:rsidR="00033CAC" w:rsidRPr="000230E7">
        <w:rPr>
          <w:rFonts w:asciiTheme="minorHAnsi" w:hAnsiTheme="minorHAnsi" w:cstheme="minorHAnsi"/>
          <w:i/>
          <w:sz w:val="22"/>
          <w:szCs w:val="22"/>
        </w:rPr>
        <w:t>LinkedList</w:t>
      </w:r>
      <w:r w:rsidR="00033CAC" w:rsidRPr="000230E7">
        <w:rPr>
          <w:rFonts w:asciiTheme="minorHAnsi" w:hAnsiTheme="minorHAnsi" w:cstheme="minorHAnsi"/>
          <w:sz w:val="22"/>
          <w:szCs w:val="22"/>
        </w:rPr>
        <w:t>.</w:t>
      </w:r>
      <w:r w:rsidRPr="000230E7">
        <w:rPr>
          <w:rFonts w:asciiTheme="minorHAnsi" w:hAnsiTheme="minorHAnsi" w:cstheme="minorHAnsi"/>
          <w:sz w:val="22"/>
          <w:szCs w:val="22"/>
        </w:rPr>
        <w:t xml:space="preserve"> </w:t>
      </w:r>
      <w:r w:rsidR="00614B47" w:rsidRPr="000230E7">
        <w:rPr>
          <w:rFonts w:asciiTheme="minorHAnsi" w:hAnsiTheme="minorHAnsi" w:cstheme="minorHAnsi"/>
          <w:sz w:val="22"/>
          <w:szCs w:val="22"/>
        </w:rPr>
        <w:t>Oltre a</w:t>
      </w:r>
      <w:r w:rsidR="00092648" w:rsidRPr="000230E7">
        <w:rPr>
          <w:rFonts w:asciiTheme="minorHAnsi" w:hAnsiTheme="minorHAnsi" w:cstheme="minorHAnsi"/>
          <w:sz w:val="22"/>
          <w:szCs w:val="22"/>
        </w:rPr>
        <w:t xml:space="preserve">d </w:t>
      </w:r>
      <w:r w:rsidR="00614B47" w:rsidRPr="000230E7">
        <w:rPr>
          <w:rFonts w:asciiTheme="minorHAnsi" w:hAnsiTheme="minorHAnsi" w:cstheme="minorHAnsi"/>
          <w:sz w:val="22"/>
          <w:szCs w:val="22"/>
        </w:rPr>
        <w:t>eventuali metodi che si riteng</w:t>
      </w:r>
      <w:r w:rsidR="00092648" w:rsidRPr="000230E7">
        <w:rPr>
          <w:rFonts w:asciiTheme="minorHAnsi" w:hAnsiTheme="minorHAnsi" w:cstheme="minorHAnsi"/>
          <w:sz w:val="22"/>
          <w:szCs w:val="22"/>
        </w:rPr>
        <w:t>a</w:t>
      </w:r>
      <w:r w:rsidR="00614B47" w:rsidRPr="000230E7">
        <w:rPr>
          <w:rFonts w:asciiTheme="minorHAnsi" w:hAnsiTheme="minorHAnsi" w:cstheme="minorHAnsi"/>
          <w:sz w:val="22"/>
          <w:szCs w:val="22"/>
        </w:rPr>
        <w:t xml:space="preserve">no necessari, </w:t>
      </w:r>
      <w:r w:rsidR="009016A4" w:rsidRPr="000230E7">
        <w:rPr>
          <w:rFonts w:asciiTheme="minorHAnsi" w:hAnsiTheme="minorHAnsi" w:cstheme="minorHAnsi"/>
          <w:sz w:val="22"/>
          <w:szCs w:val="22"/>
        </w:rPr>
        <w:t xml:space="preserve">si includano </w:t>
      </w:r>
      <w:r w:rsidR="00614B47" w:rsidRPr="000230E7">
        <w:rPr>
          <w:rFonts w:asciiTheme="minorHAnsi" w:hAnsiTheme="minorHAnsi" w:cstheme="minorHAnsi"/>
          <w:sz w:val="22"/>
          <w:szCs w:val="22"/>
        </w:rPr>
        <w:t>almeno i seguenti metodi nella classe:</w:t>
      </w:r>
    </w:p>
    <w:p w14:paraId="4B2ADB8E" w14:textId="44131CD0" w:rsidR="00652575" w:rsidRPr="000230E7" w:rsidRDefault="00652575" w:rsidP="00B9273E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230E7">
        <w:rPr>
          <w:rFonts w:asciiTheme="minorHAnsi" w:hAnsiTheme="minorHAnsi" w:cstheme="minorHAnsi"/>
          <w:i/>
          <w:sz w:val="22"/>
          <w:szCs w:val="22"/>
        </w:rPr>
        <w:t xml:space="preserve">public </w:t>
      </w:r>
      <w:r w:rsidR="00C45B37" w:rsidRPr="000230E7">
        <w:rPr>
          <w:rFonts w:asciiTheme="minorHAnsi" w:hAnsiTheme="minorHAnsi" w:cstheme="minorHAnsi"/>
          <w:i/>
          <w:sz w:val="22"/>
          <w:szCs w:val="22"/>
        </w:rPr>
        <w:t>Linked</w:t>
      </w:r>
      <w:r w:rsidRPr="000230E7">
        <w:rPr>
          <w:rFonts w:asciiTheme="minorHAnsi" w:hAnsiTheme="minorHAnsi" w:cstheme="minorHAnsi"/>
          <w:i/>
          <w:sz w:val="22"/>
          <w:szCs w:val="22"/>
        </w:rPr>
        <w:t xml:space="preserve">List&lt;String&gt; </w:t>
      </w:r>
      <w:r w:rsidR="00C45B37" w:rsidRPr="000230E7">
        <w:rPr>
          <w:rFonts w:asciiTheme="minorHAnsi" w:hAnsiTheme="minorHAnsi" w:cstheme="minorHAnsi"/>
          <w:i/>
          <w:sz w:val="22"/>
          <w:szCs w:val="22"/>
        </w:rPr>
        <w:t>squadreCasalinghe</w:t>
      </w:r>
      <w:r w:rsidRPr="000230E7">
        <w:rPr>
          <w:rFonts w:asciiTheme="minorHAnsi" w:hAnsiTheme="minorHAnsi" w:cstheme="minorHAnsi"/>
          <w:i/>
          <w:sz w:val="22"/>
          <w:szCs w:val="22"/>
        </w:rPr>
        <w:t xml:space="preserve">(). </w:t>
      </w:r>
      <w:r w:rsidRPr="000230E7">
        <w:rPr>
          <w:rFonts w:asciiTheme="minorHAnsi" w:hAnsiTheme="minorHAnsi" w:cstheme="minorHAnsi"/>
          <w:sz w:val="22"/>
          <w:szCs w:val="22"/>
        </w:rPr>
        <w:t>Il metodo restituisce la lista dei nomi de</w:t>
      </w:r>
      <w:r w:rsidR="00FC51B4" w:rsidRPr="000230E7">
        <w:rPr>
          <w:rFonts w:asciiTheme="minorHAnsi" w:hAnsiTheme="minorHAnsi" w:cstheme="minorHAnsi"/>
          <w:sz w:val="22"/>
          <w:szCs w:val="22"/>
        </w:rPr>
        <w:t xml:space="preserve">lle squadre che hanno </w:t>
      </w:r>
      <w:r w:rsidR="006C4FE1" w:rsidRPr="000230E7">
        <w:rPr>
          <w:rFonts w:asciiTheme="minorHAnsi" w:hAnsiTheme="minorHAnsi" w:cstheme="minorHAnsi"/>
          <w:sz w:val="22"/>
          <w:szCs w:val="22"/>
        </w:rPr>
        <w:t xml:space="preserve">conseguito il maggior numero di vittorie nelle partite </w:t>
      </w:r>
      <w:r w:rsidR="00CF7001" w:rsidRPr="000230E7">
        <w:rPr>
          <w:rFonts w:asciiTheme="minorHAnsi" w:hAnsiTheme="minorHAnsi" w:cstheme="minorHAnsi"/>
          <w:sz w:val="22"/>
          <w:szCs w:val="22"/>
        </w:rPr>
        <w:t>disputate in casa.</w:t>
      </w:r>
    </w:p>
    <w:p w14:paraId="0F919A3C" w14:textId="740C7F07" w:rsidR="00652575" w:rsidRPr="000230E7" w:rsidRDefault="00652575" w:rsidP="00B9273E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230E7">
        <w:rPr>
          <w:rFonts w:asciiTheme="minorHAnsi" w:hAnsiTheme="minorHAnsi" w:cstheme="minorHAnsi"/>
          <w:i/>
          <w:sz w:val="22"/>
          <w:szCs w:val="22"/>
        </w:rPr>
        <w:t xml:space="preserve">public </w:t>
      </w:r>
      <w:r w:rsidR="00033CAC" w:rsidRPr="000230E7">
        <w:rPr>
          <w:rFonts w:asciiTheme="minorHAnsi" w:hAnsiTheme="minorHAnsi" w:cstheme="minorHAnsi"/>
          <w:i/>
          <w:sz w:val="22"/>
          <w:szCs w:val="22"/>
        </w:rPr>
        <w:t>LinkedList</w:t>
      </w:r>
      <w:r w:rsidRPr="000230E7">
        <w:rPr>
          <w:rFonts w:asciiTheme="minorHAnsi" w:hAnsiTheme="minorHAnsi" w:cstheme="minorHAnsi"/>
          <w:i/>
          <w:sz w:val="22"/>
          <w:szCs w:val="22"/>
        </w:rPr>
        <w:t xml:space="preserve">&lt;String&gt; </w:t>
      </w:r>
      <w:r w:rsidR="006C4FE1" w:rsidRPr="000230E7">
        <w:rPr>
          <w:rFonts w:asciiTheme="minorHAnsi" w:hAnsiTheme="minorHAnsi" w:cstheme="minorHAnsi"/>
          <w:i/>
          <w:sz w:val="22"/>
          <w:szCs w:val="22"/>
        </w:rPr>
        <w:t>arbitri</w:t>
      </w:r>
      <w:r w:rsidR="00C45B37" w:rsidRPr="000230E7">
        <w:rPr>
          <w:rFonts w:asciiTheme="minorHAnsi" w:hAnsiTheme="minorHAnsi" w:cstheme="minorHAnsi"/>
          <w:i/>
          <w:sz w:val="22"/>
          <w:szCs w:val="22"/>
        </w:rPr>
        <w:t>FuoriCItta</w:t>
      </w:r>
      <w:r w:rsidRPr="000230E7">
        <w:rPr>
          <w:rFonts w:asciiTheme="minorHAnsi" w:hAnsiTheme="minorHAnsi" w:cstheme="minorHAnsi"/>
          <w:i/>
          <w:sz w:val="22"/>
          <w:szCs w:val="22"/>
        </w:rPr>
        <w:t xml:space="preserve">(). </w:t>
      </w:r>
      <w:r w:rsidRPr="000230E7">
        <w:rPr>
          <w:rFonts w:asciiTheme="minorHAnsi" w:hAnsiTheme="minorHAnsi" w:cstheme="minorHAnsi"/>
          <w:sz w:val="22"/>
          <w:szCs w:val="22"/>
        </w:rPr>
        <w:t xml:space="preserve">Il metodo restituisce la lista dei </w:t>
      </w:r>
      <w:r w:rsidR="006C4FE1" w:rsidRPr="000230E7">
        <w:rPr>
          <w:rFonts w:asciiTheme="minorHAnsi" w:hAnsiTheme="minorHAnsi" w:cstheme="minorHAnsi"/>
          <w:sz w:val="22"/>
          <w:szCs w:val="22"/>
        </w:rPr>
        <w:t xml:space="preserve">nomi degli arbitri tali che tutte le partite da essi arbitrate </w:t>
      </w:r>
      <w:r w:rsidR="00C45B37" w:rsidRPr="000230E7">
        <w:rPr>
          <w:rFonts w:asciiTheme="minorHAnsi" w:hAnsiTheme="minorHAnsi" w:cstheme="minorHAnsi"/>
          <w:sz w:val="22"/>
          <w:szCs w:val="22"/>
        </w:rPr>
        <w:t xml:space="preserve">non </w:t>
      </w:r>
      <w:r w:rsidR="006C4FE1" w:rsidRPr="000230E7">
        <w:rPr>
          <w:rFonts w:asciiTheme="minorHAnsi" w:hAnsiTheme="minorHAnsi" w:cstheme="minorHAnsi"/>
          <w:sz w:val="22"/>
          <w:szCs w:val="22"/>
        </w:rPr>
        <w:t>si sono svolt</w:t>
      </w:r>
      <w:r w:rsidR="00C45B37" w:rsidRPr="000230E7">
        <w:rPr>
          <w:rFonts w:asciiTheme="minorHAnsi" w:hAnsiTheme="minorHAnsi" w:cstheme="minorHAnsi"/>
          <w:sz w:val="22"/>
          <w:szCs w:val="22"/>
        </w:rPr>
        <w:t xml:space="preserve">e nella loro </w:t>
      </w:r>
      <w:r w:rsidR="006C4FE1" w:rsidRPr="000230E7">
        <w:rPr>
          <w:rFonts w:asciiTheme="minorHAnsi" w:hAnsiTheme="minorHAnsi" w:cstheme="minorHAnsi"/>
          <w:sz w:val="22"/>
          <w:szCs w:val="22"/>
        </w:rPr>
        <w:t xml:space="preserve">città </w:t>
      </w:r>
      <w:r w:rsidR="00C45B37" w:rsidRPr="000230E7">
        <w:rPr>
          <w:rFonts w:asciiTheme="minorHAnsi" w:hAnsiTheme="minorHAnsi" w:cstheme="minorHAnsi"/>
          <w:sz w:val="22"/>
          <w:szCs w:val="22"/>
        </w:rPr>
        <w:t xml:space="preserve">(si noti che la città in cui si è </w:t>
      </w:r>
      <w:r w:rsidR="00CF7001" w:rsidRPr="000230E7">
        <w:rPr>
          <w:rFonts w:asciiTheme="minorHAnsi" w:hAnsiTheme="minorHAnsi" w:cstheme="minorHAnsi"/>
          <w:sz w:val="22"/>
          <w:szCs w:val="22"/>
        </w:rPr>
        <w:t>s</w:t>
      </w:r>
      <w:r w:rsidR="00C45B37" w:rsidRPr="000230E7">
        <w:rPr>
          <w:rFonts w:asciiTheme="minorHAnsi" w:hAnsiTheme="minorHAnsi" w:cstheme="minorHAnsi"/>
          <w:sz w:val="22"/>
          <w:szCs w:val="22"/>
        </w:rPr>
        <w:t>volta una partita è la città della squadra di casa)</w:t>
      </w:r>
      <w:r w:rsidR="00CF7001" w:rsidRPr="000230E7">
        <w:rPr>
          <w:rFonts w:asciiTheme="minorHAnsi" w:hAnsiTheme="minorHAnsi" w:cstheme="minorHAnsi"/>
          <w:sz w:val="22"/>
          <w:szCs w:val="22"/>
        </w:rPr>
        <w:t>.</w:t>
      </w:r>
    </w:p>
    <w:p w14:paraId="054F4BEB" w14:textId="3FC99F31" w:rsidR="00614B47" w:rsidRPr="000230E7" w:rsidRDefault="00614B47" w:rsidP="00B9273E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230E7">
        <w:rPr>
          <w:rFonts w:asciiTheme="minorHAnsi" w:hAnsiTheme="minorHAnsi" w:cstheme="minorHAnsi"/>
          <w:i/>
          <w:sz w:val="22"/>
          <w:szCs w:val="22"/>
        </w:rPr>
        <w:t xml:space="preserve">public </w:t>
      </w:r>
      <w:r w:rsidR="00033CAC" w:rsidRPr="000230E7">
        <w:rPr>
          <w:rFonts w:asciiTheme="minorHAnsi" w:hAnsiTheme="minorHAnsi" w:cstheme="minorHAnsi"/>
          <w:i/>
          <w:sz w:val="22"/>
          <w:szCs w:val="22"/>
        </w:rPr>
        <w:t>Linked</w:t>
      </w:r>
      <w:r w:rsidRPr="000230E7">
        <w:rPr>
          <w:rFonts w:asciiTheme="minorHAnsi" w:hAnsiTheme="minorHAnsi" w:cstheme="minorHAnsi"/>
          <w:i/>
          <w:sz w:val="22"/>
          <w:szCs w:val="22"/>
        </w:rPr>
        <w:t>List&lt;String&gt;</w:t>
      </w:r>
      <w:r w:rsidRPr="000230E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="00C45B37" w:rsidRPr="000230E7">
        <w:rPr>
          <w:rFonts w:asciiTheme="minorHAnsi" w:hAnsiTheme="minorHAnsi" w:cstheme="minorHAnsi"/>
          <w:i/>
          <w:sz w:val="22"/>
          <w:szCs w:val="22"/>
        </w:rPr>
        <w:t>arbitri</w:t>
      </w:r>
      <w:r w:rsidR="007B6FB7" w:rsidRPr="000230E7">
        <w:rPr>
          <w:rFonts w:asciiTheme="minorHAnsi" w:hAnsiTheme="minorHAnsi" w:cstheme="minorHAnsi"/>
          <w:i/>
          <w:sz w:val="22"/>
          <w:szCs w:val="22"/>
        </w:rPr>
        <w:t>3</w:t>
      </w:r>
      <w:r w:rsidR="00C45B37" w:rsidRPr="000230E7">
        <w:rPr>
          <w:rFonts w:asciiTheme="minorHAnsi" w:hAnsiTheme="minorHAnsi" w:cstheme="minorHAnsi"/>
          <w:i/>
          <w:sz w:val="22"/>
          <w:szCs w:val="22"/>
        </w:rPr>
        <w:t>squadre</w:t>
      </w:r>
      <w:r w:rsidRPr="000230E7">
        <w:rPr>
          <w:rFonts w:asciiTheme="minorHAnsi" w:hAnsiTheme="minorHAnsi" w:cstheme="minorHAnsi"/>
          <w:i/>
          <w:sz w:val="22"/>
          <w:szCs w:val="22"/>
        </w:rPr>
        <w:t xml:space="preserve">(). </w:t>
      </w:r>
      <w:r w:rsidRPr="000230E7">
        <w:rPr>
          <w:rFonts w:asciiTheme="minorHAnsi" w:hAnsiTheme="minorHAnsi" w:cstheme="minorHAnsi"/>
          <w:sz w:val="22"/>
          <w:szCs w:val="22"/>
        </w:rPr>
        <w:t xml:space="preserve">Il metodo restituisce la lista dei </w:t>
      </w:r>
      <w:r w:rsidR="00C45B37" w:rsidRPr="000230E7">
        <w:rPr>
          <w:rFonts w:asciiTheme="minorHAnsi" w:hAnsiTheme="minorHAnsi" w:cstheme="minorHAnsi"/>
          <w:sz w:val="22"/>
          <w:szCs w:val="22"/>
        </w:rPr>
        <w:t>nomi degli arbitri tali che l’insieme delle squadre distinte da essi arbitrat</w:t>
      </w:r>
      <w:r w:rsidR="00CF7001" w:rsidRPr="000230E7">
        <w:rPr>
          <w:rFonts w:asciiTheme="minorHAnsi" w:hAnsiTheme="minorHAnsi" w:cstheme="minorHAnsi"/>
          <w:sz w:val="22"/>
          <w:szCs w:val="22"/>
        </w:rPr>
        <w:t>e</w:t>
      </w:r>
      <w:r w:rsidR="00C45B37" w:rsidRPr="000230E7">
        <w:rPr>
          <w:rFonts w:asciiTheme="minorHAnsi" w:hAnsiTheme="minorHAnsi" w:cstheme="minorHAnsi"/>
          <w:sz w:val="22"/>
          <w:szCs w:val="22"/>
        </w:rPr>
        <w:t xml:space="preserve"> ha cardinalità </w:t>
      </w:r>
      <w:r w:rsidR="00701CDB" w:rsidRPr="000230E7">
        <w:rPr>
          <w:rFonts w:asciiTheme="minorHAnsi" w:hAnsiTheme="minorHAnsi" w:cstheme="minorHAnsi"/>
          <w:sz w:val="22"/>
          <w:szCs w:val="22"/>
        </w:rPr>
        <w:t>3</w:t>
      </w:r>
      <w:r w:rsidR="00C45B37" w:rsidRPr="000230E7">
        <w:rPr>
          <w:rFonts w:asciiTheme="minorHAnsi" w:hAnsiTheme="minorHAnsi" w:cstheme="minorHAnsi"/>
          <w:sz w:val="22"/>
          <w:szCs w:val="22"/>
        </w:rPr>
        <w:t xml:space="preserve"> </w:t>
      </w:r>
      <w:r w:rsidR="00C8279B" w:rsidRPr="000230E7">
        <w:rPr>
          <w:rFonts w:asciiTheme="minorHAnsi" w:hAnsiTheme="minorHAnsi" w:cstheme="minorHAnsi"/>
          <w:sz w:val="22"/>
          <w:szCs w:val="22"/>
        </w:rPr>
        <w:t>(</w:t>
      </w:r>
      <w:r w:rsidR="00C45B37" w:rsidRPr="000230E7">
        <w:rPr>
          <w:rFonts w:asciiTheme="minorHAnsi" w:hAnsiTheme="minorHAnsi" w:cstheme="minorHAnsi"/>
          <w:sz w:val="22"/>
          <w:szCs w:val="22"/>
        </w:rPr>
        <w:t>si intende che un arbitro ha arbitrato una squadra se egli ha arbitrato una partita in cui tale squadra ha partecipato come squadra di casa o ospite</w:t>
      </w:r>
      <w:r w:rsidR="00C8279B" w:rsidRPr="000230E7">
        <w:rPr>
          <w:rFonts w:asciiTheme="minorHAnsi" w:hAnsiTheme="minorHAnsi" w:cstheme="minorHAnsi"/>
          <w:sz w:val="22"/>
          <w:szCs w:val="22"/>
        </w:rPr>
        <w:t>)</w:t>
      </w:r>
      <w:r w:rsidRPr="000230E7">
        <w:rPr>
          <w:rFonts w:asciiTheme="minorHAnsi" w:hAnsiTheme="minorHAnsi" w:cstheme="minorHAnsi"/>
          <w:sz w:val="22"/>
          <w:szCs w:val="22"/>
        </w:rPr>
        <w:t>.</w:t>
      </w:r>
    </w:p>
    <w:p w14:paraId="64136E2F" w14:textId="0EAF6769" w:rsidR="00DB3EE2" w:rsidRPr="000230E7" w:rsidRDefault="00014C07" w:rsidP="003A118E">
      <w:pPr>
        <w:jc w:val="both"/>
        <w:rPr>
          <w:rFonts w:asciiTheme="minorHAnsi" w:hAnsiTheme="minorHAnsi" w:cstheme="minorHAnsi"/>
          <w:sz w:val="22"/>
          <w:szCs w:val="22"/>
        </w:rPr>
      </w:pPr>
      <w:r w:rsidRPr="000230E7">
        <w:rPr>
          <w:rFonts w:asciiTheme="minorHAnsi" w:hAnsiTheme="minorHAnsi" w:cstheme="minorHAnsi"/>
          <w:i/>
          <w:sz w:val="22"/>
          <w:szCs w:val="22"/>
        </w:rPr>
        <w:t>Esempio</w:t>
      </w:r>
      <w:r w:rsidR="00841092" w:rsidRPr="000230E7">
        <w:rPr>
          <w:rFonts w:asciiTheme="minorHAnsi" w:hAnsiTheme="minorHAnsi" w:cstheme="minorHAnsi"/>
          <w:i/>
          <w:sz w:val="22"/>
          <w:szCs w:val="22"/>
        </w:rPr>
        <w:t xml:space="preserve">. </w:t>
      </w:r>
      <w:r w:rsidR="00461842" w:rsidRPr="000230E7">
        <w:rPr>
          <w:rFonts w:asciiTheme="minorHAnsi" w:hAnsiTheme="minorHAnsi" w:cstheme="minorHAnsi"/>
          <w:sz w:val="22"/>
          <w:szCs w:val="22"/>
        </w:rPr>
        <w:t>Si assuma che i dati a disposizione siano i seguenti:</w:t>
      </w:r>
    </w:p>
    <w:p w14:paraId="359C2E3B" w14:textId="41B7B411" w:rsidR="00461842" w:rsidRPr="000230E7" w:rsidRDefault="00701CDB" w:rsidP="00461842">
      <w:pPr>
        <w:pStyle w:val="Paragrafoelenco"/>
        <w:numPr>
          <w:ilvl w:val="0"/>
          <w:numId w:val="3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30E7">
        <w:rPr>
          <w:rFonts w:asciiTheme="minorHAnsi" w:hAnsiTheme="minorHAnsi" w:cstheme="minorHAnsi"/>
          <w:sz w:val="22"/>
          <w:szCs w:val="22"/>
        </w:rPr>
        <w:t>Squadre</w:t>
      </w:r>
      <w:r w:rsidR="00461842" w:rsidRPr="000230E7">
        <w:rPr>
          <w:rFonts w:asciiTheme="minorHAnsi" w:hAnsiTheme="minorHAnsi" w:cstheme="minorHAnsi"/>
          <w:sz w:val="22"/>
          <w:szCs w:val="22"/>
        </w:rPr>
        <w:t>:</w:t>
      </w:r>
    </w:p>
    <w:p w14:paraId="460D4668" w14:textId="730B5F2E" w:rsidR="00461842" w:rsidRPr="000230E7" w:rsidRDefault="0046184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230E7">
        <w:rPr>
          <w:rFonts w:asciiTheme="minorHAnsi" w:hAnsiTheme="minorHAnsi" w:cstheme="minorHAnsi"/>
          <w:sz w:val="22"/>
          <w:szCs w:val="22"/>
        </w:rPr>
        <w:t>{“</w:t>
      </w:r>
      <w:r w:rsidR="00701CDB" w:rsidRPr="000230E7">
        <w:rPr>
          <w:rFonts w:asciiTheme="minorHAnsi" w:hAnsiTheme="minorHAnsi" w:cstheme="minorHAnsi"/>
          <w:sz w:val="22"/>
          <w:szCs w:val="22"/>
        </w:rPr>
        <w:t>Juventus</w:t>
      </w:r>
      <w:r w:rsidRPr="000230E7">
        <w:rPr>
          <w:rFonts w:asciiTheme="minorHAnsi" w:hAnsiTheme="minorHAnsi" w:cstheme="minorHAnsi"/>
          <w:sz w:val="22"/>
          <w:szCs w:val="22"/>
        </w:rPr>
        <w:t>”, “</w:t>
      </w:r>
      <w:r w:rsidR="00701CDB" w:rsidRPr="000230E7">
        <w:rPr>
          <w:rFonts w:asciiTheme="minorHAnsi" w:hAnsiTheme="minorHAnsi" w:cstheme="minorHAnsi"/>
          <w:sz w:val="22"/>
          <w:szCs w:val="22"/>
        </w:rPr>
        <w:t>Torino</w:t>
      </w:r>
      <w:r w:rsidRPr="000230E7">
        <w:rPr>
          <w:rFonts w:asciiTheme="minorHAnsi" w:hAnsiTheme="minorHAnsi" w:cstheme="minorHAnsi"/>
          <w:sz w:val="22"/>
          <w:szCs w:val="22"/>
        </w:rPr>
        <w:t>”}</w:t>
      </w:r>
    </w:p>
    <w:p w14:paraId="4D3BF734" w14:textId="4A085BD0" w:rsidR="00461842" w:rsidRPr="000230E7" w:rsidRDefault="0046184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0230E7">
        <w:rPr>
          <w:rFonts w:asciiTheme="minorHAnsi" w:hAnsiTheme="minorHAnsi" w:cstheme="minorHAnsi"/>
          <w:sz w:val="22"/>
          <w:szCs w:val="22"/>
        </w:rPr>
        <w:t>{“</w:t>
      </w:r>
      <w:r w:rsidR="00701CDB" w:rsidRPr="000230E7">
        <w:rPr>
          <w:rFonts w:asciiTheme="minorHAnsi" w:hAnsiTheme="minorHAnsi" w:cstheme="minorHAnsi"/>
          <w:sz w:val="22"/>
          <w:szCs w:val="22"/>
        </w:rPr>
        <w:t>Milan</w:t>
      </w:r>
      <w:r w:rsidRPr="000230E7">
        <w:rPr>
          <w:rFonts w:asciiTheme="minorHAnsi" w:hAnsiTheme="minorHAnsi" w:cstheme="minorHAnsi"/>
          <w:sz w:val="22"/>
          <w:szCs w:val="22"/>
        </w:rPr>
        <w:t>”, “</w:t>
      </w:r>
      <w:r w:rsidR="00701CDB" w:rsidRPr="000230E7">
        <w:rPr>
          <w:rFonts w:asciiTheme="minorHAnsi" w:hAnsiTheme="minorHAnsi" w:cstheme="minorHAnsi"/>
          <w:sz w:val="22"/>
          <w:szCs w:val="22"/>
        </w:rPr>
        <w:t>Milano</w:t>
      </w:r>
      <w:r w:rsidRPr="000230E7">
        <w:rPr>
          <w:rFonts w:asciiTheme="minorHAnsi" w:hAnsiTheme="minorHAnsi" w:cstheme="minorHAnsi"/>
          <w:sz w:val="22"/>
          <w:szCs w:val="22"/>
        </w:rPr>
        <w:t>”}</w:t>
      </w:r>
    </w:p>
    <w:p w14:paraId="66D822D3" w14:textId="1653DFA6" w:rsidR="00461842" w:rsidRPr="000230E7" w:rsidRDefault="0046184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0230E7">
        <w:rPr>
          <w:rFonts w:asciiTheme="minorHAnsi" w:hAnsiTheme="minorHAnsi" w:cstheme="minorHAnsi"/>
          <w:sz w:val="22"/>
          <w:szCs w:val="22"/>
        </w:rPr>
        <w:t>{“</w:t>
      </w:r>
      <w:r w:rsidR="00701CDB" w:rsidRPr="000230E7">
        <w:rPr>
          <w:rFonts w:asciiTheme="minorHAnsi" w:hAnsiTheme="minorHAnsi" w:cstheme="minorHAnsi"/>
          <w:sz w:val="22"/>
          <w:szCs w:val="22"/>
        </w:rPr>
        <w:t>Lazio</w:t>
      </w:r>
      <w:r w:rsidRPr="000230E7">
        <w:rPr>
          <w:rFonts w:asciiTheme="minorHAnsi" w:hAnsiTheme="minorHAnsi" w:cstheme="minorHAnsi"/>
          <w:sz w:val="22"/>
          <w:szCs w:val="22"/>
        </w:rPr>
        <w:t>”, “</w:t>
      </w:r>
      <w:r w:rsidR="00701CDB" w:rsidRPr="000230E7">
        <w:rPr>
          <w:rFonts w:asciiTheme="minorHAnsi" w:hAnsiTheme="minorHAnsi" w:cstheme="minorHAnsi"/>
          <w:sz w:val="22"/>
          <w:szCs w:val="22"/>
        </w:rPr>
        <w:t>Roma</w:t>
      </w:r>
      <w:r w:rsidRPr="000230E7">
        <w:rPr>
          <w:rFonts w:asciiTheme="minorHAnsi" w:hAnsiTheme="minorHAnsi" w:cstheme="minorHAnsi"/>
          <w:sz w:val="22"/>
          <w:szCs w:val="22"/>
        </w:rPr>
        <w:t>”}</w:t>
      </w:r>
    </w:p>
    <w:p w14:paraId="136AD9E0" w14:textId="65266D18" w:rsidR="00461842" w:rsidRPr="000230E7" w:rsidRDefault="00831373" w:rsidP="00461842">
      <w:pPr>
        <w:pStyle w:val="Paragrafoelenco"/>
        <w:numPr>
          <w:ilvl w:val="0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0230E7">
        <w:rPr>
          <w:rFonts w:asciiTheme="minorHAnsi" w:hAnsiTheme="minorHAnsi" w:cstheme="minorHAnsi"/>
          <w:sz w:val="22"/>
          <w:szCs w:val="22"/>
        </w:rPr>
        <w:t>Partite</w:t>
      </w:r>
      <w:r w:rsidR="00461842" w:rsidRPr="000230E7">
        <w:rPr>
          <w:rFonts w:asciiTheme="minorHAnsi" w:hAnsiTheme="minorHAnsi" w:cstheme="minorHAnsi"/>
          <w:sz w:val="22"/>
          <w:szCs w:val="22"/>
        </w:rPr>
        <w:t>:</w:t>
      </w:r>
    </w:p>
    <w:p w14:paraId="3182667A" w14:textId="4934BC7A" w:rsidR="00461842" w:rsidRPr="000230E7" w:rsidRDefault="00461842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0230E7">
        <w:rPr>
          <w:rFonts w:asciiTheme="minorHAnsi" w:hAnsiTheme="minorHAnsi" w:cstheme="minorHAnsi"/>
          <w:sz w:val="22"/>
          <w:szCs w:val="22"/>
        </w:rPr>
        <w:t>{“</w:t>
      </w:r>
      <w:r w:rsidR="00701CDB" w:rsidRPr="000230E7">
        <w:rPr>
          <w:rFonts w:asciiTheme="minorHAnsi" w:hAnsiTheme="minorHAnsi" w:cstheme="minorHAnsi"/>
          <w:sz w:val="22"/>
          <w:szCs w:val="22"/>
        </w:rPr>
        <w:t>Juventus</w:t>
      </w:r>
      <w:r w:rsidRPr="000230E7">
        <w:rPr>
          <w:rFonts w:asciiTheme="minorHAnsi" w:hAnsiTheme="minorHAnsi" w:cstheme="minorHAnsi"/>
          <w:sz w:val="22"/>
          <w:szCs w:val="22"/>
        </w:rPr>
        <w:t xml:space="preserve">”, </w:t>
      </w:r>
      <w:r w:rsidR="00701CDB" w:rsidRPr="000230E7">
        <w:rPr>
          <w:rFonts w:asciiTheme="minorHAnsi" w:hAnsiTheme="minorHAnsi" w:cstheme="minorHAnsi"/>
          <w:sz w:val="22"/>
          <w:szCs w:val="22"/>
        </w:rPr>
        <w:t>“Milan”, 2, 0, “Arbitro A”, “Roma</w:t>
      </w:r>
      <w:r w:rsidR="00033CAC" w:rsidRPr="000230E7">
        <w:rPr>
          <w:rFonts w:asciiTheme="minorHAnsi" w:hAnsiTheme="minorHAnsi" w:cstheme="minorHAnsi"/>
          <w:sz w:val="22"/>
          <w:szCs w:val="22"/>
        </w:rPr>
        <w:t>”</w:t>
      </w:r>
      <w:r w:rsidRPr="000230E7">
        <w:rPr>
          <w:rFonts w:asciiTheme="minorHAnsi" w:hAnsiTheme="minorHAnsi" w:cstheme="minorHAnsi"/>
          <w:sz w:val="22"/>
          <w:szCs w:val="22"/>
        </w:rPr>
        <w:t>}</w:t>
      </w:r>
      <w:r w:rsidR="00033CAC" w:rsidRPr="000230E7">
        <w:rPr>
          <w:rFonts w:asciiTheme="minorHAnsi" w:hAnsiTheme="minorHAnsi" w:cstheme="minorHAnsi"/>
          <w:sz w:val="22"/>
          <w:szCs w:val="22"/>
        </w:rPr>
        <w:t xml:space="preserve"> (</w:t>
      </w:r>
      <w:r w:rsidR="00033CAC" w:rsidRPr="000230E7">
        <w:rPr>
          <w:rFonts w:asciiTheme="minorHAnsi" w:hAnsiTheme="minorHAnsi" w:cstheme="minorHAnsi"/>
          <w:b/>
          <w:i/>
          <w:sz w:val="22"/>
          <w:szCs w:val="22"/>
        </w:rPr>
        <w:t>significato</w:t>
      </w:r>
      <w:r w:rsidR="00033CAC" w:rsidRPr="000230E7">
        <w:rPr>
          <w:rFonts w:asciiTheme="minorHAnsi" w:hAnsiTheme="minorHAnsi" w:cstheme="minorHAnsi"/>
          <w:i/>
          <w:sz w:val="22"/>
          <w:szCs w:val="22"/>
        </w:rPr>
        <w:t>: la Juventus ha battuto il Milan per 2-0 nella partita giocata in casa della Juventus ed arbitrata dall’ ARBITRO A di Roma</w:t>
      </w:r>
      <w:r w:rsidR="00033CAC" w:rsidRPr="000230E7">
        <w:rPr>
          <w:rFonts w:asciiTheme="minorHAnsi" w:hAnsiTheme="minorHAnsi" w:cstheme="minorHAnsi"/>
          <w:sz w:val="22"/>
          <w:szCs w:val="22"/>
        </w:rPr>
        <w:t>)</w:t>
      </w:r>
    </w:p>
    <w:p w14:paraId="71CEEB6A" w14:textId="77777777" w:rsidR="00831373" w:rsidRPr="000230E7" w:rsidRDefault="00831373" w:rsidP="00701CDB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0230E7">
        <w:rPr>
          <w:rFonts w:asciiTheme="minorHAnsi" w:hAnsiTheme="minorHAnsi" w:cstheme="minorHAnsi"/>
          <w:sz w:val="22"/>
          <w:szCs w:val="22"/>
        </w:rPr>
        <w:t>{“Milan”, “Juventus”, 1,3, “Arbitro A”, “Roma”}</w:t>
      </w:r>
    </w:p>
    <w:p w14:paraId="3C0CFD5F" w14:textId="01854C5B" w:rsidR="00701CDB" w:rsidRPr="000230E7" w:rsidRDefault="00701CDB" w:rsidP="00701CDB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0230E7">
        <w:rPr>
          <w:rFonts w:asciiTheme="minorHAnsi" w:hAnsiTheme="minorHAnsi" w:cstheme="minorHAnsi"/>
          <w:sz w:val="22"/>
          <w:szCs w:val="22"/>
        </w:rPr>
        <w:t>{“Lazio”, “Milan”, 2, 0, “Arbitro A”, “Roma</w:t>
      </w:r>
      <w:r w:rsidR="00033CAC" w:rsidRPr="000230E7">
        <w:rPr>
          <w:rFonts w:asciiTheme="minorHAnsi" w:hAnsiTheme="minorHAnsi" w:cstheme="minorHAnsi"/>
          <w:sz w:val="22"/>
          <w:szCs w:val="22"/>
        </w:rPr>
        <w:t>”</w:t>
      </w:r>
      <w:r w:rsidRPr="000230E7">
        <w:rPr>
          <w:rFonts w:asciiTheme="minorHAnsi" w:hAnsiTheme="minorHAnsi" w:cstheme="minorHAnsi"/>
          <w:sz w:val="22"/>
          <w:szCs w:val="22"/>
        </w:rPr>
        <w:t>}</w:t>
      </w:r>
    </w:p>
    <w:p w14:paraId="68E0A287" w14:textId="5CA98756" w:rsidR="00701CDB" w:rsidRPr="000230E7" w:rsidRDefault="00701CDB" w:rsidP="00701CDB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0230E7">
        <w:rPr>
          <w:rFonts w:asciiTheme="minorHAnsi" w:hAnsiTheme="minorHAnsi" w:cstheme="minorHAnsi"/>
          <w:sz w:val="22"/>
          <w:szCs w:val="22"/>
        </w:rPr>
        <w:t xml:space="preserve">{“Juventus”, </w:t>
      </w:r>
      <w:r w:rsidR="00831373" w:rsidRPr="000230E7">
        <w:rPr>
          <w:rFonts w:asciiTheme="minorHAnsi" w:hAnsiTheme="minorHAnsi" w:cstheme="minorHAnsi"/>
          <w:sz w:val="22"/>
          <w:szCs w:val="22"/>
        </w:rPr>
        <w:t>“Lazio”, 2, 0, “Arbitro B</w:t>
      </w:r>
      <w:r w:rsidRPr="000230E7">
        <w:rPr>
          <w:rFonts w:asciiTheme="minorHAnsi" w:hAnsiTheme="minorHAnsi" w:cstheme="minorHAnsi"/>
          <w:sz w:val="22"/>
          <w:szCs w:val="22"/>
        </w:rPr>
        <w:t>”, “</w:t>
      </w:r>
      <w:r w:rsidR="00831373" w:rsidRPr="000230E7">
        <w:rPr>
          <w:rFonts w:asciiTheme="minorHAnsi" w:hAnsiTheme="minorHAnsi" w:cstheme="minorHAnsi"/>
          <w:sz w:val="22"/>
          <w:szCs w:val="22"/>
        </w:rPr>
        <w:t>Milano</w:t>
      </w:r>
      <w:r w:rsidR="00033CAC" w:rsidRPr="000230E7">
        <w:rPr>
          <w:rFonts w:asciiTheme="minorHAnsi" w:hAnsiTheme="minorHAnsi" w:cstheme="minorHAnsi"/>
          <w:sz w:val="22"/>
          <w:szCs w:val="22"/>
        </w:rPr>
        <w:t>”</w:t>
      </w:r>
      <w:r w:rsidRPr="000230E7">
        <w:rPr>
          <w:rFonts w:asciiTheme="minorHAnsi" w:hAnsiTheme="minorHAnsi" w:cstheme="minorHAnsi"/>
          <w:sz w:val="22"/>
          <w:szCs w:val="22"/>
        </w:rPr>
        <w:t>}</w:t>
      </w:r>
    </w:p>
    <w:p w14:paraId="1BAC09E3" w14:textId="61D6D85A" w:rsidR="00033CAC" w:rsidRPr="000230E7" w:rsidRDefault="00033CAC" w:rsidP="00033CAC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0230E7">
        <w:rPr>
          <w:rFonts w:asciiTheme="minorHAnsi" w:hAnsiTheme="minorHAnsi" w:cstheme="minorHAnsi"/>
          <w:sz w:val="22"/>
          <w:szCs w:val="22"/>
        </w:rPr>
        <w:lastRenderedPageBreak/>
        <w:t xml:space="preserve">{“Lazio”, “Juventus”, 2, 1, “Arbitro </w:t>
      </w:r>
      <w:r w:rsidR="00831373" w:rsidRPr="000230E7">
        <w:rPr>
          <w:rFonts w:asciiTheme="minorHAnsi" w:hAnsiTheme="minorHAnsi" w:cstheme="minorHAnsi"/>
          <w:sz w:val="22"/>
          <w:szCs w:val="22"/>
        </w:rPr>
        <w:t>B</w:t>
      </w:r>
      <w:r w:rsidRPr="000230E7">
        <w:rPr>
          <w:rFonts w:asciiTheme="minorHAnsi" w:hAnsiTheme="minorHAnsi" w:cstheme="minorHAnsi"/>
          <w:sz w:val="22"/>
          <w:szCs w:val="22"/>
        </w:rPr>
        <w:t>”, “</w:t>
      </w:r>
      <w:r w:rsidR="00831373" w:rsidRPr="000230E7">
        <w:rPr>
          <w:rFonts w:asciiTheme="minorHAnsi" w:hAnsiTheme="minorHAnsi" w:cstheme="minorHAnsi"/>
          <w:sz w:val="22"/>
          <w:szCs w:val="22"/>
        </w:rPr>
        <w:t>Milano</w:t>
      </w:r>
      <w:r w:rsidRPr="000230E7">
        <w:rPr>
          <w:rFonts w:asciiTheme="minorHAnsi" w:hAnsiTheme="minorHAnsi" w:cstheme="minorHAnsi"/>
          <w:sz w:val="22"/>
          <w:szCs w:val="22"/>
        </w:rPr>
        <w:t>”}</w:t>
      </w:r>
    </w:p>
    <w:p w14:paraId="565B74AC" w14:textId="5040B9FE" w:rsidR="00461842" w:rsidRPr="000230E7" w:rsidRDefault="00033CAC" w:rsidP="00461842">
      <w:pPr>
        <w:pStyle w:val="Paragrafoelenco"/>
        <w:numPr>
          <w:ilvl w:val="1"/>
          <w:numId w:val="35"/>
        </w:numPr>
        <w:jc w:val="both"/>
        <w:rPr>
          <w:rFonts w:asciiTheme="minorHAnsi" w:hAnsiTheme="minorHAnsi" w:cstheme="minorHAnsi"/>
          <w:sz w:val="22"/>
        </w:rPr>
      </w:pPr>
      <w:r w:rsidRPr="000230E7">
        <w:rPr>
          <w:rFonts w:asciiTheme="minorHAnsi" w:hAnsiTheme="minorHAnsi" w:cstheme="minorHAnsi"/>
          <w:sz w:val="22"/>
          <w:szCs w:val="22"/>
        </w:rPr>
        <w:t>{“Milan”, “Lazio”, 1, 1, “Arbitro A”, “Roma”}</w:t>
      </w:r>
    </w:p>
    <w:p w14:paraId="57062912" w14:textId="6736E031" w:rsidR="00E64875" w:rsidRPr="000230E7" w:rsidRDefault="00DD3B51" w:rsidP="00E64875">
      <w:pPr>
        <w:jc w:val="both"/>
        <w:rPr>
          <w:rFonts w:asciiTheme="minorHAnsi" w:hAnsiTheme="minorHAnsi" w:cstheme="minorHAnsi"/>
          <w:sz w:val="22"/>
        </w:rPr>
      </w:pPr>
      <w:r w:rsidRPr="000230E7">
        <w:rPr>
          <w:rFonts w:asciiTheme="minorHAnsi" w:hAnsiTheme="minorHAnsi" w:cstheme="minorHAnsi"/>
          <w:sz w:val="22"/>
        </w:rPr>
        <w:t>Allora:</w:t>
      </w:r>
    </w:p>
    <w:p w14:paraId="08D0C4F4" w14:textId="523D9639" w:rsidR="00DD3B51" w:rsidRPr="000230E7" w:rsidRDefault="00033CAC" w:rsidP="00DD3B51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230E7">
        <w:rPr>
          <w:rFonts w:asciiTheme="minorHAnsi" w:hAnsiTheme="minorHAnsi" w:cstheme="minorHAnsi"/>
          <w:i/>
          <w:sz w:val="22"/>
          <w:szCs w:val="22"/>
        </w:rPr>
        <w:t>squadreCasalinghe</w:t>
      </w:r>
      <w:r w:rsidR="00DD3B51" w:rsidRPr="000230E7">
        <w:rPr>
          <w:rFonts w:asciiTheme="minorHAnsi" w:hAnsiTheme="minorHAnsi" w:cstheme="minorHAnsi"/>
          <w:i/>
          <w:sz w:val="22"/>
          <w:szCs w:val="22"/>
        </w:rPr>
        <w:t>(</w:t>
      </w:r>
      <w:r w:rsidRPr="000230E7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DD3B51" w:rsidRPr="000230E7">
        <w:rPr>
          <w:rFonts w:asciiTheme="minorHAnsi" w:hAnsiTheme="minorHAnsi" w:cstheme="minorHAnsi"/>
          <w:i/>
          <w:sz w:val="22"/>
          <w:szCs w:val="22"/>
        </w:rPr>
        <w:t xml:space="preserve">) </w:t>
      </w:r>
      <w:r w:rsidR="00DD3B51" w:rsidRPr="000230E7">
        <w:rPr>
          <w:rFonts w:asciiTheme="minorHAnsi" w:hAnsiTheme="minorHAnsi" w:cstheme="minorHAnsi"/>
          <w:sz w:val="22"/>
          <w:szCs w:val="22"/>
        </w:rPr>
        <w:t>restituisce la lista [“</w:t>
      </w:r>
      <w:r w:rsidRPr="000230E7">
        <w:rPr>
          <w:rFonts w:asciiTheme="minorHAnsi" w:hAnsiTheme="minorHAnsi" w:cstheme="minorHAnsi"/>
          <w:sz w:val="22"/>
          <w:szCs w:val="22"/>
        </w:rPr>
        <w:t>Juventus</w:t>
      </w:r>
      <w:r w:rsidR="00DD3B51" w:rsidRPr="000230E7">
        <w:rPr>
          <w:rFonts w:asciiTheme="minorHAnsi" w:hAnsiTheme="minorHAnsi" w:cstheme="minorHAnsi"/>
          <w:sz w:val="22"/>
          <w:szCs w:val="22"/>
        </w:rPr>
        <w:t>”</w:t>
      </w:r>
      <w:r w:rsidRPr="000230E7">
        <w:rPr>
          <w:rFonts w:asciiTheme="minorHAnsi" w:hAnsiTheme="minorHAnsi" w:cstheme="minorHAnsi"/>
          <w:sz w:val="22"/>
          <w:szCs w:val="22"/>
        </w:rPr>
        <w:t>, “Lazio”</w:t>
      </w:r>
      <w:r w:rsidR="00DD3B51" w:rsidRPr="000230E7">
        <w:rPr>
          <w:rFonts w:asciiTheme="minorHAnsi" w:hAnsiTheme="minorHAnsi" w:cstheme="minorHAnsi"/>
          <w:sz w:val="22"/>
          <w:szCs w:val="22"/>
        </w:rPr>
        <w:t>]</w:t>
      </w:r>
      <w:r w:rsidRPr="000230E7">
        <w:rPr>
          <w:rFonts w:asciiTheme="minorHAnsi" w:hAnsiTheme="minorHAnsi" w:cstheme="minorHAnsi"/>
          <w:sz w:val="22"/>
          <w:szCs w:val="22"/>
        </w:rPr>
        <w:t>, perché entrambe tali squadre hanno vinto 2 partite in casa, che è il numero massimo di partite in casa vinte da una squadra</w:t>
      </w:r>
      <w:r w:rsidR="00DD3B51" w:rsidRPr="000230E7">
        <w:rPr>
          <w:rFonts w:asciiTheme="minorHAnsi" w:hAnsiTheme="minorHAnsi" w:cstheme="minorHAnsi"/>
          <w:sz w:val="22"/>
          <w:szCs w:val="22"/>
        </w:rPr>
        <w:t>.</w:t>
      </w:r>
    </w:p>
    <w:p w14:paraId="4C2083BB" w14:textId="2BAD2C37" w:rsidR="00DD3B51" w:rsidRPr="000230E7" w:rsidRDefault="00831373" w:rsidP="00DD3B51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230E7">
        <w:rPr>
          <w:rFonts w:asciiTheme="minorHAnsi" w:hAnsiTheme="minorHAnsi" w:cstheme="minorHAnsi"/>
          <w:i/>
          <w:sz w:val="22"/>
          <w:szCs w:val="22"/>
        </w:rPr>
        <w:t>arbitriFuoriCitta</w:t>
      </w:r>
      <w:r w:rsidR="00DD3B51" w:rsidRPr="000230E7">
        <w:rPr>
          <w:rFonts w:asciiTheme="minorHAnsi" w:hAnsiTheme="minorHAnsi" w:cstheme="minorHAnsi"/>
          <w:i/>
          <w:sz w:val="22"/>
          <w:szCs w:val="22"/>
        </w:rPr>
        <w:t>(</w:t>
      </w:r>
      <w:r w:rsidRPr="000230E7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="00DD3B51" w:rsidRPr="000230E7">
        <w:rPr>
          <w:rFonts w:asciiTheme="minorHAnsi" w:hAnsiTheme="minorHAnsi" w:cstheme="minorHAnsi"/>
          <w:i/>
          <w:sz w:val="22"/>
          <w:szCs w:val="22"/>
        </w:rPr>
        <w:t xml:space="preserve">) </w:t>
      </w:r>
      <w:r w:rsidR="00DD3B51" w:rsidRPr="000230E7">
        <w:rPr>
          <w:rFonts w:asciiTheme="minorHAnsi" w:hAnsiTheme="minorHAnsi" w:cstheme="minorHAnsi"/>
          <w:sz w:val="22"/>
          <w:szCs w:val="22"/>
        </w:rPr>
        <w:t>restituisce la lista [“</w:t>
      </w:r>
      <w:r w:rsidR="007B6FB7" w:rsidRPr="000230E7">
        <w:rPr>
          <w:rFonts w:asciiTheme="minorHAnsi" w:hAnsiTheme="minorHAnsi" w:cstheme="minorHAnsi"/>
          <w:sz w:val="22"/>
          <w:szCs w:val="22"/>
        </w:rPr>
        <w:t>ARBITRO B</w:t>
      </w:r>
      <w:r w:rsidR="00DD3B51" w:rsidRPr="000230E7">
        <w:rPr>
          <w:rFonts w:asciiTheme="minorHAnsi" w:hAnsiTheme="minorHAnsi" w:cstheme="minorHAnsi"/>
          <w:sz w:val="22"/>
          <w:szCs w:val="22"/>
        </w:rPr>
        <w:t>”</w:t>
      </w:r>
      <w:r w:rsidR="00841092" w:rsidRPr="000230E7">
        <w:rPr>
          <w:rFonts w:asciiTheme="minorHAnsi" w:hAnsiTheme="minorHAnsi" w:cstheme="minorHAnsi"/>
          <w:sz w:val="22"/>
          <w:szCs w:val="22"/>
        </w:rPr>
        <w:t>]</w:t>
      </w:r>
      <w:r w:rsidR="00DD3B51" w:rsidRPr="000230E7">
        <w:rPr>
          <w:rFonts w:asciiTheme="minorHAnsi" w:hAnsiTheme="minorHAnsi" w:cstheme="minorHAnsi"/>
          <w:sz w:val="22"/>
          <w:szCs w:val="22"/>
        </w:rPr>
        <w:t>.</w:t>
      </w:r>
    </w:p>
    <w:p w14:paraId="166A7487" w14:textId="002AFB99" w:rsidR="00DD3B51" w:rsidRPr="000230E7" w:rsidRDefault="007B6FB7" w:rsidP="00DD3B51">
      <w:pPr>
        <w:pStyle w:val="Paragrafoelenco"/>
        <w:numPr>
          <w:ilvl w:val="0"/>
          <w:numId w:val="34"/>
        </w:numPr>
        <w:suppressAutoHyphens w:val="0"/>
        <w:spacing w:after="20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230E7">
        <w:rPr>
          <w:rFonts w:asciiTheme="minorHAnsi" w:hAnsiTheme="minorHAnsi" w:cstheme="minorHAnsi"/>
          <w:i/>
          <w:sz w:val="22"/>
          <w:szCs w:val="22"/>
        </w:rPr>
        <w:t>arbitri3squadre</w:t>
      </w:r>
      <w:r w:rsidR="00DD3B51" w:rsidRPr="000230E7">
        <w:rPr>
          <w:rFonts w:asciiTheme="minorHAnsi" w:hAnsiTheme="minorHAnsi" w:cstheme="minorHAnsi"/>
          <w:i/>
          <w:sz w:val="22"/>
          <w:szCs w:val="22"/>
        </w:rPr>
        <w:t xml:space="preserve">() </w:t>
      </w:r>
      <w:r w:rsidR="00DD3B51" w:rsidRPr="000230E7">
        <w:rPr>
          <w:rFonts w:asciiTheme="minorHAnsi" w:hAnsiTheme="minorHAnsi" w:cstheme="minorHAnsi"/>
          <w:sz w:val="22"/>
          <w:szCs w:val="22"/>
        </w:rPr>
        <w:t>restituisce la lista [“</w:t>
      </w:r>
      <w:r w:rsidRPr="000230E7">
        <w:rPr>
          <w:rFonts w:asciiTheme="minorHAnsi" w:hAnsiTheme="minorHAnsi" w:cstheme="minorHAnsi"/>
          <w:sz w:val="22"/>
          <w:szCs w:val="22"/>
        </w:rPr>
        <w:t>ARBITRO A</w:t>
      </w:r>
      <w:r w:rsidR="00DD3B51" w:rsidRPr="000230E7">
        <w:rPr>
          <w:rFonts w:asciiTheme="minorHAnsi" w:hAnsiTheme="minorHAnsi" w:cstheme="minorHAnsi"/>
          <w:sz w:val="22"/>
          <w:szCs w:val="22"/>
        </w:rPr>
        <w:t>”].</w:t>
      </w:r>
    </w:p>
    <w:p w14:paraId="3F43A26D" w14:textId="77777777" w:rsidR="00DD3B51" w:rsidRPr="000230E7" w:rsidRDefault="00DD3B51" w:rsidP="00E64875">
      <w:pPr>
        <w:jc w:val="both"/>
        <w:rPr>
          <w:rFonts w:asciiTheme="minorHAnsi" w:hAnsiTheme="minorHAnsi" w:cstheme="minorHAnsi"/>
          <w:sz w:val="22"/>
        </w:rPr>
      </w:pPr>
    </w:p>
    <w:p w14:paraId="6255A48B" w14:textId="3BD1E730" w:rsidR="008477FF" w:rsidRPr="000230E7" w:rsidRDefault="008477FF" w:rsidP="00461842">
      <w:pPr>
        <w:suppressAutoHyphens w:val="0"/>
        <w:rPr>
          <w:rFonts w:ascii="Calibri" w:hAnsi="Calibri" w:cs="Tahoma"/>
          <w:b/>
          <w:sz w:val="22"/>
          <w:szCs w:val="22"/>
        </w:rPr>
      </w:pPr>
    </w:p>
    <w:p w14:paraId="70FF89CF" w14:textId="192C9E71" w:rsidR="008477FF" w:rsidRPr="000230E7" w:rsidRDefault="008477FF" w:rsidP="008477FF">
      <w:pPr>
        <w:jc w:val="center"/>
        <w:rPr>
          <w:rFonts w:ascii="Calibri" w:hAnsi="Calibri" w:cs="Tahoma"/>
          <w:b/>
          <w:sz w:val="22"/>
          <w:szCs w:val="22"/>
        </w:rPr>
      </w:pPr>
      <w:r w:rsidRPr="000230E7">
        <w:rPr>
          <w:rFonts w:ascii="Calibri" w:hAnsi="Calibri" w:cs="Tahoma"/>
          <w:b/>
          <w:sz w:val="22"/>
          <w:szCs w:val="22"/>
          <w:u w:val="single"/>
        </w:rPr>
        <w:t>Esercizio 2</w:t>
      </w:r>
    </w:p>
    <w:p w14:paraId="569671B7" w14:textId="77777777" w:rsidR="008477FF" w:rsidRPr="000230E7" w:rsidRDefault="008477FF" w:rsidP="008477FF">
      <w:pPr>
        <w:jc w:val="both"/>
        <w:rPr>
          <w:rFonts w:ascii="Calibri" w:hAnsi="Calibri" w:cs="Tahoma"/>
          <w:sz w:val="22"/>
          <w:szCs w:val="22"/>
        </w:rPr>
      </w:pPr>
    </w:p>
    <w:p w14:paraId="1D1E1144" w14:textId="2C9835AB" w:rsidR="009E6F76" w:rsidRDefault="00C8279B" w:rsidP="008477FF">
      <w:pPr>
        <w:jc w:val="both"/>
        <w:rPr>
          <w:rFonts w:ascii="Calibri" w:hAnsi="Calibri" w:cs="Tahoma"/>
          <w:sz w:val="22"/>
          <w:szCs w:val="22"/>
        </w:rPr>
      </w:pPr>
      <w:r w:rsidRPr="000230E7">
        <w:rPr>
          <w:rFonts w:ascii="Calibri" w:hAnsi="Calibri" w:cs="Tahoma"/>
          <w:sz w:val="22"/>
          <w:szCs w:val="22"/>
        </w:rPr>
        <w:t xml:space="preserve">Si arricchisca la classe </w:t>
      </w:r>
      <w:r w:rsidRPr="000230E7">
        <w:rPr>
          <w:rFonts w:ascii="Calibri" w:hAnsi="Calibri" w:cs="Tahoma"/>
          <w:i/>
          <w:sz w:val="22"/>
          <w:szCs w:val="22"/>
        </w:rPr>
        <w:t>Lista</w:t>
      </w:r>
      <w:r w:rsidR="00787C00" w:rsidRPr="000230E7">
        <w:rPr>
          <w:rFonts w:ascii="Calibri" w:hAnsi="Calibri" w:cs="Tahoma"/>
          <w:i/>
          <w:sz w:val="22"/>
          <w:szCs w:val="22"/>
        </w:rPr>
        <w:t>Concatenata</w:t>
      </w:r>
      <w:r w:rsidRPr="000230E7">
        <w:rPr>
          <w:rFonts w:ascii="Calibri" w:hAnsi="Calibri" w:cs="Tahoma"/>
          <w:i/>
          <w:sz w:val="22"/>
          <w:szCs w:val="22"/>
        </w:rPr>
        <w:t>Int</w:t>
      </w:r>
      <w:r w:rsidRPr="000230E7">
        <w:rPr>
          <w:rFonts w:ascii="Calibri" w:hAnsi="Calibri" w:cs="Tahoma"/>
          <w:sz w:val="22"/>
          <w:szCs w:val="22"/>
        </w:rPr>
        <w:t xml:space="preserve"> sviluppata durante il corso con un metodo </w:t>
      </w:r>
      <w:r w:rsidR="007D0161" w:rsidRPr="000230E7">
        <w:rPr>
          <w:rFonts w:ascii="Calibri" w:hAnsi="Calibri" w:cs="Tahoma"/>
          <w:i/>
          <w:sz w:val="22"/>
          <w:szCs w:val="22"/>
        </w:rPr>
        <w:t xml:space="preserve">contaElementi </w:t>
      </w:r>
      <w:r w:rsidRPr="000230E7">
        <w:rPr>
          <w:rFonts w:ascii="Calibri" w:hAnsi="Calibri" w:cs="Tahoma"/>
          <w:sz w:val="22"/>
          <w:szCs w:val="22"/>
        </w:rPr>
        <w:t xml:space="preserve">che </w:t>
      </w:r>
      <w:r w:rsidR="00B61200" w:rsidRPr="000230E7">
        <w:rPr>
          <w:rFonts w:ascii="Calibri" w:hAnsi="Calibri" w:cs="Tahoma"/>
          <w:sz w:val="22"/>
          <w:szCs w:val="22"/>
        </w:rPr>
        <w:t xml:space="preserve">restituisca </w:t>
      </w:r>
      <w:r w:rsidR="007D0161" w:rsidRPr="000230E7">
        <w:rPr>
          <w:rFonts w:ascii="Calibri" w:hAnsi="Calibri" w:cs="Tahoma"/>
          <w:sz w:val="22"/>
          <w:szCs w:val="22"/>
        </w:rPr>
        <w:t>il numero di elementi della lista che sono minori o uguali alla media aritmetica tra l’elemento precedente e l’elemento successivo. Si assuma che il primo elemen</w:t>
      </w:r>
      <w:r w:rsidR="00CF7001" w:rsidRPr="000230E7">
        <w:rPr>
          <w:rFonts w:ascii="Calibri" w:hAnsi="Calibri" w:cs="Tahoma"/>
          <w:sz w:val="22"/>
          <w:szCs w:val="22"/>
        </w:rPr>
        <w:t>to della lista è preceduto da 0</w:t>
      </w:r>
      <w:r w:rsidR="007D0161" w:rsidRPr="000230E7">
        <w:rPr>
          <w:rFonts w:ascii="Calibri" w:hAnsi="Calibri" w:cs="Tahoma"/>
          <w:sz w:val="22"/>
          <w:szCs w:val="22"/>
        </w:rPr>
        <w:t xml:space="preserve"> e che all’ultimo elemento della lista succede il valore 0</w:t>
      </w:r>
      <w:r w:rsidR="00B61200" w:rsidRPr="000230E7">
        <w:rPr>
          <w:rFonts w:ascii="Calibri" w:hAnsi="Calibri" w:cs="Tahoma"/>
          <w:sz w:val="22"/>
          <w:szCs w:val="22"/>
        </w:rPr>
        <w:t xml:space="preserve">. </w:t>
      </w:r>
      <w:r w:rsidR="00787C00" w:rsidRPr="000230E7">
        <w:rPr>
          <w:rFonts w:ascii="Calibri" w:hAnsi="Calibri" w:cs="Tahoma"/>
          <w:sz w:val="22"/>
          <w:szCs w:val="22"/>
        </w:rPr>
        <w:t xml:space="preserve">Il metodo </w:t>
      </w:r>
      <w:r w:rsidR="007D0161" w:rsidRPr="000230E7">
        <w:rPr>
          <w:rFonts w:ascii="Calibri" w:hAnsi="Calibri" w:cs="Tahoma"/>
          <w:i/>
          <w:sz w:val="22"/>
          <w:szCs w:val="22"/>
        </w:rPr>
        <w:t>contaElementi</w:t>
      </w:r>
      <w:r w:rsidRPr="000230E7">
        <w:rPr>
          <w:rFonts w:ascii="Calibri" w:hAnsi="Calibri" w:cs="Tahoma"/>
          <w:sz w:val="22"/>
          <w:szCs w:val="22"/>
        </w:rPr>
        <w:t xml:space="preserve"> dovrà essere ricorsivo o invocare un opportuno metodo ricorsivo sulla classe </w:t>
      </w:r>
      <w:r w:rsidRPr="000230E7">
        <w:rPr>
          <w:rFonts w:ascii="Calibri" w:hAnsi="Calibri" w:cs="Tahoma"/>
          <w:i/>
          <w:sz w:val="22"/>
          <w:szCs w:val="22"/>
        </w:rPr>
        <w:t>NodoInt</w:t>
      </w:r>
      <w:r w:rsidRPr="000230E7">
        <w:rPr>
          <w:rFonts w:ascii="Calibri" w:hAnsi="Calibri" w:cs="Tahoma"/>
          <w:sz w:val="22"/>
          <w:szCs w:val="22"/>
        </w:rPr>
        <w:t>.</w:t>
      </w:r>
      <w:r w:rsidR="00B61200">
        <w:rPr>
          <w:rFonts w:ascii="Calibri" w:hAnsi="Calibri" w:cs="Tahoma"/>
          <w:sz w:val="22"/>
          <w:szCs w:val="22"/>
        </w:rPr>
        <w:t xml:space="preserve"> </w:t>
      </w:r>
    </w:p>
    <w:p w14:paraId="18562D03" w14:textId="77777777" w:rsidR="009E6F76" w:rsidRDefault="009E6F76" w:rsidP="008477FF">
      <w:pPr>
        <w:jc w:val="both"/>
        <w:rPr>
          <w:rFonts w:ascii="Calibri" w:hAnsi="Calibri" w:cs="Tahoma"/>
          <w:sz w:val="22"/>
          <w:szCs w:val="22"/>
        </w:rPr>
      </w:pPr>
    </w:p>
    <w:p w14:paraId="1656CF20" w14:textId="77777777" w:rsidR="008477FF" w:rsidRDefault="008477FF" w:rsidP="008477FF">
      <w:pPr>
        <w:rPr>
          <w:rFonts w:asciiTheme="minorHAnsi" w:hAnsiTheme="minorHAnsi"/>
          <w:sz w:val="22"/>
          <w:szCs w:val="20"/>
        </w:rPr>
      </w:pPr>
    </w:p>
    <w:p w14:paraId="7DA5441E" w14:textId="77777777" w:rsidR="008477FF" w:rsidRPr="00754249" w:rsidRDefault="008477FF" w:rsidP="00E64875">
      <w:pPr>
        <w:jc w:val="both"/>
        <w:rPr>
          <w:rFonts w:asciiTheme="minorHAnsi" w:hAnsiTheme="minorHAnsi" w:cstheme="minorHAnsi"/>
          <w:sz w:val="22"/>
        </w:rPr>
      </w:pPr>
    </w:p>
    <w:sectPr w:rsidR="008477FF" w:rsidRPr="00754249" w:rsidSect="00636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179B1" w14:textId="77777777" w:rsidR="0018241F" w:rsidRDefault="0018241F">
      <w:r>
        <w:separator/>
      </w:r>
    </w:p>
  </w:endnote>
  <w:endnote w:type="continuationSeparator" w:id="0">
    <w:p w14:paraId="7EB8B856" w14:textId="77777777" w:rsidR="0018241F" w:rsidRDefault="00182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charset w:val="80"/>
    <w:family w:val="auto"/>
    <w:pitch w:val="variable"/>
  </w:font>
  <w:font w:name="FreeSans">
    <w:altName w:val="Times New Roman"/>
    <w:charset w:val="00"/>
    <w:family w:val="auto"/>
    <w:pitch w:val="variable"/>
  </w:font>
  <w:font w:name="Lohit Hindi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DejaVu Sans">
    <w:altName w:val="Arial"/>
    <w:charset w:val="00"/>
    <w:family w:val="swiss"/>
    <w:pitch w:val="variable"/>
    <w:sig w:usb0="E7003EFF" w:usb1="D200FDFF" w:usb2="00042029" w:usb3="00000000" w:csb0="8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B32AA" w14:textId="77777777" w:rsidR="00453BC4" w:rsidRDefault="00453BC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849F5" w14:textId="77777777" w:rsidR="00D175F0" w:rsidRDefault="00D175F0">
    <w:pPr>
      <w:pStyle w:val="Pidipagina"/>
      <w:ind w:right="360"/>
    </w:pPr>
    <w:r>
      <w:rPr>
        <w:noProof/>
        <w:lang w:eastAsia="it-I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1EBC068" wp14:editId="3C412E7F">
              <wp:simplePos x="0" y="0"/>
              <wp:positionH relativeFrom="page">
                <wp:posOffset>5967730</wp:posOffset>
              </wp:positionH>
              <wp:positionV relativeFrom="paragraph">
                <wp:posOffset>635</wp:posOffset>
              </wp:positionV>
              <wp:extent cx="942975" cy="17399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BA19A60" w14:textId="77777777" w:rsidR="00D175F0" w:rsidRDefault="00D175F0">
                          <w:pPr>
                            <w:pStyle w:val="Pidipa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EBC0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9.9pt;margin-top:.05pt;width:74.25pt;height:13.7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" stroked="f">
              <v:fill opacity="0"/>
              <v:textbox inset="0,0,0,0">
                <w:txbxContent>
                  <w:p w14:paraId="2BA19A60" w14:textId="77777777" w:rsidR="00D175F0" w:rsidRDefault="00D175F0">
                    <w:pPr>
                      <w:pStyle w:val="Pidipa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06346" w14:textId="77777777" w:rsidR="00453BC4" w:rsidRDefault="00453BC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570432" w14:textId="77777777" w:rsidR="0018241F" w:rsidRDefault="0018241F">
      <w:r>
        <w:separator/>
      </w:r>
    </w:p>
  </w:footnote>
  <w:footnote w:type="continuationSeparator" w:id="0">
    <w:p w14:paraId="78C691A7" w14:textId="77777777" w:rsidR="0018241F" w:rsidRDefault="00182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2D034" w14:textId="77777777" w:rsidR="00453BC4" w:rsidRDefault="00453BC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0A9E8" w14:textId="77777777" w:rsidR="00453BC4" w:rsidRDefault="00453BC4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0899F" w14:textId="77777777" w:rsidR="00453BC4" w:rsidRDefault="00453BC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56ECC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Calibri"/>
        <w:color w:val="auto"/>
        <w:sz w:val="20"/>
      </w:rPr>
    </w:lvl>
  </w:abstractNum>
  <w:abstractNum w:abstractNumId="3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Symbol" w:hAnsi="Symbol" w:cs="Calibri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14575AF"/>
    <w:multiLevelType w:val="hybridMultilevel"/>
    <w:tmpl w:val="3E6AD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E827B7"/>
    <w:multiLevelType w:val="hybridMultilevel"/>
    <w:tmpl w:val="AE72E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6A5200"/>
    <w:multiLevelType w:val="hybridMultilevel"/>
    <w:tmpl w:val="05D4D5A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8A28C8B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8845EA7"/>
    <w:multiLevelType w:val="hybridMultilevel"/>
    <w:tmpl w:val="0D5491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F5382D"/>
    <w:multiLevelType w:val="hybridMultilevel"/>
    <w:tmpl w:val="A9D4A7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AA8707C"/>
    <w:multiLevelType w:val="hybridMultilevel"/>
    <w:tmpl w:val="FC04E7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B276F5"/>
    <w:multiLevelType w:val="hybridMultilevel"/>
    <w:tmpl w:val="A7C49D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32B88"/>
    <w:multiLevelType w:val="hybridMultilevel"/>
    <w:tmpl w:val="819EF2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45701F"/>
    <w:multiLevelType w:val="hybridMultilevel"/>
    <w:tmpl w:val="47F4E2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E1E7A"/>
    <w:multiLevelType w:val="hybridMultilevel"/>
    <w:tmpl w:val="EFAEA8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5C706E"/>
    <w:multiLevelType w:val="hybridMultilevel"/>
    <w:tmpl w:val="EA00B3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A4151"/>
    <w:multiLevelType w:val="hybridMultilevel"/>
    <w:tmpl w:val="273A1F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3301BF"/>
    <w:multiLevelType w:val="hybridMultilevel"/>
    <w:tmpl w:val="5A04E1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172794"/>
    <w:multiLevelType w:val="hybridMultilevel"/>
    <w:tmpl w:val="E438C1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C3D8B"/>
    <w:multiLevelType w:val="hybridMultilevel"/>
    <w:tmpl w:val="76B8FA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962D4"/>
    <w:multiLevelType w:val="hybridMultilevel"/>
    <w:tmpl w:val="6FDCD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E116E"/>
    <w:multiLevelType w:val="hybridMultilevel"/>
    <w:tmpl w:val="A4F6DB8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F90784"/>
    <w:multiLevelType w:val="hybridMultilevel"/>
    <w:tmpl w:val="22627A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B6765"/>
    <w:multiLevelType w:val="hybridMultilevel"/>
    <w:tmpl w:val="D8D284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63330"/>
    <w:multiLevelType w:val="hybridMultilevel"/>
    <w:tmpl w:val="DBCA946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77354F"/>
    <w:multiLevelType w:val="hybridMultilevel"/>
    <w:tmpl w:val="C8D08F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51583"/>
    <w:multiLevelType w:val="hybridMultilevel"/>
    <w:tmpl w:val="0BE0F3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986E1D"/>
    <w:multiLevelType w:val="hybridMultilevel"/>
    <w:tmpl w:val="400C65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52BD"/>
    <w:multiLevelType w:val="hybridMultilevel"/>
    <w:tmpl w:val="C320437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83369C"/>
    <w:multiLevelType w:val="hybridMultilevel"/>
    <w:tmpl w:val="8464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E1E3A"/>
    <w:multiLevelType w:val="hybridMultilevel"/>
    <w:tmpl w:val="A10007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C50868"/>
    <w:multiLevelType w:val="hybridMultilevel"/>
    <w:tmpl w:val="FDC65C1C"/>
    <w:lvl w:ilvl="0" w:tplc="B11898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05A74"/>
    <w:multiLevelType w:val="hybridMultilevel"/>
    <w:tmpl w:val="B194172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C43718"/>
    <w:multiLevelType w:val="hybridMultilevel"/>
    <w:tmpl w:val="B3F444A0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8A28C8B2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945D07"/>
    <w:multiLevelType w:val="hybridMultilevel"/>
    <w:tmpl w:val="56D4565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1"/>
  </w:num>
  <w:num w:numId="6">
    <w:abstractNumId w:val="10"/>
  </w:num>
  <w:num w:numId="7">
    <w:abstractNumId w:val="14"/>
  </w:num>
  <w:num w:numId="8">
    <w:abstractNumId w:val="18"/>
  </w:num>
  <w:num w:numId="9">
    <w:abstractNumId w:val="0"/>
  </w:num>
  <w:num w:numId="10">
    <w:abstractNumId w:val="21"/>
  </w:num>
  <w:num w:numId="11">
    <w:abstractNumId w:val="9"/>
  </w:num>
  <w:num w:numId="12">
    <w:abstractNumId w:val="32"/>
  </w:num>
  <w:num w:numId="13">
    <w:abstractNumId w:val="24"/>
  </w:num>
  <w:num w:numId="14">
    <w:abstractNumId w:val="27"/>
  </w:num>
  <w:num w:numId="15">
    <w:abstractNumId w:val="5"/>
  </w:num>
  <w:num w:numId="16">
    <w:abstractNumId w:val="34"/>
  </w:num>
  <w:num w:numId="17">
    <w:abstractNumId w:val="12"/>
  </w:num>
  <w:num w:numId="18">
    <w:abstractNumId w:val="28"/>
  </w:num>
  <w:num w:numId="19">
    <w:abstractNumId w:val="25"/>
  </w:num>
  <w:num w:numId="20">
    <w:abstractNumId w:val="33"/>
  </w:num>
  <w:num w:numId="21">
    <w:abstractNumId w:val="7"/>
  </w:num>
  <w:num w:numId="22">
    <w:abstractNumId w:val="20"/>
  </w:num>
  <w:num w:numId="23">
    <w:abstractNumId w:val="13"/>
  </w:num>
  <w:num w:numId="24">
    <w:abstractNumId w:val="6"/>
  </w:num>
  <w:num w:numId="25">
    <w:abstractNumId w:val="8"/>
  </w:num>
  <w:num w:numId="26">
    <w:abstractNumId w:val="11"/>
  </w:num>
  <w:num w:numId="27">
    <w:abstractNumId w:val="30"/>
  </w:num>
  <w:num w:numId="28">
    <w:abstractNumId w:val="15"/>
  </w:num>
  <w:num w:numId="29">
    <w:abstractNumId w:val="19"/>
  </w:num>
  <w:num w:numId="30">
    <w:abstractNumId w:val="29"/>
  </w:num>
  <w:num w:numId="31">
    <w:abstractNumId w:val="26"/>
  </w:num>
  <w:num w:numId="32">
    <w:abstractNumId w:val="16"/>
  </w:num>
  <w:num w:numId="33">
    <w:abstractNumId w:val="23"/>
  </w:num>
  <w:num w:numId="34">
    <w:abstractNumId w:val="17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C6"/>
    <w:rsid w:val="0000193F"/>
    <w:rsid w:val="000068DD"/>
    <w:rsid w:val="00007F1D"/>
    <w:rsid w:val="00012138"/>
    <w:rsid w:val="00013715"/>
    <w:rsid w:val="00014C07"/>
    <w:rsid w:val="00015564"/>
    <w:rsid w:val="00021168"/>
    <w:rsid w:val="000216D7"/>
    <w:rsid w:val="000230E7"/>
    <w:rsid w:val="000247CB"/>
    <w:rsid w:val="00025773"/>
    <w:rsid w:val="00025DE2"/>
    <w:rsid w:val="00026EFA"/>
    <w:rsid w:val="000316C4"/>
    <w:rsid w:val="00032130"/>
    <w:rsid w:val="00032DE1"/>
    <w:rsid w:val="00033CAC"/>
    <w:rsid w:val="00034347"/>
    <w:rsid w:val="00041D47"/>
    <w:rsid w:val="00042F39"/>
    <w:rsid w:val="00043E43"/>
    <w:rsid w:val="00050588"/>
    <w:rsid w:val="00050F56"/>
    <w:rsid w:val="00051E5A"/>
    <w:rsid w:val="00053C15"/>
    <w:rsid w:val="00053F59"/>
    <w:rsid w:val="00054569"/>
    <w:rsid w:val="000566B9"/>
    <w:rsid w:val="000602EC"/>
    <w:rsid w:val="000621CF"/>
    <w:rsid w:val="00062CD7"/>
    <w:rsid w:val="000633CF"/>
    <w:rsid w:val="0006443F"/>
    <w:rsid w:val="00066298"/>
    <w:rsid w:val="000674BD"/>
    <w:rsid w:val="00070727"/>
    <w:rsid w:val="0007525E"/>
    <w:rsid w:val="00077901"/>
    <w:rsid w:val="00081FCA"/>
    <w:rsid w:val="00085014"/>
    <w:rsid w:val="00091AD4"/>
    <w:rsid w:val="00092111"/>
    <w:rsid w:val="00092648"/>
    <w:rsid w:val="00092E38"/>
    <w:rsid w:val="00094067"/>
    <w:rsid w:val="000A02EB"/>
    <w:rsid w:val="000A24C1"/>
    <w:rsid w:val="000A277B"/>
    <w:rsid w:val="000A28F0"/>
    <w:rsid w:val="000B0BCC"/>
    <w:rsid w:val="000B1230"/>
    <w:rsid w:val="000B2898"/>
    <w:rsid w:val="000B6FD0"/>
    <w:rsid w:val="000C06C6"/>
    <w:rsid w:val="000C0C44"/>
    <w:rsid w:val="000C2CD4"/>
    <w:rsid w:val="000C7E9B"/>
    <w:rsid w:val="000D351E"/>
    <w:rsid w:val="000D577D"/>
    <w:rsid w:val="000E2898"/>
    <w:rsid w:val="000E4949"/>
    <w:rsid w:val="000E6E66"/>
    <w:rsid w:val="000E7220"/>
    <w:rsid w:val="000F0EFB"/>
    <w:rsid w:val="000F3449"/>
    <w:rsid w:val="000F5C7D"/>
    <w:rsid w:val="000F6A49"/>
    <w:rsid w:val="000F71E5"/>
    <w:rsid w:val="000F733D"/>
    <w:rsid w:val="000F7BBE"/>
    <w:rsid w:val="001024D0"/>
    <w:rsid w:val="001036F1"/>
    <w:rsid w:val="0010753C"/>
    <w:rsid w:val="001128C7"/>
    <w:rsid w:val="0011410E"/>
    <w:rsid w:val="00114C09"/>
    <w:rsid w:val="001171C2"/>
    <w:rsid w:val="00125369"/>
    <w:rsid w:val="00126965"/>
    <w:rsid w:val="00134D9B"/>
    <w:rsid w:val="0013598F"/>
    <w:rsid w:val="00143859"/>
    <w:rsid w:val="001468BD"/>
    <w:rsid w:val="00146C73"/>
    <w:rsid w:val="00146F25"/>
    <w:rsid w:val="00150069"/>
    <w:rsid w:val="001513B1"/>
    <w:rsid w:val="0015238B"/>
    <w:rsid w:val="00161396"/>
    <w:rsid w:val="00162330"/>
    <w:rsid w:val="0016600F"/>
    <w:rsid w:val="00166FD4"/>
    <w:rsid w:val="00167360"/>
    <w:rsid w:val="00172B7A"/>
    <w:rsid w:val="001743E0"/>
    <w:rsid w:val="00175359"/>
    <w:rsid w:val="00175413"/>
    <w:rsid w:val="0017712F"/>
    <w:rsid w:val="00180171"/>
    <w:rsid w:val="0018241F"/>
    <w:rsid w:val="001844C6"/>
    <w:rsid w:val="00192758"/>
    <w:rsid w:val="0019375A"/>
    <w:rsid w:val="00195240"/>
    <w:rsid w:val="001967E4"/>
    <w:rsid w:val="001A08FD"/>
    <w:rsid w:val="001A2D27"/>
    <w:rsid w:val="001A5B97"/>
    <w:rsid w:val="001A7284"/>
    <w:rsid w:val="001B01D2"/>
    <w:rsid w:val="001B32D6"/>
    <w:rsid w:val="001B4615"/>
    <w:rsid w:val="001B5958"/>
    <w:rsid w:val="001C79B0"/>
    <w:rsid w:val="001E0631"/>
    <w:rsid w:val="001E138E"/>
    <w:rsid w:val="001E1DA8"/>
    <w:rsid w:val="001E3321"/>
    <w:rsid w:val="001E487C"/>
    <w:rsid w:val="001F2F08"/>
    <w:rsid w:val="001F32E9"/>
    <w:rsid w:val="001F6A08"/>
    <w:rsid w:val="001F6D66"/>
    <w:rsid w:val="00200ED8"/>
    <w:rsid w:val="0021064C"/>
    <w:rsid w:val="00213831"/>
    <w:rsid w:val="00214159"/>
    <w:rsid w:val="002142E1"/>
    <w:rsid w:val="00214446"/>
    <w:rsid w:val="00215EBB"/>
    <w:rsid w:val="002164EE"/>
    <w:rsid w:val="00216CF2"/>
    <w:rsid w:val="00224923"/>
    <w:rsid w:val="00225138"/>
    <w:rsid w:val="00225AFA"/>
    <w:rsid w:val="0022662F"/>
    <w:rsid w:val="002269F5"/>
    <w:rsid w:val="002341FC"/>
    <w:rsid w:val="0023597B"/>
    <w:rsid w:val="002432BD"/>
    <w:rsid w:val="00244232"/>
    <w:rsid w:val="00246561"/>
    <w:rsid w:val="00252724"/>
    <w:rsid w:val="00261C52"/>
    <w:rsid w:val="00265AFC"/>
    <w:rsid w:val="00265BB4"/>
    <w:rsid w:val="00271B3D"/>
    <w:rsid w:val="00275921"/>
    <w:rsid w:val="00277A4B"/>
    <w:rsid w:val="00281758"/>
    <w:rsid w:val="00282002"/>
    <w:rsid w:val="00282453"/>
    <w:rsid w:val="00282FE7"/>
    <w:rsid w:val="00297E94"/>
    <w:rsid w:val="002A41C4"/>
    <w:rsid w:val="002B1F94"/>
    <w:rsid w:val="002B71C9"/>
    <w:rsid w:val="002C0A2A"/>
    <w:rsid w:val="002C131B"/>
    <w:rsid w:val="002C145C"/>
    <w:rsid w:val="002C153C"/>
    <w:rsid w:val="002D04F9"/>
    <w:rsid w:val="002D2436"/>
    <w:rsid w:val="002F0A6D"/>
    <w:rsid w:val="002F0ADD"/>
    <w:rsid w:val="003016FB"/>
    <w:rsid w:val="00311E3F"/>
    <w:rsid w:val="0032004C"/>
    <w:rsid w:val="0032664E"/>
    <w:rsid w:val="0033406C"/>
    <w:rsid w:val="00342C92"/>
    <w:rsid w:val="00345E95"/>
    <w:rsid w:val="00347110"/>
    <w:rsid w:val="00350E08"/>
    <w:rsid w:val="0035167D"/>
    <w:rsid w:val="00352FEF"/>
    <w:rsid w:val="003552E4"/>
    <w:rsid w:val="0035670B"/>
    <w:rsid w:val="00356C6A"/>
    <w:rsid w:val="0036707A"/>
    <w:rsid w:val="00370947"/>
    <w:rsid w:val="00372B83"/>
    <w:rsid w:val="00372D66"/>
    <w:rsid w:val="00377E3D"/>
    <w:rsid w:val="00383C15"/>
    <w:rsid w:val="00384F53"/>
    <w:rsid w:val="00394CE3"/>
    <w:rsid w:val="00395D2D"/>
    <w:rsid w:val="003A0BD8"/>
    <w:rsid w:val="003A118E"/>
    <w:rsid w:val="003A366F"/>
    <w:rsid w:val="003A5B76"/>
    <w:rsid w:val="003A6435"/>
    <w:rsid w:val="003B2DB2"/>
    <w:rsid w:val="003B4D1C"/>
    <w:rsid w:val="003B6497"/>
    <w:rsid w:val="003C242D"/>
    <w:rsid w:val="003C3556"/>
    <w:rsid w:val="003C5FE3"/>
    <w:rsid w:val="003D1B1A"/>
    <w:rsid w:val="003D786C"/>
    <w:rsid w:val="003E4525"/>
    <w:rsid w:val="003E6303"/>
    <w:rsid w:val="003E67D1"/>
    <w:rsid w:val="003F4ED2"/>
    <w:rsid w:val="003F5D98"/>
    <w:rsid w:val="003F5E5D"/>
    <w:rsid w:val="003F6550"/>
    <w:rsid w:val="00401014"/>
    <w:rsid w:val="00405757"/>
    <w:rsid w:val="0041413C"/>
    <w:rsid w:val="004165CA"/>
    <w:rsid w:val="00417F01"/>
    <w:rsid w:val="0042007C"/>
    <w:rsid w:val="004229DE"/>
    <w:rsid w:val="00423330"/>
    <w:rsid w:val="00426711"/>
    <w:rsid w:val="00426B85"/>
    <w:rsid w:val="00430D7B"/>
    <w:rsid w:val="00433473"/>
    <w:rsid w:val="004335CC"/>
    <w:rsid w:val="00435F42"/>
    <w:rsid w:val="00436D75"/>
    <w:rsid w:val="004474FC"/>
    <w:rsid w:val="004522DC"/>
    <w:rsid w:val="00453BC4"/>
    <w:rsid w:val="00456E1C"/>
    <w:rsid w:val="00461842"/>
    <w:rsid w:val="00463282"/>
    <w:rsid w:val="00465A5C"/>
    <w:rsid w:val="0047527B"/>
    <w:rsid w:val="004759BB"/>
    <w:rsid w:val="004762A8"/>
    <w:rsid w:val="00476F44"/>
    <w:rsid w:val="00483DFC"/>
    <w:rsid w:val="00483EAC"/>
    <w:rsid w:val="0048474D"/>
    <w:rsid w:val="00486E84"/>
    <w:rsid w:val="00493008"/>
    <w:rsid w:val="004942D0"/>
    <w:rsid w:val="0049459F"/>
    <w:rsid w:val="004947E7"/>
    <w:rsid w:val="0049767C"/>
    <w:rsid w:val="004A12F0"/>
    <w:rsid w:val="004A1DC3"/>
    <w:rsid w:val="004A2F51"/>
    <w:rsid w:val="004A489C"/>
    <w:rsid w:val="004A688C"/>
    <w:rsid w:val="004A7247"/>
    <w:rsid w:val="004B484E"/>
    <w:rsid w:val="004B4C1F"/>
    <w:rsid w:val="004B6328"/>
    <w:rsid w:val="004B68DC"/>
    <w:rsid w:val="004C5F40"/>
    <w:rsid w:val="004C7CCF"/>
    <w:rsid w:val="004D2004"/>
    <w:rsid w:val="004D321F"/>
    <w:rsid w:val="004D7403"/>
    <w:rsid w:val="004D7646"/>
    <w:rsid w:val="004F0478"/>
    <w:rsid w:val="004F24D8"/>
    <w:rsid w:val="004F5BBE"/>
    <w:rsid w:val="004F64E8"/>
    <w:rsid w:val="00501574"/>
    <w:rsid w:val="005060BE"/>
    <w:rsid w:val="00507136"/>
    <w:rsid w:val="00507CCE"/>
    <w:rsid w:val="00512FB0"/>
    <w:rsid w:val="0051309D"/>
    <w:rsid w:val="00516677"/>
    <w:rsid w:val="00520A72"/>
    <w:rsid w:val="0052103F"/>
    <w:rsid w:val="0052414C"/>
    <w:rsid w:val="00526173"/>
    <w:rsid w:val="00527256"/>
    <w:rsid w:val="00530AB1"/>
    <w:rsid w:val="00531550"/>
    <w:rsid w:val="00534469"/>
    <w:rsid w:val="005353BD"/>
    <w:rsid w:val="00536681"/>
    <w:rsid w:val="0054314F"/>
    <w:rsid w:val="00543D30"/>
    <w:rsid w:val="00550D99"/>
    <w:rsid w:val="00555196"/>
    <w:rsid w:val="00555736"/>
    <w:rsid w:val="00557897"/>
    <w:rsid w:val="00561B2C"/>
    <w:rsid w:val="00565E18"/>
    <w:rsid w:val="00571387"/>
    <w:rsid w:val="00576147"/>
    <w:rsid w:val="00582B43"/>
    <w:rsid w:val="00585B83"/>
    <w:rsid w:val="005866BF"/>
    <w:rsid w:val="005871AF"/>
    <w:rsid w:val="00591F64"/>
    <w:rsid w:val="00593710"/>
    <w:rsid w:val="005A0C35"/>
    <w:rsid w:val="005A1263"/>
    <w:rsid w:val="005A2765"/>
    <w:rsid w:val="005A27F4"/>
    <w:rsid w:val="005A331B"/>
    <w:rsid w:val="005A413B"/>
    <w:rsid w:val="005A4B3B"/>
    <w:rsid w:val="005A5452"/>
    <w:rsid w:val="005B0D13"/>
    <w:rsid w:val="005B14D4"/>
    <w:rsid w:val="005B6452"/>
    <w:rsid w:val="005B6B54"/>
    <w:rsid w:val="005E0B95"/>
    <w:rsid w:val="005E0F35"/>
    <w:rsid w:val="005E3057"/>
    <w:rsid w:val="005E6A6B"/>
    <w:rsid w:val="005F166E"/>
    <w:rsid w:val="005F1761"/>
    <w:rsid w:val="005F2752"/>
    <w:rsid w:val="005F3117"/>
    <w:rsid w:val="005F594D"/>
    <w:rsid w:val="005F7A98"/>
    <w:rsid w:val="006065D3"/>
    <w:rsid w:val="006079A6"/>
    <w:rsid w:val="006139BD"/>
    <w:rsid w:val="00614B47"/>
    <w:rsid w:val="00617252"/>
    <w:rsid w:val="0062089F"/>
    <w:rsid w:val="00626378"/>
    <w:rsid w:val="00626E89"/>
    <w:rsid w:val="00633892"/>
    <w:rsid w:val="00636307"/>
    <w:rsid w:val="00641100"/>
    <w:rsid w:val="00652575"/>
    <w:rsid w:val="00660638"/>
    <w:rsid w:val="00660958"/>
    <w:rsid w:val="00660A22"/>
    <w:rsid w:val="00662DBC"/>
    <w:rsid w:val="0066305C"/>
    <w:rsid w:val="006630AE"/>
    <w:rsid w:val="0066326F"/>
    <w:rsid w:val="0066350A"/>
    <w:rsid w:val="0066692D"/>
    <w:rsid w:val="0067248D"/>
    <w:rsid w:val="00673314"/>
    <w:rsid w:val="00675B22"/>
    <w:rsid w:val="0068167C"/>
    <w:rsid w:val="00686907"/>
    <w:rsid w:val="006900CD"/>
    <w:rsid w:val="006905F6"/>
    <w:rsid w:val="00692F00"/>
    <w:rsid w:val="006939C4"/>
    <w:rsid w:val="00693B12"/>
    <w:rsid w:val="006A0AC3"/>
    <w:rsid w:val="006A3407"/>
    <w:rsid w:val="006A4BCC"/>
    <w:rsid w:val="006B0E5F"/>
    <w:rsid w:val="006B39A7"/>
    <w:rsid w:val="006C2220"/>
    <w:rsid w:val="006C254B"/>
    <w:rsid w:val="006C2BD6"/>
    <w:rsid w:val="006C3AB4"/>
    <w:rsid w:val="006C41B7"/>
    <w:rsid w:val="006C4FE1"/>
    <w:rsid w:val="006D18E1"/>
    <w:rsid w:val="006D5B8A"/>
    <w:rsid w:val="006D6B37"/>
    <w:rsid w:val="006D7540"/>
    <w:rsid w:val="006E7112"/>
    <w:rsid w:val="006F02FB"/>
    <w:rsid w:val="006F19E7"/>
    <w:rsid w:val="006F1C3C"/>
    <w:rsid w:val="00701CDB"/>
    <w:rsid w:val="0070662C"/>
    <w:rsid w:val="007069D3"/>
    <w:rsid w:val="00706D48"/>
    <w:rsid w:val="00707E87"/>
    <w:rsid w:val="0071458A"/>
    <w:rsid w:val="0071485A"/>
    <w:rsid w:val="007155F7"/>
    <w:rsid w:val="00715F5D"/>
    <w:rsid w:val="00717031"/>
    <w:rsid w:val="007170CB"/>
    <w:rsid w:val="00717665"/>
    <w:rsid w:val="00720E95"/>
    <w:rsid w:val="00725330"/>
    <w:rsid w:val="00727FEB"/>
    <w:rsid w:val="00732328"/>
    <w:rsid w:val="00733C6D"/>
    <w:rsid w:val="00735495"/>
    <w:rsid w:val="00735C39"/>
    <w:rsid w:val="00736BAB"/>
    <w:rsid w:val="007413D3"/>
    <w:rsid w:val="00742C48"/>
    <w:rsid w:val="00744CA4"/>
    <w:rsid w:val="00745117"/>
    <w:rsid w:val="007506AA"/>
    <w:rsid w:val="0075394C"/>
    <w:rsid w:val="00754249"/>
    <w:rsid w:val="007545B9"/>
    <w:rsid w:val="007549E5"/>
    <w:rsid w:val="00756DA4"/>
    <w:rsid w:val="00760F10"/>
    <w:rsid w:val="007637FE"/>
    <w:rsid w:val="007670D2"/>
    <w:rsid w:val="007677DF"/>
    <w:rsid w:val="0077015F"/>
    <w:rsid w:val="00770248"/>
    <w:rsid w:val="00772BC0"/>
    <w:rsid w:val="007754E1"/>
    <w:rsid w:val="007761C7"/>
    <w:rsid w:val="00776EE2"/>
    <w:rsid w:val="00777577"/>
    <w:rsid w:val="0077785A"/>
    <w:rsid w:val="00781222"/>
    <w:rsid w:val="00781E6E"/>
    <w:rsid w:val="0078219C"/>
    <w:rsid w:val="007831C2"/>
    <w:rsid w:val="00786125"/>
    <w:rsid w:val="00787024"/>
    <w:rsid w:val="00787C00"/>
    <w:rsid w:val="007931F2"/>
    <w:rsid w:val="0079392D"/>
    <w:rsid w:val="00793F05"/>
    <w:rsid w:val="00797B96"/>
    <w:rsid w:val="007A0261"/>
    <w:rsid w:val="007A42BD"/>
    <w:rsid w:val="007A437B"/>
    <w:rsid w:val="007A6708"/>
    <w:rsid w:val="007B0AB9"/>
    <w:rsid w:val="007B252E"/>
    <w:rsid w:val="007B2B2F"/>
    <w:rsid w:val="007B6FB7"/>
    <w:rsid w:val="007C1DF1"/>
    <w:rsid w:val="007D0161"/>
    <w:rsid w:val="007D177B"/>
    <w:rsid w:val="007D36A5"/>
    <w:rsid w:val="007D5B76"/>
    <w:rsid w:val="007E008D"/>
    <w:rsid w:val="007E148E"/>
    <w:rsid w:val="007E189F"/>
    <w:rsid w:val="007E45A8"/>
    <w:rsid w:val="007F50E1"/>
    <w:rsid w:val="00801447"/>
    <w:rsid w:val="00802E87"/>
    <w:rsid w:val="008031A3"/>
    <w:rsid w:val="00803681"/>
    <w:rsid w:val="00805946"/>
    <w:rsid w:val="00806D2F"/>
    <w:rsid w:val="00806FC7"/>
    <w:rsid w:val="008217AD"/>
    <w:rsid w:val="00823657"/>
    <w:rsid w:val="008250D3"/>
    <w:rsid w:val="008254F7"/>
    <w:rsid w:val="00826776"/>
    <w:rsid w:val="00831373"/>
    <w:rsid w:val="00832E52"/>
    <w:rsid w:val="00832F61"/>
    <w:rsid w:val="00835514"/>
    <w:rsid w:val="00841092"/>
    <w:rsid w:val="00841D63"/>
    <w:rsid w:val="00842B62"/>
    <w:rsid w:val="00846660"/>
    <w:rsid w:val="00846F3B"/>
    <w:rsid w:val="008477FF"/>
    <w:rsid w:val="00854861"/>
    <w:rsid w:val="0085551E"/>
    <w:rsid w:val="00855555"/>
    <w:rsid w:val="0085615F"/>
    <w:rsid w:val="00856DF4"/>
    <w:rsid w:val="00862334"/>
    <w:rsid w:val="00862593"/>
    <w:rsid w:val="0086622F"/>
    <w:rsid w:val="00876542"/>
    <w:rsid w:val="00880177"/>
    <w:rsid w:val="00882EC0"/>
    <w:rsid w:val="00883644"/>
    <w:rsid w:val="00885689"/>
    <w:rsid w:val="00885933"/>
    <w:rsid w:val="008863FF"/>
    <w:rsid w:val="00887B0C"/>
    <w:rsid w:val="008914B4"/>
    <w:rsid w:val="00893247"/>
    <w:rsid w:val="00894D8D"/>
    <w:rsid w:val="008A4FA0"/>
    <w:rsid w:val="008A5A68"/>
    <w:rsid w:val="008A7007"/>
    <w:rsid w:val="008B2FA6"/>
    <w:rsid w:val="008B703A"/>
    <w:rsid w:val="008D6312"/>
    <w:rsid w:val="008D66A9"/>
    <w:rsid w:val="008F0178"/>
    <w:rsid w:val="008F04C3"/>
    <w:rsid w:val="008F3DB1"/>
    <w:rsid w:val="008F6A01"/>
    <w:rsid w:val="009016A4"/>
    <w:rsid w:val="009035FE"/>
    <w:rsid w:val="009038A4"/>
    <w:rsid w:val="00910672"/>
    <w:rsid w:val="00915ABC"/>
    <w:rsid w:val="009203F5"/>
    <w:rsid w:val="009206B4"/>
    <w:rsid w:val="00922F07"/>
    <w:rsid w:val="0092594B"/>
    <w:rsid w:val="009336D3"/>
    <w:rsid w:val="00940F6D"/>
    <w:rsid w:val="00940FD3"/>
    <w:rsid w:val="00946333"/>
    <w:rsid w:val="0094633E"/>
    <w:rsid w:val="009464C2"/>
    <w:rsid w:val="00951129"/>
    <w:rsid w:val="00951E0F"/>
    <w:rsid w:val="009544E0"/>
    <w:rsid w:val="00960E07"/>
    <w:rsid w:val="00960F40"/>
    <w:rsid w:val="0096231C"/>
    <w:rsid w:val="00967230"/>
    <w:rsid w:val="00967AE8"/>
    <w:rsid w:val="0097072C"/>
    <w:rsid w:val="0097079E"/>
    <w:rsid w:val="00973ECC"/>
    <w:rsid w:val="00974D04"/>
    <w:rsid w:val="0097599D"/>
    <w:rsid w:val="00976981"/>
    <w:rsid w:val="00980CF4"/>
    <w:rsid w:val="00984352"/>
    <w:rsid w:val="009860E8"/>
    <w:rsid w:val="00986EA8"/>
    <w:rsid w:val="009A4678"/>
    <w:rsid w:val="009A6157"/>
    <w:rsid w:val="009B5895"/>
    <w:rsid w:val="009B7885"/>
    <w:rsid w:val="009B798C"/>
    <w:rsid w:val="009C0BAB"/>
    <w:rsid w:val="009C1BA5"/>
    <w:rsid w:val="009D212A"/>
    <w:rsid w:val="009D3D7F"/>
    <w:rsid w:val="009D41EB"/>
    <w:rsid w:val="009D48E0"/>
    <w:rsid w:val="009D4C9D"/>
    <w:rsid w:val="009D537D"/>
    <w:rsid w:val="009D75D9"/>
    <w:rsid w:val="009E13AF"/>
    <w:rsid w:val="009E1581"/>
    <w:rsid w:val="009E1F9D"/>
    <w:rsid w:val="009E6F76"/>
    <w:rsid w:val="009E7E6F"/>
    <w:rsid w:val="009F0A0B"/>
    <w:rsid w:val="009F1FAC"/>
    <w:rsid w:val="00A00289"/>
    <w:rsid w:val="00A0160E"/>
    <w:rsid w:val="00A140BA"/>
    <w:rsid w:val="00A20CB9"/>
    <w:rsid w:val="00A2169B"/>
    <w:rsid w:val="00A216B3"/>
    <w:rsid w:val="00A219FA"/>
    <w:rsid w:val="00A2258E"/>
    <w:rsid w:val="00A23A57"/>
    <w:rsid w:val="00A2569E"/>
    <w:rsid w:val="00A2600A"/>
    <w:rsid w:val="00A26A25"/>
    <w:rsid w:val="00A26DEE"/>
    <w:rsid w:val="00A3441A"/>
    <w:rsid w:val="00A35A07"/>
    <w:rsid w:val="00A36C21"/>
    <w:rsid w:val="00A44741"/>
    <w:rsid w:val="00A46474"/>
    <w:rsid w:val="00A54797"/>
    <w:rsid w:val="00A55ED0"/>
    <w:rsid w:val="00A60C19"/>
    <w:rsid w:val="00A6437C"/>
    <w:rsid w:val="00A65C9C"/>
    <w:rsid w:val="00A67BA9"/>
    <w:rsid w:val="00A7725D"/>
    <w:rsid w:val="00A80349"/>
    <w:rsid w:val="00A84932"/>
    <w:rsid w:val="00A87518"/>
    <w:rsid w:val="00A87897"/>
    <w:rsid w:val="00A87B7F"/>
    <w:rsid w:val="00A9016C"/>
    <w:rsid w:val="00A945E6"/>
    <w:rsid w:val="00A97402"/>
    <w:rsid w:val="00A97644"/>
    <w:rsid w:val="00A97E07"/>
    <w:rsid w:val="00AA0D5A"/>
    <w:rsid w:val="00AA37AB"/>
    <w:rsid w:val="00AA462E"/>
    <w:rsid w:val="00AA505F"/>
    <w:rsid w:val="00AA6AC1"/>
    <w:rsid w:val="00AB05E8"/>
    <w:rsid w:val="00AB1154"/>
    <w:rsid w:val="00AB59D6"/>
    <w:rsid w:val="00AB6A8C"/>
    <w:rsid w:val="00AB7805"/>
    <w:rsid w:val="00AC1FB0"/>
    <w:rsid w:val="00AC6280"/>
    <w:rsid w:val="00AD45B6"/>
    <w:rsid w:val="00AD4F5E"/>
    <w:rsid w:val="00AD72A1"/>
    <w:rsid w:val="00AE2E39"/>
    <w:rsid w:val="00AE63BC"/>
    <w:rsid w:val="00AF6B88"/>
    <w:rsid w:val="00B0065A"/>
    <w:rsid w:val="00B00866"/>
    <w:rsid w:val="00B023E1"/>
    <w:rsid w:val="00B03C47"/>
    <w:rsid w:val="00B05D87"/>
    <w:rsid w:val="00B13135"/>
    <w:rsid w:val="00B149AD"/>
    <w:rsid w:val="00B20CCA"/>
    <w:rsid w:val="00B24FF3"/>
    <w:rsid w:val="00B32796"/>
    <w:rsid w:val="00B4038A"/>
    <w:rsid w:val="00B40B2B"/>
    <w:rsid w:val="00B42770"/>
    <w:rsid w:val="00B45AD4"/>
    <w:rsid w:val="00B46878"/>
    <w:rsid w:val="00B5248D"/>
    <w:rsid w:val="00B55D2B"/>
    <w:rsid w:val="00B61200"/>
    <w:rsid w:val="00B61449"/>
    <w:rsid w:val="00B6669E"/>
    <w:rsid w:val="00B677EF"/>
    <w:rsid w:val="00B71CD6"/>
    <w:rsid w:val="00B728A7"/>
    <w:rsid w:val="00B75417"/>
    <w:rsid w:val="00B80F50"/>
    <w:rsid w:val="00B8117D"/>
    <w:rsid w:val="00B9273E"/>
    <w:rsid w:val="00B94A1A"/>
    <w:rsid w:val="00B956D6"/>
    <w:rsid w:val="00B95A0F"/>
    <w:rsid w:val="00BA3041"/>
    <w:rsid w:val="00BA3B28"/>
    <w:rsid w:val="00BA591D"/>
    <w:rsid w:val="00BA695B"/>
    <w:rsid w:val="00BA7BBE"/>
    <w:rsid w:val="00BB12F0"/>
    <w:rsid w:val="00BB287D"/>
    <w:rsid w:val="00BB5783"/>
    <w:rsid w:val="00BB761F"/>
    <w:rsid w:val="00BC08E9"/>
    <w:rsid w:val="00BC5653"/>
    <w:rsid w:val="00BD3AFB"/>
    <w:rsid w:val="00BD3FB5"/>
    <w:rsid w:val="00BD636D"/>
    <w:rsid w:val="00BD6B07"/>
    <w:rsid w:val="00BE09B6"/>
    <w:rsid w:val="00BE2214"/>
    <w:rsid w:val="00BE382C"/>
    <w:rsid w:val="00BE4284"/>
    <w:rsid w:val="00BE480A"/>
    <w:rsid w:val="00BE5268"/>
    <w:rsid w:val="00BF3342"/>
    <w:rsid w:val="00C060A2"/>
    <w:rsid w:val="00C071DF"/>
    <w:rsid w:val="00C10AE9"/>
    <w:rsid w:val="00C125BD"/>
    <w:rsid w:val="00C131FA"/>
    <w:rsid w:val="00C136E1"/>
    <w:rsid w:val="00C174AE"/>
    <w:rsid w:val="00C221C3"/>
    <w:rsid w:val="00C2324C"/>
    <w:rsid w:val="00C234F2"/>
    <w:rsid w:val="00C2604D"/>
    <w:rsid w:val="00C31573"/>
    <w:rsid w:val="00C31E8D"/>
    <w:rsid w:val="00C32939"/>
    <w:rsid w:val="00C42017"/>
    <w:rsid w:val="00C42A76"/>
    <w:rsid w:val="00C42D6D"/>
    <w:rsid w:val="00C4353C"/>
    <w:rsid w:val="00C45B37"/>
    <w:rsid w:val="00C465A6"/>
    <w:rsid w:val="00C470A6"/>
    <w:rsid w:val="00C54D95"/>
    <w:rsid w:val="00C55BB5"/>
    <w:rsid w:val="00C60571"/>
    <w:rsid w:val="00C63A87"/>
    <w:rsid w:val="00C648B9"/>
    <w:rsid w:val="00C669BB"/>
    <w:rsid w:val="00C70E12"/>
    <w:rsid w:val="00C7253C"/>
    <w:rsid w:val="00C77B84"/>
    <w:rsid w:val="00C80D82"/>
    <w:rsid w:val="00C8279B"/>
    <w:rsid w:val="00C83E04"/>
    <w:rsid w:val="00C864DF"/>
    <w:rsid w:val="00C8703E"/>
    <w:rsid w:val="00C900F9"/>
    <w:rsid w:val="00C903A3"/>
    <w:rsid w:val="00C91C1B"/>
    <w:rsid w:val="00C954FF"/>
    <w:rsid w:val="00CA11BD"/>
    <w:rsid w:val="00CA4856"/>
    <w:rsid w:val="00CB0F9F"/>
    <w:rsid w:val="00CB59CE"/>
    <w:rsid w:val="00CB5D67"/>
    <w:rsid w:val="00CB6AA1"/>
    <w:rsid w:val="00CC1863"/>
    <w:rsid w:val="00CC68B7"/>
    <w:rsid w:val="00CD3AAE"/>
    <w:rsid w:val="00CD49B1"/>
    <w:rsid w:val="00CD4BB9"/>
    <w:rsid w:val="00CD6F57"/>
    <w:rsid w:val="00CE09E0"/>
    <w:rsid w:val="00CE4E75"/>
    <w:rsid w:val="00CE624C"/>
    <w:rsid w:val="00CE7CCB"/>
    <w:rsid w:val="00CF02B8"/>
    <w:rsid w:val="00CF6B44"/>
    <w:rsid w:val="00CF7001"/>
    <w:rsid w:val="00D10444"/>
    <w:rsid w:val="00D175F0"/>
    <w:rsid w:val="00D2187D"/>
    <w:rsid w:val="00D225E6"/>
    <w:rsid w:val="00D229AE"/>
    <w:rsid w:val="00D2445C"/>
    <w:rsid w:val="00D26B4A"/>
    <w:rsid w:val="00D32232"/>
    <w:rsid w:val="00D37923"/>
    <w:rsid w:val="00D45FB8"/>
    <w:rsid w:val="00D50330"/>
    <w:rsid w:val="00D5120B"/>
    <w:rsid w:val="00D515A8"/>
    <w:rsid w:val="00D60109"/>
    <w:rsid w:val="00D612AD"/>
    <w:rsid w:val="00D61C82"/>
    <w:rsid w:val="00D62B2B"/>
    <w:rsid w:val="00D67618"/>
    <w:rsid w:val="00D70EE7"/>
    <w:rsid w:val="00D7428A"/>
    <w:rsid w:val="00D8174C"/>
    <w:rsid w:val="00D82F3F"/>
    <w:rsid w:val="00D864B3"/>
    <w:rsid w:val="00D8769A"/>
    <w:rsid w:val="00D90D7E"/>
    <w:rsid w:val="00D91826"/>
    <w:rsid w:val="00D936AE"/>
    <w:rsid w:val="00D93D26"/>
    <w:rsid w:val="00D96AFC"/>
    <w:rsid w:val="00DA6B25"/>
    <w:rsid w:val="00DA7A07"/>
    <w:rsid w:val="00DB2C32"/>
    <w:rsid w:val="00DB3EE2"/>
    <w:rsid w:val="00DB4372"/>
    <w:rsid w:val="00DB43A3"/>
    <w:rsid w:val="00DB46C6"/>
    <w:rsid w:val="00DC099F"/>
    <w:rsid w:val="00DC0B66"/>
    <w:rsid w:val="00DC317B"/>
    <w:rsid w:val="00DC5ECC"/>
    <w:rsid w:val="00DD10DD"/>
    <w:rsid w:val="00DD3B51"/>
    <w:rsid w:val="00DD4282"/>
    <w:rsid w:val="00DD4B6D"/>
    <w:rsid w:val="00DD61CE"/>
    <w:rsid w:val="00DD6378"/>
    <w:rsid w:val="00DD7997"/>
    <w:rsid w:val="00DE14A8"/>
    <w:rsid w:val="00DF37D9"/>
    <w:rsid w:val="00DF4B09"/>
    <w:rsid w:val="00DF5F5E"/>
    <w:rsid w:val="00DF6BC5"/>
    <w:rsid w:val="00E0393B"/>
    <w:rsid w:val="00E04129"/>
    <w:rsid w:val="00E05D3B"/>
    <w:rsid w:val="00E10568"/>
    <w:rsid w:val="00E10A0A"/>
    <w:rsid w:val="00E12DA9"/>
    <w:rsid w:val="00E2147D"/>
    <w:rsid w:val="00E22833"/>
    <w:rsid w:val="00E300FF"/>
    <w:rsid w:val="00E30EE3"/>
    <w:rsid w:val="00E33AF7"/>
    <w:rsid w:val="00E347A5"/>
    <w:rsid w:val="00E352B2"/>
    <w:rsid w:val="00E41DF5"/>
    <w:rsid w:val="00E4444F"/>
    <w:rsid w:val="00E44E82"/>
    <w:rsid w:val="00E47938"/>
    <w:rsid w:val="00E510B2"/>
    <w:rsid w:val="00E54C82"/>
    <w:rsid w:val="00E5649E"/>
    <w:rsid w:val="00E572AC"/>
    <w:rsid w:val="00E64875"/>
    <w:rsid w:val="00E65A95"/>
    <w:rsid w:val="00E75942"/>
    <w:rsid w:val="00E823CD"/>
    <w:rsid w:val="00E86518"/>
    <w:rsid w:val="00E93088"/>
    <w:rsid w:val="00E958B4"/>
    <w:rsid w:val="00E977D2"/>
    <w:rsid w:val="00EA0896"/>
    <w:rsid w:val="00EA0F93"/>
    <w:rsid w:val="00EA4008"/>
    <w:rsid w:val="00EA449E"/>
    <w:rsid w:val="00EA5B4A"/>
    <w:rsid w:val="00EA5B7D"/>
    <w:rsid w:val="00EA6F84"/>
    <w:rsid w:val="00EB0437"/>
    <w:rsid w:val="00EB142F"/>
    <w:rsid w:val="00EB1590"/>
    <w:rsid w:val="00EB43EB"/>
    <w:rsid w:val="00EB48ED"/>
    <w:rsid w:val="00EB540E"/>
    <w:rsid w:val="00EB6F18"/>
    <w:rsid w:val="00EC1425"/>
    <w:rsid w:val="00EC1FF3"/>
    <w:rsid w:val="00EC39EB"/>
    <w:rsid w:val="00EC5968"/>
    <w:rsid w:val="00EC6E3D"/>
    <w:rsid w:val="00EC76C1"/>
    <w:rsid w:val="00ED3990"/>
    <w:rsid w:val="00ED56DE"/>
    <w:rsid w:val="00ED6179"/>
    <w:rsid w:val="00ED68C1"/>
    <w:rsid w:val="00ED7621"/>
    <w:rsid w:val="00EE45D0"/>
    <w:rsid w:val="00EE70A4"/>
    <w:rsid w:val="00EF1481"/>
    <w:rsid w:val="00EF2235"/>
    <w:rsid w:val="00EF2635"/>
    <w:rsid w:val="00EF5B02"/>
    <w:rsid w:val="00EF7C73"/>
    <w:rsid w:val="00EF7EAC"/>
    <w:rsid w:val="00F0100B"/>
    <w:rsid w:val="00F023C8"/>
    <w:rsid w:val="00F048BC"/>
    <w:rsid w:val="00F11C30"/>
    <w:rsid w:val="00F135CB"/>
    <w:rsid w:val="00F13EF1"/>
    <w:rsid w:val="00F209FD"/>
    <w:rsid w:val="00F21756"/>
    <w:rsid w:val="00F22F1D"/>
    <w:rsid w:val="00F240B5"/>
    <w:rsid w:val="00F25C40"/>
    <w:rsid w:val="00F266BF"/>
    <w:rsid w:val="00F26BCA"/>
    <w:rsid w:val="00F31CDC"/>
    <w:rsid w:val="00F33CD8"/>
    <w:rsid w:val="00F34FCD"/>
    <w:rsid w:val="00F36382"/>
    <w:rsid w:val="00F3752E"/>
    <w:rsid w:val="00F40DBC"/>
    <w:rsid w:val="00F4215D"/>
    <w:rsid w:val="00F43419"/>
    <w:rsid w:val="00F453AE"/>
    <w:rsid w:val="00F45903"/>
    <w:rsid w:val="00F51CAF"/>
    <w:rsid w:val="00F541EF"/>
    <w:rsid w:val="00F544CF"/>
    <w:rsid w:val="00F54A1C"/>
    <w:rsid w:val="00F60DC3"/>
    <w:rsid w:val="00F6197A"/>
    <w:rsid w:val="00F70404"/>
    <w:rsid w:val="00F730E6"/>
    <w:rsid w:val="00F762D1"/>
    <w:rsid w:val="00F84521"/>
    <w:rsid w:val="00F8477A"/>
    <w:rsid w:val="00F84A3E"/>
    <w:rsid w:val="00F92940"/>
    <w:rsid w:val="00F93157"/>
    <w:rsid w:val="00F95BBC"/>
    <w:rsid w:val="00F95FC0"/>
    <w:rsid w:val="00FA2220"/>
    <w:rsid w:val="00FB0429"/>
    <w:rsid w:val="00FB2B64"/>
    <w:rsid w:val="00FB3E8D"/>
    <w:rsid w:val="00FB4551"/>
    <w:rsid w:val="00FB51E5"/>
    <w:rsid w:val="00FB5CE4"/>
    <w:rsid w:val="00FB6549"/>
    <w:rsid w:val="00FC15D2"/>
    <w:rsid w:val="00FC177F"/>
    <w:rsid w:val="00FC3E8B"/>
    <w:rsid w:val="00FC51B4"/>
    <w:rsid w:val="00FD1B17"/>
    <w:rsid w:val="00FD1B7E"/>
    <w:rsid w:val="00FD24F3"/>
    <w:rsid w:val="00FD3EF0"/>
    <w:rsid w:val="00FD560E"/>
    <w:rsid w:val="00FE33AC"/>
    <w:rsid w:val="00FE4C1F"/>
    <w:rsid w:val="00FE67DE"/>
    <w:rsid w:val="00FE763B"/>
    <w:rsid w:val="00FF30DD"/>
    <w:rsid w:val="00FF3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3C4C38F"/>
  <w15:docId w15:val="{D32B4654-E48E-48E8-A7BD-5C162522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36307"/>
    <w:pPr>
      <w:suppressAutoHyphens/>
    </w:pPr>
    <w:rPr>
      <w:sz w:val="24"/>
      <w:szCs w:val="24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sid w:val="00636307"/>
    <w:rPr>
      <w:rFonts w:ascii="Symbol" w:hAnsi="Symbol" w:cs="Symbol"/>
    </w:rPr>
  </w:style>
  <w:style w:type="character" w:customStyle="1" w:styleId="WW8Num1z2">
    <w:name w:val="WW8Num1z2"/>
    <w:rsid w:val="00636307"/>
    <w:rPr>
      <w:rFonts w:ascii="Courier New" w:hAnsi="Courier New" w:cs="Courier New"/>
    </w:rPr>
  </w:style>
  <w:style w:type="character" w:customStyle="1" w:styleId="WW8Num1z3">
    <w:name w:val="WW8Num1z3"/>
    <w:rsid w:val="00636307"/>
    <w:rPr>
      <w:rFonts w:ascii="Wingdings" w:hAnsi="Wingdings" w:cs="Wingdings"/>
    </w:rPr>
  </w:style>
  <w:style w:type="character" w:customStyle="1" w:styleId="WW8Num3z0">
    <w:name w:val="WW8Num3z0"/>
    <w:rsid w:val="00636307"/>
    <w:rPr>
      <w:rFonts w:ascii="Symbol" w:hAnsi="Symbol" w:cs="Symbol"/>
      <w:color w:val="auto"/>
      <w:sz w:val="20"/>
    </w:rPr>
  </w:style>
  <w:style w:type="character" w:customStyle="1" w:styleId="WW8Num3z1">
    <w:name w:val="WW8Num3z1"/>
    <w:rsid w:val="00636307"/>
    <w:rPr>
      <w:rFonts w:ascii="Courier New" w:hAnsi="Courier New" w:cs="Courier New"/>
    </w:rPr>
  </w:style>
  <w:style w:type="character" w:customStyle="1" w:styleId="WW8Num3z2">
    <w:name w:val="WW8Num3z2"/>
    <w:rsid w:val="00636307"/>
    <w:rPr>
      <w:rFonts w:ascii="Wingdings" w:hAnsi="Wingdings" w:cs="Wingdings"/>
    </w:rPr>
  </w:style>
  <w:style w:type="character" w:customStyle="1" w:styleId="WW8Num4z0">
    <w:name w:val="WW8Num4z0"/>
    <w:rsid w:val="00636307"/>
    <w:rPr>
      <w:rFonts w:ascii="Symbol" w:hAnsi="Symbol" w:cs="Symbol"/>
    </w:rPr>
  </w:style>
  <w:style w:type="character" w:customStyle="1" w:styleId="WW8Num5z0">
    <w:name w:val="WW8Num5z0"/>
    <w:rsid w:val="00636307"/>
    <w:rPr>
      <w:rFonts w:ascii="Times" w:hAnsi="Times" w:cs="Times"/>
      <w:kern w:val="1"/>
    </w:rPr>
  </w:style>
  <w:style w:type="character" w:customStyle="1" w:styleId="WW8Num5z1">
    <w:name w:val="WW8Num5z1"/>
    <w:rsid w:val="00636307"/>
    <w:rPr>
      <w:rFonts w:ascii="Courier New" w:hAnsi="Courier New" w:cs="Courier New"/>
    </w:rPr>
  </w:style>
  <w:style w:type="character" w:customStyle="1" w:styleId="WW8Num5z2">
    <w:name w:val="WW8Num5z2"/>
    <w:rsid w:val="00636307"/>
    <w:rPr>
      <w:rFonts w:ascii="Wingdings" w:hAnsi="Wingdings" w:cs="Wingdings"/>
    </w:rPr>
  </w:style>
  <w:style w:type="character" w:customStyle="1" w:styleId="WW8Num7z0">
    <w:name w:val="WW8Num7z0"/>
    <w:rsid w:val="00636307"/>
    <w:rPr>
      <w:rFonts w:ascii="Symbol" w:hAnsi="Symbol" w:cs="Symbol"/>
    </w:rPr>
  </w:style>
  <w:style w:type="character" w:customStyle="1" w:styleId="WW8Num7z1">
    <w:name w:val="WW8Num7z1"/>
    <w:rsid w:val="00636307"/>
    <w:rPr>
      <w:rFonts w:ascii="Courier New" w:hAnsi="Courier New" w:cs="Courier New"/>
    </w:rPr>
  </w:style>
  <w:style w:type="character" w:customStyle="1" w:styleId="WW8Num7z2">
    <w:name w:val="WW8Num7z2"/>
    <w:rsid w:val="00636307"/>
    <w:rPr>
      <w:rFonts w:ascii="Wingdings" w:hAnsi="Wingdings" w:cs="Wingdings"/>
    </w:rPr>
  </w:style>
  <w:style w:type="character" w:customStyle="1" w:styleId="Carpredefinitoparagrafo3">
    <w:name w:val="Car. predefinito paragrafo3"/>
    <w:rsid w:val="00636307"/>
  </w:style>
  <w:style w:type="character" w:customStyle="1" w:styleId="WW8Num3z3">
    <w:name w:val="WW8Num3z3"/>
    <w:rsid w:val="00636307"/>
    <w:rPr>
      <w:rFonts w:ascii="Symbol" w:hAnsi="Symbol" w:cs="Symbol"/>
    </w:rPr>
  </w:style>
  <w:style w:type="character" w:customStyle="1" w:styleId="WW8Num4z1">
    <w:name w:val="WW8Num4z1"/>
    <w:rsid w:val="00636307"/>
    <w:rPr>
      <w:rFonts w:ascii="Courier New" w:hAnsi="Courier New" w:cs="Courier New"/>
    </w:rPr>
  </w:style>
  <w:style w:type="character" w:customStyle="1" w:styleId="WW8Num4z2">
    <w:name w:val="WW8Num4z2"/>
    <w:rsid w:val="00636307"/>
    <w:rPr>
      <w:rFonts w:ascii="Bookshelf Symbol 7" w:hAnsi="Bookshelf Symbol 7" w:cs="Bookshelf Symbol 7"/>
    </w:rPr>
  </w:style>
  <w:style w:type="character" w:customStyle="1" w:styleId="WW-Carpredefinitoparagrafo">
    <w:name w:val="WW-Car. predefinito paragrafo"/>
    <w:rsid w:val="00636307"/>
  </w:style>
  <w:style w:type="character" w:customStyle="1" w:styleId="Carpredefinitoparagrafo2">
    <w:name w:val="Car. predefinito paragrafo2"/>
    <w:rsid w:val="00636307"/>
  </w:style>
  <w:style w:type="character" w:customStyle="1" w:styleId="Absatz-Standardschriftart">
    <w:name w:val="Absatz-Standardschriftart"/>
    <w:rsid w:val="00636307"/>
  </w:style>
  <w:style w:type="character" w:customStyle="1" w:styleId="WW8Num2z0">
    <w:name w:val="WW8Num2z0"/>
    <w:rsid w:val="00636307"/>
    <w:rPr>
      <w:rFonts w:ascii="Times" w:hAnsi="Times" w:cs="Times"/>
      <w:kern w:val="1"/>
    </w:rPr>
  </w:style>
  <w:style w:type="character" w:customStyle="1" w:styleId="WW8Num2z1">
    <w:name w:val="WW8Num2z1"/>
    <w:rsid w:val="00636307"/>
    <w:rPr>
      <w:rFonts w:ascii="Courier New" w:hAnsi="Courier New" w:cs="Courier New"/>
    </w:rPr>
  </w:style>
  <w:style w:type="character" w:customStyle="1" w:styleId="WW8Num2z2">
    <w:name w:val="WW8Num2z2"/>
    <w:rsid w:val="00636307"/>
    <w:rPr>
      <w:rFonts w:ascii="Wingdings" w:hAnsi="Wingdings" w:cs="Wingdings"/>
    </w:rPr>
  </w:style>
  <w:style w:type="character" w:customStyle="1" w:styleId="WW8Num2z3">
    <w:name w:val="WW8Num2z3"/>
    <w:rsid w:val="00636307"/>
    <w:rPr>
      <w:rFonts w:ascii="Symbol" w:hAnsi="Symbol" w:cs="Symbol"/>
    </w:rPr>
  </w:style>
  <w:style w:type="character" w:customStyle="1" w:styleId="WW8Num5z3">
    <w:name w:val="WW8Num5z3"/>
    <w:rsid w:val="00636307"/>
    <w:rPr>
      <w:rFonts w:ascii="Symbol" w:hAnsi="Symbol" w:cs="Symbol"/>
    </w:rPr>
  </w:style>
  <w:style w:type="character" w:customStyle="1" w:styleId="WW8Num6z0">
    <w:name w:val="WW8Num6z0"/>
    <w:rsid w:val="00636307"/>
    <w:rPr>
      <w:rFonts w:ascii="Symbol" w:hAnsi="Symbol" w:cs="Symbol"/>
    </w:rPr>
  </w:style>
  <w:style w:type="character" w:customStyle="1" w:styleId="WW8Num6z1">
    <w:name w:val="WW8Num6z1"/>
    <w:rsid w:val="00636307"/>
    <w:rPr>
      <w:rFonts w:ascii="Courier New" w:hAnsi="Courier New" w:cs="Courier New"/>
    </w:rPr>
  </w:style>
  <w:style w:type="character" w:customStyle="1" w:styleId="WW8Num6z2">
    <w:name w:val="WW8Num6z2"/>
    <w:rsid w:val="00636307"/>
    <w:rPr>
      <w:rFonts w:ascii="Wingdings" w:hAnsi="Wingdings" w:cs="Wingdings"/>
    </w:rPr>
  </w:style>
  <w:style w:type="character" w:customStyle="1" w:styleId="WW8Num8z0">
    <w:name w:val="WW8Num8z0"/>
    <w:rsid w:val="00636307"/>
    <w:rPr>
      <w:rFonts w:ascii="Symbol" w:hAnsi="Symbol" w:cs="Symbol"/>
    </w:rPr>
  </w:style>
  <w:style w:type="character" w:customStyle="1" w:styleId="WW8Num8z1">
    <w:name w:val="WW8Num8z1"/>
    <w:rsid w:val="00636307"/>
    <w:rPr>
      <w:rFonts w:ascii="Courier New" w:hAnsi="Courier New" w:cs="Courier New"/>
    </w:rPr>
  </w:style>
  <w:style w:type="character" w:customStyle="1" w:styleId="WW8Num8z2">
    <w:name w:val="WW8Num8z2"/>
    <w:rsid w:val="00636307"/>
    <w:rPr>
      <w:rFonts w:ascii="Wingdings" w:hAnsi="Wingdings" w:cs="Wingdings"/>
    </w:rPr>
  </w:style>
  <w:style w:type="character" w:customStyle="1" w:styleId="WW8Num9z0">
    <w:name w:val="WW8Num9z0"/>
    <w:rsid w:val="00636307"/>
    <w:rPr>
      <w:rFonts w:ascii="Symbol" w:hAnsi="Symbol" w:cs="Symbol"/>
    </w:rPr>
  </w:style>
  <w:style w:type="character" w:customStyle="1" w:styleId="WW8Num9z1">
    <w:name w:val="WW8Num9z1"/>
    <w:rsid w:val="00636307"/>
    <w:rPr>
      <w:rFonts w:ascii="Courier New" w:hAnsi="Courier New" w:cs="Courier New"/>
    </w:rPr>
  </w:style>
  <w:style w:type="character" w:customStyle="1" w:styleId="WW8Num10z1">
    <w:name w:val="WW8Num10z1"/>
    <w:rsid w:val="00636307"/>
    <w:rPr>
      <w:rFonts w:ascii="Courier New" w:hAnsi="Courier New" w:cs="Courier New"/>
    </w:rPr>
  </w:style>
  <w:style w:type="character" w:customStyle="1" w:styleId="WW8Num10z2">
    <w:name w:val="WW8Num10z2"/>
    <w:rsid w:val="00636307"/>
    <w:rPr>
      <w:rFonts w:ascii="Wingdings" w:hAnsi="Wingdings" w:cs="Wingdings"/>
    </w:rPr>
  </w:style>
  <w:style w:type="character" w:customStyle="1" w:styleId="WW8Num10z3">
    <w:name w:val="WW8Num10z3"/>
    <w:rsid w:val="00636307"/>
    <w:rPr>
      <w:rFonts w:ascii="Symbol" w:hAnsi="Symbol" w:cs="Symbol"/>
    </w:rPr>
  </w:style>
  <w:style w:type="character" w:customStyle="1" w:styleId="WW8Num11z1">
    <w:name w:val="WW8Num11z1"/>
    <w:rsid w:val="00636307"/>
    <w:rPr>
      <w:rFonts w:ascii="Symbol" w:hAnsi="Symbol" w:cs="Symbol"/>
    </w:rPr>
  </w:style>
  <w:style w:type="character" w:customStyle="1" w:styleId="WW8Num14z0">
    <w:name w:val="WW8Num14z0"/>
    <w:rsid w:val="00636307"/>
    <w:rPr>
      <w:rFonts w:ascii="Times New Roman" w:eastAsia="Times New Roman" w:hAnsi="Times New Roman" w:cs="Times New Roman"/>
      <w:b/>
    </w:rPr>
  </w:style>
  <w:style w:type="character" w:customStyle="1" w:styleId="WW8Num14z1">
    <w:name w:val="WW8Num14z1"/>
    <w:rsid w:val="00636307"/>
    <w:rPr>
      <w:rFonts w:ascii="Courier New" w:hAnsi="Courier New" w:cs="Courier New"/>
    </w:rPr>
  </w:style>
  <w:style w:type="character" w:customStyle="1" w:styleId="WW8Num14z2">
    <w:name w:val="WW8Num14z2"/>
    <w:rsid w:val="00636307"/>
    <w:rPr>
      <w:rFonts w:ascii="Wingdings" w:hAnsi="Wingdings" w:cs="Wingdings"/>
    </w:rPr>
  </w:style>
  <w:style w:type="character" w:customStyle="1" w:styleId="WW8Num14z3">
    <w:name w:val="WW8Num14z3"/>
    <w:rsid w:val="00636307"/>
    <w:rPr>
      <w:rFonts w:ascii="Symbol" w:hAnsi="Symbol" w:cs="Symbol"/>
    </w:rPr>
  </w:style>
  <w:style w:type="character" w:customStyle="1" w:styleId="WW8Num15z0">
    <w:name w:val="WW8Num15z0"/>
    <w:rsid w:val="00636307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636307"/>
    <w:rPr>
      <w:rFonts w:ascii="Courier New" w:hAnsi="Courier New" w:cs="Courier New"/>
    </w:rPr>
  </w:style>
  <w:style w:type="character" w:customStyle="1" w:styleId="WW8Num15z2">
    <w:name w:val="WW8Num15z2"/>
    <w:rsid w:val="00636307"/>
    <w:rPr>
      <w:rFonts w:ascii="Wingdings" w:hAnsi="Wingdings" w:cs="Wingdings"/>
    </w:rPr>
  </w:style>
  <w:style w:type="character" w:customStyle="1" w:styleId="WW8Num15z3">
    <w:name w:val="WW8Num15z3"/>
    <w:rsid w:val="00636307"/>
    <w:rPr>
      <w:rFonts w:ascii="Symbol" w:hAnsi="Symbol" w:cs="Symbol"/>
    </w:rPr>
  </w:style>
  <w:style w:type="character" w:customStyle="1" w:styleId="WW8Num17z0">
    <w:name w:val="WW8Num17z0"/>
    <w:rsid w:val="00636307"/>
    <w:rPr>
      <w:rFonts w:ascii="Times" w:hAnsi="Times" w:cs="Times"/>
      <w:kern w:val="1"/>
    </w:rPr>
  </w:style>
  <w:style w:type="character" w:customStyle="1" w:styleId="WW8Num17z1">
    <w:name w:val="WW8Num17z1"/>
    <w:rsid w:val="00636307"/>
    <w:rPr>
      <w:rFonts w:ascii="Courier New" w:hAnsi="Courier New" w:cs="Courier New"/>
    </w:rPr>
  </w:style>
  <w:style w:type="character" w:customStyle="1" w:styleId="WW8Num17z2">
    <w:name w:val="WW8Num17z2"/>
    <w:rsid w:val="00636307"/>
    <w:rPr>
      <w:rFonts w:ascii="Wingdings" w:hAnsi="Wingdings" w:cs="Wingdings"/>
    </w:rPr>
  </w:style>
  <w:style w:type="character" w:customStyle="1" w:styleId="WW8Num17z3">
    <w:name w:val="WW8Num17z3"/>
    <w:rsid w:val="00636307"/>
    <w:rPr>
      <w:rFonts w:ascii="Symbol" w:hAnsi="Symbol" w:cs="Symbol"/>
    </w:rPr>
  </w:style>
  <w:style w:type="character" w:customStyle="1" w:styleId="WW8Num18z1">
    <w:name w:val="WW8Num18z1"/>
    <w:rsid w:val="00636307"/>
    <w:rPr>
      <w:rFonts w:ascii="Courier New" w:hAnsi="Courier New" w:cs="Courier New"/>
    </w:rPr>
  </w:style>
  <w:style w:type="character" w:customStyle="1" w:styleId="WW8Num18z2">
    <w:name w:val="WW8Num18z2"/>
    <w:rsid w:val="00636307"/>
    <w:rPr>
      <w:rFonts w:ascii="Wingdings" w:hAnsi="Wingdings" w:cs="Wingdings"/>
    </w:rPr>
  </w:style>
  <w:style w:type="character" w:customStyle="1" w:styleId="WW8Num18z3">
    <w:name w:val="WW8Num18z3"/>
    <w:rsid w:val="00636307"/>
    <w:rPr>
      <w:rFonts w:ascii="Symbol" w:hAnsi="Symbol" w:cs="Symbol"/>
    </w:rPr>
  </w:style>
  <w:style w:type="character" w:customStyle="1" w:styleId="WW8Num19z0">
    <w:name w:val="WW8Num19z0"/>
    <w:rsid w:val="00636307"/>
    <w:rPr>
      <w:rFonts w:ascii="Times" w:hAnsi="Times" w:cs="Times"/>
      <w:kern w:val="1"/>
    </w:rPr>
  </w:style>
  <w:style w:type="character" w:customStyle="1" w:styleId="WW8Num19z1">
    <w:name w:val="WW8Num19z1"/>
    <w:rsid w:val="00636307"/>
    <w:rPr>
      <w:rFonts w:ascii="Courier New" w:hAnsi="Courier New" w:cs="Courier New"/>
    </w:rPr>
  </w:style>
  <w:style w:type="character" w:customStyle="1" w:styleId="WW8Num19z2">
    <w:name w:val="WW8Num19z2"/>
    <w:rsid w:val="00636307"/>
    <w:rPr>
      <w:rFonts w:ascii="Wingdings" w:hAnsi="Wingdings" w:cs="Wingdings"/>
    </w:rPr>
  </w:style>
  <w:style w:type="character" w:customStyle="1" w:styleId="WW8Num19z3">
    <w:name w:val="WW8Num19z3"/>
    <w:rsid w:val="00636307"/>
    <w:rPr>
      <w:rFonts w:ascii="Symbol" w:hAnsi="Symbol" w:cs="Symbol"/>
    </w:rPr>
  </w:style>
  <w:style w:type="character" w:customStyle="1" w:styleId="WW8Num20z0">
    <w:name w:val="WW8Num20z0"/>
    <w:rsid w:val="00636307"/>
    <w:rPr>
      <w:rFonts w:ascii="Times" w:hAnsi="Times" w:cs="Times"/>
      <w:kern w:val="1"/>
    </w:rPr>
  </w:style>
  <w:style w:type="character" w:customStyle="1" w:styleId="WW8Num20z1">
    <w:name w:val="WW8Num20z1"/>
    <w:rsid w:val="00636307"/>
    <w:rPr>
      <w:rFonts w:ascii="Courier New" w:hAnsi="Courier New" w:cs="Courier New"/>
    </w:rPr>
  </w:style>
  <w:style w:type="character" w:customStyle="1" w:styleId="WW8Num20z2">
    <w:name w:val="WW8Num20z2"/>
    <w:rsid w:val="00636307"/>
    <w:rPr>
      <w:rFonts w:ascii="Wingdings" w:hAnsi="Wingdings" w:cs="Wingdings"/>
    </w:rPr>
  </w:style>
  <w:style w:type="character" w:customStyle="1" w:styleId="WW8Num20z3">
    <w:name w:val="WW8Num20z3"/>
    <w:rsid w:val="00636307"/>
    <w:rPr>
      <w:rFonts w:ascii="Symbol" w:hAnsi="Symbol" w:cs="Symbol"/>
    </w:rPr>
  </w:style>
  <w:style w:type="character" w:customStyle="1" w:styleId="WW8Num21z0">
    <w:name w:val="WW8Num21z0"/>
    <w:rsid w:val="00636307"/>
    <w:rPr>
      <w:rFonts w:ascii="Symbol" w:hAnsi="Symbol" w:cs="Symbol"/>
    </w:rPr>
  </w:style>
  <w:style w:type="character" w:customStyle="1" w:styleId="WW8Num21z1">
    <w:name w:val="WW8Num21z1"/>
    <w:rsid w:val="00636307"/>
    <w:rPr>
      <w:rFonts w:ascii="Courier New" w:hAnsi="Courier New" w:cs="Courier New"/>
    </w:rPr>
  </w:style>
  <w:style w:type="character" w:customStyle="1" w:styleId="WW8Num24z0">
    <w:name w:val="WW8Num24z0"/>
    <w:rsid w:val="00636307"/>
    <w:rPr>
      <w:rFonts w:ascii="Times" w:hAnsi="Times" w:cs="Times"/>
      <w:kern w:val="1"/>
    </w:rPr>
  </w:style>
  <w:style w:type="character" w:customStyle="1" w:styleId="WW8Num24z1">
    <w:name w:val="WW8Num24z1"/>
    <w:rsid w:val="00636307"/>
    <w:rPr>
      <w:rFonts w:ascii="Courier New" w:hAnsi="Courier New" w:cs="Courier New"/>
    </w:rPr>
  </w:style>
  <w:style w:type="character" w:customStyle="1" w:styleId="WW8Num24z2">
    <w:name w:val="WW8Num24z2"/>
    <w:rsid w:val="00636307"/>
    <w:rPr>
      <w:rFonts w:ascii="Wingdings" w:hAnsi="Wingdings" w:cs="Wingdings"/>
    </w:rPr>
  </w:style>
  <w:style w:type="character" w:customStyle="1" w:styleId="WW8Num24z3">
    <w:name w:val="WW8Num24z3"/>
    <w:rsid w:val="00636307"/>
    <w:rPr>
      <w:rFonts w:ascii="Symbol" w:hAnsi="Symbol" w:cs="Symbol"/>
    </w:rPr>
  </w:style>
  <w:style w:type="character" w:customStyle="1" w:styleId="Carpredefinitoparagrafo1">
    <w:name w:val="Car. predefinito paragrafo1"/>
    <w:rsid w:val="00636307"/>
  </w:style>
  <w:style w:type="character" w:customStyle="1" w:styleId="Rimandocommento1">
    <w:name w:val="Rimando commento1"/>
    <w:rsid w:val="00636307"/>
    <w:rPr>
      <w:sz w:val="16"/>
      <w:szCs w:val="16"/>
    </w:rPr>
  </w:style>
  <w:style w:type="character" w:customStyle="1" w:styleId="googqs-tidbit1">
    <w:name w:val="goog_qs-tidbit1"/>
    <w:rsid w:val="00636307"/>
    <w:rPr>
      <w:vanish w:val="0"/>
    </w:rPr>
  </w:style>
  <w:style w:type="character" w:styleId="CodiceHTML">
    <w:name w:val="HTML Code"/>
    <w:rsid w:val="00636307"/>
    <w:rPr>
      <w:rFonts w:ascii="Courier New" w:eastAsia="Times New Roman" w:hAnsi="Courier New" w:cs="Courier New"/>
      <w:sz w:val="20"/>
      <w:szCs w:val="20"/>
    </w:rPr>
  </w:style>
  <w:style w:type="character" w:styleId="Enfasicorsivo">
    <w:name w:val="Emphasis"/>
    <w:qFormat/>
    <w:rsid w:val="00636307"/>
    <w:rPr>
      <w:i/>
      <w:iCs/>
    </w:rPr>
  </w:style>
  <w:style w:type="character" w:styleId="Numeropagina">
    <w:name w:val="page number"/>
    <w:rsid w:val="00636307"/>
  </w:style>
  <w:style w:type="paragraph" w:customStyle="1" w:styleId="Intestazione4">
    <w:name w:val="Intestazione4"/>
    <w:basedOn w:val="Normale"/>
    <w:next w:val="Corpotesto"/>
    <w:rsid w:val="00636307"/>
    <w:pPr>
      <w:keepNext/>
      <w:spacing w:before="240" w:after="120"/>
    </w:pPr>
    <w:rPr>
      <w:rFonts w:ascii="Arial" w:eastAsia="Droid Sans" w:hAnsi="Arial" w:cs="FreeSans"/>
      <w:sz w:val="28"/>
      <w:szCs w:val="28"/>
    </w:rPr>
  </w:style>
  <w:style w:type="paragraph" w:styleId="Corpotesto">
    <w:name w:val="Body Text"/>
    <w:basedOn w:val="Normale"/>
    <w:rsid w:val="00636307"/>
    <w:pPr>
      <w:spacing w:after="120"/>
    </w:pPr>
  </w:style>
  <w:style w:type="paragraph" w:styleId="Elenco">
    <w:name w:val="List"/>
    <w:basedOn w:val="Corpotesto"/>
    <w:rsid w:val="00636307"/>
    <w:rPr>
      <w:rFonts w:cs="Lohit Hindi"/>
    </w:rPr>
  </w:style>
  <w:style w:type="paragraph" w:styleId="Didascalia">
    <w:name w:val="caption"/>
    <w:basedOn w:val="Normale"/>
    <w:qFormat/>
    <w:rsid w:val="00636307"/>
    <w:pPr>
      <w:suppressLineNumbers/>
      <w:spacing w:before="120" w:after="120"/>
    </w:pPr>
    <w:rPr>
      <w:rFonts w:cs="Lohit Hindi"/>
      <w:i/>
      <w:iCs/>
    </w:rPr>
  </w:style>
  <w:style w:type="paragraph" w:customStyle="1" w:styleId="Indice">
    <w:name w:val="Indice"/>
    <w:basedOn w:val="Normale"/>
    <w:rsid w:val="00636307"/>
    <w:pPr>
      <w:suppressLineNumbers/>
    </w:pPr>
    <w:rPr>
      <w:rFonts w:cs="Lohit Hindi"/>
    </w:rPr>
  </w:style>
  <w:style w:type="paragraph" w:customStyle="1" w:styleId="Intestazione3">
    <w:name w:val="Intestazione3"/>
    <w:basedOn w:val="Normale"/>
    <w:next w:val="Corpotesto"/>
    <w:rsid w:val="00636307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Intestazione2">
    <w:name w:val="Intestazione2"/>
    <w:basedOn w:val="Normale"/>
    <w:next w:val="Corpotesto"/>
    <w:rsid w:val="0063630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Didascalia2">
    <w:name w:val="Didascalia2"/>
    <w:basedOn w:val="Normale"/>
    <w:rsid w:val="00636307"/>
    <w:pPr>
      <w:suppressLineNumbers/>
      <w:spacing w:before="120" w:after="120"/>
    </w:pPr>
    <w:rPr>
      <w:rFonts w:cs="Mangal"/>
      <w:i/>
      <w:iCs/>
    </w:rPr>
  </w:style>
  <w:style w:type="paragraph" w:customStyle="1" w:styleId="Intestazione1">
    <w:name w:val="Intestazione1"/>
    <w:basedOn w:val="Normale"/>
    <w:next w:val="Corpotesto"/>
    <w:rsid w:val="006363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jc w:val="center"/>
    </w:pPr>
    <w:rPr>
      <w:b/>
      <w:bCs/>
      <w:i/>
      <w:iCs/>
    </w:rPr>
  </w:style>
  <w:style w:type="paragraph" w:customStyle="1" w:styleId="Didascalia1">
    <w:name w:val="Didascalia1"/>
    <w:basedOn w:val="Normale"/>
    <w:rsid w:val="00636307"/>
    <w:pPr>
      <w:suppressLineNumbers/>
      <w:spacing w:before="120" w:after="120"/>
    </w:pPr>
    <w:rPr>
      <w:rFonts w:cs="Lohit Hindi"/>
      <w:i/>
      <w:iCs/>
    </w:rPr>
  </w:style>
  <w:style w:type="paragraph" w:customStyle="1" w:styleId="Testocommento1">
    <w:name w:val="Testo commento1"/>
    <w:basedOn w:val="Normale"/>
    <w:rsid w:val="00636307"/>
    <w:rPr>
      <w:sz w:val="20"/>
      <w:szCs w:val="20"/>
    </w:rPr>
  </w:style>
  <w:style w:type="paragraph" w:customStyle="1" w:styleId="msocommentsubject0">
    <w:name w:val="msocommentsubject"/>
    <w:basedOn w:val="Testocommento1"/>
    <w:next w:val="Testocommento1"/>
    <w:rsid w:val="00636307"/>
    <w:rPr>
      <w:b/>
      <w:bCs/>
    </w:rPr>
  </w:style>
  <w:style w:type="paragraph" w:customStyle="1" w:styleId="Testonormale1">
    <w:name w:val="Testo normale1"/>
    <w:basedOn w:val="Normale"/>
    <w:rsid w:val="00636307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rsid w:val="00636307"/>
    <w:rPr>
      <w:rFonts w:ascii="Tahoma" w:hAnsi="Tahoma" w:cs="Tahoma"/>
      <w:sz w:val="16"/>
      <w:szCs w:val="16"/>
    </w:rPr>
  </w:style>
  <w:style w:type="paragraph" w:styleId="PreformattatoHTML">
    <w:name w:val="HTML Preformatted"/>
    <w:basedOn w:val="Normale"/>
    <w:rsid w:val="00636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Corpodeltesto31">
    <w:name w:val="Corpo del testo 31"/>
    <w:basedOn w:val="Normale"/>
    <w:next w:val="Normale"/>
    <w:rsid w:val="00636307"/>
    <w:pPr>
      <w:autoSpaceDE w:val="0"/>
    </w:pPr>
    <w:rPr>
      <w:rFonts w:ascii="TimesNewRoman" w:hAnsi="TimesNewRoman" w:cs="TimesNewRoman"/>
    </w:rPr>
  </w:style>
  <w:style w:type="paragraph" w:styleId="Pidipagina">
    <w:name w:val="footer"/>
    <w:basedOn w:val="Normale"/>
    <w:next w:val="Normale"/>
    <w:rsid w:val="00636307"/>
    <w:pPr>
      <w:autoSpaceDE w:val="0"/>
    </w:pPr>
    <w:rPr>
      <w:rFonts w:ascii="TimesNewRoman" w:hAnsi="TimesNewRoman" w:cs="TimesNewRoman"/>
    </w:rPr>
  </w:style>
  <w:style w:type="paragraph" w:styleId="Intestazione">
    <w:name w:val="header"/>
    <w:basedOn w:val="Normale"/>
    <w:rsid w:val="00636307"/>
    <w:pPr>
      <w:tabs>
        <w:tab w:val="center" w:pos="4819"/>
        <w:tab w:val="right" w:pos="9638"/>
      </w:tabs>
    </w:pPr>
    <w:rPr>
      <w:szCs w:val="20"/>
    </w:rPr>
  </w:style>
  <w:style w:type="paragraph" w:styleId="Sottotitolo">
    <w:name w:val="Subtitle"/>
    <w:basedOn w:val="Normale"/>
    <w:next w:val="Corpotesto"/>
    <w:qFormat/>
    <w:rsid w:val="006363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jc w:val="center"/>
    </w:pPr>
    <w:rPr>
      <w:b/>
      <w:bCs/>
    </w:rPr>
  </w:style>
  <w:style w:type="paragraph" w:customStyle="1" w:styleId="Contenutocornice">
    <w:name w:val="Contenuto cornice"/>
    <w:basedOn w:val="Corpotesto"/>
    <w:rsid w:val="00636307"/>
  </w:style>
  <w:style w:type="paragraph" w:customStyle="1" w:styleId="Contenutotabella">
    <w:name w:val="Contenuto tabella"/>
    <w:basedOn w:val="Normale"/>
    <w:rsid w:val="00636307"/>
    <w:pPr>
      <w:suppressLineNumbers/>
    </w:pPr>
  </w:style>
  <w:style w:type="paragraph" w:customStyle="1" w:styleId="Intestazionetabella">
    <w:name w:val="Intestazione tabella"/>
    <w:basedOn w:val="Contenutotabella"/>
    <w:rsid w:val="00636307"/>
    <w:pPr>
      <w:jc w:val="center"/>
    </w:pPr>
    <w:rPr>
      <w:b/>
      <w:bCs/>
    </w:rPr>
  </w:style>
  <w:style w:type="table" w:styleId="Grigliatabella">
    <w:name w:val="Table Grid"/>
    <w:basedOn w:val="Tabellanormale"/>
    <w:uiPriority w:val="59"/>
    <w:rsid w:val="00690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77901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2266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DC8A6-C2A0-44C0-87C9-4A866C2B9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Esame scritto di:</vt:lpstr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Esame scritto di:</dc:title>
  <dc:subject/>
  <dc:creator>Francesco Pupo</dc:creator>
  <cp:keywords/>
  <cp:lastModifiedBy>Andrea Pugliese</cp:lastModifiedBy>
  <cp:revision>39</cp:revision>
  <cp:lastPrinted>2014-02-24T11:29:00Z</cp:lastPrinted>
  <dcterms:created xsi:type="dcterms:W3CDTF">2020-02-17T17:39:00Z</dcterms:created>
  <dcterms:modified xsi:type="dcterms:W3CDTF">2020-07-22T09:00:00Z</dcterms:modified>
</cp:coreProperties>
</file>